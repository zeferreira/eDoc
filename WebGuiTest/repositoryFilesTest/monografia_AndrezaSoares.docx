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00" w:rsidRDefault="0036472F">
      <w:pPr>
        <w:jc w:val="center"/>
        <w:rPr>
          <w:rFonts w:ascii="Arial" w:hAnsi="Arial" w:cs="Arial"/>
          <w:b/>
          <w:bCs/>
          <w:sz w:val="48"/>
          <w:lang w:val="pt-BR"/>
        </w:rPr>
      </w:pPr>
      <w:r>
        <w:rPr>
          <w:noProof/>
          <w:lang w:eastAsia="pt-BR"/>
        </w:rPr>
        <w:drawing>
          <wp:anchor distT="0" distB="0" distL="114935" distR="114935" simplePos="0" relativeHeight="251647488" behindDoc="0" locked="0" layoutInCell="1" allowOverlap="1">
            <wp:simplePos x="0" y="0"/>
            <wp:positionH relativeFrom="column">
              <wp:posOffset>-228600</wp:posOffset>
            </wp:positionH>
            <wp:positionV relativeFrom="page">
              <wp:posOffset>442595</wp:posOffset>
            </wp:positionV>
            <wp:extent cx="1027430" cy="599440"/>
            <wp:effectExtent l="19050" t="0" r="1270" b="0"/>
            <wp:wrapNone/>
            <wp:docPr id="8"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1027430" cy="599440"/>
                    </a:xfrm>
                    <a:prstGeom prst="rect">
                      <a:avLst/>
                    </a:prstGeom>
                    <a:solidFill>
                      <a:srgbClr val="FFFFFF"/>
                    </a:solidFill>
                    <a:ln w="9525">
                      <a:noFill/>
                      <a:miter lim="800000"/>
                      <a:headEnd/>
                      <a:tailEnd/>
                    </a:ln>
                  </pic:spPr>
                </pic:pic>
              </a:graphicData>
            </a:graphic>
          </wp:anchor>
        </w:drawing>
      </w:r>
      <w:r w:rsidR="00FE4185">
        <w:pict>
          <v:shapetype id="_x0000_t202" coordsize="21600,21600" o:spt="202" path="m,l,21600r21600,l21600,xe">
            <v:stroke joinstyle="miter"/>
            <v:path gradientshapeok="t" o:connecttype="rect"/>
          </v:shapetype>
          <v:shape id="_x0000_s2056" type="#_x0000_t202" style="position:absolute;left:0;text-align:left;margin-left:-63pt;margin-top:7.5pt;width:143.9pt;height:34.7pt;z-index:251648512;mso-wrap-distance-left:9.05pt;mso-wrap-distance-right:9.05pt;mso-position-horizontal-relative:text;mso-position-vertical-relative:text" stroked="f">
            <v:fill opacity="0" color2="black"/>
            <v:textbox inset="0,0,0,0">
              <w:txbxContent>
                <w:p w:rsidR="00000000" w:rsidRDefault="00FE4185">
                  <w:pPr>
                    <w:jc w:val="right"/>
                    <w:rPr>
                      <w:b/>
                      <w:i/>
                      <w:color w:val="000080"/>
                      <w:sz w:val="20"/>
                    </w:rPr>
                  </w:pPr>
                  <w:r>
                    <w:rPr>
                      <w:b/>
                      <w:i/>
                      <w:color w:val="000080"/>
                      <w:sz w:val="20"/>
                    </w:rPr>
                    <w:t>ESCOLA POLITÉCNICA</w:t>
                  </w:r>
                </w:p>
                <w:p w:rsidR="00000000" w:rsidRDefault="00FE4185">
                  <w:pPr>
                    <w:jc w:val="right"/>
                    <w:rPr>
                      <w:b/>
                      <w:i/>
                      <w:color w:val="000080"/>
                      <w:sz w:val="20"/>
                    </w:rPr>
                  </w:pPr>
                  <w:r>
                    <w:rPr>
                      <w:b/>
                      <w:i/>
                      <w:color w:val="000080"/>
                      <w:sz w:val="20"/>
                    </w:rPr>
                    <w:t>DE PERNAMBUCO</w:t>
                  </w:r>
                </w:p>
                <w:p w:rsidR="00000000" w:rsidRDefault="00FE4185"/>
              </w:txbxContent>
            </v:textbox>
          </v:shape>
        </w:pict>
      </w:r>
      <w:r>
        <w:rPr>
          <w:noProof/>
          <w:lang w:eastAsia="pt-BR"/>
        </w:rPr>
        <w:drawing>
          <wp:anchor distT="0" distB="0" distL="114935" distR="114935" simplePos="0" relativeHeight="251650560" behindDoc="1" locked="0" layoutInCell="1" allowOverlap="1">
            <wp:simplePos x="0" y="0"/>
            <wp:positionH relativeFrom="column">
              <wp:posOffset>3886200</wp:posOffset>
            </wp:positionH>
            <wp:positionV relativeFrom="page">
              <wp:posOffset>576580</wp:posOffset>
            </wp:positionV>
            <wp:extent cx="2486025" cy="779145"/>
            <wp:effectExtent l="19050" t="0" r="9525"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2486025" cy="779145"/>
                    </a:xfrm>
                    <a:prstGeom prst="rect">
                      <a:avLst/>
                    </a:prstGeom>
                    <a:solidFill>
                      <a:srgbClr val="FFFFFF"/>
                    </a:solidFill>
                    <a:ln w="9525">
                      <a:noFill/>
                      <a:miter lim="800000"/>
                      <a:headEnd/>
                      <a:tailEnd/>
                    </a:ln>
                  </pic:spPr>
                </pic:pic>
              </a:graphicData>
            </a:graphic>
          </wp:anchor>
        </w:drawing>
      </w:r>
    </w:p>
    <w:p w:rsidR="00000000" w:rsidRDefault="00FE4185">
      <w:pPr>
        <w:jc w:val="center"/>
        <w:rPr>
          <w:sz w:val="48"/>
        </w:rPr>
      </w:pPr>
    </w:p>
    <w:p w:rsidR="00000000" w:rsidRDefault="00FE4185">
      <w:pPr>
        <w:jc w:val="center"/>
        <w:rPr>
          <w:sz w:val="48"/>
        </w:rPr>
      </w:pPr>
    </w:p>
    <w:p w:rsidR="00000000" w:rsidRDefault="00FE4185">
      <w:pPr>
        <w:jc w:val="center"/>
        <w:rPr>
          <w:sz w:val="48"/>
        </w:rPr>
      </w:pPr>
    </w:p>
    <w:p w:rsidR="00000000" w:rsidRDefault="00FE4185">
      <w:pPr>
        <w:pStyle w:val="Corpodetexto"/>
        <w:jc w:val="center"/>
        <w:rPr>
          <w:rFonts w:ascii="Arial" w:hAnsi="Arial" w:cs="Arial"/>
          <w:b/>
          <w:bCs/>
          <w:caps/>
          <w:sz w:val="48"/>
          <w:szCs w:val="48"/>
        </w:rPr>
      </w:pPr>
      <w:r>
        <w:rPr>
          <w:rFonts w:ascii="Arial" w:hAnsi="Arial" w:cs="Arial"/>
          <w:b/>
          <w:bCs/>
          <w:caps/>
          <w:sz w:val="48"/>
          <w:szCs w:val="48"/>
        </w:rPr>
        <w:t>Uma Nova Abordagem para Testes Baseados em Riscos nos Requisitos de Software</w:t>
      </w:r>
    </w:p>
    <w:p w:rsidR="00000000" w:rsidRDefault="00FE4185">
      <w:pPr>
        <w:jc w:val="center"/>
        <w:rPr>
          <w:rFonts w:ascii="Arial" w:hAnsi="Arial" w:cs="Arial"/>
          <w:b/>
          <w:bCs/>
          <w:sz w:val="48"/>
        </w:rPr>
      </w:pPr>
    </w:p>
    <w:p w:rsidR="00000000" w:rsidRDefault="00FE4185">
      <w:pPr>
        <w:jc w:val="center"/>
        <w:rPr>
          <w:rFonts w:ascii="Arial" w:hAnsi="Arial" w:cs="Arial"/>
          <w:b/>
          <w:bCs/>
          <w:sz w:val="48"/>
        </w:rPr>
      </w:pPr>
    </w:p>
    <w:p w:rsidR="00000000" w:rsidRDefault="00FE4185">
      <w:pPr>
        <w:jc w:val="center"/>
        <w:rPr>
          <w:rFonts w:ascii="Arial" w:hAnsi="Arial" w:cs="Arial"/>
          <w:b/>
          <w:bCs/>
          <w:sz w:val="48"/>
        </w:rPr>
      </w:pPr>
    </w:p>
    <w:p w:rsidR="00000000" w:rsidRDefault="00FE4185">
      <w:pPr>
        <w:pStyle w:val="Corpodetexto"/>
        <w:jc w:val="center"/>
        <w:rPr>
          <w:rFonts w:ascii="Arial" w:hAnsi="Arial" w:cs="Arial"/>
          <w:b/>
          <w:bCs/>
          <w:sz w:val="36"/>
        </w:rPr>
      </w:pPr>
      <w:r>
        <w:rPr>
          <w:rFonts w:ascii="Arial" w:hAnsi="Arial" w:cs="Arial"/>
          <w:b/>
          <w:bCs/>
          <w:sz w:val="36"/>
        </w:rPr>
        <w:t>Trabalho de Conclusão de Curso</w:t>
      </w:r>
    </w:p>
    <w:p w:rsidR="00000000" w:rsidRDefault="00FE4185">
      <w:pPr>
        <w:pStyle w:val="Corpodetexto"/>
        <w:jc w:val="center"/>
        <w:rPr>
          <w:rFonts w:ascii="Arial" w:hAnsi="Arial" w:cs="Arial"/>
          <w:b/>
          <w:bCs/>
          <w:sz w:val="36"/>
        </w:rPr>
      </w:pPr>
    </w:p>
    <w:p w:rsidR="00000000" w:rsidRDefault="00FE4185">
      <w:pPr>
        <w:pStyle w:val="Corpodetexto"/>
        <w:jc w:val="center"/>
        <w:rPr>
          <w:rFonts w:ascii="Arial" w:hAnsi="Arial" w:cs="Arial"/>
          <w:b/>
          <w:bCs/>
          <w:sz w:val="36"/>
        </w:rPr>
      </w:pPr>
      <w:r>
        <w:rPr>
          <w:rFonts w:ascii="Arial" w:hAnsi="Arial" w:cs="Arial"/>
          <w:b/>
          <w:bCs/>
          <w:sz w:val="36"/>
        </w:rPr>
        <w:t>Engenharia da Computação</w:t>
      </w:r>
    </w:p>
    <w:p w:rsidR="00000000" w:rsidRDefault="00FE4185">
      <w:pPr>
        <w:jc w:val="center"/>
        <w:rPr>
          <w:rFonts w:ascii="Arial" w:hAnsi="Arial" w:cs="Arial"/>
          <w:b/>
          <w:bCs/>
        </w:rPr>
      </w:pPr>
    </w:p>
    <w:p w:rsidR="00000000" w:rsidRDefault="00FE4185">
      <w:pPr>
        <w:jc w:val="center"/>
        <w:rPr>
          <w:rFonts w:ascii="Arial" w:hAnsi="Arial" w:cs="Arial"/>
          <w:b/>
          <w:bCs/>
        </w:rPr>
      </w:pPr>
    </w:p>
    <w:p w:rsidR="00000000" w:rsidRDefault="00FE4185">
      <w:pPr>
        <w:jc w:val="center"/>
        <w:rPr>
          <w:rFonts w:ascii="Arial" w:hAnsi="Arial" w:cs="Arial"/>
          <w:b/>
          <w:bCs/>
        </w:rPr>
      </w:pPr>
    </w:p>
    <w:p w:rsidR="00000000" w:rsidRDefault="00FE4185">
      <w:pPr>
        <w:jc w:val="center"/>
        <w:rPr>
          <w:rFonts w:ascii="Arial" w:hAnsi="Arial" w:cs="Arial"/>
          <w:b/>
          <w:bCs/>
        </w:rPr>
      </w:pPr>
    </w:p>
    <w:p w:rsidR="00000000" w:rsidRDefault="00FE4185">
      <w:pPr>
        <w:jc w:val="center"/>
        <w:rPr>
          <w:rFonts w:ascii="Arial" w:hAnsi="Arial" w:cs="Arial"/>
          <w:b/>
          <w:bCs/>
        </w:rPr>
      </w:pPr>
    </w:p>
    <w:p w:rsidR="00000000" w:rsidRDefault="00FE4185">
      <w:pPr>
        <w:jc w:val="center"/>
        <w:rPr>
          <w:rFonts w:ascii="Arial" w:hAnsi="Arial" w:cs="Arial"/>
          <w:b/>
          <w:bCs/>
        </w:rPr>
      </w:pPr>
    </w:p>
    <w:p w:rsidR="00000000" w:rsidRDefault="00FE4185">
      <w:pPr>
        <w:jc w:val="center"/>
        <w:rPr>
          <w:rFonts w:ascii="Arial" w:hAnsi="Arial" w:cs="Arial"/>
          <w:b/>
          <w:bCs/>
        </w:rPr>
      </w:pPr>
    </w:p>
    <w:p w:rsidR="00000000" w:rsidRDefault="00FE4185">
      <w:pPr>
        <w:jc w:val="center"/>
        <w:rPr>
          <w:rFonts w:ascii="Arial" w:hAnsi="Arial" w:cs="Arial"/>
          <w:b/>
          <w:bCs/>
        </w:rPr>
      </w:pPr>
    </w:p>
    <w:p w:rsidR="00000000" w:rsidRDefault="00FE4185">
      <w:pPr>
        <w:jc w:val="center"/>
        <w:rPr>
          <w:rFonts w:ascii="Arial" w:hAnsi="Arial" w:cs="Arial"/>
          <w:b/>
          <w:bCs/>
        </w:rPr>
      </w:pPr>
    </w:p>
    <w:p w:rsidR="00000000" w:rsidRDefault="00FE4185">
      <w:pPr>
        <w:jc w:val="center"/>
        <w:rPr>
          <w:rFonts w:ascii="Arial" w:hAnsi="Arial" w:cs="Arial"/>
          <w:b/>
          <w:bCs/>
        </w:rPr>
      </w:pPr>
    </w:p>
    <w:p w:rsidR="00000000" w:rsidRDefault="00FE4185">
      <w:pPr>
        <w:jc w:val="center"/>
        <w:rPr>
          <w:rFonts w:ascii="Arial" w:hAnsi="Arial" w:cs="Arial"/>
          <w:b/>
          <w:bCs/>
        </w:rPr>
      </w:pPr>
    </w:p>
    <w:p w:rsidR="00000000" w:rsidRDefault="00FE4185">
      <w:pPr>
        <w:jc w:val="center"/>
        <w:rPr>
          <w:rFonts w:ascii="Arial" w:hAnsi="Arial" w:cs="Arial"/>
          <w:b/>
          <w:bCs/>
        </w:rPr>
      </w:pPr>
    </w:p>
    <w:p w:rsidR="00000000" w:rsidRDefault="00FE4185">
      <w:pPr>
        <w:jc w:val="center"/>
        <w:rPr>
          <w:rFonts w:ascii="Arial" w:hAnsi="Arial" w:cs="Arial"/>
          <w:b/>
          <w:bCs/>
        </w:rPr>
      </w:pPr>
    </w:p>
    <w:p w:rsidR="00000000" w:rsidRDefault="00FE4185">
      <w:pPr>
        <w:jc w:val="center"/>
        <w:rPr>
          <w:rFonts w:ascii="Arial" w:hAnsi="Arial" w:cs="Arial"/>
          <w:b/>
          <w:bCs/>
        </w:rPr>
      </w:pPr>
    </w:p>
    <w:p w:rsidR="00000000" w:rsidRDefault="00FE4185">
      <w:pPr>
        <w:jc w:val="center"/>
        <w:rPr>
          <w:rFonts w:ascii="Arial" w:hAnsi="Arial" w:cs="Arial"/>
          <w:b/>
          <w:bCs/>
        </w:rPr>
      </w:pPr>
    </w:p>
    <w:p w:rsidR="00000000" w:rsidRDefault="00FE4185">
      <w:pPr>
        <w:jc w:val="center"/>
        <w:rPr>
          <w:rFonts w:ascii="Arial" w:hAnsi="Arial" w:cs="Arial"/>
          <w:b/>
          <w:bCs/>
        </w:rPr>
      </w:pPr>
    </w:p>
    <w:p w:rsidR="00000000" w:rsidRDefault="00FE4185">
      <w:pPr>
        <w:pStyle w:val="Corpodetexto"/>
        <w:rPr>
          <w:rFonts w:ascii="Arial" w:hAnsi="Arial" w:cs="Arial"/>
          <w:b/>
          <w:bCs/>
        </w:rPr>
      </w:pPr>
      <w:r>
        <w:rPr>
          <w:rFonts w:ascii="Arial" w:hAnsi="Arial" w:cs="Arial"/>
          <w:b/>
          <w:bCs/>
        </w:rPr>
        <w:t>Nome do Aluno: Andreza Maria Diniz Morais Soares</w:t>
      </w:r>
    </w:p>
    <w:p w:rsidR="00000000" w:rsidRDefault="00FE4185">
      <w:pPr>
        <w:pStyle w:val="Corpodetexto"/>
        <w:rPr>
          <w:rFonts w:ascii="Arial" w:hAnsi="Arial" w:cs="Arial"/>
          <w:b/>
          <w:bCs/>
        </w:rPr>
      </w:pPr>
      <w:r>
        <w:rPr>
          <w:rFonts w:ascii="Arial" w:hAnsi="Arial" w:cs="Arial"/>
          <w:b/>
          <w:bCs/>
        </w:rPr>
        <w:t>Orientador: Prof. Cristine Martins Gomes de Gus</w:t>
      </w:r>
      <w:r>
        <w:rPr>
          <w:rFonts w:ascii="Arial" w:hAnsi="Arial" w:cs="Arial"/>
          <w:b/>
          <w:bCs/>
        </w:rPr>
        <w:t xml:space="preserve">mão </w:t>
      </w:r>
    </w:p>
    <w:p w:rsidR="00000000" w:rsidRDefault="00FE4185">
      <w:pPr>
        <w:jc w:val="center"/>
        <w:rPr>
          <w:rFonts w:ascii="Arial" w:hAnsi="Arial" w:cs="Arial"/>
          <w:b/>
          <w:bCs/>
        </w:rPr>
      </w:pPr>
    </w:p>
    <w:p w:rsidR="00000000" w:rsidRDefault="00FE4185">
      <w:pPr>
        <w:jc w:val="center"/>
        <w:rPr>
          <w:rFonts w:ascii="Arial" w:hAnsi="Arial" w:cs="Arial"/>
          <w:b/>
          <w:bCs/>
        </w:rPr>
      </w:pPr>
    </w:p>
    <w:p w:rsidR="00000000" w:rsidRDefault="00FE4185">
      <w:pPr>
        <w:jc w:val="center"/>
        <w:rPr>
          <w:rFonts w:ascii="Arial" w:hAnsi="Arial" w:cs="Arial"/>
          <w:b/>
          <w:bCs/>
        </w:rPr>
      </w:pPr>
      <w:r>
        <w:rPr>
          <w:rFonts w:ascii="Arial" w:hAnsi="Arial" w:cs="Arial"/>
          <w:b/>
          <w:bCs/>
        </w:rPr>
        <w:t>Recife, novembro de 2007</w:t>
      </w:r>
    </w:p>
    <w:p w:rsidR="00000000" w:rsidRDefault="0036472F">
      <w:pPr>
        <w:jc w:val="center"/>
        <w:rPr>
          <w:rFonts w:ascii="Arial" w:hAnsi="Arial" w:cs="Arial"/>
          <w:b/>
          <w:bCs/>
          <w:sz w:val="20"/>
          <w:lang w:val="pt-BR"/>
        </w:rPr>
      </w:pPr>
      <w:r>
        <w:rPr>
          <w:noProof/>
          <w:lang w:eastAsia="pt-BR"/>
        </w:rPr>
        <w:drawing>
          <wp:anchor distT="0" distB="0" distL="114935" distR="114935" simplePos="0" relativeHeight="251649536" behindDoc="0" locked="0" layoutInCell="1" allowOverlap="1">
            <wp:simplePos x="0" y="0"/>
            <wp:positionH relativeFrom="column">
              <wp:posOffset>2400300</wp:posOffset>
            </wp:positionH>
            <wp:positionV relativeFrom="page">
              <wp:posOffset>9244330</wp:posOffset>
            </wp:positionV>
            <wp:extent cx="581025" cy="940435"/>
            <wp:effectExtent l="19050" t="0" r="9525" b="0"/>
            <wp:wrapNone/>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581025" cy="940435"/>
                    </a:xfrm>
                    <a:prstGeom prst="rect">
                      <a:avLst/>
                    </a:prstGeom>
                    <a:solidFill>
                      <a:srgbClr val="FFFFFF"/>
                    </a:solidFill>
                    <a:ln w="9525">
                      <a:noFill/>
                      <a:miter lim="800000"/>
                      <a:headEnd/>
                      <a:tailEnd/>
                    </a:ln>
                  </pic:spPr>
                </pic:pic>
              </a:graphicData>
            </a:graphic>
          </wp:anchor>
        </w:drawing>
      </w:r>
    </w:p>
    <w:p w:rsidR="00000000" w:rsidRDefault="00FE4185">
      <w:pPr>
        <w:jc w:val="center"/>
        <w:rPr>
          <w:rFonts w:ascii="Arial" w:hAnsi="Arial" w:cs="Arial"/>
          <w:b/>
          <w:bCs/>
        </w:rPr>
      </w:pPr>
    </w:p>
    <w:p w:rsidR="00000000" w:rsidRDefault="00FE4185">
      <w:pPr>
        <w:jc w:val="center"/>
        <w:rPr>
          <w:rFonts w:ascii="Arial" w:hAnsi="Arial" w:cs="Arial"/>
          <w:b/>
          <w:bCs/>
        </w:rPr>
      </w:pPr>
    </w:p>
    <w:p w:rsidR="00000000" w:rsidRDefault="00FE4185">
      <w:pPr>
        <w:jc w:val="center"/>
        <w:rPr>
          <w:rFonts w:ascii="Arial" w:hAnsi="Arial" w:cs="Arial"/>
          <w:b/>
          <w:bCs/>
        </w:rPr>
      </w:pPr>
    </w:p>
    <w:p w:rsidR="00000000" w:rsidRDefault="0036472F">
      <w:pPr>
        <w:jc w:val="center"/>
        <w:rPr>
          <w:rFonts w:ascii="Arial" w:hAnsi="Arial" w:cs="Arial"/>
          <w:b/>
          <w:bCs/>
          <w:sz w:val="48"/>
          <w:lang w:val="pt-BR"/>
        </w:rPr>
      </w:pPr>
      <w:r>
        <w:rPr>
          <w:noProof/>
          <w:lang w:eastAsia="pt-BR"/>
        </w:rPr>
        <w:lastRenderedPageBreak/>
        <w:drawing>
          <wp:anchor distT="0" distB="0" distL="114935" distR="114935" simplePos="0" relativeHeight="251642368" behindDoc="0" locked="0" layoutInCell="1" allowOverlap="1">
            <wp:simplePos x="0" y="0"/>
            <wp:positionH relativeFrom="column">
              <wp:posOffset>-228600</wp:posOffset>
            </wp:positionH>
            <wp:positionV relativeFrom="page">
              <wp:posOffset>442595</wp:posOffset>
            </wp:positionV>
            <wp:extent cx="1027430" cy="599440"/>
            <wp:effectExtent l="19050" t="0" r="1270" b="0"/>
            <wp:wrapNone/>
            <wp:docPr id="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027430" cy="599440"/>
                    </a:xfrm>
                    <a:prstGeom prst="rect">
                      <a:avLst/>
                    </a:prstGeom>
                    <a:solidFill>
                      <a:srgbClr val="FFFFFF"/>
                    </a:solidFill>
                    <a:ln w="9525">
                      <a:noFill/>
                      <a:miter lim="800000"/>
                      <a:headEnd/>
                      <a:tailEnd/>
                    </a:ln>
                  </pic:spPr>
                </pic:pic>
              </a:graphicData>
            </a:graphic>
          </wp:anchor>
        </w:drawing>
      </w:r>
      <w:r w:rsidR="00FE4185">
        <w:pict>
          <v:shape id="_x0000_s2051" type="#_x0000_t202" style="position:absolute;left:0;text-align:left;margin-left:-63pt;margin-top:7.5pt;width:143.9pt;height:34.7pt;z-index:251643392;mso-wrap-distance-left:9.05pt;mso-wrap-distance-right:9.05pt;mso-position-horizontal-relative:text;mso-position-vertical-relative:text" stroked="f">
            <v:fill opacity="0" color2="black"/>
            <v:textbox inset="0,0,0,0">
              <w:txbxContent>
                <w:p w:rsidR="00000000" w:rsidRDefault="00FE4185">
                  <w:pPr>
                    <w:jc w:val="right"/>
                    <w:rPr>
                      <w:b/>
                      <w:i/>
                      <w:color w:val="000080"/>
                      <w:sz w:val="20"/>
                    </w:rPr>
                  </w:pPr>
                  <w:r>
                    <w:rPr>
                      <w:b/>
                      <w:i/>
                      <w:color w:val="000080"/>
                      <w:sz w:val="20"/>
                    </w:rPr>
                    <w:t>ESCOLA POLITÉCNICA</w:t>
                  </w:r>
                </w:p>
                <w:p w:rsidR="00000000" w:rsidRDefault="00FE4185">
                  <w:pPr>
                    <w:jc w:val="right"/>
                    <w:rPr>
                      <w:b/>
                      <w:i/>
                      <w:color w:val="000080"/>
                      <w:sz w:val="20"/>
                    </w:rPr>
                  </w:pPr>
                  <w:r>
                    <w:rPr>
                      <w:b/>
                      <w:i/>
                      <w:color w:val="000080"/>
                      <w:sz w:val="20"/>
                    </w:rPr>
                    <w:t>DE PERNAMBUCO</w:t>
                  </w:r>
                </w:p>
                <w:p w:rsidR="00000000" w:rsidRDefault="00FE4185"/>
              </w:txbxContent>
            </v:textbox>
          </v:shape>
        </w:pict>
      </w:r>
      <w:r>
        <w:rPr>
          <w:noProof/>
          <w:lang w:eastAsia="pt-BR"/>
        </w:rPr>
        <w:drawing>
          <wp:anchor distT="0" distB="0" distL="114935" distR="114935" simplePos="0" relativeHeight="251646464" behindDoc="1" locked="0" layoutInCell="1" allowOverlap="1">
            <wp:simplePos x="0" y="0"/>
            <wp:positionH relativeFrom="column">
              <wp:posOffset>3886200</wp:posOffset>
            </wp:positionH>
            <wp:positionV relativeFrom="page">
              <wp:posOffset>576580</wp:posOffset>
            </wp:positionV>
            <wp:extent cx="2486025" cy="779145"/>
            <wp:effectExtent l="19050" t="0" r="9525" b="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2486025" cy="779145"/>
                    </a:xfrm>
                    <a:prstGeom prst="rect">
                      <a:avLst/>
                    </a:prstGeom>
                    <a:solidFill>
                      <a:srgbClr val="FFFFFF"/>
                    </a:solidFill>
                    <a:ln w="9525">
                      <a:noFill/>
                      <a:miter lim="800000"/>
                      <a:headEnd/>
                      <a:tailEnd/>
                    </a:ln>
                  </pic:spPr>
                </pic:pic>
              </a:graphicData>
            </a:graphic>
          </wp:anchor>
        </w:drawing>
      </w:r>
    </w:p>
    <w:p w:rsidR="00000000" w:rsidRDefault="00FE4185">
      <w:pPr>
        <w:jc w:val="center"/>
        <w:rPr>
          <w:sz w:val="48"/>
        </w:rPr>
      </w:pPr>
    </w:p>
    <w:p w:rsidR="00000000" w:rsidRDefault="00FE4185">
      <w:pPr>
        <w:jc w:val="center"/>
        <w:rPr>
          <w:sz w:val="48"/>
        </w:rPr>
      </w:pPr>
    </w:p>
    <w:p w:rsidR="00000000" w:rsidRDefault="00FE4185">
      <w:pPr>
        <w:jc w:val="center"/>
        <w:rPr>
          <w:sz w:val="48"/>
        </w:rPr>
      </w:pPr>
    </w:p>
    <w:p w:rsidR="00000000" w:rsidRDefault="00FE4185">
      <w:pPr>
        <w:pStyle w:val="Corpodetexto"/>
        <w:jc w:val="center"/>
        <w:rPr>
          <w:rFonts w:ascii="Arial" w:hAnsi="Arial" w:cs="Arial"/>
          <w:b/>
          <w:bCs/>
          <w:caps/>
          <w:sz w:val="48"/>
          <w:szCs w:val="48"/>
        </w:rPr>
      </w:pPr>
      <w:r>
        <w:rPr>
          <w:rFonts w:ascii="Arial" w:hAnsi="Arial" w:cs="Arial"/>
          <w:b/>
          <w:bCs/>
          <w:caps/>
          <w:sz w:val="48"/>
          <w:szCs w:val="48"/>
        </w:rPr>
        <w:t>Uma Nova Abordagem para Testes Baseados em Riscos nos Requisitos de Software</w:t>
      </w:r>
    </w:p>
    <w:p w:rsidR="00000000" w:rsidRDefault="00FE4185">
      <w:pPr>
        <w:pStyle w:val="Corpodetexto"/>
        <w:jc w:val="center"/>
        <w:rPr>
          <w:rFonts w:ascii="Arial" w:hAnsi="Arial" w:cs="Arial"/>
          <w:b/>
          <w:bCs/>
          <w:i/>
          <w:iCs/>
          <w:sz w:val="48"/>
        </w:rPr>
      </w:pPr>
    </w:p>
    <w:p w:rsidR="00000000" w:rsidRDefault="00FE4185">
      <w:pPr>
        <w:jc w:val="center"/>
        <w:rPr>
          <w:rFonts w:ascii="Arial" w:hAnsi="Arial" w:cs="Arial"/>
          <w:b/>
          <w:bCs/>
          <w:sz w:val="48"/>
        </w:rPr>
      </w:pPr>
    </w:p>
    <w:p w:rsidR="00000000" w:rsidRDefault="00FE4185">
      <w:pPr>
        <w:jc w:val="center"/>
        <w:rPr>
          <w:rFonts w:ascii="Arial" w:hAnsi="Arial" w:cs="Arial"/>
          <w:b/>
          <w:bCs/>
          <w:sz w:val="48"/>
        </w:rPr>
      </w:pPr>
    </w:p>
    <w:p w:rsidR="00000000" w:rsidRDefault="00FE4185">
      <w:pPr>
        <w:pStyle w:val="Corpodetexto"/>
        <w:jc w:val="center"/>
        <w:rPr>
          <w:rFonts w:ascii="Arial" w:hAnsi="Arial" w:cs="Arial"/>
          <w:b/>
          <w:bCs/>
          <w:sz w:val="36"/>
        </w:rPr>
      </w:pPr>
      <w:r>
        <w:rPr>
          <w:rFonts w:ascii="Arial" w:hAnsi="Arial" w:cs="Arial"/>
          <w:b/>
          <w:bCs/>
          <w:sz w:val="36"/>
        </w:rPr>
        <w:t>Trabalho de Conclusão de Curso</w:t>
      </w:r>
    </w:p>
    <w:p w:rsidR="00000000" w:rsidRDefault="00FE4185">
      <w:pPr>
        <w:pStyle w:val="Corpodetexto"/>
        <w:jc w:val="center"/>
        <w:rPr>
          <w:rFonts w:ascii="Arial" w:hAnsi="Arial" w:cs="Arial"/>
          <w:b/>
          <w:bCs/>
          <w:sz w:val="36"/>
        </w:rPr>
      </w:pPr>
    </w:p>
    <w:p w:rsidR="00000000" w:rsidRDefault="00FE4185">
      <w:pPr>
        <w:pStyle w:val="Corpodetexto"/>
        <w:jc w:val="center"/>
        <w:rPr>
          <w:rFonts w:ascii="Arial" w:hAnsi="Arial" w:cs="Arial"/>
          <w:b/>
          <w:bCs/>
          <w:sz w:val="36"/>
        </w:rPr>
      </w:pPr>
      <w:r>
        <w:rPr>
          <w:rFonts w:ascii="Arial" w:hAnsi="Arial" w:cs="Arial"/>
          <w:b/>
          <w:bCs/>
          <w:sz w:val="36"/>
        </w:rPr>
        <w:t>Engenharia da Computação</w:t>
      </w:r>
    </w:p>
    <w:p w:rsidR="00000000" w:rsidRDefault="00FE4185">
      <w:pPr>
        <w:jc w:val="center"/>
        <w:rPr>
          <w:rFonts w:ascii="Arial" w:hAnsi="Arial" w:cs="Arial"/>
          <w:b/>
          <w:bCs/>
        </w:rPr>
      </w:pPr>
    </w:p>
    <w:p w:rsidR="00000000" w:rsidRDefault="00FE4185">
      <w:pPr>
        <w:jc w:val="center"/>
        <w:rPr>
          <w:rFonts w:ascii="Arial" w:hAnsi="Arial" w:cs="Arial"/>
          <w:b/>
          <w:bCs/>
        </w:rPr>
      </w:pPr>
    </w:p>
    <w:p w:rsidR="00000000" w:rsidRDefault="00FE4185">
      <w:pPr>
        <w:jc w:val="center"/>
        <w:rPr>
          <w:rFonts w:ascii="Arial" w:hAnsi="Arial" w:cs="Arial"/>
          <w:b/>
          <w:bCs/>
        </w:rPr>
      </w:pPr>
    </w:p>
    <w:p w:rsidR="00000000" w:rsidRDefault="00FE4185">
      <w:pPr>
        <w:jc w:val="center"/>
        <w:rPr>
          <w:rFonts w:ascii="Arial" w:hAnsi="Arial" w:cs="Arial"/>
          <w:b/>
          <w:bCs/>
        </w:rPr>
      </w:pPr>
    </w:p>
    <w:p w:rsidR="00000000" w:rsidRDefault="00FE4185">
      <w:pPr>
        <w:jc w:val="center"/>
        <w:rPr>
          <w:rFonts w:ascii="Arial" w:hAnsi="Arial" w:cs="Arial"/>
          <w:b/>
          <w:bCs/>
          <w:lang w:val="en-US"/>
        </w:rPr>
      </w:pPr>
      <w:r>
        <w:pict>
          <v:shape id="_x0000_s2053" type="#_x0000_t202" style="position:absolute;left:0;text-align:left;margin-left:3in;margin-top:421.85pt;width:287.9pt;height:80.9pt;z-index:-251671040;mso-wrap-distance-left:9.05pt;mso-wrap-distance-right:9.05pt;mso-position-vertical-relative:page" stroked="f">
            <v:fill opacity="0" color2="black"/>
            <v:textbox inset="0,0,0,0">
              <w:txbxContent>
                <w:p w:rsidR="00000000" w:rsidRDefault="00FE4185">
                  <w:pPr>
                    <w:jc w:val="both"/>
                    <w:rPr>
                      <w:rFonts w:ascii="Arial" w:hAnsi="Arial" w:cs="Arial"/>
                    </w:rPr>
                  </w:pPr>
                  <w:r>
                    <w:rPr>
                      <w:rFonts w:ascii="Arial" w:hAnsi="Arial" w:cs="Arial"/>
                    </w:rPr>
                    <w:t>Este Projeto é apresentado como requisito parcial para obtenção do diploma de Bacharel em Engenharia da Comp</w:t>
                  </w:r>
                  <w:r>
                    <w:rPr>
                      <w:rFonts w:ascii="Arial" w:hAnsi="Arial" w:cs="Arial"/>
                    </w:rPr>
                    <w:t>utação pela Escola Politécnica de Pernambuco – Universidade de Pernambuco.</w:t>
                  </w:r>
                </w:p>
              </w:txbxContent>
            </v:textbox>
          </v:shape>
        </w:pict>
      </w:r>
    </w:p>
    <w:p w:rsidR="00000000" w:rsidRDefault="00FE4185">
      <w:pPr>
        <w:jc w:val="center"/>
        <w:rPr>
          <w:rFonts w:ascii="Arial" w:hAnsi="Arial" w:cs="Arial"/>
          <w:b/>
          <w:bCs/>
        </w:rPr>
      </w:pPr>
    </w:p>
    <w:p w:rsidR="00000000" w:rsidRDefault="00FE4185">
      <w:pPr>
        <w:jc w:val="center"/>
        <w:rPr>
          <w:rFonts w:ascii="Arial" w:hAnsi="Arial" w:cs="Arial"/>
          <w:b/>
          <w:bCs/>
        </w:rPr>
      </w:pPr>
    </w:p>
    <w:p w:rsidR="00000000" w:rsidRDefault="00FE4185">
      <w:pPr>
        <w:jc w:val="center"/>
        <w:rPr>
          <w:rFonts w:ascii="Arial" w:hAnsi="Arial" w:cs="Arial"/>
          <w:b/>
          <w:bCs/>
        </w:rPr>
      </w:pPr>
    </w:p>
    <w:p w:rsidR="00000000" w:rsidRDefault="00FE4185">
      <w:pPr>
        <w:jc w:val="center"/>
        <w:rPr>
          <w:rFonts w:ascii="Arial" w:hAnsi="Arial" w:cs="Arial"/>
          <w:b/>
          <w:bCs/>
        </w:rPr>
      </w:pPr>
    </w:p>
    <w:p w:rsidR="00000000" w:rsidRDefault="00FE4185">
      <w:pPr>
        <w:jc w:val="center"/>
        <w:rPr>
          <w:rFonts w:ascii="Arial" w:hAnsi="Arial" w:cs="Arial"/>
          <w:b/>
          <w:bCs/>
        </w:rPr>
      </w:pPr>
    </w:p>
    <w:p w:rsidR="00000000" w:rsidRDefault="00FE4185">
      <w:pPr>
        <w:jc w:val="center"/>
        <w:rPr>
          <w:rFonts w:ascii="Arial" w:hAnsi="Arial" w:cs="Arial"/>
          <w:b/>
          <w:bCs/>
        </w:rPr>
      </w:pPr>
    </w:p>
    <w:p w:rsidR="00000000" w:rsidRDefault="00FE4185">
      <w:pPr>
        <w:jc w:val="center"/>
        <w:rPr>
          <w:rFonts w:ascii="Arial" w:hAnsi="Arial" w:cs="Arial"/>
          <w:b/>
          <w:bCs/>
        </w:rPr>
      </w:pPr>
    </w:p>
    <w:p w:rsidR="00000000" w:rsidRDefault="00FE4185">
      <w:pPr>
        <w:jc w:val="center"/>
        <w:rPr>
          <w:rFonts w:ascii="Arial" w:hAnsi="Arial" w:cs="Arial"/>
          <w:b/>
          <w:bCs/>
        </w:rPr>
      </w:pPr>
    </w:p>
    <w:p w:rsidR="00000000" w:rsidRDefault="00FE4185">
      <w:pPr>
        <w:jc w:val="center"/>
        <w:rPr>
          <w:rFonts w:ascii="Arial" w:hAnsi="Arial" w:cs="Arial"/>
          <w:b/>
          <w:bCs/>
        </w:rPr>
      </w:pPr>
    </w:p>
    <w:p w:rsidR="00000000" w:rsidRDefault="00FE4185">
      <w:pPr>
        <w:jc w:val="center"/>
        <w:rPr>
          <w:rFonts w:ascii="Arial" w:hAnsi="Arial" w:cs="Arial"/>
          <w:b/>
          <w:bCs/>
        </w:rPr>
      </w:pPr>
    </w:p>
    <w:p w:rsidR="00000000" w:rsidRDefault="00FE4185">
      <w:pPr>
        <w:jc w:val="center"/>
        <w:rPr>
          <w:rFonts w:ascii="Arial" w:hAnsi="Arial" w:cs="Arial"/>
          <w:b/>
          <w:bCs/>
        </w:rPr>
      </w:pPr>
    </w:p>
    <w:p w:rsidR="00000000" w:rsidRDefault="00FE4185">
      <w:pPr>
        <w:pStyle w:val="Corpodetexto"/>
        <w:rPr>
          <w:rFonts w:ascii="Arial" w:hAnsi="Arial" w:cs="Arial"/>
          <w:b/>
          <w:bCs/>
        </w:rPr>
      </w:pPr>
      <w:r>
        <w:rPr>
          <w:rFonts w:ascii="Arial" w:hAnsi="Arial" w:cs="Arial"/>
          <w:b/>
          <w:bCs/>
        </w:rPr>
        <w:t>Nome do Aluno: Andreza Maria Diniz Morais Soares</w:t>
      </w:r>
    </w:p>
    <w:p w:rsidR="00000000" w:rsidRDefault="00FE4185">
      <w:pPr>
        <w:pStyle w:val="Corpodetexto"/>
        <w:rPr>
          <w:rFonts w:ascii="Arial" w:hAnsi="Arial" w:cs="Arial"/>
          <w:b/>
          <w:bCs/>
        </w:rPr>
      </w:pPr>
      <w:r>
        <w:rPr>
          <w:rFonts w:ascii="Arial" w:hAnsi="Arial" w:cs="Arial"/>
          <w:b/>
          <w:bCs/>
        </w:rPr>
        <w:t>Orientado</w:t>
      </w:r>
      <w:r>
        <w:rPr>
          <w:rFonts w:ascii="Arial" w:hAnsi="Arial" w:cs="Arial"/>
          <w:b/>
          <w:bCs/>
        </w:rPr>
        <w:t>r: Prof. Cristine Martins Gomes de Gusmão</w:t>
      </w:r>
    </w:p>
    <w:p w:rsidR="00000000" w:rsidRDefault="00FE4185">
      <w:pPr>
        <w:jc w:val="center"/>
        <w:rPr>
          <w:rFonts w:ascii="Arial" w:hAnsi="Arial" w:cs="Arial"/>
          <w:b/>
          <w:bCs/>
        </w:rPr>
      </w:pPr>
    </w:p>
    <w:p w:rsidR="00000000" w:rsidRDefault="00FE4185">
      <w:pPr>
        <w:jc w:val="center"/>
        <w:rPr>
          <w:rFonts w:ascii="Arial" w:hAnsi="Arial" w:cs="Arial"/>
          <w:b/>
          <w:bCs/>
        </w:rPr>
      </w:pPr>
    </w:p>
    <w:p w:rsidR="00000000" w:rsidRDefault="00FE4185">
      <w:pPr>
        <w:jc w:val="center"/>
        <w:rPr>
          <w:rFonts w:ascii="Arial" w:hAnsi="Arial" w:cs="Arial"/>
          <w:b/>
          <w:bCs/>
        </w:rPr>
      </w:pPr>
      <w:r>
        <w:rPr>
          <w:rFonts w:ascii="Arial" w:hAnsi="Arial" w:cs="Arial"/>
          <w:b/>
          <w:bCs/>
        </w:rPr>
        <w:t>Recife, novembro de 2007</w:t>
      </w:r>
    </w:p>
    <w:p w:rsidR="00000000" w:rsidRDefault="0036472F">
      <w:pPr>
        <w:jc w:val="center"/>
        <w:rPr>
          <w:rFonts w:ascii="Arial" w:hAnsi="Arial" w:cs="Arial"/>
          <w:b/>
          <w:bCs/>
          <w:sz w:val="20"/>
          <w:lang w:val="pt-BR"/>
        </w:rPr>
      </w:pPr>
      <w:r>
        <w:rPr>
          <w:noProof/>
          <w:lang w:eastAsia="pt-BR"/>
        </w:rPr>
        <w:drawing>
          <wp:anchor distT="0" distB="0" distL="114935" distR="114935" simplePos="0" relativeHeight="251644416" behindDoc="0" locked="0" layoutInCell="1" allowOverlap="1">
            <wp:simplePos x="0" y="0"/>
            <wp:positionH relativeFrom="column">
              <wp:posOffset>2286000</wp:posOffset>
            </wp:positionH>
            <wp:positionV relativeFrom="page">
              <wp:posOffset>9130030</wp:posOffset>
            </wp:positionV>
            <wp:extent cx="581025" cy="940435"/>
            <wp:effectExtent l="19050" t="0" r="9525" b="0"/>
            <wp:wrapNone/>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81025" cy="940435"/>
                    </a:xfrm>
                    <a:prstGeom prst="rect">
                      <a:avLst/>
                    </a:prstGeom>
                    <a:solidFill>
                      <a:srgbClr val="FFFFFF"/>
                    </a:solidFill>
                    <a:ln w="9525">
                      <a:noFill/>
                      <a:miter lim="800000"/>
                      <a:headEnd/>
                      <a:tailEnd/>
                    </a:ln>
                  </pic:spPr>
                </pic:pic>
              </a:graphicData>
            </a:graphic>
          </wp:anchor>
        </w:drawing>
      </w:r>
    </w:p>
    <w:p w:rsidR="00000000" w:rsidRDefault="00FE4185">
      <w:pPr>
        <w:jc w:val="center"/>
        <w:rPr>
          <w:rFonts w:ascii="Arial" w:hAnsi="Arial" w:cs="Arial"/>
          <w:b/>
          <w:bCs/>
        </w:rPr>
      </w:pPr>
    </w:p>
    <w:p w:rsidR="00000000" w:rsidRDefault="00FE4185">
      <w:pPr>
        <w:jc w:val="center"/>
        <w:rPr>
          <w:rFonts w:ascii="Arial" w:hAnsi="Arial" w:cs="Arial"/>
          <w:b/>
          <w:bCs/>
        </w:rPr>
      </w:pPr>
    </w:p>
    <w:p w:rsidR="00000000" w:rsidRDefault="00FE4185">
      <w:pPr>
        <w:jc w:val="center"/>
        <w:rPr>
          <w:rFonts w:ascii="Arial" w:hAnsi="Arial" w:cs="Arial"/>
          <w:b/>
          <w:bCs/>
        </w:rPr>
      </w:pPr>
    </w:p>
    <w:p w:rsidR="00000000" w:rsidRDefault="00FE4185">
      <w:pPr>
        <w:jc w:val="center"/>
        <w:rPr>
          <w:rFonts w:ascii="Arial" w:hAnsi="Arial" w:cs="Arial"/>
          <w:b/>
          <w:bCs/>
        </w:rPr>
      </w:pPr>
    </w:p>
    <w:p w:rsidR="00000000" w:rsidRDefault="00FE4185">
      <w:pPr>
        <w:jc w:val="center"/>
        <w:rPr>
          <w:rFonts w:ascii="Arial" w:hAnsi="Arial" w:cs="Arial"/>
          <w:b/>
          <w:bCs/>
        </w:rPr>
      </w:pPr>
    </w:p>
    <w:p w:rsidR="00000000" w:rsidRDefault="00FE4185">
      <w:pPr>
        <w:jc w:val="center"/>
        <w:rPr>
          <w:rFonts w:ascii="Arial" w:hAnsi="Arial" w:cs="Arial"/>
          <w:b/>
          <w:bCs/>
        </w:rPr>
      </w:pPr>
    </w:p>
    <w:p w:rsidR="00000000" w:rsidRDefault="00FE4185">
      <w:pPr>
        <w:jc w:val="center"/>
        <w:rPr>
          <w:rFonts w:ascii="Arial" w:hAnsi="Arial" w:cs="Arial"/>
          <w:b/>
          <w:bCs/>
        </w:rPr>
      </w:pPr>
    </w:p>
    <w:p w:rsidR="00000000" w:rsidRDefault="00FE4185">
      <w:pPr>
        <w:jc w:val="center"/>
        <w:rPr>
          <w:rFonts w:ascii="Arial" w:hAnsi="Arial" w:cs="Arial"/>
          <w:b/>
          <w:bCs/>
        </w:rPr>
      </w:pPr>
      <w:r>
        <w:rPr>
          <w:rFonts w:ascii="Arial" w:hAnsi="Arial" w:cs="Arial"/>
          <w:b/>
          <w:bCs/>
        </w:rPr>
        <w:t>Andreza Maria Diniz Morais Soares</w:t>
      </w:r>
    </w:p>
    <w:p w:rsidR="00000000" w:rsidRDefault="00FE4185">
      <w:pPr>
        <w:jc w:val="center"/>
        <w:rPr>
          <w:rFonts w:ascii="Arial" w:hAnsi="Arial" w:cs="Arial"/>
          <w:b/>
          <w:bCs/>
        </w:rPr>
      </w:pPr>
    </w:p>
    <w:p w:rsidR="00000000" w:rsidRDefault="00FE4185">
      <w:pPr>
        <w:jc w:val="center"/>
        <w:rPr>
          <w:rFonts w:ascii="Arial" w:hAnsi="Arial" w:cs="Arial"/>
          <w:b/>
          <w:bCs/>
        </w:rPr>
      </w:pPr>
    </w:p>
    <w:p w:rsidR="00000000" w:rsidRDefault="00FE4185">
      <w:pPr>
        <w:jc w:val="center"/>
        <w:rPr>
          <w:rFonts w:ascii="Arial" w:hAnsi="Arial" w:cs="Arial"/>
          <w:b/>
          <w:bCs/>
        </w:rPr>
      </w:pPr>
    </w:p>
    <w:p w:rsidR="00000000" w:rsidRDefault="00FE4185">
      <w:pPr>
        <w:jc w:val="center"/>
        <w:rPr>
          <w:rFonts w:ascii="Arial" w:hAnsi="Arial" w:cs="Arial"/>
          <w:b/>
          <w:bCs/>
        </w:rPr>
      </w:pPr>
    </w:p>
    <w:p w:rsidR="00000000" w:rsidRDefault="00FE4185">
      <w:pPr>
        <w:jc w:val="center"/>
        <w:rPr>
          <w:rFonts w:ascii="Arial" w:hAnsi="Arial" w:cs="Arial"/>
          <w:b/>
          <w:bCs/>
        </w:rPr>
      </w:pPr>
    </w:p>
    <w:p w:rsidR="00000000" w:rsidRDefault="00FE4185">
      <w:pPr>
        <w:jc w:val="center"/>
        <w:rPr>
          <w:rFonts w:ascii="Arial" w:hAnsi="Arial" w:cs="Arial"/>
          <w:b/>
          <w:bCs/>
        </w:rPr>
      </w:pPr>
    </w:p>
    <w:p w:rsidR="00000000" w:rsidRDefault="00FE4185">
      <w:pPr>
        <w:jc w:val="center"/>
        <w:rPr>
          <w:rFonts w:ascii="Arial" w:hAnsi="Arial" w:cs="Arial"/>
          <w:b/>
          <w:bCs/>
        </w:rPr>
      </w:pPr>
    </w:p>
    <w:p w:rsidR="00000000" w:rsidRDefault="00FE4185">
      <w:pPr>
        <w:jc w:val="center"/>
        <w:rPr>
          <w:rFonts w:ascii="Arial" w:hAnsi="Arial" w:cs="Arial"/>
          <w:b/>
          <w:bCs/>
        </w:rPr>
      </w:pPr>
    </w:p>
    <w:p w:rsidR="00000000" w:rsidRDefault="00FE4185">
      <w:pPr>
        <w:jc w:val="center"/>
        <w:rPr>
          <w:rFonts w:ascii="Arial" w:hAnsi="Arial" w:cs="Arial"/>
          <w:b/>
          <w:bCs/>
        </w:rPr>
      </w:pPr>
    </w:p>
    <w:p w:rsidR="00000000" w:rsidRDefault="00FE4185">
      <w:pPr>
        <w:jc w:val="center"/>
        <w:rPr>
          <w:rFonts w:ascii="Arial" w:hAnsi="Arial" w:cs="Arial"/>
          <w:b/>
          <w:bCs/>
        </w:rPr>
      </w:pPr>
    </w:p>
    <w:p w:rsidR="00000000" w:rsidRDefault="00FE4185">
      <w:pPr>
        <w:jc w:val="center"/>
        <w:rPr>
          <w:rFonts w:ascii="Arial" w:hAnsi="Arial" w:cs="Arial"/>
          <w:b/>
          <w:bCs/>
        </w:rPr>
      </w:pPr>
    </w:p>
    <w:p w:rsidR="00000000" w:rsidRDefault="00FE4185">
      <w:pPr>
        <w:jc w:val="center"/>
        <w:rPr>
          <w:rFonts w:ascii="Arial" w:hAnsi="Arial" w:cs="Arial"/>
          <w:b/>
          <w:bCs/>
        </w:rPr>
      </w:pPr>
    </w:p>
    <w:p w:rsidR="00000000" w:rsidRDefault="00FE4185">
      <w:pPr>
        <w:jc w:val="center"/>
        <w:rPr>
          <w:rFonts w:ascii="Arial" w:hAnsi="Arial" w:cs="Arial"/>
          <w:b/>
          <w:bCs/>
        </w:rPr>
      </w:pPr>
    </w:p>
    <w:p w:rsidR="00000000" w:rsidRDefault="00FE4185">
      <w:pPr>
        <w:pStyle w:val="Corpodetexto"/>
        <w:jc w:val="center"/>
        <w:rPr>
          <w:rFonts w:ascii="Arial" w:hAnsi="Arial" w:cs="Arial"/>
          <w:b/>
          <w:bCs/>
          <w:caps/>
          <w:sz w:val="48"/>
          <w:szCs w:val="48"/>
        </w:rPr>
        <w:sectPr w:rsidR="00000000">
          <w:footnotePr>
            <w:pos w:val="beneathText"/>
          </w:footnotePr>
          <w:pgSz w:w="11905" w:h="16837"/>
          <w:pgMar w:top="1418" w:right="1701" w:bottom="1418" w:left="1701" w:header="720" w:footer="720" w:gutter="0"/>
          <w:cols w:space="720"/>
          <w:docGrid w:linePitch="360"/>
        </w:sectPr>
      </w:pPr>
      <w:r>
        <w:rPr>
          <w:rFonts w:ascii="Arial" w:hAnsi="Arial" w:cs="Arial"/>
          <w:b/>
          <w:bCs/>
          <w:caps/>
          <w:sz w:val="48"/>
          <w:szCs w:val="48"/>
        </w:rPr>
        <w:t>Uma Nova Abordagem para Testes Baseados em Riscos nos Requisitos de Software</w:t>
      </w:r>
    </w:p>
    <w:p w:rsidR="00000000" w:rsidRDefault="00FE4185">
      <w:pPr>
        <w:pStyle w:val="TeseResumo"/>
      </w:pPr>
      <w:r>
        <w:lastRenderedPageBreak/>
        <w:t>Resumo</w:t>
      </w:r>
    </w:p>
    <w:p w:rsidR="00000000" w:rsidRDefault="00FE4185">
      <w:pPr>
        <w:pStyle w:val="TeseNormalIngls"/>
        <w:spacing w:before="0" w:line="360" w:lineRule="auto"/>
        <w:rPr>
          <w:sz w:val="24"/>
          <w:lang w:val="pt-BR"/>
        </w:rPr>
      </w:pPr>
    </w:p>
    <w:p w:rsidR="00000000" w:rsidRDefault="00FE4185">
      <w:pPr>
        <w:pStyle w:val="TeseNormalIngls"/>
        <w:spacing w:before="0" w:line="360" w:lineRule="auto"/>
        <w:rPr>
          <w:rFonts w:eastAsia="YSZJHB+Times-Roman" w:cs="YSZJHB+Times-Roman"/>
          <w:sz w:val="24"/>
          <w:szCs w:val="17"/>
          <w:lang w:val="pt-BR"/>
        </w:rPr>
      </w:pPr>
      <w:r>
        <w:rPr>
          <w:sz w:val="24"/>
          <w:lang w:val="pt-BR"/>
        </w:rPr>
        <w:t>Com o mercado cada vez mais competitivo, as em</w:t>
      </w:r>
      <w:r>
        <w:rPr>
          <w:sz w:val="24"/>
          <w:lang w:val="pt-BR"/>
        </w:rPr>
        <w:t>presas têm que desenvolver produtos cada vez melhores, com alto nível de qualidade. No processo de desenvolvimento de qualquer produto, muitos são os riscos que ameaçam o bom andamento do projeto. Risco, para a Engenharia de Software, se refere à probabili</w:t>
      </w:r>
      <w:r>
        <w:rPr>
          <w:sz w:val="24"/>
          <w:lang w:val="pt-BR"/>
        </w:rPr>
        <w:t>dade de ocorrência de um evento adverso que, se ocorrer, pode trazer conseqüências drásticas ao projeto: falhas no sistema, por exemplo. O teste de software é uma prática indispensável, pois, grande é sua contribuição para a melhoria da qualidade do softwa</w:t>
      </w:r>
      <w:r>
        <w:rPr>
          <w:sz w:val="24"/>
          <w:lang w:val="pt-BR"/>
        </w:rPr>
        <w:t>re, além de minimizar a ocorrência das falhas, detectando-as previamente. O objetivo dos testes de software é encontrar falhas no sistema, assim, já que os riscos podem gerar inúmeras falhas, é interessante focar os testes naquelas partes do sistema onde o</w:t>
      </w:r>
      <w:r>
        <w:rPr>
          <w:sz w:val="24"/>
          <w:lang w:val="pt-BR"/>
        </w:rPr>
        <w:t xml:space="preserve">s impactos que os riscos podem trazer sejam mais danosos. Foi através dessa percepção que surgiu o </w:t>
      </w:r>
      <w:r>
        <w:rPr>
          <w:i/>
          <w:iCs/>
          <w:sz w:val="24"/>
          <w:lang w:val="pt-BR"/>
        </w:rPr>
        <w:t>Risk-based Testing</w:t>
      </w:r>
      <w:r>
        <w:rPr>
          <w:sz w:val="24"/>
          <w:lang w:val="pt-BR"/>
        </w:rPr>
        <w:t xml:space="preserve"> – teste baseado em risco. Na Engenharia de Software tradicional, a fase de testes só é iniciada após toda a construção do sistema, no enta</w:t>
      </w:r>
      <w:r>
        <w:rPr>
          <w:sz w:val="24"/>
          <w:lang w:val="pt-BR"/>
        </w:rPr>
        <w:t>nto, é fato que q</w:t>
      </w:r>
      <w:r>
        <w:rPr>
          <w:rFonts w:eastAsia="YSZJHB+Times-Roman" w:cs="YSZJHB+Times-Roman"/>
          <w:sz w:val="24"/>
          <w:szCs w:val="17"/>
          <w:lang w:val="pt-BR"/>
        </w:rPr>
        <w:t>uanto mais próximos da sua origem os erros forem detectados, menor será o custo e a dificuldade em efetuar correções. Nesse contexto, esse trabalho propõe uma abordagem de testes baseados em riscos encontrados ainda no documento de requisi</w:t>
      </w:r>
      <w:r>
        <w:rPr>
          <w:rFonts w:eastAsia="YSZJHB+Times-Roman" w:cs="YSZJHB+Times-Roman"/>
          <w:sz w:val="24"/>
          <w:szCs w:val="17"/>
          <w:lang w:val="pt-BR"/>
        </w:rPr>
        <w:t>tos, ou seja, dadas funcionalidades comuns a grande parte dos documentos de requisitos, é feita uma análise de riscos nos requisitos e casos de testes são criados para tentar mitigar, encontrar e solucionar possíveis falhas. Co</w:t>
      </w:r>
      <w:r>
        <w:rPr>
          <w:rFonts w:eastAsia="YSZJHB+Times-Roman" w:cs="YSZJHB+Times-Roman"/>
          <w:sz w:val="24"/>
          <w:szCs w:val="24"/>
          <w:lang w:val="pt-BR"/>
        </w:rPr>
        <w:t>m essa nova abordagem, busca-</w:t>
      </w:r>
      <w:r>
        <w:rPr>
          <w:rFonts w:eastAsia="YSZJHB+Times-Roman" w:cs="YSZJHB+Times-Roman"/>
          <w:sz w:val="24"/>
          <w:szCs w:val="24"/>
          <w:lang w:val="pt-BR"/>
        </w:rPr>
        <w:t>se otimizar a realização de testes, pois se espera grandes benefícios relacionados a questões de custo, prazo e até mesmo, cultura organizacional.</w:t>
      </w:r>
      <w:r>
        <w:rPr>
          <w:rFonts w:eastAsia="YSZJHB+Times-Roman" w:cs="YSZJHB+Times-Roman"/>
          <w:sz w:val="24"/>
          <w:szCs w:val="17"/>
          <w:lang w:val="pt-BR"/>
        </w:rPr>
        <w:t xml:space="preserve">    </w:t>
      </w:r>
    </w:p>
    <w:p w:rsidR="00000000" w:rsidRDefault="00FE4185">
      <w:pPr>
        <w:pStyle w:val="TeseNormalIngls"/>
        <w:spacing w:before="0" w:line="360" w:lineRule="auto"/>
        <w:rPr>
          <w:rFonts w:eastAsia="YSZJHB+Times-Roman" w:cs="YSZJHB+Times-Roman"/>
          <w:sz w:val="24"/>
          <w:szCs w:val="17"/>
          <w:lang w:val="pt-BR"/>
        </w:rPr>
      </w:pPr>
    </w:p>
    <w:p w:rsidR="00000000" w:rsidRDefault="00FE4185">
      <w:pPr>
        <w:pStyle w:val="TeseNormalIngls"/>
        <w:rPr>
          <w:rFonts w:eastAsia="YSZJHB+Times-Roman" w:cs="YSZJHB+Times-Roman"/>
          <w:sz w:val="24"/>
          <w:szCs w:val="17"/>
          <w:lang w:val="pt-BR"/>
        </w:rPr>
      </w:pPr>
    </w:p>
    <w:p w:rsidR="00000000" w:rsidRDefault="00FE4185">
      <w:pPr>
        <w:pStyle w:val="TeseNormalIngls"/>
        <w:rPr>
          <w:rFonts w:eastAsia="YSZJHB+Times-Roman" w:cs="YSZJHB+Times-Roman"/>
          <w:sz w:val="24"/>
          <w:szCs w:val="17"/>
          <w:lang w:val="pt-BR"/>
        </w:rPr>
      </w:pPr>
    </w:p>
    <w:p w:rsidR="00000000" w:rsidRDefault="00FE4185">
      <w:pPr>
        <w:pStyle w:val="TeseNormalIngls"/>
        <w:rPr>
          <w:rFonts w:eastAsia="YSZJHB+Times-Roman" w:cs="YSZJHB+Times-Roman"/>
          <w:sz w:val="24"/>
          <w:szCs w:val="17"/>
          <w:lang w:val="pt-BR"/>
        </w:rPr>
      </w:pPr>
    </w:p>
    <w:p w:rsidR="00000000" w:rsidRDefault="00FE4185">
      <w:pPr>
        <w:pStyle w:val="TeseNormalIngls"/>
        <w:rPr>
          <w:rFonts w:eastAsia="YSZJHB+Times-Roman" w:cs="YSZJHB+Times-Roman"/>
          <w:sz w:val="24"/>
          <w:szCs w:val="17"/>
          <w:lang w:val="pt-BR"/>
        </w:rPr>
      </w:pPr>
    </w:p>
    <w:p w:rsidR="00000000" w:rsidRDefault="00FE4185">
      <w:pPr>
        <w:pStyle w:val="TeseNormalIngls"/>
        <w:rPr>
          <w:rFonts w:eastAsia="YSZJHB+Times-Roman" w:cs="YSZJHB+Times-Roman"/>
          <w:sz w:val="24"/>
          <w:szCs w:val="17"/>
          <w:lang w:val="pt-BR"/>
        </w:rPr>
      </w:pPr>
    </w:p>
    <w:p w:rsidR="00000000" w:rsidRDefault="00FE4185">
      <w:pPr>
        <w:pStyle w:val="TeseNormalIngls"/>
        <w:rPr>
          <w:rFonts w:eastAsia="YSZJHB+Times-Roman" w:cs="YSZJHB+Times-Roman"/>
          <w:sz w:val="24"/>
          <w:szCs w:val="17"/>
          <w:lang w:val="pt-BR"/>
        </w:rPr>
      </w:pPr>
    </w:p>
    <w:p w:rsidR="00000000" w:rsidRDefault="00FE4185">
      <w:pPr>
        <w:pStyle w:val="TeseNormalIngls"/>
        <w:rPr>
          <w:rFonts w:eastAsia="YSZJHB+Times-Roman" w:cs="YSZJHB+Times-Roman"/>
          <w:sz w:val="24"/>
          <w:szCs w:val="17"/>
          <w:lang w:val="pt-BR"/>
        </w:rPr>
      </w:pPr>
    </w:p>
    <w:p w:rsidR="00000000" w:rsidRDefault="00FE4185">
      <w:pPr>
        <w:pStyle w:val="TeseNormalIngls"/>
        <w:rPr>
          <w:rFonts w:eastAsia="YSZJHB+Times-Roman" w:cs="YSZJHB+Times-Roman"/>
          <w:sz w:val="24"/>
          <w:szCs w:val="17"/>
          <w:lang w:val="pt-BR"/>
        </w:rPr>
      </w:pPr>
    </w:p>
    <w:p w:rsidR="00000000" w:rsidRDefault="00FE4185">
      <w:pPr>
        <w:pStyle w:val="TeseNormalIngls"/>
        <w:rPr>
          <w:rFonts w:eastAsia="YSZJHB+Times-Roman" w:cs="YSZJHB+Times-Roman"/>
          <w:sz w:val="24"/>
          <w:szCs w:val="17"/>
          <w:lang w:val="pt-BR"/>
        </w:rPr>
      </w:pPr>
    </w:p>
    <w:p w:rsidR="00000000" w:rsidRDefault="00FE4185">
      <w:pPr>
        <w:pStyle w:val="TeseResumo"/>
        <w:rPr>
          <w:lang w:val="en-US"/>
        </w:rPr>
      </w:pPr>
      <w:r>
        <w:lastRenderedPageBreak/>
        <w:t xml:space="preserve">                                                                                     </w:t>
      </w:r>
      <w:r>
        <w:rPr>
          <w:lang w:val="en-US"/>
        </w:rPr>
        <w:t>Abstract</w:t>
      </w:r>
    </w:p>
    <w:p w:rsidR="00000000" w:rsidRDefault="00FE4185">
      <w:pPr>
        <w:rPr>
          <w:lang w:val="en-US"/>
        </w:rPr>
      </w:pPr>
    </w:p>
    <w:p w:rsidR="00000000" w:rsidRDefault="00FE4185">
      <w:pPr>
        <w:spacing w:line="360" w:lineRule="auto"/>
        <w:jc w:val="both"/>
        <w:rPr>
          <w:i/>
          <w:iCs/>
          <w:lang w:val="en-US"/>
        </w:rPr>
      </w:pPr>
      <w:r>
        <w:rPr>
          <w:i/>
          <w:iCs/>
          <w:lang w:val="en-US"/>
        </w:rPr>
        <w:t>With the increasingly competitive market, companies must develop better products, with high quality level. In the process of development of any product, there are many risks that threaten the smooth progress of the project. Risk for Software Engineering, r</w:t>
      </w:r>
      <w:r>
        <w:rPr>
          <w:i/>
          <w:iCs/>
          <w:lang w:val="en-US"/>
        </w:rPr>
        <w:t>efers to the probability of occurrence of an adverse event, which, if happens, could bring drastic consequences to the project: failures in a system, for example. Software test is a vital activity, therefore, is its great contribution to improving software</w:t>
      </w:r>
      <w:r>
        <w:rPr>
          <w:i/>
          <w:iCs/>
          <w:lang w:val="en-US"/>
        </w:rPr>
        <w:t xml:space="preserve"> quality, and minimizes the occurrence of failures, detecting them previously. The purpose of testing is to find software flaws in a system. As risks may generate numerous flaws; it is interesting focus on testing those parts of a system in which the impac</w:t>
      </w:r>
      <w:r>
        <w:rPr>
          <w:i/>
          <w:iCs/>
          <w:lang w:val="en-US"/>
        </w:rPr>
        <w:t>ts of risks can be more harmful. Did to perception Risk-based Testing has emerged. In traditional Software Engineering, the testing phase begins after the whole construction of a system, however, this the fact is an origin of errors that are detected, lowe</w:t>
      </w:r>
      <w:r>
        <w:rPr>
          <w:i/>
          <w:iCs/>
          <w:lang w:val="en-US"/>
        </w:rPr>
        <w:t>ring cost and difficulty of making corrections. In this context, this work suggests an approach for testing based on risks present in a document of requirements, that is, given common features a lot of the documentation of requirements, is done an analysis</w:t>
      </w:r>
      <w:r>
        <w:rPr>
          <w:i/>
          <w:iCs/>
          <w:lang w:val="en-US"/>
        </w:rPr>
        <w:t xml:space="preserve"> of risks  in requirements and cases of tests are designed to trying to mitigate, find and resolve potential failures. With this new approach, is hoped great benefits related to issues of cost, time and even organizational culture.</w:t>
      </w:r>
    </w:p>
    <w:p w:rsidR="00000000" w:rsidRDefault="00FE4185">
      <w:pPr>
        <w:spacing w:line="360" w:lineRule="auto"/>
        <w:jc w:val="both"/>
        <w:rPr>
          <w:i/>
          <w:iCs/>
          <w:lang w:val="en-US"/>
        </w:rPr>
      </w:pPr>
    </w:p>
    <w:p w:rsidR="00000000" w:rsidRDefault="00FE4185">
      <w:pPr>
        <w:spacing w:line="360" w:lineRule="auto"/>
        <w:jc w:val="both"/>
        <w:rPr>
          <w:i/>
          <w:iCs/>
          <w:lang w:val="en-US"/>
        </w:rPr>
      </w:pPr>
    </w:p>
    <w:p w:rsidR="00000000" w:rsidRDefault="00FE4185">
      <w:pPr>
        <w:spacing w:line="360" w:lineRule="auto"/>
        <w:jc w:val="both"/>
        <w:rPr>
          <w:i/>
          <w:iCs/>
          <w:lang w:val="en-US"/>
        </w:rPr>
      </w:pPr>
    </w:p>
    <w:p w:rsidR="00000000" w:rsidRDefault="00FE4185">
      <w:pPr>
        <w:spacing w:line="360" w:lineRule="auto"/>
        <w:jc w:val="both"/>
        <w:rPr>
          <w:i/>
          <w:iCs/>
          <w:lang w:val="en-US"/>
        </w:rPr>
      </w:pPr>
    </w:p>
    <w:p w:rsidR="00000000" w:rsidRDefault="00FE4185">
      <w:pPr>
        <w:spacing w:line="360" w:lineRule="auto"/>
        <w:jc w:val="both"/>
        <w:rPr>
          <w:i/>
          <w:iCs/>
          <w:lang w:val="en-US"/>
        </w:rPr>
      </w:pPr>
    </w:p>
    <w:p w:rsidR="00000000" w:rsidRDefault="00FE4185">
      <w:pPr>
        <w:spacing w:line="360" w:lineRule="auto"/>
        <w:jc w:val="both"/>
        <w:rPr>
          <w:i/>
          <w:iCs/>
          <w:lang w:val="en-US"/>
        </w:rPr>
      </w:pPr>
    </w:p>
    <w:p w:rsidR="00000000" w:rsidRDefault="00FE4185">
      <w:pPr>
        <w:spacing w:line="360" w:lineRule="auto"/>
        <w:jc w:val="both"/>
        <w:rPr>
          <w:i/>
          <w:iCs/>
          <w:lang w:val="en-US"/>
        </w:rPr>
      </w:pPr>
    </w:p>
    <w:p w:rsidR="00000000" w:rsidRDefault="00FE4185">
      <w:pPr>
        <w:spacing w:line="360" w:lineRule="auto"/>
        <w:jc w:val="both"/>
        <w:rPr>
          <w:i/>
          <w:iCs/>
          <w:lang w:val="en-US"/>
        </w:rPr>
      </w:pPr>
    </w:p>
    <w:p w:rsidR="00000000" w:rsidRDefault="00FE4185">
      <w:pPr>
        <w:spacing w:line="360" w:lineRule="auto"/>
        <w:jc w:val="both"/>
        <w:rPr>
          <w:i/>
          <w:iCs/>
          <w:lang w:val="en-US"/>
        </w:rPr>
      </w:pPr>
    </w:p>
    <w:p w:rsidR="00000000" w:rsidRDefault="00FE4185">
      <w:pPr>
        <w:spacing w:line="360" w:lineRule="auto"/>
        <w:jc w:val="both"/>
        <w:rPr>
          <w:i/>
          <w:iCs/>
          <w:lang w:val="en-US"/>
        </w:rPr>
      </w:pPr>
    </w:p>
    <w:p w:rsidR="00000000" w:rsidRDefault="00FE4185">
      <w:pPr>
        <w:spacing w:line="360" w:lineRule="auto"/>
        <w:jc w:val="both"/>
        <w:rPr>
          <w:i/>
          <w:iCs/>
          <w:lang w:val="en-US"/>
        </w:rPr>
      </w:pPr>
    </w:p>
    <w:p w:rsidR="00000000" w:rsidRDefault="00FE4185">
      <w:pPr>
        <w:spacing w:line="360" w:lineRule="auto"/>
        <w:jc w:val="both"/>
        <w:rPr>
          <w:i/>
          <w:iCs/>
          <w:lang w:val="en-US"/>
        </w:rPr>
      </w:pPr>
    </w:p>
    <w:p w:rsidR="00000000" w:rsidRDefault="00FE4185">
      <w:pPr>
        <w:spacing w:line="360" w:lineRule="auto"/>
        <w:jc w:val="both"/>
        <w:rPr>
          <w:i/>
          <w:iCs/>
          <w:lang w:val="en-US"/>
        </w:rPr>
      </w:pPr>
    </w:p>
    <w:p w:rsidR="00000000" w:rsidRDefault="00FE4185">
      <w:pPr>
        <w:pStyle w:val="TeseNormalIngls"/>
        <w:suppressAutoHyphens w:val="0"/>
        <w:spacing w:before="0" w:line="360" w:lineRule="auto"/>
        <w:rPr>
          <w:b/>
          <w:bCs/>
          <w:sz w:val="52"/>
          <w:szCs w:val="24"/>
        </w:rPr>
      </w:pPr>
    </w:p>
    <w:p w:rsidR="00000000" w:rsidRDefault="00FE4185">
      <w:pPr>
        <w:pStyle w:val="TeseNormalIngls"/>
        <w:suppressAutoHyphens w:val="0"/>
        <w:spacing w:before="0" w:line="360" w:lineRule="auto"/>
        <w:rPr>
          <w:b/>
          <w:bCs/>
          <w:sz w:val="52"/>
          <w:szCs w:val="24"/>
          <w:lang w:val="pt-BR"/>
        </w:rPr>
      </w:pPr>
    </w:p>
    <w:p w:rsidR="00000000" w:rsidRDefault="00FE4185">
      <w:pPr>
        <w:pStyle w:val="TeseNormalIngls"/>
        <w:suppressAutoHyphens w:val="0"/>
        <w:spacing w:before="0" w:line="360" w:lineRule="auto"/>
        <w:rPr>
          <w:b/>
          <w:bCs/>
          <w:sz w:val="52"/>
          <w:szCs w:val="24"/>
          <w:lang w:val="pt-BR"/>
        </w:rPr>
      </w:pPr>
    </w:p>
    <w:p w:rsidR="00000000" w:rsidRDefault="00FE4185">
      <w:pPr>
        <w:pStyle w:val="TeseNormalIngls"/>
        <w:suppressAutoHyphens w:val="0"/>
        <w:spacing w:before="0" w:line="360" w:lineRule="auto"/>
        <w:rPr>
          <w:b/>
          <w:bCs/>
          <w:sz w:val="52"/>
          <w:szCs w:val="24"/>
          <w:lang w:val="pt-BR"/>
        </w:rPr>
      </w:pPr>
      <w:r>
        <w:rPr>
          <w:b/>
          <w:bCs/>
          <w:sz w:val="52"/>
          <w:szCs w:val="24"/>
          <w:lang w:val="pt-BR"/>
        </w:rPr>
        <w:t>Sumário</w:t>
      </w:r>
    </w:p>
    <w:p w:rsidR="00000000" w:rsidRDefault="00FE4185">
      <w:pPr>
        <w:pStyle w:val="Ttulo3"/>
        <w:numPr>
          <w:ilvl w:val="0"/>
          <w:numId w:val="0"/>
        </w:numPr>
        <w:tabs>
          <w:tab w:val="left" w:pos="8987"/>
          <w:tab w:val="left" w:pos="9072"/>
        </w:tabs>
        <w:spacing w:before="0" w:after="0" w:line="360" w:lineRule="auto"/>
        <w:rPr>
          <w:rFonts w:cs="Times New Roman"/>
          <w:sz w:val="26"/>
          <w:szCs w:val="26"/>
        </w:rPr>
      </w:pPr>
    </w:p>
    <w:p w:rsidR="00000000" w:rsidRDefault="00FE4185">
      <w:pPr>
        <w:pStyle w:val="Ttulo3"/>
        <w:numPr>
          <w:ilvl w:val="0"/>
          <w:numId w:val="0"/>
        </w:numPr>
        <w:tabs>
          <w:tab w:val="left" w:pos="8987"/>
          <w:tab w:val="left" w:pos="9072"/>
        </w:tabs>
        <w:spacing w:before="0" w:after="0" w:line="360" w:lineRule="auto"/>
        <w:rPr>
          <w:rFonts w:ascii="Times New Roman" w:hAnsi="Times New Roman" w:cs="Times New Roman"/>
          <w:sz w:val="26"/>
          <w:szCs w:val="26"/>
        </w:rPr>
      </w:pPr>
      <w:r>
        <w:rPr>
          <w:rFonts w:ascii="Times New Roman" w:hAnsi="Times New Roman" w:cs="Times New Roman"/>
          <w:sz w:val="26"/>
          <w:szCs w:val="26"/>
        </w:rPr>
        <w:t>Índice de Figuras</w:t>
      </w:r>
      <w:r>
        <w:rPr>
          <w:rFonts w:ascii="Times New Roman" w:hAnsi="Times New Roman" w:cs="Times New Roman"/>
          <w:sz w:val="26"/>
          <w:szCs w:val="26"/>
        </w:rPr>
        <w:tab/>
        <w:t>v</w:t>
      </w:r>
    </w:p>
    <w:p w:rsidR="00000000" w:rsidRDefault="00FE4185">
      <w:pPr>
        <w:pStyle w:val="Ttulo3"/>
        <w:numPr>
          <w:ilvl w:val="0"/>
          <w:numId w:val="0"/>
        </w:numPr>
        <w:tabs>
          <w:tab w:val="left" w:pos="8987"/>
          <w:tab w:val="left" w:pos="9072"/>
        </w:tabs>
        <w:spacing w:before="0" w:after="0" w:line="360" w:lineRule="auto"/>
        <w:rPr>
          <w:rFonts w:ascii="Times New Roman" w:hAnsi="Times New Roman" w:cs="Times New Roman"/>
          <w:sz w:val="26"/>
          <w:szCs w:val="26"/>
        </w:rPr>
      </w:pPr>
      <w:r>
        <w:rPr>
          <w:rFonts w:ascii="Times New Roman" w:hAnsi="Times New Roman" w:cs="Times New Roman"/>
          <w:sz w:val="26"/>
          <w:szCs w:val="26"/>
        </w:rPr>
        <w:t>Índice de Tabelas</w:t>
      </w:r>
      <w:r>
        <w:rPr>
          <w:rFonts w:ascii="Times New Roman" w:hAnsi="Times New Roman" w:cs="Times New Roman"/>
          <w:sz w:val="26"/>
          <w:szCs w:val="26"/>
        </w:rPr>
        <w:tab/>
        <w:t xml:space="preserve">vi </w:t>
      </w:r>
    </w:p>
    <w:p w:rsidR="00000000" w:rsidRDefault="00FE4185">
      <w:pPr>
        <w:tabs>
          <w:tab w:val="left" w:pos="8987"/>
          <w:tab w:val="left" w:pos="9072"/>
        </w:tabs>
        <w:autoSpaceDE w:val="0"/>
        <w:spacing w:line="360" w:lineRule="auto"/>
        <w:rPr>
          <w:b/>
          <w:bCs/>
          <w:sz w:val="26"/>
          <w:szCs w:val="26"/>
        </w:rPr>
      </w:pPr>
      <w:r>
        <w:rPr>
          <w:b/>
          <w:bCs/>
          <w:sz w:val="26"/>
          <w:szCs w:val="26"/>
        </w:rPr>
        <w:t>Índice de Equações</w:t>
      </w:r>
      <w:r>
        <w:rPr>
          <w:b/>
          <w:bCs/>
          <w:sz w:val="26"/>
          <w:szCs w:val="26"/>
        </w:rPr>
        <w:tab/>
        <w:t>vii</w:t>
      </w:r>
    </w:p>
    <w:p w:rsidR="00000000" w:rsidRDefault="00FE4185">
      <w:pPr>
        <w:tabs>
          <w:tab w:val="left" w:pos="8987"/>
          <w:tab w:val="left" w:pos="9072"/>
        </w:tabs>
        <w:autoSpaceDE w:val="0"/>
        <w:spacing w:line="360" w:lineRule="auto"/>
        <w:rPr>
          <w:b/>
          <w:bCs/>
          <w:sz w:val="26"/>
          <w:szCs w:val="26"/>
        </w:rPr>
      </w:pPr>
      <w:r>
        <w:rPr>
          <w:b/>
          <w:bCs/>
          <w:sz w:val="26"/>
          <w:szCs w:val="26"/>
        </w:rPr>
        <w:t xml:space="preserve">Tabela de Símbolos e Siglas </w:t>
      </w:r>
      <w:r>
        <w:rPr>
          <w:b/>
          <w:bCs/>
          <w:sz w:val="26"/>
          <w:szCs w:val="26"/>
        </w:rPr>
        <w:tab/>
        <w:t>viii</w:t>
      </w:r>
    </w:p>
    <w:p w:rsidR="00000000" w:rsidRDefault="00FE4185">
      <w:pPr>
        <w:tabs>
          <w:tab w:val="left" w:pos="8987"/>
          <w:tab w:val="left" w:pos="9072"/>
        </w:tabs>
        <w:autoSpaceDE w:val="0"/>
        <w:spacing w:line="360" w:lineRule="auto"/>
        <w:rPr>
          <w:b/>
          <w:bCs/>
          <w:sz w:val="26"/>
          <w:szCs w:val="26"/>
        </w:rPr>
      </w:pPr>
      <w:r>
        <w:rPr>
          <w:b/>
          <w:bCs/>
          <w:sz w:val="26"/>
          <w:szCs w:val="26"/>
        </w:rPr>
        <w:t>1 Introdução</w:t>
      </w:r>
      <w:r>
        <w:rPr>
          <w:b/>
          <w:bCs/>
          <w:sz w:val="26"/>
          <w:szCs w:val="26"/>
        </w:rPr>
        <w:tab/>
        <w:t>1</w:t>
      </w:r>
    </w:p>
    <w:p w:rsidR="00000000" w:rsidRDefault="00FE4185">
      <w:pPr>
        <w:tabs>
          <w:tab w:val="left" w:pos="8987"/>
          <w:tab w:val="left" w:pos="9072"/>
        </w:tabs>
        <w:autoSpaceDE w:val="0"/>
        <w:spacing w:line="360" w:lineRule="auto"/>
        <w:ind w:left="708" w:hanging="348"/>
        <w:rPr>
          <w:sz w:val="20"/>
          <w:szCs w:val="20"/>
        </w:rPr>
      </w:pPr>
      <w:r>
        <w:rPr>
          <w:sz w:val="20"/>
          <w:szCs w:val="20"/>
        </w:rPr>
        <w:t>1.1 Motivação</w:t>
      </w:r>
      <w:r>
        <w:rPr>
          <w:sz w:val="20"/>
          <w:szCs w:val="20"/>
        </w:rPr>
        <w:tab/>
        <w:t>2</w:t>
      </w:r>
    </w:p>
    <w:p w:rsidR="00000000" w:rsidRDefault="00FE4185">
      <w:pPr>
        <w:tabs>
          <w:tab w:val="left" w:pos="8987"/>
          <w:tab w:val="left" w:pos="9072"/>
        </w:tabs>
        <w:autoSpaceDE w:val="0"/>
        <w:spacing w:line="360" w:lineRule="auto"/>
        <w:ind w:left="708" w:hanging="348"/>
        <w:rPr>
          <w:sz w:val="20"/>
          <w:szCs w:val="20"/>
        </w:rPr>
      </w:pPr>
      <w:r>
        <w:rPr>
          <w:sz w:val="20"/>
          <w:szCs w:val="20"/>
        </w:rPr>
        <w:t xml:space="preserve">1.2 Objetivos </w:t>
      </w:r>
      <w:r>
        <w:rPr>
          <w:sz w:val="20"/>
          <w:szCs w:val="20"/>
        </w:rPr>
        <w:tab/>
        <w:t>3</w:t>
      </w:r>
    </w:p>
    <w:p w:rsidR="00000000" w:rsidRDefault="00FE4185">
      <w:pPr>
        <w:tabs>
          <w:tab w:val="left" w:pos="8987"/>
          <w:tab w:val="left" w:pos="9072"/>
        </w:tabs>
        <w:autoSpaceDE w:val="0"/>
        <w:spacing w:line="360" w:lineRule="auto"/>
        <w:ind w:left="708" w:hanging="348"/>
        <w:rPr>
          <w:sz w:val="20"/>
          <w:szCs w:val="20"/>
        </w:rPr>
      </w:pPr>
      <w:r>
        <w:rPr>
          <w:sz w:val="20"/>
          <w:szCs w:val="20"/>
        </w:rPr>
        <w:t xml:space="preserve">1.3 Metodologia </w:t>
      </w:r>
      <w:r>
        <w:rPr>
          <w:sz w:val="20"/>
          <w:szCs w:val="20"/>
        </w:rPr>
        <w:tab/>
        <w:t>3</w:t>
      </w:r>
    </w:p>
    <w:p w:rsidR="00000000" w:rsidRDefault="00FE4185">
      <w:pPr>
        <w:tabs>
          <w:tab w:val="left" w:pos="8987"/>
          <w:tab w:val="left" w:pos="9072"/>
        </w:tabs>
        <w:autoSpaceDE w:val="0"/>
        <w:spacing w:line="360" w:lineRule="auto"/>
        <w:ind w:left="708" w:hanging="348"/>
        <w:rPr>
          <w:sz w:val="20"/>
          <w:szCs w:val="20"/>
        </w:rPr>
      </w:pPr>
      <w:r>
        <w:rPr>
          <w:sz w:val="20"/>
          <w:szCs w:val="20"/>
        </w:rPr>
        <w:t xml:space="preserve">1.4 Estrutura do Documento </w:t>
      </w:r>
      <w:r>
        <w:rPr>
          <w:sz w:val="20"/>
          <w:szCs w:val="20"/>
        </w:rPr>
        <w:tab/>
        <w:t>4</w:t>
      </w:r>
    </w:p>
    <w:p w:rsidR="00000000" w:rsidRDefault="00FE4185" w:rsidP="00FE4185">
      <w:pPr>
        <w:pStyle w:val="Ttulo3"/>
        <w:tabs>
          <w:tab w:val="left" w:pos="0"/>
          <w:tab w:val="left" w:pos="8987"/>
          <w:tab w:val="left" w:pos="9072"/>
        </w:tabs>
        <w:spacing w:line="360" w:lineRule="auto"/>
        <w:rPr>
          <w:rFonts w:ascii="Times New Roman" w:hAnsi="Times New Roman" w:cs="Times New Roman"/>
          <w:sz w:val="26"/>
          <w:szCs w:val="26"/>
        </w:rPr>
      </w:pPr>
      <w:r>
        <w:rPr>
          <w:rFonts w:ascii="Times New Roman" w:hAnsi="Times New Roman" w:cs="Times New Roman"/>
          <w:sz w:val="26"/>
          <w:szCs w:val="26"/>
        </w:rPr>
        <w:t>2 Testes versus Riscos</w:t>
      </w:r>
      <w:r>
        <w:rPr>
          <w:rFonts w:ascii="Times New Roman" w:hAnsi="Times New Roman" w:cs="Times New Roman"/>
          <w:sz w:val="26"/>
          <w:szCs w:val="26"/>
        </w:rPr>
        <w:tab/>
        <w:t>6</w:t>
      </w:r>
    </w:p>
    <w:p w:rsidR="00000000" w:rsidRDefault="00FE4185">
      <w:pPr>
        <w:tabs>
          <w:tab w:val="left" w:pos="8987"/>
          <w:tab w:val="left" w:pos="9072"/>
        </w:tabs>
        <w:autoSpaceDE w:val="0"/>
        <w:spacing w:line="360" w:lineRule="auto"/>
        <w:ind w:left="708" w:hanging="348"/>
        <w:rPr>
          <w:sz w:val="20"/>
          <w:szCs w:val="20"/>
        </w:rPr>
      </w:pPr>
      <w:r>
        <w:rPr>
          <w:sz w:val="20"/>
          <w:szCs w:val="20"/>
        </w:rPr>
        <w:t xml:space="preserve">2.1 Teste de Software </w:t>
      </w:r>
      <w:r>
        <w:rPr>
          <w:sz w:val="20"/>
          <w:szCs w:val="20"/>
        </w:rPr>
        <w:tab/>
        <w:t>6</w:t>
      </w:r>
    </w:p>
    <w:p w:rsidR="00000000" w:rsidRDefault="00FE4185">
      <w:pPr>
        <w:pStyle w:val="PlainText"/>
        <w:tabs>
          <w:tab w:val="left" w:pos="8987"/>
          <w:tab w:val="left" w:pos="9072"/>
        </w:tabs>
        <w:suppressAutoHyphens w:val="0"/>
        <w:autoSpaceDE w:val="0"/>
        <w:spacing w:line="360" w:lineRule="auto"/>
        <w:ind w:left="708" w:hanging="348"/>
        <w:rPr>
          <w:rFonts w:ascii="Times New Roman" w:hAnsi="Times New Roman"/>
        </w:rPr>
      </w:pPr>
      <w:r>
        <w:rPr>
          <w:rFonts w:ascii="Times New Roman" w:hAnsi="Times New Roman"/>
        </w:rPr>
        <w:tab/>
        <w:t xml:space="preserve">2.1.1 A </w:t>
      </w:r>
      <w:r>
        <w:rPr>
          <w:rFonts w:ascii="Times New Roman" w:hAnsi="Times New Roman"/>
        </w:rPr>
        <w:t>Engenharia de Teste</w:t>
      </w:r>
      <w:r>
        <w:rPr>
          <w:rFonts w:ascii="Times New Roman" w:hAnsi="Times New Roman"/>
        </w:rPr>
        <w:tab/>
        <w:t>7</w:t>
      </w:r>
    </w:p>
    <w:p w:rsidR="00000000" w:rsidRDefault="00FE4185">
      <w:pPr>
        <w:tabs>
          <w:tab w:val="left" w:pos="8987"/>
          <w:tab w:val="left" w:pos="9072"/>
        </w:tabs>
        <w:autoSpaceDE w:val="0"/>
        <w:spacing w:line="360" w:lineRule="auto"/>
        <w:ind w:left="708" w:hanging="348"/>
        <w:rPr>
          <w:sz w:val="20"/>
          <w:szCs w:val="20"/>
        </w:rPr>
      </w:pPr>
      <w:r>
        <w:rPr>
          <w:sz w:val="20"/>
          <w:szCs w:val="20"/>
        </w:rPr>
        <w:tab/>
        <w:t xml:space="preserve">2.1.2 Níveis de Testes de Software </w:t>
      </w:r>
      <w:r>
        <w:rPr>
          <w:sz w:val="20"/>
          <w:szCs w:val="20"/>
        </w:rPr>
        <w:tab/>
        <w:t>9</w:t>
      </w:r>
    </w:p>
    <w:p w:rsidR="00000000" w:rsidRDefault="00FE4185">
      <w:pPr>
        <w:tabs>
          <w:tab w:val="left" w:pos="8987"/>
          <w:tab w:val="left" w:pos="9072"/>
        </w:tabs>
        <w:autoSpaceDE w:val="0"/>
        <w:spacing w:line="360" w:lineRule="auto"/>
        <w:ind w:left="708" w:hanging="348"/>
        <w:rPr>
          <w:sz w:val="20"/>
          <w:szCs w:val="20"/>
        </w:rPr>
      </w:pPr>
      <w:r>
        <w:rPr>
          <w:sz w:val="20"/>
          <w:szCs w:val="20"/>
        </w:rPr>
        <w:tab/>
        <w:t>2.1.3 Técnicas de Testes de Software</w:t>
      </w:r>
      <w:r>
        <w:rPr>
          <w:sz w:val="20"/>
          <w:szCs w:val="20"/>
        </w:rPr>
        <w:tab/>
        <w:t>10</w:t>
      </w:r>
      <w:r>
        <w:rPr>
          <w:sz w:val="20"/>
          <w:szCs w:val="20"/>
        </w:rPr>
        <w:tab/>
      </w:r>
    </w:p>
    <w:p w:rsidR="00000000" w:rsidRDefault="00FE4185">
      <w:pPr>
        <w:pStyle w:val="PlainText"/>
        <w:tabs>
          <w:tab w:val="left" w:pos="8987"/>
          <w:tab w:val="left" w:pos="9072"/>
        </w:tabs>
        <w:suppressAutoHyphens w:val="0"/>
        <w:autoSpaceDE w:val="0"/>
        <w:spacing w:line="360" w:lineRule="auto"/>
        <w:ind w:firstLine="360"/>
        <w:rPr>
          <w:rFonts w:ascii="Times New Roman" w:hAnsi="Times New Roman"/>
        </w:rPr>
      </w:pPr>
      <w:r>
        <w:rPr>
          <w:rFonts w:ascii="Times New Roman" w:hAnsi="Times New Roman"/>
        </w:rPr>
        <w:t xml:space="preserve">2.2 Riscos: Conceito e Classificações </w:t>
      </w:r>
      <w:r>
        <w:rPr>
          <w:rFonts w:ascii="Times New Roman" w:hAnsi="Times New Roman"/>
        </w:rPr>
        <w:tab/>
        <w:t>14</w:t>
      </w:r>
    </w:p>
    <w:p w:rsidR="00000000" w:rsidRDefault="00FE4185">
      <w:pPr>
        <w:pStyle w:val="PlainText"/>
        <w:tabs>
          <w:tab w:val="left" w:pos="8987"/>
          <w:tab w:val="left" w:pos="9072"/>
        </w:tabs>
        <w:suppressAutoHyphens w:val="0"/>
        <w:autoSpaceDE w:val="0"/>
        <w:spacing w:line="360" w:lineRule="auto"/>
        <w:ind w:left="708"/>
        <w:rPr>
          <w:rFonts w:ascii="Times New Roman" w:hAnsi="Times New Roman"/>
        </w:rPr>
      </w:pPr>
      <w:r>
        <w:rPr>
          <w:rFonts w:ascii="Times New Roman" w:hAnsi="Times New Roman"/>
        </w:rPr>
        <w:t>2.2.1 Classificações</w:t>
      </w:r>
      <w:r>
        <w:rPr>
          <w:rFonts w:ascii="Times New Roman" w:hAnsi="Times New Roman"/>
        </w:rPr>
        <w:tab/>
        <w:t>15</w:t>
      </w:r>
    </w:p>
    <w:p w:rsidR="00000000" w:rsidRDefault="00FE4185">
      <w:pPr>
        <w:tabs>
          <w:tab w:val="left" w:pos="8987"/>
          <w:tab w:val="left" w:pos="9072"/>
        </w:tabs>
        <w:autoSpaceDE w:val="0"/>
        <w:spacing w:line="360" w:lineRule="auto"/>
        <w:ind w:left="708"/>
        <w:rPr>
          <w:sz w:val="20"/>
          <w:szCs w:val="20"/>
        </w:rPr>
      </w:pPr>
      <w:r>
        <w:rPr>
          <w:sz w:val="20"/>
          <w:szCs w:val="20"/>
        </w:rPr>
        <w:t>2.2.2 Técnicas e Métodos de Identificação de Riscos</w:t>
      </w:r>
      <w:r>
        <w:rPr>
          <w:sz w:val="20"/>
          <w:szCs w:val="20"/>
        </w:rPr>
        <w:tab/>
        <w:t>17</w:t>
      </w:r>
    </w:p>
    <w:p w:rsidR="00000000" w:rsidRDefault="00FE4185">
      <w:pPr>
        <w:tabs>
          <w:tab w:val="left" w:pos="8987"/>
          <w:tab w:val="left" w:pos="9072"/>
        </w:tabs>
        <w:autoSpaceDE w:val="0"/>
        <w:spacing w:line="360" w:lineRule="auto"/>
        <w:ind w:left="708"/>
        <w:rPr>
          <w:sz w:val="20"/>
          <w:szCs w:val="20"/>
        </w:rPr>
      </w:pPr>
      <w:r>
        <w:rPr>
          <w:sz w:val="20"/>
          <w:szCs w:val="20"/>
        </w:rPr>
        <w:t>2.2.3 Taxonomia de Riscos de Pro</w:t>
      </w:r>
      <w:r>
        <w:rPr>
          <w:sz w:val="20"/>
          <w:szCs w:val="20"/>
        </w:rPr>
        <w:t>jetos de Software</w:t>
      </w:r>
      <w:r>
        <w:rPr>
          <w:sz w:val="20"/>
          <w:szCs w:val="20"/>
        </w:rPr>
        <w:tab/>
        <w:t>18</w:t>
      </w:r>
    </w:p>
    <w:p w:rsidR="00000000" w:rsidRDefault="00FE4185" w:rsidP="00FE4185">
      <w:pPr>
        <w:numPr>
          <w:ilvl w:val="0"/>
          <w:numId w:val="57"/>
        </w:numPr>
        <w:tabs>
          <w:tab w:val="left" w:pos="360"/>
          <w:tab w:val="left" w:pos="8987"/>
          <w:tab w:val="left" w:pos="9072"/>
        </w:tabs>
        <w:autoSpaceDE w:val="0"/>
        <w:spacing w:line="360" w:lineRule="auto"/>
        <w:rPr>
          <w:sz w:val="20"/>
          <w:szCs w:val="20"/>
        </w:rPr>
      </w:pPr>
      <w:r>
        <w:rPr>
          <w:sz w:val="20"/>
          <w:szCs w:val="20"/>
        </w:rPr>
        <w:t>Resumo do Capítulo</w:t>
      </w:r>
      <w:r>
        <w:rPr>
          <w:sz w:val="20"/>
          <w:szCs w:val="20"/>
        </w:rPr>
        <w:tab/>
        <w:t>20</w:t>
      </w:r>
    </w:p>
    <w:p w:rsidR="00000000" w:rsidRDefault="00FE4185">
      <w:pPr>
        <w:tabs>
          <w:tab w:val="left" w:pos="8987"/>
          <w:tab w:val="left" w:pos="9072"/>
        </w:tabs>
        <w:autoSpaceDE w:val="0"/>
        <w:spacing w:line="100" w:lineRule="atLeast"/>
        <w:rPr>
          <w:sz w:val="20"/>
          <w:szCs w:val="20"/>
        </w:rPr>
      </w:pPr>
    </w:p>
    <w:p w:rsidR="00000000" w:rsidRDefault="00FE4185">
      <w:pPr>
        <w:tabs>
          <w:tab w:val="left" w:pos="8987"/>
          <w:tab w:val="left" w:pos="9072"/>
        </w:tabs>
        <w:autoSpaceDE w:val="0"/>
        <w:spacing w:line="360" w:lineRule="auto"/>
        <w:rPr>
          <w:b/>
          <w:bCs/>
        </w:rPr>
      </w:pPr>
      <w:r>
        <w:rPr>
          <w:b/>
          <w:bCs/>
        </w:rPr>
        <w:t>3 Testes Baseados em Riscos</w:t>
      </w:r>
      <w:r>
        <w:rPr>
          <w:sz w:val="20"/>
          <w:szCs w:val="20"/>
        </w:rPr>
        <w:tab/>
      </w:r>
      <w:r>
        <w:rPr>
          <w:b/>
          <w:bCs/>
        </w:rPr>
        <w:t>21</w:t>
      </w:r>
    </w:p>
    <w:p w:rsidR="00000000" w:rsidRDefault="00FE4185">
      <w:pPr>
        <w:pStyle w:val="PlainText"/>
        <w:tabs>
          <w:tab w:val="left" w:pos="8986"/>
        </w:tabs>
        <w:suppressAutoHyphens w:val="0"/>
        <w:autoSpaceDE w:val="0"/>
        <w:spacing w:line="360" w:lineRule="auto"/>
        <w:rPr>
          <w:rFonts w:ascii="Times New Roman" w:hAnsi="Times New Roman"/>
        </w:rPr>
      </w:pPr>
      <w:r>
        <w:rPr>
          <w:rFonts w:ascii="Times New Roman" w:hAnsi="Times New Roman"/>
        </w:rPr>
        <w:t xml:space="preserve">        </w:t>
      </w:r>
      <w:r>
        <w:rPr>
          <w:rFonts w:ascii="Times New Roman" w:hAnsi="Times New Roman"/>
        </w:rPr>
        <w:t>3.1 Introdução</w:t>
      </w:r>
      <w:r>
        <w:rPr>
          <w:rFonts w:ascii="Times New Roman" w:hAnsi="Times New Roman"/>
        </w:rPr>
        <w:tab/>
        <w:t>21</w:t>
      </w:r>
    </w:p>
    <w:p w:rsidR="00000000" w:rsidRDefault="00FE4185">
      <w:pPr>
        <w:pStyle w:val="PlainText"/>
        <w:tabs>
          <w:tab w:val="left" w:pos="8986"/>
        </w:tabs>
        <w:suppressAutoHyphens w:val="0"/>
        <w:autoSpaceDE w:val="0"/>
        <w:spacing w:line="360" w:lineRule="auto"/>
        <w:ind w:firstLine="375"/>
        <w:rPr>
          <w:rFonts w:ascii="Times New Roman" w:hAnsi="Times New Roman"/>
        </w:rPr>
      </w:pPr>
      <w:r>
        <w:rPr>
          <w:rFonts w:ascii="Times New Roman" w:hAnsi="Times New Roman"/>
        </w:rPr>
        <w:t>3.2 Principais Abordagens de Testes Baseado em Risco</w:t>
      </w:r>
      <w:r>
        <w:rPr>
          <w:rFonts w:ascii="Times New Roman" w:hAnsi="Times New Roman"/>
        </w:rPr>
        <w:tab/>
        <w:t>22</w:t>
      </w:r>
      <w:r>
        <w:rPr>
          <w:rFonts w:ascii="Times New Roman" w:hAnsi="Times New Roman"/>
        </w:rPr>
        <w:tab/>
      </w:r>
    </w:p>
    <w:p w:rsidR="00000000" w:rsidRDefault="00FE4185">
      <w:pPr>
        <w:pStyle w:val="PlainText"/>
        <w:tabs>
          <w:tab w:val="left" w:pos="8987"/>
          <w:tab w:val="left" w:pos="9072"/>
        </w:tabs>
        <w:suppressAutoHyphens w:val="0"/>
        <w:autoSpaceDE w:val="0"/>
        <w:spacing w:line="360" w:lineRule="auto"/>
        <w:ind w:left="708"/>
        <w:rPr>
          <w:rFonts w:ascii="Times New Roman" w:hAnsi="Times New Roman"/>
        </w:rPr>
      </w:pPr>
      <w:r>
        <w:rPr>
          <w:rFonts w:ascii="Times New Roman" w:hAnsi="Times New Roman"/>
        </w:rPr>
        <w:t>3.2.1 Análise de Riscos Baseada em Heurística</w:t>
      </w:r>
      <w:r>
        <w:rPr>
          <w:rFonts w:ascii="Times New Roman" w:hAnsi="Times New Roman"/>
        </w:rPr>
        <w:tab/>
        <w:t>22</w:t>
      </w:r>
    </w:p>
    <w:p w:rsidR="00000000" w:rsidRDefault="00FE4185">
      <w:pPr>
        <w:tabs>
          <w:tab w:val="left" w:pos="8987"/>
          <w:tab w:val="left" w:pos="9072"/>
        </w:tabs>
        <w:autoSpaceDE w:val="0"/>
        <w:spacing w:line="360" w:lineRule="auto"/>
        <w:ind w:left="708"/>
        <w:rPr>
          <w:sz w:val="20"/>
          <w:szCs w:val="20"/>
        </w:rPr>
      </w:pPr>
      <w:r>
        <w:rPr>
          <w:sz w:val="20"/>
          <w:szCs w:val="20"/>
        </w:rPr>
        <w:t>3.2.2 Testes Baseados em Riscos para Sistemas Ori</w:t>
      </w:r>
      <w:r>
        <w:rPr>
          <w:sz w:val="20"/>
          <w:szCs w:val="20"/>
        </w:rPr>
        <w:t>entados a Objetos</w:t>
      </w:r>
      <w:r>
        <w:rPr>
          <w:sz w:val="20"/>
          <w:szCs w:val="20"/>
        </w:rPr>
        <w:tab/>
        <w:t>23</w:t>
      </w:r>
    </w:p>
    <w:p w:rsidR="00000000" w:rsidRDefault="00FE4185">
      <w:pPr>
        <w:tabs>
          <w:tab w:val="left" w:pos="8987"/>
          <w:tab w:val="left" w:pos="9072"/>
        </w:tabs>
        <w:autoSpaceDE w:val="0"/>
        <w:spacing w:line="360" w:lineRule="auto"/>
        <w:ind w:left="708"/>
        <w:rPr>
          <w:sz w:val="20"/>
          <w:szCs w:val="20"/>
        </w:rPr>
      </w:pPr>
      <w:r>
        <w:rPr>
          <w:sz w:val="20"/>
          <w:szCs w:val="20"/>
        </w:rPr>
        <w:t xml:space="preserve">3.2.3Teste Baseado em Riscos para </w:t>
      </w:r>
      <w:r>
        <w:rPr>
          <w:i/>
          <w:iCs/>
          <w:sz w:val="20"/>
          <w:szCs w:val="20"/>
        </w:rPr>
        <w:t>E-business</w:t>
      </w:r>
      <w:r>
        <w:rPr>
          <w:i/>
          <w:iCs/>
          <w:sz w:val="20"/>
          <w:szCs w:val="20"/>
        </w:rPr>
        <w:tab/>
      </w:r>
      <w:r>
        <w:rPr>
          <w:sz w:val="20"/>
          <w:szCs w:val="20"/>
        </w:rPr>
        <w:t>27</w:t>
      </w:r>
    </w:p>
    <w:p w:rsidR="00000000" w:rsidRDefault="00FE4185">
      <w:pPr>
        <w:tabs>
          <w:tab w:val="left" w:pos="8987"/>
          <w:tab w:val="left" w:pos="9072"/>
        </w:tabs>
        <w:autoSpaceDE w:val="0"/>
        <w:spacing w:line="360" w:lineRule="auto"/>
        <w:ind w:left="708"/>
        <w:rPr>
          <w:sz w:val="20"/>
          <w:szCs w:val="20"/>
        </w:rPr>
      </w:pPr>
      <w:r>
        <w:rPr>
          <w:sz w:val="20"/>
          <w:szCs w:val="20"/>
        </w:rPr>
        <w:lastRenderedPageBreak/>
        <w:t>3.2.4 Estratégia de Seleção de Casos de Teste</w:t>
      </w:r>
      <w:r>
        <w:rPr>
          <w:sz w:val="20"/>
          <w:szCs w:val="20"/>
        </w:rPr>
        <w:tab/>
        <w:t>28</w:t>
      </w:r>
    </w:p>
    <w:p w:rsidR="00000000" w:rsidRDefault="00FE4185">
      <w:pPr>
        <w:tabs>
          <w:tab w:val="left" w:pos="8987"/>
          <w:tab w:val="left" w:pos="9072"/>
        </w:tabs>
        <w:autoSpaceDE w:val="0"/>
        <w:spacing w:line="360" w:lineRule="auto"/>
        <w:ind w:left="708"/>
        <w:rPr>
          <w:sz w:val="20"/>
          <w:szCs w:val="20"/>
        </w:rPr>
      </w:pPr>
      <w:r>
        <w:rPr>
          <w:sz w:val="20"/>
          <w:szCs w:val="20"/>
        </w:rPr>
        <w:t>3.2.5 Seleção de Área de Teste</w:t>
      </w:r>
      <w:r>
        <w:rPr>
          <w:sz w:val="20"/>
          <w:szCs w:val="20"/>
        </w:rPr>
        <w:tab/>
        <w:t>29</w:t>
      </w:r>
    </w:p>
    <w:p w:rsidR="00000000" w:rsidRDefault="00FE4185">
      <w:pPr>
        <w:tabs>
          <w:tab w:val="left" w:pos="8987"/>
          <w:tab w:val="left" w:pos="9072"/>
        </w:tabs>
        <w:autoSpaceDE w:val="0"/>
        <w:spacing w:line="360" w:lineRule="auto"/>
        <w:ind w:left="708"/>
        <w:rPr>
          <w:sz w:val="20"/>
          <w:szCs w:val="20"/>
        </w:rPr>
      </w:pPr>
      <w:r>
        <w:rPr>
          <w:sz w:val="20"/>
          <w:szCs w:val="20"/>
        </w:rPr>
        <w:t>3.2.6 Planejamento de Testes a partir do Conceito de Risco</w:t>
      </w:r>
      <w:r>
        <w:rPr>
          <w:sz w:val="20"/>
          <w:szCs w:val="20"/>
        </w:rPr>
        <w:tab/>
        <w:t>31</w:t>
      </w:r>
    </w:p>
    <w:p w:rsidR="00000000" w:rsidRDefault="00FE4185">
      <w:pPr>
        <w:tabs>
          <w:tab w:val="left" w:pos="8987"/>
          <w:tab w:val="left" w:pos="9072"/>
        </w:tabs>
        <w:autoSpaceDE w:val="0"/>
        <w:spacing w:line="360" w:lineRule="auto"/>
        <w:ind w:firstLine="360"/>
        <w:rPr>
          <w:sz w:val="20"/>
          <w:szCs w:val="20"/>
        </w:rPr>
      </w:pPr>
      <w:r>
        <w:rPr>
          <w:sz w:val="20"/>
          <w:szCs w:val="20"/>
        </w:rPr>
        <w:t>3.3 Resumo do Capítulo</w:t>
      </w:r>
      <w:r>
        <w:rPr>
          <w:sz w:val="20"/>
          <w:szCs w:val="20"/>
        </w:rPr>
        <w:tab/>
        <w:t>33</w:t>
      </w:r>
    </w:p>
    <w:p w:rsidR="00000000" w:rsidRDefault="00FE4185" w:rsidP="00FE4185">
      <w:pPr>
        <w:pStyle w:val="Ttulo3"/>
        <w:tabs>
          <w:tab w:val="left" w:pos="0"/>
          <w:tab w:val="left" w:pos="8987"/>
          <w:tab w:val="left" w:pos="9072"/>
        </w:tabs>
        <w:spacing w:line="360" w:lineRule="auto"/>
        <w:rPr>
          <w:rFonts w:ascii="Times New Roman" w:hAnsi="Times New Roman" w:cs="Times New Roman"/>
          <w:sz w:val="26"/>
          <w:szCs w:val="26"/>
        </w:rPr>
      </w:pPr>
      <w:r>
        <w:rPr>
          <w:rFonts w:ascii="Times New Roman" w:hAnsi="Times New Roman" w:cs="Times New Roman"/>
          <w:sz w:val="26"/>
          <w:szCs w:val="26"/>
        </w:rPr>
        <w:t>4 Uma Nova Abord</w:t>
      </w:r>
      <w:r>
        <w:rPr>
          <w:rFonts w:ascii="Times New Roman" w:hAnsi="Times New Roman" w:cs="Times New Roman"/>
          <w:sz w:val="26"/>
          <w:szCs w:val="26"/>
        </w:rPr>
        <w:t>agem para utilização de Risk-based Testing</w:t>
      </w:r>
      <w:r>
        <w:rPr>
          <w:rFonts w:ascii="Times New Roman" w:hAnsi="Times New Roman" w:cs="Times New Roman"/>
          <w:sz w:val="26"/>
          <w:szCs w:val="26"/>
        </w:rPr>
        <w:tab/>
        <w:t>34</w:t>
      </w:r>
    </w:p>
    <w:p w:rsidR="00000000" w:rsidRDefault="00FE4185">
      <w:pPr>
        <w:tabs>
          <w:tab w:val="left" w:pos="8987"/>
          <w:tab w:val="left" w:pos="9072"/>
        </w:tabs>
        <w:autoSpaceDE w:val="0"/>
        <w:spacing w:line="360" w:lineRule="auto"/>
        <w:ind w:left="708" w:hanging="348"/>
        <w:rPr>
          <w:sz w:val="20"/>
          <w:szCs w:val="20"/>
        </w:rPr>
      </w:pPr>
      <w:r>
        <w:rPr>
          <w:sz w:val="20"/>
          <w:szCs w:val="20"/>
        </w:rPr>
        <w:t>4.1 Requisitos de Software</w:t>
      </w:r>
      <w:r>
        <w:rPr>
          <w:sz w:val="20"/>
          <w:szCs w:val="20"/>
        </w:rPr>
        <w:tab/>
        <w:t>34</w:t>
      </w:r>
    </w:p>
    <w:p w:rsidR="00000000" w:rsidRDefault="00FE4185">
      <w:pPr>
        <w:tabs>
          <w:tab w:val="left" w:pos="8987"/>
          <w:tab w:val="left" w:pos="9072"/>
        </w:tabs>
        <w:autoSpaceDE w:val="0"/>
        <w:spacing w:line="360" w:lineRule="auto"/>
        <w:ind w:left="708" w:hanging="348"/>
        <w:rPr>
          <w:sz w:val="20"/>
          <w:szCs w:val="20"/>
        </w:rPr>
      </w:pPr>
    </w:p>
    <w:p w:rsidR="00000000" w:rsidRDefault="00FE4185">
      <w:pPr>
        <w:tabs>
          <w:tab w:val="left" w:pos="8987"/>
          <w:tab w:val="left" w:pos="9072"/>
        </w:tabs>
        <w:autoSpaceDE w:val="0"/>
        <w:spacing w:line="360" w:lineRule="auto"/>
        <w:ind w:left="708" w:hanging="348"/>
        <w:rPr>
          <w:sz w:val="20"/>
          <w:szCs w:val="20"/>
        </w:rPr>
      </w:pPr>
    </w:p>
    <w:p w:rsidR="00000000" w:rsidRDefault="00FE4185">
      <w:pPr>
        <w:tabs>
          <w:tab w:val="left" w:pos="8987"/>
          <w:tab w:val="left" w:pos="9072"/>
        </w:tabs>
        <w:autoSpaceDE w:val="0"/>
        <w:spacing w:line="360" w:lineRule="auto"/>
        <w:ind w:left="708" w:hanging="348"/>
        <w:rPr>
          <w:sz w:val="20"/>
          <w:szCs w:val="20"/>
        </w:rPr>
      </w:pPr>
      <w:r>
        <w:rPr>
          <w:sz w:val="20"/>
          <w:szCs w:val="20"/>
        </w:rPr>
        <w:t>4.2 Riscos de Requisitos</w:t>
      </w:r>
      <w:r>
        <w:rPr>
          <w:sz w:val="20"/>
          <w:szCs w:val="20"/>
        </w:rPr>
        <w:tab/>
        <w:t>36</w:t>
      </w:r>
    </w:p>
    <w:p w:rsidR="00000000" w:rsidRDefault="00FE4185">
      <w:pPr>
        <w:tabs>
          <w:tab w:val="left" w:pos="8987"/>
          <w:tab w:val="left" w:pos="9072"/>
        </w:tabs>
        <w:autoSpaceDE w:val="0"/>
        <w:spacing w:line="360" w:lineRule="auto"/>
        <w:ind w:left="708"/>
        <w:rPr>
          <w:sz w:val="20"/>
          <w:szCs w:val="20"/>
        </w:rPr>
      </w:pPr>
      <w:r>
        <w:rPr>
          <w:sz w:val="20"/>
          <w:szCs w:val="20"/>
        </w:rPr>
        <w:t>4.2.1 Estabilidade</w:t>
      </w:r>
      <w:r>
        <w:rPr>
          <w:sz w:val="20"/>
          <w:szCs w:val="20"/>
        </w:rPr>
        <w:tab/>
        <w:t>36</w:t>
      </w:r>
    </w:p>
    <w:p w:rsidR="00000000" w:rsidRDefault="00FE4185">
      <w:pPr>
        <w:tabs>
          <w:tab w:val="left" w:pos="8987"/>
          <w:tab w:val="left" w:pos="9072"/>
        </w:tabs>
        <w:autoSpaceDE w:val="0"/>
        <w:spacing w:line="360" w:lineRule="auto"/>
        <w:ind w:left="708"/>
        <w:rPr>
          <w:sz w:val="20"/>
          <w:szCs w:val="20"/>
        </w:rPr>
      </w:pPr>
      <w:r>
        <w:rPr>
          <w:sz w:val="20"/>
          <w:szCs w:val="20"/>
        </w:rPr>
        <w:t>4.2.2 Completude</w:t>
      </w:r>
      <w:r>
        <w:rPr>
          <w:sz w:val="20"/>
          <w:szCs w:val="20"/>
        </w:rPr>
        <w:tab/>
        <w:t>36</w:t>
      </w:r>
    </w:p>
    <w:p w:rsidR="00000000" w:rsidRDefault="00FE4185">
      <w:pPr>
        <w:tabs>
          <w:tab w:val="left" w:pos="8987"/>
          <w:tab w:val="left" w:pos="9072"/>
        </w:tabs>
        <w:autoSpaceDE w:val="0"/>
        <w:spacing w:line="360" w:lineRule="auto"/>
        <w:ind w:left="708"/>
        <w:rPr>
          <w:sz w:val="20"/>
          <w:szCs w:val="20"/>
        </w:rPr>
      </w:pPr>
      <w:r>
        <w:rPr>
          <w:sz w:val="20"/>
          <w:szCs w:val="20"/>
        </w:rPr>
        <w:t>4.2.3 Clareza</w:t>
      </w:r>
      <w:r>
        <w:rPr>
          <w:sz w:val="20"/>
          <w:szCs w:val="20"/>
        </w:rPr>
        <w:tab/>
        <w:t>37</w:t>
      </w:r>
    </w:p>
    <w:p w:rsidR="00000000" w:rsidRDefault="00FE4185">
      <w:pPr>
        <w:tabs>
          <w:tab w:val="left" w:pos="8987"/>
          <w:tab w:val="left" w:pos="9072"/>
        </w:tabs>
        <w:autoSpaceDE w:val="0"/>
        <w:spacing w:line="360" w:lineRule="auto"/>
        <w:ind w:left="708"/>
        <w:rPr>
          <w:sz w:val="20"/>
          <w:szCs w:val="20"/>
        </w:rPr>
      </w:pPr>
      <w:r>
        <w:rPr>
          <w:sz w:val="20"/>
          <w:szCs w:val="20"/>
        </w:rPr>
        <w:t>4.2.4 Validade</w:t>
      </w:r>
      <w:r>
        <w:rPr>
          <w:sz w:val="20"/>
          <w:szCs w:val="20"/>
        </w:rPr>
        <w:tab/>
        <w:t>37</w:t>
      </w:r>
    </w:p>
    <w:p w:rsidR="00000000" w:rsidRDefault="00FE4185">
      <w:pPr>
        <w:tabs>
          <w:tab w:val="left" w:pos="8987"/>
          <w:tab w:val="left" w:pos="9072"/>
        </w:tabs>
        <w:autoSpaceDE w:val="0"/>
        <w:spacing w:line="360" w:lineRule="auto"/>
        <w:ind w:left="708"/>
        <w:rPr>
          <w:sz w:val="20"/>
          <w:szCs w:val="20"/>
        </w:rPr>
      </w:pPr>
      <w:r>
        <w:rPr>
          <w:sz w:val="20"/>
          <w:szCs w:val="20"/>
        </w:rPr>
        <w:t>4.2.5 Precedência</w:t>
      </w:r>
      <w:r>
        <w:rPr>
          <w:sz w:val="20"/>
          <w:szCs w:val="20"/>
        </w:rPr>
        <w:tab/>
        <w:t>37</w:t>
      </w:r>
    </w:p>
    <w:p w:rsidR="00000000" w:rsidRDefault="00FE4185">
      <w:pPr>
        <w:tabs>
          <w:tab w:val="left" w:pos="8987"/>
          <w:tab w:val="left" w:pos="9072"/>
        </w:tabs>
        <w:autoSpaceDE w:val="0"/>
        <w:spacing w:line="360" w:lineRule="auto"/>
        <w:ind w:left="708"/>
        <w:rPr>
          <w:sz w:val="20"/>
          <w:szCs w:val="20"/>
        </w:rPr>
      </w:pPr>
      <w:r>
        <w:rPr>
          <w:sz w:val="20"/>
          <w:szCs w:val="20"/>
        </w:rPr>
        <w:t>4.2.6 Escala</w:t>
      </w:r>
      <w:r>
        <w:rPr>
          <w:sz w:val="20"/>
          <w:szCs w:val="20"/>
        </w:rPr>
        <w:tab/>
        <w:t>37</w:t>
      </w:r>
    </w:p>
    <w:p w:rsidR="00000000" w:rsidRDefault="00FE4185">
      <w:pPr>
        <w:tabs>
          <w:tab w:val="left" w:pos="8987"/>
          <w:tab w:val="left" w:pos="9072"/>
        </w:tabs>
        <w:autoSpaceDE w:val="0"/>
        <w:spacing w:line="360" w:lineRule="auto"/>
        <w:ind w:left="708"/>
        <w:rPr>
          <w:sz w:val="20"/>
          <w:szCs w:val="20"/>
        </w:rPr>
      </w:pPr>
      <w:r>
        <w:rPr>
          <w:sz w:val="20"/>
          <w:szCs w:val="20"/>
        </w:rPr>
        <w:t>4.2.7 Viabilidade</w:t>
      </w:r>
      <w:r>
        <w:rPr>
          <w:sz w:val="20"/>
          <w:szCs w:val="20"/>
        </w:rPr>
        <w:tab/>
        <w:t>38</w:t>
      </w:r>
    </w:p>
    <w:p w:rsidR="00000000" w:rsidRDefault="00FE4185">
      <w:pPr>
        <w:tabs>
          <w:tab w:val="left" w:pos="8987"/>
          <w:tab w:val="left" w:pos="9072"/>
        </w:tabs>
        <w:autoSpaceDE w:val="0"/>
        <w:spacing w:line="360" w:lineRule="auto"/>
        <w:ind w:firstLine="360"/>
        <w:rPr>
          <w:sz w:val="20"/>
          <w:szCs w:val="20"/>
        </w:rPr>
      </w:pPr>
      <w:r>
        <w:rPr>
          <w:sz w:val="20"/>
          <w:szCs w:val="20"/>
        </w:rPr>
        <w:t xml:space="preserve">4.3 Riscos </w:t>
      </w:r>
      <w:r>
        <w:rPr>
          <w:i/>
          <w:iCs/>
          <w:sz w:val="20"/>
          <w:szCs w:val="20"/>
        </w:rPr>
        <w:t>vers</w:t>
      </w:r>
      <w:r>
        <w:rPr>
          <w:i/>
          <w:iCs/>
          <w:sz w:val="20"/>
          <w:szCs w:val="20"/>
        </w:rPr>
        <w:t xml:space="preserve">us </w:t>
      </w:r>
      <w:r>
        <w:rPr>
          <w:sz w:val="20"/>
          <w:szCs w:val="20"/>
        </w:rPr>
        <w:t>Requisitos</w:t>
      </w:r>
      <w:r>
        <w:rPr>
          <w:sz w:val="20"/>
          <w:szCs w:val="20"/>
        </w:rPr>
        <w:tab/>
        <w:t>38</w:t>
      </w:r>
    </w:p>
    <w:p w:rsidR="00000000" w:rsidRDefault="00FE4185">
      <w:pPr>
        <w:tabs>
          <w:tab w:val="left" w:pos="8987"/>
          <w:tab w:val="left" w:pos="9072"/>
        </w:tabs>
        <w:autoSpaceDE w:val="0"/>
        <w:spacing w:line="360" w:lineRule="auto"/>
        <w:ind w:left="708"/>
        <w:rPr>
          <w:sz w:val="20"/>
          <w:szCs w:val="20"/>
        </w:rPr>
      </w:pPr>
      <w:r>
        <w:rPr>
          <w:sz w:val="20"/>
          <w:szCs w:val="20"/>
        </w:rPr>
        <w:t>4.3.1 Inclusão</w:t>
      </w:r>
      <w:r>
        <w:rPr>
          <w:sz w:val="20"/>
          <w:szCs w:val="20"/>
        </w:rPr>
        <w:tab/>
        <w:t>38</w:t>
      </w:r>
    </w:p>
    <w:p w:rsidR="00000000" w:rsidRDefault="00FE4185">
      <w:pPr>
        <w:tabs>
          <w:tab w:val="left" w:pos="8987"/>
          <w:tab w:val="left" w:pos="9072"/>
        </w:tabs>
        <w:autoSpaceDE w:val="0"/>
        <w:spacing w:line="360" w:lineRule="auto"/>
        <w:ind w:left="708"/>
        <w:rPr>
          <w:sz w:val="20"/>
          <w:szCs w:val="20"/>
        </w:rPr>
      </w:pPr>
      <w:r>
        <w:rPr>
          <w:sz w:val="20"/>
          <w:szCs w:val="20"/>
        </w:rPr>
        <w:t>4.3.2 Remoção</w:t>
      </w:r>
      <w:r>
        <w:rPr>
          <w:sz w:val="20"/>
          <w:szCs w:val="20"/>
        </w:rPr>
        <w:tab/>
        <w:t>39</w:t>
      </w:r>
    </w:p>
    <w:p w:rsidR="00000000" w:rsidRDefault="00FE4185">
      <w:pPr>
        <w:tabs>
          <w:tab w:val="left" w:pos="8987"/>
          <w:tab w:val="left" w:pos="9072"/>
        </w:tabs>
        <w:autoSpaceDE w:val="0"/>
        <w:spacing w:line="360" w:lineRule="auto"/>
        <w:ind w:left="708"/>
        <w:rPr>
          <w:sz w:val="20"/>
          <w:szCs w:val="20"/>
        </w:rPr>
      </w:pPr>
      <w:r>
        <w:rPr>
          <w:sz w:val="20"/>
          <w:szCs w:val="20"/>
        </w:rPr>
        <w:t>4.3.3 Alteração (Edição)</w:t>
      </w:r>
      <w:r>
        <w:rPr>
          <w:sz w:val="20"/>
          <w:szCs w:val="20"/>
        </w:rPr>
        <w:tab/>
        <w:t>40</w:t>
      </w:r>
    </w:p>
    <w:p w:rsidR="00000000" w:rsidRDefault="00FE4185">
      <w:pPr>
        <w:tabs>
          <w:tab w:val="left" w:pos="8987"/>
          <w:tab w:val="left" w:pos="9072"/>
        </w:tabs>
        <w:autoSpaceDE w:val="0"/>
        <w:spacing w:line="360" w:lineRule="auto"/>
        <w:ind w:left="708"/>
        <w:rPr>
          <w:sz w:val="20"/>
          <w:szCs w:val="20"/>
        </w:rPr>
      </w:pPr>
      <w:r>
        <w:rPr>
          <w:sz w:val="20"/>
          <w:szCs w:val="20"/>
        </w:rPr>
        <w:t>4.3.4 Consulta</w:t>
      </w:r>
      <w:r>
        <w:rPr>
          <w:sz w:val="20"/>
          <w:szCs w:val="20"/>
        </w:rPr>
        <w:tab/>
        <w:t>41</w:t>
      </w:r>
    </w:p>
    <w:p w:rsidR="00000000" w:rsidRDefault="00FE4185">
      <w:pPr>
        <w:tabs>
          <w:tab w:val="left" w:pos="8987"/>
          <w:tab w:val="left" w:pos="9072"/>
        </w:tabs>
        <w:autoSpaceDE w:val="0"/>
        <w:spacing w:line="360" w:lineRule="auto"/>
        <w:ind w:left="708"/>
        <w:rPr>
          <w:sz w:val="20"/>
          <w:szCs w:val="20"/>
        </w:rPr>
      </w:pPr>
      <w:r>
        <w:rPr>
          <w:sz w:val="20"/>
          <w:szCs w:val="20"/>
        </w:rPr>
        <w:t>4.3.5 Visão do Documento de Requisitos</w:t>
      </w:r>
      <w:r>
        <w:rPr>
          <w:sz w:val="20"/>
          <w:szCs w:val="20"/>
        </w:rPr>
        <w:tab/>
        <w:t>41</w:t>
      </w:r>
    </w:p>
    <w:p w:rsidR="00000000" w:rsidRDefault="00FE4185">
      <w:pPr>
        <w:tabs>
          <w:tab w:val="left" w:pos="8987"/>
          <w:tab w:val="left" w:pos="9072"/>
        </w:tabs>
        <w:autoSpaceDE w:val="0"/>
        <w:spacing w:line="360" w:lineRule="auto"/>
        <w:ind w:firstLine="360"/>
        <w:rPr>
          <w:sz w:val="20"/>
          <w:szCs w:val="20"/>
        </w:rPr>
      </w:pPr>
      <w:r>
        <w:rPr>
          <w:sz w:val="20"/>
          <w:szCs w:val="20"/>
        </w:rPr>
        <w:t>4.4 Testes Baseados em Riscos</w:t>
      </w:r>
      <w:r>
        <w:rPr>
          <w:sz w:val="20"/>
          <w:szCs w:val="20"/>
        </w:rPr>
        <w:tab/>
        <w:t>42</w:t>
      </w:r>
    </w:p>
    <w:p w:rsidR="00000000" w:rsidRDefault="00FE4185">
      <w:pPr>
        <w:tabs>
          <w:tab w:val="left" w:pos="8987"/>
          <w:tab w:val="left" w:pos="9072"/>
        </w:tabs>
        <w:autoSpaceDE w:val="0"/>
        <w:spacing w:line="360" w:lineRule="auto"/>
        <w:ind w:firstLine="708"/>
        <w:rPr>
          <w:sz w:val="20"/>
          <w:szCs w:val="20"/>
        </w:rPr>
      </w:pPr>
      <w:r>
        <w:rPr>
          <w:sz w:val="20"/>
          <w:szCs w:val="20"/>
        </w:rPr>
        <w:t>4.4.1 Casos de Teste</w:t>
      </w:r>
      <w:r>
        <w:rPr>
          <w:sz w:val="20"/>
          <w:szCs w:val="20"/>
        </w:rPr>
        <w:tab/>
        <w:t>45</w:t>
      </w:r>
    </w:p>
    <w:p w:rsidR="00000000" w:rsidRDefault="00FE4185">
      <w:pPr>
        <w:tabs>
          <w:tab w:val="left" w:pos="8987"/>
          <w:tab w:val="left" w:pos="9072"/>
        </w:tabs>
        <w:autoSpaceDE w:val="0"/>
        <w:spacing w:line="360" w:lineRule="auto"/>
        <w:ind w:firstLine="360"/>
        <w:rPr>
          <w:sz w:val="20"/>
          <w:szCs w:val="20"/>
        </w:rPr>
      </w:pPr>
      <w:r>
        <w:rPr>
          <w:sz w:val="20"/>
          <w:szCs w:val="20"/>
        </w:rPr>
        <w:t>4.5 Prova de Conceito</w:t>
      </w:r>
      <w:r>
        <w:rPr>
          <w:sz w:val="20"/>
          <w:szCs w:val="20"/>
        </w:rPr>
        <w:tab/>
        <w:t>47</w:t>
      </w:r>
    </w:p>
    <w:p w:rsidR="00000000" w:rsidRDefault="00FE4185">
      <w:pPr>
        <w:tabs>
          <w:tab w:val="left" w:pos="8987"/>
          <w:tab w:val="left" w:pos="9072"/>
        </w:tabs>
        <w:autoSpaceDE w:val="0"/>
        <w:spacing w:line="360" w:lineRule="auto"/>
        <w:ind w:left="708"/>
        <w:rPr>
          <w:sz w:val="20"/>
          <w:szCs w:val="20"/>
        </w:rPr>
      </w:pPr>
      <w:r>
        <w:rPr>
          <w:sz w:val="20"/>
          <w:szCs w:val="20"/>
        </w:rPr>
        <w:t>4.5.1 Requisitos</w:t>
      </w:r>
      <w:r>
        <w:rPr>
          <w:sz w:val="20"/>
          <w:szCs w:val="20"/>
        </w:rPr>
        <w:tab/>
        <w:t>47</w:t>
      </w:r>
    </w:p>
    <w:p w:rsidR="00000000" w:rsidRDefault="00FE4185">
      <w:pPr>
        <w:tabs>
          <w:tab w:val="left" w:pos="8987"/>
          <w:tab w:val="left" w:pos="9072"/>
        </w:tabs>
        <w:autoSpaceDE w:val="0"/>
        <w:spacing w:line="360" w:lineRule="auto"/>
        <w:ind w:left="708"/>
        <w:rPr>
          <w:sz w:val="20"/>
          <w:szCs w:val="20"/>
        </w:rPr>
      </w:pPr>
      <w:r>
        <w:rPr>
          <w:sz w:val="20"/>
          <w:szCs w:val="20"/>
        </w:rPr>
        <w:t>4.5.2 Identifi</w:t>
      </w:r>
      <w:r>
        <w:rPr>
          <w:sz w:val="20"/>
          <w:szCs w:val="20"/>
        </w:rPr>
        <w:t>cação de Riscos</w:t>
      </w:r>
      <w:r>
        <w:rPr>
          <w:sz w:val="20"/>
          <w:szCs w:val="20"/>
        </w:rPr>
        <w:tab/>
        <w:t>49</w:t>
      </w:r>
    </w:p>
    <w:p w:rsidR="00000000" w:rsidRDefault="00FE4185">
      <w:pPr>
        <w:tabs>
          <w:tab w:val="left" w:pos="8987"/>
          <w:tab w:val="left" w:pos="9072"/>
        </w:tabs>
        <w:autoSpaceDE w:val="0"/>
        <w:spacing w:line="360" w:lineRule="auto"/>
        <w:ind w:left="708"/>
        <w:rPr>
          <w:sz w:val="20"/>
          <w:szCs w:val="20"/>
        </w:rPr>
      </w:pPr>
      <w:r>
        <w:rPr>
          <w:sz w:val="20"/>
          <w:szCs w:val="20"/>
        </w:rPr>
        <w:t>4.5.3 Casos de Teste</w:t>
      </w:r>
      <w:r>
        <w:rPr>
          <w:sz w:val="20"/>
          <w:szCs w:val="20"/>
        </w:rPr>
        <w:tab/>
        <w:t>53</w:t>
      </w:r>
    </w:p>
    <w:p w:rsidR="00000000" w:rsidRDefault="00FE4185">
      <w:pPr>
        <w:tabs>
          <w:tab w:val="left" w:pos="8987"/>
          <w:tab w:val="left" w:pos="9072"/>
        </w:tabs>
        <w:autoSpaceDE w:val="0"/>
        <w:spacing w:line="360" w:lineRule="auto"/>
        <w:ind w:left="708" w:hanging="348"/>
        <w:rPr>
          <w:sz w:val="20"/>
          <w:szCs w:val="20"/>
        </w:rPr>
      </w:pPr>
      <w:r>
        <w:rPr>
          <w:sz w:val="20"/>
          <w:szCs w:val="20"/>
        </w:rPr>
        <w:t>4.6 Resumo do Capítulo</w:t>
      </w:r>
      <w:r>
        <w:rPr>
          <w:sz w:val="20"/>
          <w:szCs w:val="20"/>
        </w:rPr>
        <w:tab/>
        <w:t>55</w:t>
      </w:r>
    </w:p>
    <w:p w:rsidR="00000000" w:rsidRDefault="00FE4185" w:rsidP="00FE4185">
      <w:pPr>
        <w:pStyle w:val="Ttulo2"/>
        <w:tabs>
          <w:tab w:val="left" w:pos="0"/>
          <w:tab w:val="left" w:pos="8987"/>
          <w:tab w:val="left" w:pos="9072"/>
        </w:tabs>
        <w:spacing w:line="360" w:lineRule="auto"/>
        <w:rPr>
          <w:rFonts w:ascii="Times New Roman" w:hAnsi="Times New Roman" w:cs="Times New Roman"/>
          <w:sz w:val="26"/>
          <w:szCs w:val="26"/>
        </w:rPr>
      </w:pPr>
      <w:r>
        <w:rPr>
          <w:rFonts w:ascii="Times New Roman" w:hAnsi="Times New Roman" w:cs="Times New Roman"/>
          <w:sz w:val="26"/>
          <w:szCs w:val="26"/>
        </w:rPr>
        <w:t xml:space="preserve">5 Considerações e Trabalhos Futuros </w:t>
      </w:r>
      <w:r>
        <w:rPr>
          <w:rFonts w:ascii="Times New Roman" w:hAnsi="Times New Roman" w:cs="Times New Roman"/>
          <w:sz w:val="26"/>
          <w:szCs w:val="26"/>
        </w:rPr>
        <w:tab/>
        <w:t>56</w:t>
      </w:r>
    </w:p>
    <w:p w:rsidR="00000000" w:rsidRDefault="00FE4185">
      <w:pPr>
        <w:pStyle w:val="Cabealho"/>
        <w:tabs>
          <w:tab w:val="left" w:pos="8987"/>
          <w:tab w:val="left" w:pos="9072"/>
        </w:tabs>
        <w:suppressAutoHyphens w:val="0"/>
        <w:autoSpaceDE w:val="0"/>
        <w:spacing w:line="360" w:lineRule="auto"/>
        <w:ind w:left="708" w:hanging="348"/>
        <w:rPr>
          <w:sz w:val="20"/>
          <w:szCs w:val="20"/>
        </w:rPr>
      </w:pPr>
      <w:r>
        <w:rPr>
          <w:sz w:val="20"/>
          <w:szCs w:val="20"/>
        </w:rPr>
        <w:t>5.1Contribuições</w:t>
      </w:r>
      <w:r>
        <w:rPr>
          <w:sz w:val="20"/>
          <w:szCs w:val="20"/>
        </w:rPr>
        <w:tab/>
      </w:r>
      <w:r>
        <w:rPr>
          <w:sz w:val="20"/>
          <w:szCs w:val="20"/>
        </w:rPr>
        <w:tab/>
      </w:r>
      <w:r>
        <w:rPr>
          <w:sz w:val="20"/>
          <w:szCs w:val="20"/>
        </w:rPr>
        <w:tab/>
        <w:t>56</w:t>
      </w:r>
    </w:p>
    <w:p w:rsidR="00000000" w:rsidRDefault="00FE4185">
      <w:pPr>
        <w:tabs>
          <w:tab w:val="left" w:pos="8987"/>
          <w:tab w:val="left" w:pos="9072"/>
        </w:tabs>
        <w:autoSpaceDE w:val="0"/>
        <w:spacing w:line="360" w:lineRule="auto"/>
        <w:ind w:left="708" w:hanging="348"/>
        <w:rPr>
          <w:sz w:val="20"/>
          <w:szCs w:val="20"/>
        </w:rPr>
      </w:pPr>
      <w:r>
        <w:rPr>
          <w:sz w:val="20"/>
          <w:szCs w:val="20"/>
        </w:rPr>
        <w:t>5.2 Dificuldades Encontradas</w:t>
      </w:r>
      <w:r>
        <w:rPr>
          <w:sz w:val="20"/>
          <w:szCs w:val="20"/>
        </w:rPr>
        <w:tab/>
        <w:t>57</w:t>
      </w:r>
    </w:p>
    <w:p w:rsidR="00000000" w:rsidRDefault="00FE4185">
      <w:pPr>
        <w:tabs>
          <w:tab w:val="left" w:pos="8987"/>
          <w:tab w:val="left" w:pos="9072"/>
        </w:tabs>
        <w:autoSpaceDE w:val="0"/>
        <w:spacing w:line="360" w:lineRule="auto"/>
        <w:ind w:left="708" w:hanging="348"/>
        <w:rPr>
          <w:sz w:val="20"/>
          <w:szCs w:val="20"/>
        </w:rPr>
      </w:pPr>
      <w:r>
        <w:rPr>
          <w:sz w:val="20"/>
          <w:szCs w:val="20"/>
        </w:rPr>
        <w:t>5.3 Trabalhos Relacionados</w:t>
      </w:r>
      <w:r>
        <w:rPr>
          <w:sz w:val="20"/>
          <w:szCs w:val="20"/>
        </w:rPr>
        <w:tab/>
        <w:t>57</w:t>
      </w:r>
    </w:p>
    <w:p w:rsidR="00000000" w:rsidRDefault="00FE4185">
      <w:pPr>
        <w:tabs>
          <w:tab w:val="left" w:pos="8987"/>
          <w:tab w:val="left" w:pos="9072"/>
        </w:tabs>
        <w:autoSpaceDE w:val="0"/>
        <w:spacing w:line="360" w:lineRule="auto"/>
        <w:ind w:left="708" w:hanging="348"/>
        <w:rPr>
          <w:sz w:val="20"/>
          <w:szCs w:val="20"/>
        </w:rPr>
      </w:pPr>
      <w:r>
        <w:rPr>
          <w:sz w:val="20"/>
          <w:szCs w:val="20"/>
        </w:rPr>
        <w:t>5.4 Trabalhos Futuros</w:t>
      </w:r>
      <w:r>
        <w:rPr>
          <w:sz w:val="20"/>
          <w:szCs w:val="20"/>
        </w:rPr>
        <w:tab/>
        <w:t>57</w:t>
      </w:r>
    </w:p>
    <w:p w:rsidR="00000000" w:rsidRDefault="00FE4185">
      <w:pPr>
        <w:pStyle w:val="TeseNormalIngls"/>
        <w:tabs>
          <w:tab w:val="left" w:pos="8987"/>
          <w:tab w:val="left" w:pos="9072"/>
        </w:tabs>
        <w:suppressAutoHyphens w:val="0"/>
        <w:spacing w:before="0" w:line="360" w:lineRule="auto"/>
        <w:ind w:left="708" w:hanging="348"/>
        <w:rPr>
          <w:lang w:val="pt-BR"/>
        </w:rPr>
      </w:pPr>
    </w:p>
    <w:p w:rsidR="00000000" w:rsidRDefault="00FE4185">
      <w:pPr>
        <w:pStyle w:val="TeseNormalIngls"/>
        <w:tabs>
          <w:tab w:val="left" w:pos="8987"/>
          <w:tab w:val="left" w:pos="9072"/>
        </w:tabs>
        <w:suppressAutoHyphens w:val="0"/>
        <w:spacing w:before="0" w:line="360" w:lineRule="auto"/>
        <w:ind w:left="708" w:hanging="348"/>
        <w:rPr>
          <w:lang w:val="pt-BR"/>
        </w:rPr>
      </w:pPr>
    </w:p>
    <w:p w:rsidR="00000000" w:rsidRDefault="00FE4185">
      <w:pPr>
        <w:pStyle w:val="TeseNormalIngls"/>
        <w:tabs>
          <w:tab w:val="left" w:pos="8987"/>
          <w:tab w:val="left" w:pos="9072"/>
        </w:tabs>
        <w:suppressAutoHyphens w:val="0"/>
        <w:spacing w:before="0" w:line="360" w:lineRule="auto"/>
        <w:ind w:left="708" w:hanging="348"/>
        <w:rPr>
          <w:lang w:val="pt-BR"/>
        </w:rPr>
      </w:pPr>
    </w:p>
    <w:p w:rsidR="00000000" w:rsidRDefault="00FE4185">
      <w:pPr>
        <w:pStyle w:val="TeseNormalIngls"/>
        <w:tabs>
          <w:tab w:val="left" w:pos="8987"/>
          <w:tab w:val="left" w:pos="9072"/>
        </w:tabs>
        <w:suppressAutoHyphens w:val="0"/>
        <w:spacing w:before="0" w:line="360" w:lineRule="auto"/>
        <w:ind w:left="708" w:hanging="348"/>
        <w:rPr>
          <w:lang w:val="pt-BR"/>
        </w:rPr>
      </w:pPr>
    </w:p>
    <w:p w:rsidR="00000000" w:rsidRDefault="00FE4185">
      <w:pPr>
        <w:pStyle w:val="TeseNormalIngls"/>
        <w:tabs>
          <w:tab w:val="left" w:pos="8987"/>
          <w:tab w:val="left" w:pos="9072"/>
        </w:tabs>
        <w:suppressAutoHyphens w:val="0"/>
        <w:spacing w:before="0" w:line="360" w:lineRule="auto"/>
        <w:ind w:left="708" w:hanging="348"/>
        <w:rPr>
          <w:lang w:val="pt-BR"/>
        </w:rPr>
      </w:pPr>
    </w:p>
    <w:p w:rsidR="00000000" w:rsidRDefault="00FE4185">
      <w:pPr>
        <w:pStyle w:val="TeseNormalIngls"/>
        <w:tabs>
          <w:tab w:val="left" w:pos="8987"/>
          <w:tab w:val="left" w:pos="9072"/>
        </w:tabs>
        <w:suppressAutoHyphens w:val="0"/>
        <w:spacing w:before="0" w:line="360" w:lineRule="auto"/>
        <w:ind w:left="708" w:hanging="348"/>
        <w:rPr>
          <w:lang w:val="pt-BR"/>
        </w:rPr>
      </w:pPr>
    </w:p>
    <w:p w:rsidR="00000000" w:rsidRDefault="00FE4185">
      <w:pPr>
        <w:pStyle w:val="TeseNormalIngls"/>
        <w:tabs>
          <w:tab w:val="left" w:pos="8987"/>
          <w:tab w:val="left" w:pos="9072"/>
        </w:tabs>
        <w:suppressAutoHyphens w:val="0"/>
        <w:spacing w:before="0" w:line="360" w:lineRule="auto"/>
        <w:ind w:left="708" w:hanging="348"/>
        <w:rPr>
          <w:lang w:val="pt-BR"/>
        </w:rPr>
      </w:pPr>
    </w:p>
    <w:p w:rsidR="00000000" w:rsidRDefault="00FE4185">
      <w:pPr>
        <w:pStyle w:val="Ttulo1"/>
        <w:numPr>
          <w:ilvl w:val="0"/>
          <w:numId w:val="0"/>
        </w:numPr>
        <w:tabs>
          <w:tab w:val="right" w:pos="8987"/>
          <w:tab w:val="right" w:leader="dot" w:pos="9835"/>
        </w:tabs>
        <w:spacing w:before="850" w:after="0" w:line="100" w:lineRule="atLeast"/>
        <w:rPr>
          <w:rFonts w:ascii="Times New Roman" w:hAnsi="Times New Roman" w:cs="Times New Roman"/>
          <w:spacing w:val="10"/>
          <w:kern w:val="1"/>
          <w:sz w:val="52"/>
          <w:szCs w:val="20"/>
        </w:rPr>
      </w:pPr>
      <w:r>
        <w:rPr>
          <w:rFonts w:ascii="Times New Roman" w:hAnsi="Times New Roman" w:cs="Times New Roman"/>
          <w:spacing w:val="10"/>
          <w:kern w:val="1"/>
          <w:sz w:val="52"/>
          <w:szCs w:val="20"/>
        </w:rPr>
        <w:t>Índice de Figuras</w:t>
      </w:r>
    </w:p>
    <w:p w:rsidR="00000000" w:rsidRDefault="00FE4185">
      <w:pPr>
        <w:pStyle w:val="Ttulo1"/>
        <w:numPr>
          <w:ilvl w:val="0"/>
          <w:numId w:val="0"/>
        </w:numPr>
        <w:tabs>
          <w:tab w:val="right" w:pos="8987"/>
          <w:tab w:val="right" w:leader="dot" w:pos="9835"/>
        </w:tabs>
        <w:spacing w:before="0" w:after="0" w:line="100" w:lineRule="atLeast"/>
        <w:rPr>
          <w:rFonts w:ascii="Times New Roman" w:eastAsia="YEYWJJ+Times-Bold" w:hAnsi="Times New Roman" w:cs="YEYWJJ+Times-Bold"/>
          <w:spacing w:val="10"/>
          <w:kern w:val="1"/>
          <w:sz w:val="24"/>
        </w:rPr>
      </w:pPr>
    </w:p>
    <w:p w:rsidR="00000000" w:rsidRDefault="00FE4185">
      <w:pPr>
        <w:pStyle w:val="Ttulo1"/>
        <w:numPr>
          <w:ilvl w:val="0"/>
          <w:numId w:val="0"/>
        </w:numPr>
        <w:tabs>
          <w:tab w:val="right" w:pos="8987"/>
          <w:tab w:val="right" w:leader="dot" w:pos="9835"/>
        </w:tabs>
        <w:spacing w:before="0" w:after="0" w:line="100" w:lineRule="atLeast"/>
        <w:rPr>
          <w:rFonts w:ascii="Times New Roman" w:eastAsia="YEYWJJ+Times-Bold" w:hAnsi="Times New Roman" w:cs="YEYWJJ+Times-Bold"/>
          <w:spacing w:val="10"/>
          <w:kern w:val="1"/>
          <w:sz w:val="24"/>
        </w:rPr>
      </w:pPr>
    </w:p>
    <w:p w:rsidR="00000000" w:rsidRDefault="00FE4185">
      <w:pPr>
        <w:pStyle w:val="Ttulo1"/>
        <w:numPr>
          <w:ilvl w:val="0"/>
          <w:numId w:val="0"/>
        </w:numPr>
        <w:tabs>
          <w:tab w:val="right" w:pos="8987"/>
          <w:tab w:val="right" w:leader="dot" w:pos="9835"/>
        </w:tabs>
        <w:spacing w:before="0" w:after="0" w:line="100" w:lineRule="atLeast"/>
        <w:rPr>
          <w:rFonts w:ascii="Times New Roman" w:eastAsia="YEYWJJ+Times-Bold" w:hAnsi="Times New Roman" w:cs="YEYWJJ+Times-Bold"/>
          <w:spacing w:val="10"/>
          <w:kern w:val="1"/>
          <w:sz w:val="24"/>
        </w:rPr>
      </w:pPr>
    </w:p>
    <w:p w:rsidR="00000000" w:rsidRDefault="00FE4185">
      <w:pPr>
        <w:pStyle w:val="Ttulo1"/>
        <w:numPr>
          <w:ilvl w:val="0"/>
          <w:numId w:val="0"/>
        </w:numPr>
        <w:tabs>
          <w:tab w:val="left" w:pos="0"/>
          <w:tab w:val="left" w:pos="8987"/>
          <w:tab w:val="right" w:pos="9554"/>
          <w:tab w:val="right" w:leader="dot" w:pos="9835"/>
        </w:tabs>
        <w:spacing w:before="0" w:after="0" w:line="360" w:lineRule="auto"/>
        <w:jc w:val="both"/>
        <w:rPr>
          <w:rFonts w:ascii="Times New Roman" w:eastAsia="YEYWJJ+Times-Bold" w:hAnsi="Times New Roman" w:cs="YEYWJJ+Times-Bold"/>
          <w:b w:val="0"/>
          <w:kern w:val="1"/>
          <w:sz w:val="24"/>
        </w:rPr>
      </w:pPr>
      <w:r>
        <w:rPr>
          <w:rFonts w:ascii="Times New Roman" w:eastAsia="YEYWJJ+Times-Bold" w:hAnsi="Times New Roman" w:cs="YEYWJJ+Times-Bold"/>
          <w:spacing w:val="10"/>
          <w:kern w:val="1"/>
          <w:sz w:val="24"/>
        </w:rPr>
        <w:t>Figura 2.1</w:t>
      </w:r>
      <w:r>
        <w:rPr>
          <w:rFonts w:ascii="Times New Roman" w:eastAsia="YEYWJJ+Times-Bold" w:hAnsi="Times New Roman" w:cs="YEYWJJ+Times-Bold"/>
          <w:spacing w:val="10"/>
          <w:kern w:val="1"/>
          <w:sz w:val="24"/>
        </w:rPr>
        <w:t xml:space="preserve"> – </w:t>
      </w:r>
      <w:r>
        <w:rPr>
          <w:rFonts w:ascii="Times New Roman" w:eastAsia="YEYWJJ+Times-Bold" w:hAnsi="Times New Roman" w:cs="YEYWJJ+Times-Bold"/>
          <w:b w:val="0"/>
          <w:kern w:val="1"/>
          <w:sz w:val="24"/>
        </w:rPr>
        <w:t>Custo de solução de defeitos por fase do projeto [12]</w:t>
      </w:r>
      <w:r>
        <w:rPr>
          <w:rFonts w:ascii="Times New Roman" w:eastAsia="YEYWJJ+Times-Bold" w:hAnsi="Times New Roman" w:cs="YEYWJJ+Times-Bold"/>
          <w:b w:val="0"/>
          <w:kern w:val="1"/>
          <w:sz w:val="24"/>
        </w:rPr>
        <w:tab/>
        <w:t>8</w:t>
      </w:r>
    </w:p>
    <w:p w:rsidR="00000000" w:rsidRDefault="00FE4185">
      <w:pPr>
        <w:pStyle w:val="Ttulo1"/>
        <w:numPr>
          <w:ilvl w:val="0"/>
          <w:numId w:val="0"/>
        </w:numPr>
        <w:tabs>
          <w:tab w:val="left" w:pos="0"/>
          <w:tab w:val="left" w:pos="8987"/>
          <w:tab w:val="left" w:pos="9356"/>
          <w:tab w:val="right" w:leader="dot" w:pos="9835"/>
        </w:tabs>
        <w:spacing w:before="0" w:after="0" w:line="360" w:lineRule="auto"/>
        <w:jc w:val="both"/>
        <w:rPr>
          <w:rFonts w:ascii="Times New Roman" w:eastAsia="YEYWJJ+Times-Bold" w:hAnsi="Times New Roman" w:cs="YEYWJJ+Times-Bold"/>
          <w:b w:val="0"/>
          <w:kern w:val="1"/>
          <w:sz w:val="24"/>
        </w:rPr>
      </w:pPr>
      <w:r>
        <w:rPr>
          <w:rFonts w:ascii="Times New Roman" w:eastAsia="YEYWJJ+Times-Bold" w:hAnsi="Times New Roman" w:cs="YEYWJJ+Times-Bold"/>
          <w:spacing w:val="10"/>
          <w:kern w:val="1"/>
          <w:sz w:val="24"/>
        </w:rPr>
        <w:t xml:space="preserve">Figura 2.2 – </w:t>
      </w:r>
      <w:r>
        <w:rPr>
          <w:rFonts w:ascii="Times New Roman" w:eastAsia="YEYWJJ+Times-Bold" w:hAnsi="Times New Roman" w:cs="YEYWJJ+Times-Bold"/>
          <w:b w:val="0"/>
          <w:kern w:val="1"/>
          <w:sz w:val="24"/>
        </w:rPr>
        <w:t>Níveis de Testes[8]</w:t>
      </w:r>
      <w:r>
        <w:rPr>
          <w:rFonts w:ascii="Times New Roman" w:eastAsia="YEYWJJ+Times-Bold" w:hAnsi="Times New Roman" w:cs="YEYWJJ+Times-Bold"/>
          <w:b w:val="0"/>
          <w:kern w:val="1"/>
          <w:sz w:val="24"/>
        </w:rPr>
        <w:tab/>
        <w:t>9</w:t>
      </w:r>
    </w:p>
    <w:p w:rsidR="00000000" w:rsidRDefault="00FE4185">
      <w:pPr>
        <w:pStyle w:val="Ttulo1"/>
        <w:numPr>
          <w:ilvl w:val="0"/>
          <w:numId w:val="0"/>
        </w:numPr>
        <w:tabs>
          <w:tab w:val="left" w:pos="0"/>
          <w:tab w:val="left" w:pos="8987"/>
          <w:tab w:val="left" w:pos="9356"/>
          <w:tab w:val="right" w:leader="dot" w:pos="9835"/>
        </w:tabs>
        <w:spacing w:before="0" w:after="0" w:line="360" w:lineRule="auto"/>
        <w:jc w:val="both"/>
        <w:rPr>
          <w:rFonts w:ascii="Times New Roman" w:eastAsia="YEYWJJ+Times-Bold" w:hAnsi="Times New Roman" w:cs="YEYWJJ+Times-Bold"/>
          <w:b w:val="0"/>
          <w:kern w:val="1"/>
          <w:sz w:val="24"/>
        </w:rPr>
      </w:pPr>
      <w:r>
        <w:rPr>
          <w:rFonts w:ascii="Times New Roman" w:eastAsia="YEYWJJ+Times-Bold" w:hAnsi="Times New Roman" w:cs="YEYWJJ+Times-Bold"/>
          <w:spacing w:val="10"/>
          <w:kern w:val="1"/>
          <w:sz w:val="24"/>
        </w:rPr>
        <w:t xml:space="preserve">Figura 2.3 – </w:t>
      </w:r>
      <w:r>
        <w:rPr>
          <w:rFonts w:ascii="Times New Roman" w:eastAsia="YEYWJJ+Times-Bold" w:hAnsi="Times New Roman" w:cs="YEYWJJ+Times-Bold"/>
          <w:b w:val="0"/>
          <w:kern w:val="1"/>
          <w:sz w:val="24"/>
        </w:rPr>
        <w:t>Teste Caixa-Preta</w:t>
      </w:r>
      <w:r>
        <w:rPr>
          <w:rFonts w:ascii="Times New Roman" w:eastAsia="YEYWJJ+Times-Bold" w:hAnsi="Times New Roman" w:cs="YEYWJJ+Times-Bold"/>
          <w:b w:val="0"/>
          <w:kern w:val="1"/>
          <w:sz w:val="24"/>
        </w:rPr>
        <w:tab/>
        <w:t>12</w:t>
      </w:r>
    </w:p>
    <w:p w:rsidR="00000000" w:rsidRDefault="00FE4185">
      <w:pPr>
        <w:pStyle w:val="Ttulo1"/>
        <w:numPr>
          <w:ilvl w:val="0"/>
          <w:numId w:val="0"/>
        </w:numPr>
        <w:tabs>
          <w:tab w:val="left" w:pos="0"/>
          <w:tab w:val="left" w:pos="8987"/>
          <w:tab w:val="left" w:pos="9356"/>
          <w:tab w:val="right" w:leader="dot" w:pos="9835"/>
        </w:tabs>
        <w:spacing w:before="0" w:after="0" w:line="360" w:lineRule="auto"/>
        <w:jc w:val="both"/>
        <w:rPr>
          <w:rFonts w:ascii="Times New Roman" w:eastAsia="YEYWJJ+Times-Bold" w:hAnsi="Times New Roman" w:cs="YEYWJJ+Times-Bold"/>
          <w:b w:val="0"/>
          <w:kern w:val="1"/>
          <w:sz w:val="24"/>
        </w:rPr>
      </w:pPr>
      <w:r>
        <w:rPr>
          <w:rFonts w:ascii="Times New Roman" w:eastAsia="YEYWJJ+Times-Bold" w:hAnsi="Times New Roman" w:cs="YEYWJJ+Times-Bold"/>
          <w:spacing w:val="10"/>
          <w:kern w:val="1"/>
          <w:sz w:val="24"/>
        </w:rPr>
        <w:t xml:space="preserve">Figura 2.4 – </w:t>
      </w:r>
      <w:r>
        <w:rPr>
          <w:rFonts w:ascii="Times New Roman" w:eastAsia="YEYWJJ+Times-Bold" w:hAnsi="Times New Roman" w:cs="YEYWJJ+Times-Bold"/>
          <w:b w:val="0"/>
          <w:kern w:val="1"/>
          <w:sz w:val="24"/>
        </w:rPr>
        <w:t>Teste Caixa-Branca</w:t>
      </w:r>
      <w:r>
        <w:rPr>
          <w:rFonts w:ascii="Times New Roman" w:eastAsia="YEYWJJ+Times-Bold" w:hAnsi="Times New Roman" w:cs="YEYWJJ+Times-Bold"/>
          <w:b w:val="0"/>
          <w:kern w:val="1"/>
          <w:sz w:val="24"/>
        </w:rPr>
        <w:tab/>
        <w:t>13</w:t>
      </w:r>
    </w:p>
    <w:p w:rsidR="00000000" w:rsidRDefault="00FE4185">
      <w:pPr>
        <w:pStyle w:val="Ttulo1"/>
        <w:numPr>
          <w:ilvl w:val="0"/>
          <w:numId w:val="0"/>
        </w:numPr>
        <w:tabs>
          <w:tab w:val="left" w:pos="0"/>
          <w:tab w:val="left" w:pos="8987"/>
          <w:tab w:val="left" w:pos="9356"/>
          <w:tab w:val="right" w:leader="dot" w:pos="9835"/>
        </w:tabs>
        <w:spacing w:before="0" w:after="0" w:line="360" w:lineRule="auto"/>
        <w:jc w:val="both"/>
        <w:rPr>
          <w:rFonts w:ascii="Times New Roman" w:eastAsia="YEYWJJ+Times-Bold" w:hAnsi="Times New Roman" w:cs="YEYWJJ+Times-Bold"/>
          <w:b w:val="0"/>
          <w:kern w:val="1"/>
          <w:sz w:val="24"/>
        </w:rPr>
      </w:pPr>
      <w:r>
        <w:rPr>
          <w:rFonts w:ascii="Times New Roman" w:eastAsia="YEYWJJ+Times-Bold" w:hAnsi="Times New Roman" w:cs="YEYWJJ+Times-Bold"/>
          <w:spacing w:val="10"/>
          <w:kern w:val="1"/>
          <w:sz w:val="24"/>
        </w:rPr>
        <w:t xml:space="preserve">Figura 3.1 – </w:t>
      </w:r>
      <w:r>
        <w:rPr>
          <w:rFonts w:ascii="Times New Roman" w:eastAsia="YEYWJJ+Times-Bold" w:hAnsi="Times New Roman" w:cs="YEYWJJ+Times-Bold"/>
          <w:b w:val="0"/>
          <w:kern w:val="1"/>
          <w:sz w:val="24"/>
        </w:rPr>
        <w:t>Origem dos Riscos de Software [6]</w:t>
      </w:r>
      <w:r>
        <w:rPr>
          <w:rFonts w:ascii="Times New Roman" w:eastAsia="YEYWJJ+Times-Bold" w:hAnsi="Times New Roman" w:cs="YEYWJJ+Times-Bold"/>
          <w:b w:val="0"/>
          <w:kern w:val="1"/>
          <w:sz w:val="24"/>
        </w:rPr>
        <w:tab/>
        <w:t>19</w:t>
      </w:r>
    </w:p>
    <w:p w:rsidR="00000000" w:rsidRDefault="00FE4185">
      <w:pPr>
        <w:pStyle w:val="Ttulo1"/>
        <w:numPr>
          <w:ilvl w:val="0"/>
          <w:numId w:val="0"/>
        </w:numPr>
        <w:tabs>
          <w:tab w:val="left" w:pos="0"/>
          <w:tab w:val="left" w:pos="8987"/>
          <w:tab w:val="left" w:pos="9356"/>
          <w:tab w:val="right" w:leader="dot" w:pos="9835"/>
        </w:tabs>
        <w:spacing w:before="0" w:after="0" w:line="360" w:lineRule="auto"/>
        <w:jc w:val="both"/>
        <w:rPr>
          <w:rFonts w:ascii="Times New Roman" w:eastAsia="YEYWJJ+Times-Bold" w:hAnsi="Times New Roman" w:cs="YEYWJJ+Times-Bold"/>
          <w:b w:val="0"/>
          <w:kern w:val="1"/>
          <w:sz w:val="24"/>
        </w:rPr>
      </w:pPr>
      <w:r>
        <w:rPr>
          <w:rFonts w:ascii="Times New Roman" w:eastAsia="YEYWJJ+Times-Bold" w:hAnsi="Times New Roman" w:cs="YEYWJJ+Times-Bold"/>
          <w:spacing w:val="10"/>
          <w:kern w:val="1"/>
          <w:sz w:val="24"/>
        </w:rPr>
        <w:t xml:space="preserve">Figura 3.2 – </w:t>
      </w:r>
      <w:r>
        <w:rPr>
          <w:rFonts w:ascii="Times New Roman" w:eastAsia="YEYWJJ+Times-Bold" w:hAnsi="Times New Roman" w:cs="YEYWJJ+Times-Bold"/>
          <w:b w:val="0"/>
          <w:kern w:val="1"/>
          <w:sz w:val="24"/>
        </w:rPr>
        <w:t>Taxonomia dos Riscos [5]</w:t>
      </w:r>
      <w:r>
        <w:rPr>
          <w:rFonts w:ascii="Times New Roman" w:eastAsia="YEYWJJ+Times-Bold" w:hAnsi="Times New Roman" w:cs="YEYWJJ+Times-Bold"/>
          <w:b w:val="0"/>
          <w:kern w:val="1"/>
          <w:sz w:val="24"/>
        </w:rPr>
        <w:tab/>
        <w:t>20</w:t>
      </w:r>
    </w:p>
    <w:p w:rsidR="00000000" w:rsidRDefault="00FE4185">
      <w:pPr>
        <w:pStyle w:val="Ttulo1"/>
        <w:numPr>
          <w:ilvl w:val="0"/>
          <w:numId w:val="0"/>
        </w:numPr>
        <w:tabs>
          <w:tab w:val="left" w:pos="0"/>
          <w:tab w:val="left" w:pos="8987"/>
          <w:tab w:val="left" w:pos="9356"/>
          <w:tab w:val="right" w:leader="dot" w:pos="9835"/>
        </w:tabs>
        <w:spacing w:before="0" w:after="0" w:line="360" w:lineRule="auto"/>
        <w:jc w:val="both"/>
        <w:rPr>
          <w:rFonts w:ascii="Times New Roman" w:eastAsia="YEYWJJ+Times-Bold" w:hAnsi="Times New Roman" w:cs="YEYWJJ+Times-Bold"/>
          <w:b w:val="0"/>
          <w:kern w:val="1"/>
          <w:sz w:val="24"/>
        </w:rPr>
      </w:pPr>
      <w:r>
        <w:rPr>
          <w:rFonts w:ascii="Times New Roman" w:eastAsia="YEYWJJ+Times-Bold" w:hAnsi="Times New Roman" w:cs="YEYWJJ+Times-Bold"/>
          <w:spacing w:val="10"/>
          <w:kern w:val="1"/>
          <w:sz w:val="24"/>
        </w:rPr>
        <w:t>Fi</w:t>
      </w:r>
      <w:r>
        <w:rPr>
          <w:rFonts w:ascii="Times New Roman" w:eastAsia="YEYWJJ+Times-Bold" w:hAnsi="Times New Roman" w:cs="YEYWJJ+Times-Bold"/>
          <w:spacing w:val="10"/>
          <w:kern w:val="1"/>
          <w:sz w:val="24"/>
        </w:rPr>
        <w:t xml:space="preserve">gura 3.3 – </w:t>
      </w:r>
      <w:r>
        <w:rPr>
          <w:rFonts w:ascii="Times New Roman" w:eastAsia="YEYWJJ+Times-Bold" w:hAnsi="Times New Roman" w:cs="YEYWJJ+Times-Bold"/>
          <w:b w:val="0"/>
          <w:kern w:val="1"/>
          <w:sz w:val="24"/>
        </w:rPr>
        <w:t xml:space="preserve">Modelo W </w:t>
      </w:r>
      <w:r>
        <w:rPr>
          <w:rFonts w:ascii="Times New Roman" w:eastAsia="YEYWJJ+Times-Bold" w:hAnsi="Times New Roman" w:cs="YEYWJJ+Times-Bold"/>
          <w:b w:val="0"/>
          <w:kern w:val="1"/>
          <w:sz w:val="24"/>
        </w:rPr>
        <w:tab/>
        <w:t>26</w:t>
      </w:r>
    </w:p>
    <w:p w:rsidR="00000000" w:rsidRDefault="00FE4185">
      <w:pPr>
        <w:pStyle w:val="TeseNormalIngls"/>
        <w:tabs>
          <w:tab w:val="left" w:pos="0"/>
          <w:tab w:val="left" w:pos="8987"/>
          <w:tab w:val="left" w:pos="9356"/>
        </w:tabs>
        <w:suppressAutoHyphens w:val="0"/>
        <w:spacing w:before="0" w:line="360" w:lineRule="auto"/>
        <w:rPr>
          <w:rFonts w:eastAsia="YEYWJJ+Times-Bold" w:cs="YEYWJJ+Times-Bold"/>
          <w:bCs/>
          <w:sz w:val="24"/>
          <w:szCs w:val="24"/>
          <w:lang w:val="pt-BR"/>
        </w:rPr>
      </w:pPr>
      <w:r>
        <w:rPr>
          <w:rFonts w:eastAsia="YEYWJJ+Times-Bold" w:cs="YEYWJJ+Times-Bold"/>
          <w:b/>
          <w:bCs/>
          <w:sz w:val="24"/>
          <w:szCs w:val="24"/>
          <w:lang w:val="pt-BR"/>
        </w:rPr>
        <w:t>Figura 4.1</w:t>
      </w:r>
      <w:r>
        <w:rPr>
          <w:rFonts w:eastAsia="YEYWJJ+Times-Bold" w:cs="YEYWJJ+Times-Bold"/>
          <w:sz w:val="24"/>
          <w:szCs w:val="24"/>
          <w:lang w:val="pt-BR"/>
        </w:rPr>
        <w:t xml:space="preserve"> – </w:t>
      </w:r>
      <w:r>
        <w:rPr>
          <w:rFonts w:eastAsia="YEYWJJ+Times-Bold" w:cs="YEYWJJ+Times-Bold"/>
          <w:bCs/>
          <w:sz w:val="24"/>
          <w:szCs w:val="24"/>
          <w:lang w:val="pt-BR"/>
        </w:rPr>
        <w:t>Um modelo para o processo de Engenharia de Requisitos[15]</w:t>
      </w:r>
      <w:r>
        <w:rPr>
          <w:rFonts w:eastAsia="YEYWJJ+Times-Bold" w:cs="YEYWJJ+Times-Bold"/>
          <w:bCs/>
          <w:sz w:val="24"/>
          <w:szCs w:val="24"/>
          <w:lang w:val="pt-BR"/>
        </w:rPr>
        <w:tab/>
        <w:t>38</w:t>
      </w:r>
    </w:p>
    <w:p w:rsidR="00000000" w:rsidRDefault="00FE4185">
      <w:pPr>
        <w:pStyle w:val="TeseNormalIngls"/>
        <w:suppressAutoHyphens w:val="0"/>
        <w:spacing w:before="0" w:line="360" w:lineRule="auto"/>
        <w:rPr>
          <w:b/>
          <w:bCs/>
          <w:i/>
          <w:iCs/>
          <w:sz w:val="52"/>
          <w:szCs w:val="24"/>
          <w:lang w:val="pt-BR"/>
        </w:rPr>
      </w:pPr>
    </w:p>
    <w:p w:rsidR="00000000" w:rsidRDefault="00FE4185">
      <w:pPr>
        <w:pStyle w:val="TeseNormalIngls"/>
        <w:suppressAutoHyphens w:val="0"/>
        <w:spacing w:before="0" w:line="360" w:lineRule="auto"/>
        <w:rPr>
          <w:b/>
          <w:bCs/>
          <w:i/>
          <w:iCs/>
          <w:sz w:val="52"/>
          <w:szCs w:val="24"/>
          <w:lang w:val="pt-BR"/>
        </w:rPr>
      </w:pPr>
    </w:p>
    <w:p w:rsidR="00000000" w:rsidRDefault="00FE4185">
      <w:pPr>
        <w:pStyle w:val="TeseNormalIngls"/>
        <w:suppressAutoHyphens w:val="0"/>
        <w:spacing w:before="0" w:line="360" w:lineRule="auto"/>
        <w:rPr>
          <w:b/>
          <w:bCs/>
          <w:i/>
          <w:iCs/>
          <w:sz w:val="52"/>
          <w:szCs w:val="24"/>
          <w:lang w:val="pt-BR"/>
        </w:rPr>
      </w:pPr>
    </w:p>
    <w:p w:rsidR="00000000" w:rsidRDefault="00FE4185">
      <w:pPr>
        <w:pStyle w:val="TeseNormalIngls"/>
        <w:suppressAutoHyphens w:val="0"/>
        <w:spacing w:before="0" w:line="360" w:lineRule="auto"/>
        <w:rPr>
          <w:b/>
          <w:bCs/>
          <w:i/>
          <w:iCs/>
          <w:sz w:val="52"/>
          <w:szCs w:val="24"/>
          <w:lang w:val="pt-BR"/>
        </w:rPr>
      </w:pPr>
    </w:p>
    <w:p w:rsidR="00000000" w:rsidRDefault="00FE4185">
      <w:pPr>
        <w:pStyle w:val="TeseNormalIngls"/>
        <w:suppressAutoHyphens w:val="0"/>
        <w:spacing w:before="0" w:line="360" w:lineRule="auto"/>
        <w:rPr>
          <w:b/>
          <w:bCs/>
          <w:i/>
          <w:iCs/>
          <w:sz w:val="52"/>
          <w:szCs w:val="24"/>
          <w:lang w:val="pt-BR"/>
        </w:rPr>
      </w:pPr>
    </w:p>
    <w:p w:rsidR="00000000" w:rsidRDefault="00FE4185">
      <w:pPr>
        <w:pStyle w:val="TeseNormalIngls"/>
        <w:suppressAutoHyphens w:val="0"/>
        <w:spacing w:before="0" w:line="360" w:lineRule="auto"/>
        <w:rPr>
          <w:b/>
          <w:bCs/>
          <w:i/>
          <w:iCs/>
          <w:sz w:val="52"/>
          <w:szCs w:val="24"/>
          <w:lang w:val="pt-BR"/>
        </w:rPr>
      </w:pPr>
    </w:p>
    <w:p w:rsidR="00000000" w:rsidRDefault="00FE4185">
      <w:pPr>
        <w:pStyle w:val="TeseNormalIngls"/>
        <w:suppressAutoHyphens w:val="0"/>
        <w:spacing w:before="0" w:line="360" w:lineRule="auto"/>
        <w:rPr>
          <w:b/>
          <w:bCs/>
          <w:i/>
          <w:iCs/>
          <w:sz w:val="52"/>
          <w:szCs w:val="24"/>
          <w:lang w:val="pt-BR"/>
        </w:rPr>
      </w:pPr>
    </w:p>
    <w:p w:rsidR="00000000" w:rsidRDefault="00FE4185">
      <w:pPr>
        <w:pStyle w:val="TeseNormalIngls"/>
        <w:suppressAutoHyphens w:val="0"/>
        <w:spacing w:before="0" w:line="360" w:lineRule="auto"/>
        <w:rPr>
          <w:b/>
          <w:bCs/>
          <w:i/>
          <w:iCs/>
          <w:sz w:val="52"/>
          <w:szCs w:val="24"/>
          <w:lang w:val="pt-BR"/>
        </w:rPr>
      </w:pPr>
    </w:p>
    <w:p w:rsidR="00000000" w:rsidRDefault="00FE4185">
      <w:pPr>
        <w:pStyle w:val="TeseNormalIngls"/>
        <w:suppressAutoHyphens w:val="0"/>
        <w:spacing w:before="0" w:line="360" w:lineRule="auto"/>
        <w:rPr>
          <w:b/>
          <w:bCs/>
          <w:i/>
          <w:iCs/>
          <w:sz w:val="52"/>
          <w:szCs w:val="24"/>
          <w:lang w:val="pt-BR"/>
        </w:rPr>
      </w:pPr>
    </w:p>
    <w:p w:rsidR="00000000" w:rsidRDefault="00FE4185">
      <w:pPr>
        <w:pStyle w:val="TeseNormalIngls"/>
        <w:suppressAutoHyphens w:val="0"/>
        <w:spacing w:before="0" w:line="360" w:lineRule="auto"/>
        <w:rPr>
          <w:b/>
          <w:bCs/>
          <w:i/>
          <w:iCs/>
          <w:sz w:val="52"/>
          <w:szCs w:val="24"/>
          <w:lang w:val="pt-BR"/>
        </w:rPr>
      </w:pPr>
    </w:p>
    <w:p w:rsidR="00000000" w:rsidRDefault="00FE4185">
      <w:pPr>
        <w:pStyle w:val="Ttulo1"/>
        <w:numPr>
          <w:ilvl w:val="0"/>
          <w:numId w:val="0"/>
        </w:numPr>
        <w:rPr>
          <w:rFonts w:ascii="Times New Roman" w:hAnsi="Times New Roman" w:cs="Times New Roman"/>
          <w:spacing w:val="10"/>
          <w:kern w:val="1"/>
          <w:sz w:val="52"/>
          <w:szCs w:val="20"/>
        </w:rPr>
      </w:pPr>
      <w:r>
        <w:rPr>
          <w:rFonts w:ascii="Times New Roman" w:hAnsi="Times New Roman" w:cs="Times New Roman"/>
          <w:spacing w:val="10"/>
          <w:kern w:val="1"/>
          <w:sz w:val="52"/>
          <w:szCs w:val="20"/>
        </w:rPr>
        <w:t>Índice de Tabelas</w:t>
      </w:r>
    </w:p>
    <w:p w:rsidR="00000000" w:rsidRDefault="00FE4185">
      <w:pPr>
        <w:tabs>
          <w:tab w:val="right" w:pos="8986"/>
        </w:tabs>
        <w:spacing w:before="120"/>
      </w:pPr>
    </w:p>
    <w:p w:rsidR="00000000" w:rsidRDefault="00FE4185">
      <w:pPr>
        <w:tabs>
          <w:tab w:val="right" w:pos="8986"/>
        </w:tabs>
        <w:spacing w:before="120"/>
      </w:pPr>
    </w:p>
    <w:p w:rsidR="00000000" w:rsidRDefault="00FE4185">
      <w:pPr>
        <w:tabs>
          <w:tab w:val="right" w:pos="8986"/>
        </w:tabs>
        <w:spacing w:before="120"/>
      </w:pPr>
      <w:r>
        <w:rPr>
          <w:b/>
          <w:bCs/>
        </w:rPr>
        <w:t>Tabela 3.1 –</w:t>
      </w:r>
      <w:r>
        <w:t xml:space="preserve"> Arcabouço do processo de teste[10]</w:t>
      </w:r>
      <w:r>
        <w:tab/>
        <w:t>28</w:t>
      </w:r>
      <w:r>
        <w:tab/>
        <w:t xml:space="preserve"> </w:t>
      </w:r>
    </w:p>
    <w:p w:rsidR="00000000" w:rsidRDefault="00FE4185">
      <w:pPr>
        <w:tabs>
          <w:tab w:val="right" w:pos="8986"/>
        </w:tabs>
        <w:spacing w:before="120"/>
      </w:pPr>
      <w:r>
        <w:rPr>
          <w:b/>
          <w:bCs/>
        </w:rPr>
        <w:t xml:space="preserve">Tabela 3.2 – </w:t>
      </w:r>
      <w:r>
        <w:t>Cálculo do grau de exposição ao Risco [2]</w:t>
      </w:r>
      <w:r>
        <w:tab/>
        <w:t>32</w:t>
      </w:r>
    </w:p>
    <w:p w:rsidR="00000000" w:rsidRDefault="00FE4185">
      <w:pPr>
        <w:tabs>
          <w:tab w:val="right" w:pos="8986"/>
        </w:tabs>
        <w:spacing w:before="120"/>
      </w:pPr>
      <w:r>
        <w:rPr>
          <w:b/>
          <w:bCs/>
        </w:rPr>
        <w:t xml:space="preserve">Tabela 3.3 – </w:t>
      </w:r>
      <w:r>
        <w:t>Cálc</w:t>
      </w:r>
      <w:r>
        <w:t>ulo do fator de qualidade [20]</w:t>
      </w:r>
      <w:r>
        <w:tab/>
        <w:t>33</w:t>
      </w:r>
    </w:p>
    <w:p w:rsidR="00000000" w:rsidRDefault="00FE4185">
      <w:pPr>
        <w:tabs>
          <w:tab w:val="right" w:pos="8986"/>
        </w:tabs>
        <w:spacing w:before="120"/>
      </w:pPr>
      <w:r>
        <w:rPr>
          <w:b/>
          <w:bCs/>
        </w:rPr>
        <w:t>Tabela 3.4 –</w:t>
      </w:r>
      <w:r>
        <w:t xml:space="preserve"> Matriz de confiança [20]</w:t>
      </w:r>
      <w:r>
        <w:tab/>
        <w:t>34</w:t>
      </w:r>
    </w:p>
    <w:p w:rsidR="00000000" w:rsidRDefault="00FE4185">
      <w:pPr>
        <w:tabs>
          <w:tab w:val="right" w:pos="8986"/>
        </w:tabs>
        <w:spacing w:before="120"/>
      </w:pPr>
      <w:r>
        <w:rPr>
          <w:b/>
          <w:bCs/>
        </w:rPr>
        <w:t xml:space="preserve">Tabela 3.5 – </w:t>
      </w:r>
      <w:r>
        <w:t>Matriz de confiança – Classes de Risco[20]</w:t>
      </w:r>
      <w:r>
        <w:tab/>
        <w:t>34</w:t>
      </w:r>
    </w:p>
    <w:p w:rsidR="00000000" w:rsidRDefault="00FE4185">
      <w:pPr>
        <w:tabs>
          <w:tab w:val="right" w:pos="8986"/>
        </w:tabs>
        <w:spacing w:before="120"/>
      </w:pPr>
      <w:r>
        <w:rPr>
          <w:b/>
          <w:bCs/>
        </w:rPr>
        <w:t xml:space="preserve">Tabela 4.1 – </w:t>
      </w:r>
      <w:r>
        <w:t>Requisitos versus Riscos</w:t>
      </w:r>
      <w:r>
        <w:tab/>
        <w:t>45</w:t>
      </w:r>
    </w:p>
    <w:p w:rsidR="00000000" w:rsidRDefault="00FE4185">
      <w:pPr>
        <w:tabs>
          <w:tab w:val="right" w:pos="8986"/>
        </w:tabs>
        <w:spacing w:before="120"/>
      </w:pPr>
      <w:r>
        <w:rPr>
          <w:b/>
          <w:bCs/>
        </w:rPr>
        <w:t xml:space="preserve">Tabela 4.2 – </w:t>
      </w:r>
      <w:r>
        <w:t>Requisitos versus Riscos versus Testes</w:t>
      </w:r>
      <w:r>
        <w:tab/>
        <w:t>50</w:t>
      </w:r>
    </w:p>
    <w:p w:rsidR="00000000" w:rsidRDefault="00FE4185">
      <w:pPr>
        <w:pStyle w:val="TeseNormalIngls"/>
        <w:suppressAutoHyphens w:val="0"/>
        <w:spacing w:before="0" w:line="360" w:lineRule="auto"/>
        <w:rPr>
          <w:b/>
          <w:bCs/>
          <w:i/>
          <w:iCs/>
          <w:sz w:val="52"/>
          <w:szCs w:val="24"/>
          <w:lang w:val="pt-BR"/>
        </w:rPr>
      </w:pPr>
    </w:p>
    <w:p w:rsidR="00000000" w:rsidRDefault="00FE4185">
      <w:pPr>
        <w:pStyle w:val="TeseNormalIngls"/>
        <w:suppressAutoHyphens w:val="0"/>
        <w:spacing w:before="0" w:line="360" w:lineRule="auto"/>
        <w:rPr>
          <w:b/>
          <w:bCs/>
          <w:i/>
          <w:iCs/>
          <w:sz w:val="52"/>
          <w:szCs w:val="24"/>
          <w:lang w:val="pt-BR"/>
        </w:rPr>
      </w:pPr>
    </w:p>
    <w:p w:rsidR="00000000" w:rsidRDefault="00FE4185">
      <w:pPr>
        <w:pStyle w:val="TeseNormalIngls"/>
        <w:suppressAutoHyphens w:val="0"/>
        <w:spacing w:before="0" w:line="360" w:lineRule="auto"/>
        <w:rPr>
          <w:b/>
          <w:bCs/>
          <w:i/>
          <w:iCs/>
          <w:sz w:val="52"/>
          <w:szCs w:val="24"/>
          <w:lang w:val="pt-BR"/>
        </w:rPr>
      </w:pPr>
    </w:p>
    <w:p w:rsidR="00000000" w:rsidRDefault="00FE4185">
      <w:pPr>
        <w:pStyle w:val="TeseNormalIngls"/>
        <w:suppressAutoHyphens w:val="0"/>
        <w:spacing w:before="0" w:line="360" w:lineRule="auto"/>
        <w:rPr>
          <w:b/>
          <w:bCs/>
          <w:i/>
          <w:iCs/>
          <w:sz w:val="52"/>
          <w:szCs w:val="24"/>
          <w:lang w:val="pt-BR"/>
        </w:rPr>
      </w:pPr>
    </w:p>
    <w:p w:rsidR="00000000" w:rsidRDefault="00FE4185">
      <w:pPr>
        <w:pStyle w:val="TeseNormalIngls"/>
        <w:suppressAutoHyphens w:val="0"/>
        <w:spacing w:before="0" w:line="360" w:lineRule="auto"/>
        <w:rPr>
          <w:b/>
          <w:bCs/>
          <w:i/>
          <w:iCs/>
          <w:sz w:val="52"/>
          <w:szCs w:val="24"/>
          <w:lang w:val="pt-BR"/>
        </w:rPr>
      </w:pPr>
    </w:p>
    <w:p w:rsidR="00000000" w:rsidRDefault="00FE4185">
      <w:pPr>
        <w:pStyle w:val="TeseNormalIngls"/>
        <w:suppressAutoHyphens w:val="0"/>
        <w:spacing w:before="0" w:line="360" w:lineRule="auto"/>
        <w:rPr>
          <w:b/>
          <w:bCs/>
          <w:i/>
          <w:iCs/>
          <w:sz w:val="52"/>
          <w:szCs w:val="24"/>
          <w:lang w:val="pt-BR"/>
        </w:rPr>
      </w:pPr>
    </w:p>
    <w:p w:rsidR="00000000" w:rsidRDefault="00FE4185">
      <w:pPr>
        <w:pStyle w:val="TeseNormalIngls"/>
        <w:suppressAutoHyphens w:val="0"/>
        <w:spacing w:before="0" w:line="360" w:lineRule="auto"/>
        <w:rPr>
          <w:b/>
          <w:bCs/>
          <w:i/>
          <w:iCs/>
          <w:sz w:val="52"/>
          <w:szCs w:val="24"/>
          <w:lang w:val="pt-BR"/>
        </w:rPr>
      </w:pPr>
    </w:p>
    <w:p w:rsidR="00000000" w:rsidRDefault="00FE4185">
      <w:pPr>
        <w:pStyle w:val="TeseNormalIngls"/>
        <w:suppressAutoHyphens w:val="0"/>
        <w:spacing w:before="0" w:line="360" w:lineRule="auto"/>
        <w:rPr>
          <w:b/>
          <w:bCs/>
          <w:i/>
          <w:iCs/>
          <w:sz w:val="52"/>
          <w:szCs w:val="24"/>
          <w:lang w:val="pt-BR"/>
        </w:rPr>
      </w:pPr>
    </w:p>
    <w:p w:rsidR="00000000" w:rsidRDefault="00FE4185">
      <w:pPr>
        <w:pStyle w:val="TeseNormalIngls"/>
        <w:suppressAutoHyphens w:val="0"/>
        <w:spacing w:before="0" w:line="360" w:lineRule="auto"/>
        <w:rPr>
          <w:b/>
          <w:bCs/>
          <w:i/>
          <w:iCs/>
          <w:sz w:val="52"/>
          <w:szCs w:val="24"/>
          <w:lang w:val="pt-BR"/>
        </w:rPr>
      </w:pPr>
    </w:p>
    <w:p w:rsidR="00000000" w:rsidRDefault="00FE4185">
      <w:pPr>
        <w:pStyle w:val="TeseNormalIngls"/>
        <w:suppressAutoHyphens w:val="0"/>
        <w:spacing w:before="0" w:line="360" w:lineRule="auto"/>
        <w:rPr>
          <w:b/>
          <w:bCs/>
          <w:i/>
          <w:iCs/>
          <w:sz w:val="52"/>
          <w:szCs w:val="24"/>
          <w:lang w:val="pt-BR"/>
        </w:rPr>
      </w:pPr>
    </w:p>
    <w:p w:rsidR="00000000" w:rsidRDefault="00FE4185">
      <w:pPr>
        <w:pStyle w:val="TeseNormalIngls"/>
        <w:suppressAutoHyphens w:val="0"/>
        <w:spacing w:before="0" w:line="360" w:lineRule="auto"/>
        <w:rPr>
          <w:b/>
          <w:bCs/>
          <w:i/>
          <w:iCs/>
          <w:sz w:val="52"/>
          <w:szCs w:val="24"/>
          <w:lang w:val="pt-BR"/>
        </w:rPr>
      </w:pPr>
    </w:p>
    <w:p w:rsidR="00000000" w:rsidRDefault="00FE4185">
      <w:pPr>
        <w:pStyle w:val="TeseNormalIngls"/>
        <w:suppressAutoHyphens w:val="0"/>
        <w:spacing w:before="0" w:line="360" w:lineRule="auto"/>
        <w:rPr>
          <w:b/>
          <w:bCs/>
          <w:i/>
          <w:iCs/>
          <w:sz w:val="52"/>
          <w:szCs w:val="24"/>
          <w:lang w:val="pt-BR"/>
        </w:rPr>
      </w:pPr>
    </w:p>
    <w:p w:rsidR="00000000" w:rsidRDefault="00FE4185">
      <w:pPr>
        <w:pStyle w:val="TeseNormalIngls"/>
        <w:suppressAutoHyphens w:val="0"/>
        <w:spacing w:before="0" w:line="360" w:lineRule="auto"/>
        <w:rPr>
          <w:b/>
          <w:bCs/>
          <w:sz w:val="52"/>
          <w:szCs w:val="24"/>
          <w:lang w:val="pt-BR"/>
        </w:rPr>
      </w:pPr>
      <w:r>
        <w:rPr>
          <w:b/>
          <w:bCs/>
          <w:sz w:val="52"/>
          <w:szCs w:val="24"/>
          <w:lang w:val="pt-BR"/>
        </w:rPr>
        <w:t>Índice de Equa</w:t>
      </w:r>
      <w:r>
        <w:rPr>
          <w:b/>
          <w:bCs/>
          <w:sz w:val="52"/>
          <w:szCs w:val="24"/>
          <w:lang w:val="pt-BR"/>
        </w:rPr>
        <w:t>ções</w:t>
      </w:r>
    </w:p>
    <w:p w:rsidR="00000000" w:rsidRDefault="00FE4185">
      <w:pPr>
        <w:tabs>
          <w:tab w:val="right" w:pos="8986"/>
        </w:tabs>
        <w:spacing w:before="120"/>
        <w:rPr>
          <w:b/>
          <w:bCs/>
        </w:rPr>
      </w:pPr>
    </w:p>
    <w:p w:rsidR="00000000" w:rsidRDefault="00FE4185">
      <w:pPr>
        <w:tabs>
          <w:tab w:val="right" w:pos="8986"/>
        </w:tabs>
        <w:spacing w:before="120"/>
      </w:pPr>
      <w:r>
        <w:rPr>
          <w:b/>
          <w:bCs/>
        </w:rPr>
        <w:t xml:space="preserve">Equação 3.1 – </w:t>
      </w:r>
      <w:r>
        <w:t>Cálculo da Exposição ao Risco</w:t>
      </w:r>
      <w:r>
        <w:tab/>
        <w:t>30</w:t>
      </w:r>
    </w:p>
    <w:p w:rsidR="00000000" w:rsidRDefault="00FE4185">
      <w:pPr>
        <w:pStyle w:val="TeseNormalIngls"/>
        <w:suppressAutoHyphens w:val="0"/>
        <w:spacing w:before="0" w:line="360" w:lineRule="auto"/>
        <w:rPr>
          <w:b/>
          <w:bCs/>
          <w:i/>
          <w:iCs/>
          <w:sz w:val="52"/>
          <w:szCs w:val="24"/>
          <w:lang w:val="pt-BR"/>
        </w:rPr>
      </w:pPr>
    </w:p>
    <w:p w:rsidR="00000000" w:rsidRDefault="00FE4185">
      <w:pPr>
        <w:pStyle w:val="TeseNormalIngls"/>
        <w:suppressAutoHyphens w:val="0"/>
        <w:spacing w:before="0" w:line="360" w:lineRule="auto"/>
        <w:rPr>
          <w:b/>
          <w:bCs/>
          <w:i/>
          <w:iCs/>
          <w:sz w:val="52"/>
          <w:szCs w:val="24"/>
          <w:lang w:val="pt-BR"/>
        </w:rPr>
      </w:pPr>
    </w:p>
    <w:p w:rsidR="00000000" w:rsidRDefault="00FE4185">
      <w:pPr>
        <w:pStyle w:val="TeseNormalIngls"/>
        <w:suppressAutoHyphens w:val="0"/>
        <w:spacing w:before="0" w:line="360" w:lineRule="auto"/>
        <w:rPr>
          <w:b/>
          <w:bCs/>
          <w:i/>
          <w:iCs/>
          <w:sz w:val="52"/>
          <w:szCs w:val="24"/>
          <w:lang w:val="pt-BR"/>
        </w:rPr>
      </w:pPr>
    </w:p>
    <w:p w:rsidR="00000000" w:rsidRDefault="00FE4185">
      <w:pPr>
        <w:pStyle w:val="TeseNormalIngls"/>
        <w:suppressAutoHyphens w:val="0"/>
        <w:spacing w:before="0" w:line="360" w:lineRule="auto"/>
        <w:rPr>
          <w:b/>
          <w:bCs/>
          <w:i/>
          <w:iCs/>
          <w:sz w:val="52"/>
          <w:szCs w:val="24"/>
          <w:lang w:val="pt-BR"/>
        </w:rPr>
      </w:pPr>
    </w:p>
    <w:p w:rsidR="00000000" w:rsidRDefault="00FE4185">
      <w:pPr>
        <w:pStyle w:val="TeseNormalIngls"/>
        <w:suppressAutoHyphens w:val="0"/>
        <w:spacing w:before="0" w:line="360" w:lineRule="auto"/>
        <w:rPr>
          <w:b/>
          <w:bCs/>
          <w:i/>
          <w:iCs/>
          <w:sz w:val="52"/>
          <w:szCs w:val="24"/>
          <w:lang w:val="pt-BR"/>
        </w:rPr>
      </w:pPr>
    </w:p>
    <w:p w:rsidR="00000000" w:rsidRDefault="00FE4185">
      <w:pPr>
        <w:pStyle w:val="TeseNormalIngls"/>
        <w:suppressAutoHyphens w:val="0"/>
        <w:spacing w:before="0" w:line="360" w:lineRule="auto"/>
        <w:rPr>
          <w:b/>
          <w:bCs/>
          <w:i/>
          <w:iCs/>
          <w:sz w:val="52"/>
          <w:szCs w:val="24"/>
          <w:lang w:val="pt-BR"/>
        </w:rPr>
      </w:pPr>
    </w:p>
    <w:p w:rsidR="00000000" w:rsidRDefault="00FE4185">
      <w:pPr>
        <w:pStyle w:val="TeseNormalIngls"/>
        <w:suppressAutoHyphens w:val="0"/>
        <w:spacing w:before="0" w:line="360" w:lineRule="auto"/>
        <w:rPr>
          <w:b/>
          <w:bCs/>
          <w:i/>
          <w:iCs/>
          <w:sz w:val="52"/>
          <w:szCs w:val="24"/>
          <w:lang w:val="pt-BR"/>
        </w:rPr>
      </w:pPr>
    </w:p>
    <w:p w:rsidR="00000000" w:rsidRDefault="00FE4185">
      <w:pPr>
        <w:pStyle w:val="TeseNormalIngls"/>
        <w:suppressAutoHyphens w:val="0"/>
        <w:spacing w:before="0" w:line="360" w:lineRule="auto"/>
        <w:rPr>
          <w:b/>
          <w:bCs/>
          <w:i/>
          <w:iCs/>
          <w:sz w:val="52"/>
          <w:szCs w:val="24"/>
          <w:lang w:val="pt-BR"/>
        </w:rPr>
      </w:pPr>
    </w:p>
    <w:p w:rsidR="00000000" w:rsidRDefault="00FE4185">
      <w:pPr>
        <w:pStyle w:val="TeseNormalIngls"/>
        <w:suppressAutoHyphens w:val="0"/>
        <w:spacing w:before="0" w:line="360" w:lineRule="auto"/>
        <w:rPr>
          <w:b/>
          <w:bCs/>
          <w:i/>
          <w:iCs/>
          <w:sz w:val="52"/>
          <w:szCs w:val="24"/>
          <w:lang w:val="pt-BR"/>
        </w:rPr>
      </w:pPr>
    </w:p>
    <w:p w:rsidR="00000000" w:rsidRDefault="00FE4185">
      <w:pPr>
        <w:pStyle w:val="TeseNormalIngls"/>
        <w:suppressAutoHyphens w:val="0"/>
        <w:spacing w:before="0" w:line="360" w:lineRule="auto"/>
        <w:rPr>
          <w:b/>
          <w:bCs/>
          <w:i/>
          <w:iCs/>
          <w:sz w:val="52"/>
          <w:szCs w:val="24"/>
          <w:lang w:val="pt-BR"/>
        </w:rPr>
      </w:pPr>
    </w:p>
    <w:p w:rsidR="00000000" w:rsidRDefault="00FE4185">
      <w:pPr>
        <w:pStyle w:val="TeseNormalIngls"/>
        <w:suppressAutoHyphens w:val="0"/>
        <w:spacing w:before="0" w:line="360" w:lineRule="auto"/>
        <w:rPr>
          <w:b/>
          <w:bCs/>
          <w:i/>
          <w:iCs/>
          <w:sz w:val="52"/>
          <w:szCs w:val="24"/>
          <w:lang w:val="pt-BR"/>
        </w:rPr>
      </w:pPr>
    </w:p>
    <w:p w:rsidR="00000000" w:rsidRDefault="00FE4185">
      <w:pPr>
        <w:pStyle w:val="TeseNormalIngls"/>
        <w:suppressAutoHyphens w:val="0"/>
        <w:spacing w:before="0" w:line="360" w:lineRule="auto"/>
        <w:rPr>
          <w:b/>
          <w:bCs/>
          <w:i/>
          <w:iCs/>
          <w:sz w:val="52"/>
          <w:szCs w:val="24"/>
          <w:lang w:val="pt-BR"/>
        </w:rPr>
      </w:pPr>
    </w:p>
    <w:p w:rsidR="00000000" w:rsidRDefault="00FE4185">
      <w:pPr>
        <w:pStyle w:val="TeseNormalIngls"/>
        <w:suppressAutoHyphens w:val="0"/>
        <w:spacing w:before="0" w:line="360" w:lineRule="auto"/>
        <w:rPr>
          <w:b/>
          <w:bCs/>
          <w:i/>
          <w:iCs/>
          <w:sz w:val="52"/>
          <w:szCs w:val="24"/>
          <w:lang w:val="pt-BR"/>
        </w:rPr>
      </w:pPr>
    </w:p>
    <w:p w:rsidR="00000000" w:rsidRDefault="00FE4185">
      <w:pPr>
        <w:pStyle w:val="Ttulo1"/>
        <w:numPr>
          <w:ilvl w:val="0"/>
          <w:numId w:val="0"/>
        </w:numPr>
        <w:spacing w:before="1300" w:after="400"/>
        <w:rPr>
          <w:rFonts w:ascii="Times New Roman" w:hAnsi="Times New Roman" w:cs="Times New Roman"/>
          <w:spacing w:val="10"/>
          <w:kern w:val="1"/>
          <w:sz w:val="52"/>
          <w:szCs w:val="20"/>
        </w:rPr>
      </w:pPr>
      <w:r>
        <w:rPr>
          <w:rFonts w:ascii="Times New Roman" w:hAnsi="Times New Roman" w:cs="Times New Roman"/>
          <w:spacing w:val="10"/>
          <w:kern w:val="1"/>
          <w:sz w:val="52"/>
          <w:szCs w:val="20"/>
        </w:rPr>
        <w:t>Tabela de Símbolos e Siglas</w:t>
      </w:r>
    </w:p>
    <w:p w:rsidR="00000000" w:rsidRDefault="00FE4185">
      <w:r>
        <w:t>ABGP – Associação Brasileira de Gerência de Projetos</w:t>
      </w:r>
    </w:p>
    <w:p w:rsidR="00000000" w:rsidRDefault="00FE4185">
      <w:pPr>
        <w:spacing w:before="120"/>
        <w:jc w:val="both"/>
        <w:rPr>
          <w:i/>
          <w:iCs/>
          <w:lang w:val="en-US"/>
        </w:rPr>
      </w:pPr>
      <w:r>
        <w:rPr>
          <w:lang w:val="en-US"/>
        </w:rPr>
        <w:t xml:space="preserve">APM – </w:t>
      </w:r>
      <w:r>
        <w:rPr>
          <w:i/>
          <w:iCs/>
          <w:lang w:val="en-US"/>
        </w:rPr>
        <w:t xml:space="preserve">Association to project management </w:t>
      </w:r>
    </w:p>
    <w:p w:rsidR="00000000" w:rsidRDefault="00FE4185">
      <w:pPr>
        <w:spacing w:before="120"/>
        <w:jc w:val="both"/>
        <w:rPr>
          <w:rFonts w:eastAsia="QHLBEE+TTE322B548t00" w:cs="QHLBEE+TTE322B548t00"/>
          <w:i/>
          <w:iCs/>
          <w:lang w:val="en-US"/>
        </w:rPr>
      </w:pPr>
      <w:r>
        <w:rPr>
          <w:lang w:val="en-US"/>
        </w:rPr>
        <w:t xml:space="preserve">CBO - </w:t>
      </w:r>
      <w:r>
        <w:rPr>
          <w:rFonts w:eastAsia="QHLBEE+TTE322B548t00" w:cs="QHLBEE+TTE322B548t00"/>
          <w:i/>
          <w:iCs/>
          <w:lang w:val="en-US"/>
        </w:rPr>
        <w:t>Coupling Between Objects</w:t>
      </w:r>
    </w:p>
    <w:p w:rsidR="00000000" w:rsidRDefault="00FE4185">
      <w:pPr>
        <w:spacing w:before="120"/>
        <w:jc w:val="both"/>
        <w:rPr>
          <w:rFonts w:eastAsia="QHLBEE+TTE322B548t00" w:cs="QHLBEE+TTE322B548t00"/>
          <w:i/>
          <w:iCs/>
          <w:lang w:val="en-US"/>
        </w:rPr>
      </w:pPr>
      <w:r>
        <w:rPr>
          <w:lang w:val="en-US"/>
        </w:rPr>
        <w:t xml:space="preserve">DIT - </w:t>
      </w:r>
      <w:r>
        <w:rPr>
          <w:rFonts w:eastAsia="QHLBEE+TTE322B548t00" w:cs="QHLBEE+TTE322B548t00"/>
          <w:i/>
          <w:iCs/>
          <w:lang w:val="en-US"/>
        </w:rPr>
        <w:t>Depth in Tree</w:t>
      </w:r>
    </w:p>
    <w:p w:rsidR="00000000" w:rsidRDefault="00FE4185">
      <w:pPr>
        <w:spacing w:before="120"/>
        <w:jc w:val="both"/>
        <w:rPr>
          <w:i/>
          <w:iCs/>
          <w:lang w:val="en-US"/>
        </w:rPr>
      </w:pPr>
      <w:r>
        <w:rPr>
          <w:lang w:val="en-US"/>
        </w:rPr>
        <w:t xml:space="preserve">GUI – </w:t>
      </w:r>
      <w:r>
        <w:rPr>
          <w:i/>
          <w:iCs/>
          <w:lang w:val="en-US"/>
        </w:rPr>
        <w:t>Grafic User</w:t>
      </w:r>
      <w:r>
        <w:rPr>
          <w:i/>
          <w:iCs/>
          <w:lang w:val="en-US"/>
        </w:rPr>
        <w:t xml:space="preserve">s Interface </w:t>
      </w:r>
    </w:p>
    <w:p w:rsidR="00000000" w:rsidRDefault="00FE4185">
      <w:pPr>
        <w:spacing w:before="120"/>
        <w:jc w:val="both"/>
        <w:rPr>
          <w:i/>
          <w:iCs/>
          <w:lang w:val="en-US"/>
        </w:rPr>
      </w:pPr>
      <w:r>
        <w:rPr>
          <w:lang w:val="en-US"/>
        </w:rPr>
        <w:t xml:space="preserve">NASA – </w:t>
      </w:r>
      <w:r>
        <w:rPr>
          <w:i/>
          <w:iCs/>
          <w:lang w:val="en-US"/>
        </w:rPr>
        <w:t>Goddard Space Flight Center</w:t>
      </w:r>
    </w:p>
    <w:p w:rsidR="00000000" w:rsidRDefault="00FE4185">
      <w:pPr>
        <w:spacing w:before="120"/>
        <w:jc w:val="both"/>
        <w:rPr>
          <w:i/>
          <w:iCs/>
          <w:lang w:val="en-US"/>
        </w:rPr>
      </w:pPr>
      <w:r>
        <w:rPr>
          <w:lang w:val="en-US"/>
        </w:rPr>
        <w:t xml:space="preserve">NOC -  </w:t>
      </w:r>
      <w:r>
        <w:rPr>
          <w:i/>
          <w:iCs/>
          <w:lang w:val="en-US"/>
        </w:rPr>
        <w:t>Number of Children</w:t>
      </w:r>
    </w:p>
    <w:p w:rsidR="00000000" w:rsidRDefault="00FE4185">
      <w:pPr>
        <w:spacing w:before="120"/>
        <w:jc w:val="both"/>
        <w:rPr>
          <w:i/>
          <w:iCs/>
          <w:lang w:val="en-US"/>
        </w:rPr>
      </w:pPr>
      <w:r>
        <w:rPr>
          <w:lang w:val="en-US"/>
        </w:rPr>
        <w:t xml:space="preserve">NOM – </w:t>
      </w:r>
      <w:r>
        <w:rPr>
          <w:i/>
          <w:iCs/>
          <w:lang w:val="en-US"/>
        </w:rPr>
        <w:t>Numbers of Methods</w:t>
      </w:r>
    </w:p>
    <w:p w:rsidR="00000000" w:rsidRDefault="00FE4185">
      <w:pPr>
        <w:spacing w:before="120"/>
        <w:jc w:val="both"/>
        <w:rPr>
          <w:i/>
          <w:iCs/>
          <w:lang w:val="en-US"/>
        </w:rPr>
      </w:pPr>
      <w:r>
        <w:rPr>
          <w:lang w:val="en-US"/>
        </w:rPr>
        <w:t xml:space="preserve">PMBOK – </w:t>
      </w:r>
      <w:r>
        <w:rPr>
          <w:i/>
          <w:iCs/>
          <w:lang w:val="en-US"/>
        </w:rPr>
        <w:t xml:space="preserve">Project Management Body of Knowledge </w:t>
      </w:r>
    </w:p>
    <w:p w:rsidR="00000000" w:rsidRDefault="00FE4185">
      <w:pPr>
        <w:spacing w:before="120"/>
        <w:jc w:val="both"/>
        <w:rPr>
          <w:i/>
          <w:iCs/>
          <w:lang w:val="en-US"/>
        </w:rPr>
      </w:pPr>
      <w:r>
        <w:rPr>
          <w:lang w:val="en-US"/>
        </w:rPr>
        <w:t xml:space="preserve">PMI – </w:t>
      </w:r>
      <w:r>
        <w:rPr>
          <w:i/>
          <w:iCs/>
          <w:lang w:val="en-US"/>
        </w:rPr>
        <w:t xml:space="preserve">Project Management Institute </w:t>
      </w:r>
    </w:p>
    <w:p w:rsidR="00000000" w:rsidRDefault="00FE4185">
      <w:pPr>
        <w:spacing w:before="120"/>
        <w:jc w:val="both"/>
        <w:rPr>
          <w:i/>
          <w:iCs/>
          <w:lang w:val="en-US"/>
        </w:rPr>
      </w:pPr>
      <w:r>
        <w:rPr>
          <w:lang w:val="en-US"/>
        </w:rPr>
        <w:t xml:space="preserve">RFC -  </w:t>
      </w:r>
      <w:r>
        <w:rPr>
          <w:i/>
          <w:iCs/>
          <w:lang w:val="en-US"/>
        </w:rPr>
        <w:t>The Response for a Class</w:t>
      </w:r>
    </w:p>
    <w:p w:rsidR="00000000" w:rsidRDefault="00FE4185">
      <w:pPr>
        <w:spacing w:before="120"/>
        <w:jc w:val="both"/>
        <w:rPr>
          <w:i/>
          <w:iCs/>
          <w:lang w:val="en-US"/>
        </w:rPr>
      </w:pPr>
      <w:r>
        <w:rPr>
          <w:lang w:val="en-US"/>
        </w:rPr>
        <w:t xml:space="preserve">SATC – </w:t>
      </w:r>
      <w:r>
        <w:rPr>
          <w:i/>
          <w:iCs/>
          <w:lang w:val="en-US"/>
        </w:rPr>
        <w:t>Software Assurance Technology Center</w:t>
      </w:r>
    </w:p>
    <w:p w:rsidR="00000000" w:rsidRDefault="00FE4185">
      <w:pPr>
        <w:spacing w:before="120"/>
        <w:jc w:val="both"/>
        <w:rPr>
          <w:i/>
          <w:iCs/>
          <w:lang w:val="en-US"/>
        </w:rPr>
      </w:pPr>
      <w:r>
        <w:rPr>
          <w:lang w:val="en-US"/>
        </w:rPr>
        <w:t xml:space="preserve">SEI – </w:t>
      </w:r>
      <w:r>
        <w:rPr>
          <w:i/>
          <w:iCs/>
          <w:lang w:val="en-US"/>
        </w:rPr>
        <w:t>Software Engineering Institute</w:t>
      </w:r>
    </w:p>
    <w:p w:rsidR="00000000" w:rsidRDefault="00FE4185">
      <w:pPr>
        <w:spacing w:before="120"/>
        <w:jc w:val="both"/>
        <w:rPr>
          <w:i/>
          <w:iCs/>
          <w:lang w:val="en-US"/>
        </w:rPr>
      </w:pPr>
      <w:r>
        <w:rPr>
          <w:lang w:val="en-US"/>
        </w:rPr>
        <w:t>TDD</w:t>
      </w:r>
      <w:r>
        <w:rPr>
          <w:i/>
          <w:iCs/>
          <w:lang w:val="en-US"/>
        </w:rPr>
        <w:t xml:space="preserve"> – Test Driven Development</w:t>
      </w:r>
    </w:p>
    <w:p w:rsidR="00000000" w:rsidRDefault="00FE4185">
      <w:pPr>
        <w:spacing w:before="120"/>
        <w:jc w:val="both"/>
        <w:rPr>
          <w:rFonts w:eastAsia="QHLBEE+TTE322B548t00" w:cs="QHLBEE+TTE322B548t00"/>
          <w:i/>
          <w:iCs/>
          <w:lang w:val="en-US"/>
        </w:rPr>
      </w:pPr>
      <w:r>
        <w:rPr>
          <w:lang w:val="en-US"/>
        </w:rPr>
        <w:t xml:space="preserve">WMC – </w:t>
      </w:r>
      <w:r>
        <w:rPr>
          <w:rFonts w:eastAsia="QHLBEE+TTE322B548t00" w:cs="QHLBEE+TTE322B548t00"/>
          <w:i/>
          <w:iCs/>
          <w:lang w:val="en-US"/>
        </w:rPr>
        <w:t>The Weighted Methods per Class</w:t>
      </w:r>
    </w:p>
    <w:p w:rsidR="00000000" w:rsidRDefault="00FE4185">
      <w:pPr>
        <w:spacing w:before="120"/>
        <w:jc w:val="both"/>
        <w:rPr>
          <w:lang w:val="en-US"/>
        </w:rPr>
      </w:pPr>
    </w:p>
    <w:p w:rsidR="00000000" w:rsidRDefault="00FE4185">
      <w:pPr>
        <w:pStyle w:val="TeseNormalIngls"/>
        <w:suppressAutoHyphens w:val="0"/>
        <w:spacing w:before="0" w:line="360" w:lineRule="auto"/>
        <w:rPr>
          <w:b/>
          <w:bCs/>
          <w:i/>
          <w:iCs/>
          <w:sz w:val="52"/>
          <w:szCs w:val="24"/>
        </w:rPr>
      </w:pPr>
    </w:p>
    <w:p w:rsidR="00000000" w:rsidRDefault="00FE4185">
      <w:pPr>
        <w:pStyle w:val="TeseNormalIngls"/>
        <w:suppressAutoHyphens w:val="0"/>
        <w:spacing w:before="0" w:line="360" w:lineRule="auto"/>
        <w:rPr>
          <w:b/>
          <w:bCs/>
          <w:i/>
          <w:iCs/>
          <w:sz w:val="52"/>
          <w:szCs w:val="24"/>
        </w:rPr>
      </w:pPr>
    </w:p>
    <w:p w:rsidR="00000000" w:rsidRDefault="00FE4185">
      <w:pPr>
        <w:pStyle w:val="TeseNormalIngls"/>
        <w:suppressAutoHyphens w:val="0"/>
        <w:spacing w:before="0" w:line="360" w:lineRule="auto"/>
        <w:rPr>
          <w:b/>
          <w:bCs/>
          <w:i/>
          <w:iCs/>
          <w:sz w:val="52"/>
          <w:szCs w:val="24"/>
        </w:rPr>
      </w:pPr>
    </w:p>
    <w:p w:rsidR="00000000" w:rsidRDefault="00FE4185">
      <w:pPr>
        <w:pStyle w:val="TeseNormalIngls"/>
        <w:suppressAutoHyphens w:val="0"/>
        <w:spacing w:before="0" w:line="360" w:lineRule="auto"/>
        <w:rPr>
          <w:b/>
          <w:bCs/>
          <w:i/>
          <w:iCs/>
          <w:sz w:val="52"/>
          <w:szCs w:val="24"/>
        </w:rPr>
      </w:pPr>
    </w:p>
    <w:p w:rsidR="00000000" w:rsidRDefault="00FE4185">
      <w:pPr>
        <w:pStyle w:val="TeseNormalIngls"/>
        <w:suppressAutoHyphens w:val="0"/>
        <w:spacing w:before="0" w:line="360" w:lineRule="auto"/>
        <w:rPr>
          <w:b/>
          <w:bCs/>
          <w:i/>
          <w:iCs/>
          <w:sz w:val="52"/>
          <w:szCs w:val="24"/>
        </w:rPr>
      </w:pPr>
    </w:p>
    <w:p w:rsidR="00000000" w:rsidRDefault="00FE4185">
      <w:pPr>
        <w:pStyle w:val="TeseNormalIngls"/>
        <w:suppressAutoHyphens w:val="0"/>
        <w:spacing w:before="0" w:line="360" w:lineRule="auto"/>
        <w:rPr>
          <w:b/>
          <w:bCs/>
          <w:i/>
          <w:iCs/>
          <w:sz w:val="52"/>
          <w:szCs w:val="24"/>
        </w:rPr>
      </w:pPr>
    </w:p>
    <w:p w:rsidR="00000000" w:rsidRDefault="00FE4185">
      <w:pPr>
        <w:pStyle w:val="TeseNormalIngls"/>
        <w:suppressAutoHyphens w:val="0"/>
        <w:spacing w:before="0" w:line="360" w:lineRule="auto"/>
        <w:rPr>
          <w:b/>
          <w:bCs/>
          <w:i/>
          <w:iCs/>
          <w:sz w:val="52"/>
          <w:szCs w:val="24"/>
        </w:rPr>
      </w:pPr>
    </w:p>
    <w:p w:rsidR="00000000" w:rsidRDefault="00FE4185">
      <w:pPr>
        <w:pStyle w:val="Corpodetexto"/>
        <w:spacing w:before="1300" w:after="600"/>
        <w:jc w:val="center"/>
        <w:rPr>
          <w:b/>
          <w:sz w:val="52"/>
          <w:szCs w:val="52"/>
        </w:rPr>
      </w:pPr>
      <w:r>
        <w:rPr>
          <w:b/>
          <w:sz w:val="52"/>
          <w:szCs w:val="52"/>
        </w:rPr>
        <w:t>Agradecimentos</w:t>
      </w:r>
    </w:p>
    <w:p w:rsidR="00000000" w:rsidRDefault="00FE4185">
      <w:pPr>
        <w:pStyle w:val="PlainText"/>
        <w:spacing w:line="360" w:lineRule="auto"/>
        <w:jc w:val="both"/>
        <w:rPr>
          <w:rFonts w:ascii="Times New Roman" w:hAnsi="Times New Roman"/>
          <w:sz w:val="24"/>
        </w:rPr>
      </w:pPr>
      <w:r>
        <w:rPr>
          <w:rFonts w:ascii="Times New Roman" w:hAnsi="Times New Roman"/>
          <w:sz w:val="24"/>
        </w:rPr>
        <w:t>Gostaria de agradecer primeiramente a Deus, por ter colocado em minha vida pessoas tão especiais que me ajudaram a crescer e a c</w:t>
      </w:r>
      <w:r>
        <w:rPr>
          <w:rFonts w:ascii="Times New Roman" w:hAnsi="Times New Roman"/>
          <w:sz w:val="24"/>
        </w:rPr>
        <w:t>oncluir minha segunda graduação.</w:t>
      </w:r>
    </w:p>
    <w:p w:rsidR="00000000" w:rsidRDefault="00FE4185">
      <w:pPr>
        <w:pStyle w:val="PlainText"/>
        <w:spacing w:line="360" w:lineRule="auto"/>
        <w:jc w:val="both"/>
        <w:rPr>
          <w:rFonts w:ascii="Times New Roman" w:hAnsi="Times New Roman"/>
          <w:sz w:val="24"/>
        </w:rPr>
      </w:pPr>
      <w:r>
        <w:rPr>
          <w:rFonts w:ascii="Times New Roman" w:hAnsi="Times New Roman"/>
          <w:sz w:val="24"/>
        </w:rPr>
        <w:t xml:space="preserve">Dentre essas pessoas, gostaria de iniciar agradecendo aos meus pais, Aldemir e Auxiliadôra, por tudo que fazem por mim, por todo investimento na minha vida pessoal e profissional, por toda confiança que sempre depositam em </w:t>
      </w:r>
      <w:r>
        <w:rPr>
          <w:rFonts w:ascii="Times New Roman" w:hAnsi="Times New Roman"/>
          <w:sz w:val="24"/>
        </w:rPr>
        <w:t>mim e por todo amor e compreensão sem limites.</w:t>
      </w:r>
    </w:p>
    <w:p w:rsidR="00000000" w:rsidRDefault="00FE4185">
      <w:pPr>
        <w:pStyle w:val="PlainText"/>
        <w:spacing w:line="360" w:lineRule="auto"/>
        <w:jc w:val="both"/>
        <w:rPr>
          <w:rFonts w:ascii="Times New Roman" w:hAnsi="Times New Roman"/>
          <w:sz w:val="24"/>
        </w:rPr>
      </w:pPr>
      <w:r>
        <w:rPr>
          <w:rFonts w:ascii="Times New Roman" w:hAnsi="Times New Roman"/>
          <w:sz w:val="24"/>
        </w:rPr>
        <w:t>Queria agradecer também, a minhas irmãs, Andréa, Adriana e Amanda, por cada concessão que fizeram para me ajudar na conclusão desse trabalho, bem como pela torcida para que eu vença.</w:t>
      </w:r>
    </w:p>
    <w:p w:rsidR="00000000" w:rsidRDefault="00FE4185">
      <w:pPr>
        <w:pStyle w:val="PlainText"/>
        <w:spacing w:line="360" w:lineRule="auto"/>
        <w:jc w:val="both"/>
        <w:rPr>
          <w:rFonts w:ascii="Times New Roman" w:hAnsi="Times New Roman"/>
          <w:sz w:val="24"/>
        </w:rPr>
      </w:pPr>
      <w:r>
        <w:rPr>
          <w:rFonts w:ascii="Times New Roman" w:hAnsi="Times New Roman"/>
          <w:sz w:val="24"/>
        </w:rPr>
        <w:t>Ao meu sobrinho, Arthur, q</w:t>
      </w:r>
      <w:r>
        <w:rPr>
          <w:rFonts w:ascii="Times New Roman" w:hAnsi="Times New Roman"/>
          <w:sz w:val="24"/>
        </w:rPr>
        <w:t>ue mesmo sem entender, fez cada sorriso ser muito importante nos momentos difíceis.</w:t>
      </w:r>
    </w:p>
    <w:p w:rsidR="00000000" w:rsidRDefault="00FE4185">
      <w:pPr>
        <w:pStyle w:val="PlainText"/>
        <w:spacing w:line="360" w:lineRule="auto"/>
        <w:jc w:val="both"/>
        <w:rPr>
          <w:rFonts w:ascii="Times New Roman" w:hAnsi="Times New Roman"/>
          <w:sz w:val="24"/>
        </w:rPr>
      </w:pPr>
      <w:r>
        <w:rPr>
          <w:rFonts w:ascii="Times New Roman" w:hAnsi="Times New Roman"/>
          <w:sz w:val="24"/>
        </w:rPr>
        <w:t>Ao meu namorado, amigo, companheiro, Aldhir, por todo carinho, toda a força que me dá e por não esconder de ninguém o orgulho que tem de mim.</w:t>
      </w:r>
    </w:p>
    <w:p w:rsidR="00000000" w:rsidRDefault="00FE4185">
      <w:pPr>
        <w:pStyle w:val="PlainText"/>
        <w:spacing w:line="360" w:lineRule="auto"/>
        <w:jc w:val="both"/>
        <w:rPr>
          <w:rFonts w:ascii="Times New Roman" w:hAnsi="Times New Roman"/>
          <w:sz w:val="24"/>
        </w:rPr>
      </w:pPr>
      <w:r>
        <w:rPr>
          <w:rFonts w:ascii="Times New Roman" w:hAnsi="Times New Roman"/>
          <w:sz w:val="24"/>
        </w:rPr>
        <w:t xml:space="preserve">A minha orientadora, Cristine </w:t>
      </w:r>
      <w:r>
        <w:rPr>
          <w:rFonts w:ascii="Times New Roman" w:hAnsi="Times New Roman"/>
          <w:sz w:val="24"/>
        </w:rPr>
        <w:t>Gusmão, que me mostra a cada dia o tipo de profissional que eu quero ser.</w:t>
      </w:r>
    </w:p>
    <w:p w:rsidR="00000000" w:rsidRDefault="00FE4185">
      <w:pPr>
        <w:pStyle w:val="PlainText"/>
        <w:spacing w:line="360" w:lineRule="auto"/>
        <w:jc w:val="both"/>
        <w:rPr>
          <w:rFonts w:ascii="Times New Roman" w:hAnsi="Times New Roman"/>
          <w:sz w:val="24"/>
        </w:rPr>
      </w:pPr>
      <w:r>
        <w:rPr>
          <w:rFonts w:ascii="Times New Roman" w:hAnsi="Times New Roman"/>
          <w:sz w:val="24"/>
        </w:rPr>
        <w:t>Aos meus amigos, Thiago Trigo e Luciana Guerra, que tiveram uma participação fundamental em toda minha graduação, sempre dispostos a me ajudar.</w:t>
      </w:r>
    </w:p>
    <w:p w:rsidR="00000000" w:rsidRDefault="00FE4185">
      <w:pPr>
        <w:pStyle w:val="PlainText"/>
        <w:spacing w:line="360" w:lineRule="auto"/>
        <w:jc w:val="both"/>
        <w:rPr>
          <w:rFonts w:ascii="Times New Roman" w:hAnsi="Times New Roman"/>
          <w:sz w:val="24"/>
        </w:rPr>
      </w:pPr>
      <w:r>
        <w:rPr>
          <w:rFonts w:ascii="Times New Roman" w:hAnsi="Times New Roman"/>
          <w:sz w:val="24"/>
        </w:rPr>
        <w:t>Aos demais amigos da graduação, que mu</w:t>
      </w:r>
      <w:r>
        <w:rPr>
          <w:rFonts w:ascii="Times New Roman" w:hAnsi="Times New Roman"/>
          <w:sz w:val="24"/>
        </w:rPr>
        <w:t>ito me ensinaram e tornaram os últimos anos mais divertidos.</w:t>
      </w:r>
    </w:p>
    <w:p w:rsidR="00000000" w:rsidRDefault="00FE4185">
      <w:pPr>
        <w:pStyle w:val="PlainText"/>
        <w:spacing w:line="360" w:lineRule="auto"/>
        <w:jc w:val="both"/>
        <w:rPr>
          <w:rFonts w:ascii="Times New Roman" w:hAnsi="Times New Roman"/>
          <w:sz w:val="24"/>
        </w:rPr>
      </w:pPr>
      <w:r>
        <w:rPr>
          <w:rFonts w:ascii="Times New Roman" w:hAnsi="Times New Roman"/>
          <w:sz w:val="24"/>
        </w:rPr>
        <w:t>A todos os professores do curso de Engenharia da Computação da Universidade de Pernambuco, responsáveis pela minha formação como Engenheira, bem como pelo empenho em melhorar e dar visão ao nosso</w:t>
      </w:r>
      <w:r>
        <w:rPr>
          <w:rFonts w:ascii="Times New Roman" w:hAnsi="Times New Roman"/>
          <w:sz w:val="24"/>
        </w:rPr>
        <w:t xml:space="preserve"> curso.</w:t>
      </w:r>
    </w:p>
    <w:p w:rsidR="00000000" w:rsidRDefault="00FE4185">
      <w:pPr>
        <w:pStyle w:val="PlainText"/>
        <w:spacing w:line="360" w:lineRule="auto"/>
        <w:jc w:val="both"/>
        <w:rPr>
          <w:rFonts w:ascii="Times New Roman" w:hAnsi="Times New Roman"/>
          <w:sz w:val="24"/>
        </w:rPr>
      </w:pPr>
      <w:r>
        <w:rPr>
          <w:rFonts w:ascii="Times New Roman" w:hAnsi="Times New Roman"/>
          <w:sz w:val="24"/>
        </w:rPr>
        <w:t>Por fim, a todos os outros familiares e amigos que torcem pelo meu sucesso.</w:t>
      </w:r>
    </w:p>
    <w:p w:rsidR="00000000" w:rsidRDefault="00FE4185">
      <w:pPr>
        <w:pStyle w:val="PlainText"/>
        <w:spacing w:line="360" w:lineRule="auto"/>
        <w:jc w:val="both"/>
        <w:rPr>
          <w:rFonts w:ascii="Times New Roman" w:hAnsi="Times New Roman"/>
          <w:sz w:val="24"/>
        </w:rPr>
        <w:sectPr w:rsidR="00000000">
          <w:headerReference w:type="default" r:id="rId10"/>
          <w:footnotePr>
            <w:pos w:val="beneathText"/>
          </w:footnotePr>
          <w:pgSz w:w="11905" w:h="16837"/>
          <w:pgMar w:top="1304" w:right="1134" w:bottom="1077" w:left="1361" w:header="624" w:footer="720" w:gutter="0"/>
          <w:pgNumType w:fmt="lowerRoman" w:start="1"/>
          <w:cols w:space="720"/>
          <w:docGrid w:linePitch="360"/>
        </w:sectPr>
      </w:pPr>
      <w:r>
        <w:rPr>
          <w:rFonts w:ascii="Times New Roman" w:hAnsi="Times New Roman"/>
          <w:sz w:val="24"/>
        </w:rPr>
        <w:t>Muito obrigada a todos.</w:t>
      </w:r>
    </w:p>
    <w:p w:rsidR="00000000" w:rsidRDefault="00FE4185">
      <w:pPr>
        <w:pStyle w:val="TeseTopoCaptulo"/>
      </w:pPr>
    </w:p>
    <w:p w:rsidR="00000000" w:rsidRDefault="00FE4185">
      <w:pPr>
        <w:pStyle w:val="Ttulo1"/>
        <w:numPr>
          <w:ilvl w:val="0"/>
          <w:numId w:val="0"/>
        </w:numPr>
        <w:rPr>
          <w:rFonts w:ascii="Times New Roman" w:hAnsi="Times New Roman"/>
        </w:rPr>
      </w:pPr>
      <w:r>
        <w:pict>
          <v:shape id="_x0000_s2080" type="#_x0000_t202" style="position:absolute;margin-left:.95pt;margin-top:14.65pt;width:103.15pt;height:92.2pt;z-index:251673088;mso-wrap-distance-left:0;mso-wrap-distance-top:9.05pt;mso-wrap-distance-right:9.05pt;mso-wrap-distance-bottom:9.05pt" stroked="f">
            <v:fill opacity="0" color2="black"/>
            <v:textbox inset="0,0,0,0">
              <w:txbxContent>
                <w:p w:rsidR="00000000" w:rsidRDefault="00FE4185">
                  <w:pPr>
                    <w:pStyle w:val="TeseNumCaptulo"/>
                    <w:numPr>
                      <w:ilvl w:val="0"/>
                      <w:numId w:val="1"/>
                    </w:numPr>
                    <w:tabs>
                      <w:tab w:val="left" w:pos="0"/>
                    </w:tabs>
                    <w:rPr>
                      <w:sz w:val="52"/>
                      <w:szCs w:val="52"/>
                    </w:rPr>
                  </w:pPr>
                  <w:r>
                    <w:rPr>
                      <w:sz w:val="52"/>
                      <w:szCs w:val="52"/>
                    </w:rPr>
                    <w:t>C</w:t>
                  </w:r>
                  <w:r>
                    <w:rPr>
                      <w:sz w:val="52"/>
                      <w:szCs w:val="52"/>
                    </w:rPr>
                    <w:t>apítulo</w:t>
                  </w:r>
                </w:p>
              </w:txbxContent>
            </v:textbox>
            <w10:wrap type="square" side="largest"/>
          </v:shape>
        </w:pict>
      </w:r>
    </w:p>
    <w:p w:rsidR="00000000" w:rsidRDefault="00FE4185">
      <w:pPr>
        <w:pStyle w:val="Ttulo1"/>
        <w:numPr>
          <w:ilvl w:val="0"/>
          <w:numId w:val="0"/>
        </w:numPr>
        <w:spacing w:before="0" w:after="0" w:line="100" w:lineRule="atLeast"/>
        <w:rPr>
          <w:rFonts w:ascii="Times New Roman" w:hAnsi="Times New Roman"/>
        </w:rPr>
      </w:pPr>
    </w:p>
    <w:p w:rsidR="00000000" w:rsidRDefault="00FE4185">
      <w:pPr>
        <w:pStyle w:val="Ttulo1"/>
        <w:numPr>
          <w:ilvl w:val="0"/>
          <w:numId w:val="0"/>
        </w:numPr>
        <w:spacing w:before="0" w:after="0" w:line="100" w:lineRule="atLeast"/>
        <w:rPr>
          <w:rFonts w:ascii="Times New Roman" w:hAnsi="Times New Roman"/>
          <w:sz w:val="52"/>
          <w:szCs w:val="52"/>
        </w:rPr>
      </w:pPr>
      <w:r>
        <w:rPr>
          <w:rFonts w:ascii="Times New Roman" w:hAnsi="Times New Roman"/>
          <w:sz w:val="52"/>
          <w:szCs w:val="52"/>
        </w:rPr>
        <w:t>1</w:t>
      </w:r>
      <w:r>
        <w:rPr>
          <w:rFonts w:ascii="Times New Roman" w:hAnsi="Times New Roman"/>
        </w:rPr>
        <w:br/>
      </w:r>
      <w:r>
        <w:rPr>
          <w:rFonts w:ascii="Times New Roman" w:hAnsi="Times New Roman"/>
        </w:rPr>
        <w:br/>
      </w:r>
      <w:r>
        <w:rPr>
          <w:rFonts w:ascii="Times New Roman" w:hAnsi="Times New Roman"/>
          <w:sz w:val="52"/>
          <w:szCs w:val="52"/>
        </w:rPr>
        <w:t>Introdução</w:t>
      </w:r>
    </w:p>
    <w:p w:rsidR="00000000" w:rsidRDefault="00FE4185">
      <w:pPr>
        <w:spacing w:line="100" w:lineRule="atLeast"/>
      </w:pPr>
    </w:p>
    <w:p w:rsidR="00000000" w:rsidRDefault="00FE4185">
      <w:pPr>
        <w:spacing w:line="100" w:lineRule="atLeast"/>
      </w:pPr>
    </w:p>
    <w:p w:rsidR="00000000" w:rsidRDefault="00FE4185">
      <w:pPr>
        <w:spacing w:line="360" w:lineRule="auto"/>
        <w:jc w:val="both"/>
        <w:rPr>
          <w:szCs w:val="17"/>
        </w:rPr>
      </w:pPr>
      <w:r>
        <w:rPr>
          <w:szCs w:val="17"/>
        </w:rPr>
        <w:t>Durante as últimas décadas, a globalização da economia e os avanços nas tecnologias exigem a adaptação das empresas a novas real</w:t>
      </w:r>
      <w:r>
        <w:rPr>
          <w:szCs w:val="17"/>
        </w:rPr>
        <w:t>idades. Para encarar esses desafios, novos modelos de desenvolvimento têm sido projetados para criação de produtos. Essas abordagens são utilizadas como meios de obter redução de custos, melhor aproveitamento de tempo e de recursos e a melhoria da qualidad</w:t>
      </w:r>
      <w:r>
        <w:rPr>
          <w:szCs w:val="17"/>
        </w:rPr>
        <w:t>e.</w:t>
      </w:r>
    </w:p>
    <w:p w:rsidR="00000000" w:rsidRDefault="00FE4185">
      <w:pPr>
        <w:spacing w:line="360" w:lineRule="auto"/>
        <w:ind w:firstLine="708"/>
        <w:jc w:val="both"/>
        <w:rPr>
          <w:szCs w:val="17"/>
        </w:rPr>
      </w:pPr>
      <w:r>
        <w:rPr>
          <w:szCs w:val="17"/>
        </w:rPr>
        <w:t>O desenvolvimento de software envolve uma série de atividades de produção nas quais a probabilidade de ocorrerem erros de origem humana é grande. Falhas podem acontecer em qualquer etapa do projeto. Por esta razão, o desenvolvimento de software deve ser</w:t>
      </w:r>
      <w:r>
        <w:rPr>
          <w:szCs w:val="17"/>
        </w:rPr>
        <w:t xml:space="preserve"> acompanhado por atividades de testes que têm por objetivo garantir a Qualidade do Software.</w:t>
      </w:r>
    </w:p>
    <w:p w:rsidR="00000000" w:rsidRDefault="00FE4185">
      <w:pPr>
        <w:spacing w:line="360" w:lineRule="auto"/>
        <w:ind w:firstLine="708"/>
        <w:jc w:val="both"/>
        <w:rPr>
          <w:szCs w:val="17"/>
        </w:rPr>
      </w:pPr>
      <w:r>
        <w:rPr>
          <w:szCs w:val="17"/>
        </w:rPr>
        <w:t>O teste de software pode ser definido como o processo de executar um sistema de forma controlada com o objetivo de verificar se o mesmo se comporta conforme foi in</w:t>
      </w:r>
      <w:r>
        <w:rPr>
          <w:szCs w:val="17"/>
        </w:rPr>
        <w:t>icialmente especificado[1]. Os testes são indispensáveis para encontrar e remover defeitos e para avaliar o grau de qualidade de um produto e dos seus componentes</w:t>
      </w:r>
      <w:r>
        <w:rPr>
          <w:b/>
          <w:bCs/>
          <w:szCs w:val="17"/>
        </w:rPr>
        <w:t>.</w:t>
      </w:r>
      <w:r>
        <w:rPr>
          <w:szCs w:val="17"/>
        </w:rPr>
        <w:t xml:space="preserve"> </w:t>
      </w:r>
    </w:p>
    <w:p w:rsidR="00000000" w:rsidRDefault="00FE4185">
      <w:pPr>
        <w:spacing w:line="360" w:lineRule="auto"/>
        <w:ind w:firstLine="708"/>
        <w:jc w:val="both"/>
        <w:rPr>
          <w:szCs w:val="17"/>
        </w:rPr>
      </w:pPr>
      <w:r>
        <w:rPr>
          <w:szCs w:val="17"/>
        </w:rPr>
        <w:t>Geralmente, devido à pressão para o cumprimento de prazos, os desenvolvedores não se sentem</w:t>
      </w:r>
      <w:r>
        <w:rPr>
          <w:szCs w:val="17"/>
        </w:rPr>
        <w:t xml:space="preserve"> motivados para testar os seus desenvolvimentos e acabam por pular esta fase do processo de desenvolvimento. </w:t>
      </w:r>
    </w:p>
    <w:p w:rsidR="00000000" w:rsidRDefault="00FE4185">
      <w:pPr>
        <w:spacing w:line="360" w:lineRule="auto"/>
        <w:ind w:firstLine="708"/>
        <w:jc w:val="both"/>
        <w:rPr>
          <w:b/>
          <w:bCs/>
          <w:szCs w:val="17"/>
        </w:rPr>
      </w:pPr>
      <w:r>
        <w:rPr>
          <w:szCs w:val="17"/>
        </w:rPr>
        <w:t>É então, necessário utilizar metodologias para garantir uma maior abrangência, analisar e planejar os testes, visando otimizar o tempo gasto, poss</w:t>
      </w:r>
      <w:r>
        <w:rPr>
          <w:szCs w:val="17"/>
        </w:rPr>
        <w:t>ibilitando que este seja mais eficaz e de melhor qualidade</w:t>
      </w:r>
      <w:r>
        <w:rPr>
          <w:b/>
          <w:bCs/>
          <w:szCs w:val="17"/>
        </w:rPr>
        <w:t>.</w:t>
      </w:r>
    </w:p>
    <w:p w:rsidR="00000000" w:rsidRDefault="00FE4185">
      <w:pPr>
        <w:suppressAutoHyphens w:val="0"/>
        <w:autoSpaceDE w:val="0"/>
        <w:spacing w:line="360" w:lineRule="auto"/>
        <w:ind w:firstLine="708"/>
        <w:jc w:val="both"/>
      </w:pPr>
      <w:r>
        <w:t>Este capítulo introdutório tem a finalidade de apresentar a motivação para o desenvolvimento deste trabalho, na Seção 1.1; os objetivos que deverão ser alcançados, na Seção 1.2, a metodologia util</w:t>
      </w:r>
      <w:r>
        <w:t>izada durante todo o desenrolar da pesquisa, na Seção 1.3; e a estrutura do documento na Seção 1.4.</w:t>
      </w:r>
    </w:p>
    <w:p w:rsidR="00000000" w:rsidRDefault="00FE4185">
      <w:pPr>
        <w:pStyle w:val="Ttulo2"/>
        <w:numPr>
          <w:ilvl w:val="0"/>
          <w:numId w:val="0"/>
        </w:numPr>
        <w:tabs>
          <w:tab w:val="left" w:pos="862"/>
        </w:tabs>
        <w:ind w:left="142"/>
        <w:rPr>
          <w:rFonts w:ascii="Times New Roman" w:hAnsi="Times New Roman"/>
          <w:sz w:val="38"/>
          <w:szCs w:val="38"/>
        </w:rPr>
      </w:pPr>
      <w:r>
        <w:rPr>
          <w:rFonts w:ascii="Times New Roman" w:hAnsi="Times New Roman"/>
          <w:sz w:val="38"/>
          <w:szCs w:val="38"/>
        </w:rPr>
        <w:lastRenderedPageBreak/>
        <w:t>1.1 Motivação</w:t>
      </w:r>
    </w:p>
    <w:p w:rsidR="00000000" w:rsidRDefault="00FE4185">
      <w:pPr>
        <w:pStyle w:val="BodyText2"/>
        <w:spacing w:line="360" w:lineRule="auto"/>
        <w:rPr>
          <w:sz w:val="24"/>
        </w:rPr>
      </w:pPr>
      <w:r>
        <w:rPr>
          <w:sz w:val="24"/>
        </w:rPr>
        <w:t>Risco, em um projeto de software, pode ser representado como uma medida da probabilidade e da perda relacionada à ocorrência de um evento nega</w:t>
      </w:r>
      <w:r>
        <w:rPr>
          <w:sz w:val="24"/>
        </w:rPr>
        <w:t xml:space="preserve">tivo (desvio com relação aos requisitos inicialmente solicitados) que afete o próprio projeto, seu processo ou o seu produto [2], em outras palavras, qualquer coisa que possa acontecer e ameaçar o bom andamento do projeto é um risco. </w:t>
      </w:r>
    </w:p>
    <w:p w:rsidR="00000000" w:rsidRDefault="00FE4185">
      <w:pPr>
        <w:pStyle w:val="Corpodetexto"/>
        <w:spacing w:line="360" w:lineRule="auto"/>
        <w:ind w:firstLine="708"/>
      </w:pPr>
      <w:r>
        <w:t>Nesse contexto, é imp</w:t>
      </w:r>
      <w:r>
        <w:t xml:space="preserve">ortante tomar ações preventivas que permitam um maior controle destes eventos considerados adversos. Assim, </w:t>
      </w:r>
      <w:r>
        <w:rPr>
          <w:b/>
          <w:bCs/>
        </w:rPr>
        <w:t>por que não focar testes nas áreas onde o risco de ocorrer uma falha seja grande?</w:t>
      </w:r>
      <w:r>
        <w:t xml:space="preserve"> </w:t>
      </w:r>
    </w:p>
    <w:p w:rsidR="00000000" w:rsidRDefault="00FE4185">
      <w:pPr>
        <w:pStyle w:val="Corpodetexto"/>
        <w:spacing w:line="360" w:lineRule="auto"/>
        <w:ind w:firstLine="708"/>
        <w:rPr>
          <w:i/>
          <w:iCs/>
        </w:rPr>
      </w:pPr>
      <w:r>
        <w:t>A utilização de testes no apoio ao desenvolvimento de produtos de</w:t>
      </w:r>
      <w:r>
        <w:t xml:space="preserve"> software é uma área bastante promissora, onde é utilizado um tipo de teste de software que toma por base a prioridade de componentes ou parte do sistema, que apresentam maior probabilidade de falhas. Assim surgiu o planejamento de testes de software basea</w:t>
      </w:r>
      <w:r>
        <w:t xml:space="preserve">dos na análise de riscos – </w:t>
      </w:r>
      <w:r>
        <w:rPr>
          <w:i/>
          <w:iCs/>
        </w:rPr>
        <w:t>Risk-based Testing.</w:t>
      </w:r>
    </w:p>
    <w:p w:rsidR="00000000" w:rsidRDefault="00FE4185">
      <w:pPr>
        <w:spacing w:line="360" w:lineRule="auto"/>
        <w:ind w:firstLine="708"/>
        <w:jc w:val="both"/>
      </w:pPr>
      <w:r>
        <w:t xml:space="preserve">O </w:t>
      </w:r>
      <w:r>
        <w:rPr>
          <w:i/>
        </w:rPr>
        <w:t>Risk-based Testing</w:t>
      </w:r>
      <w:r>
        <w:t xml:space="preserve"> pode ser considerado uma técnica que tem como foco analisar o software e realizar o planejamento dos testes a partir das áreas cuja probabilidade de ocorrer um problema ou uma falha, que c</w:t>
      </w:r>
      <w:r>
        <w:t xml:space="preserve">ausem grandes conseqüências, seja maior. Uma definição simplificada do processo de testes baseados em riscos, apresentada por Bach [3], pode ser encontrada abaixo: </w:t>
      </w:r>
    </w:p>
    <w:p w:rsidR="00000000" w:rsidRDefault="00FE4185">
      <w:pPr>
        <w:numPr>
          <w:ilvl w:val="0"/>
          <w:numId w:val="15"/>
        </w:numPr>
        <w:tabs>
          <w:tab w:val="left" w:pos="708"/>
          <w:tab w:val="left" w:pos="720"/>
        </w:tabs>
        <w:spacing w:line="360" w:lineRule="auto"/>
        <w:ind w:left="708"/>
        <w:jc w:val="both"/>
      </w:pPr>
      <w:r>
        <w:t>Fazer uma Lista dos Riscos por prioridade;</w:t>
      </w:r>
    </w:p>
    <w:p w:rsidR="00000000" w:rsidRDefault="00FE4185">
      <w:pPr>
        <w:numPr>
          <w:ilvl w:val="0"/>
          <w:numId w:val="15"/>
        </w:numPr>
        <w:tabs>
          <w:tab w:val="left" w:pos="708"/>
          <w:tab w:val="left" w:pos="720"/>
        </w:tabs>
        <w:spacing w:line="360" w:lineRule="auto"/>
        <w:ind w:left="708"/>
        <w:jc w:val="both"/>
      </w:pPr>
      <w:r>
        <w:t>Realizar testes que exploram os riscos;</w:t>
      </w:r>
    </w:p>
    <w:p w:rsidR="00000000" w:rsidRDefault="00FE4185">
      <w:pPr>
        <w:numPr>
          <w:ilvl w:val="0"/>
          <w:numId w:val="15"/>
        </w:numPr>
        <w:tabs>
          <w:tab w:val="left" w:pos="708"/>
          <w:tab w:val="left" w:pos="720"/>
        </w:tabs>
        <w:spacing w:line="360" w:lineRule="auto"/>
        <w:ind w:left="708"/>
        <w:jc w:val="both"/>
      </w:pPr>
      <w:r>
        <w:t>Controla</w:t>
      </w:r>
      <w:r>
        <w:t>r e acompanhar o estado dos riscos identificados, para ajustes do esforço de teste focando em tarefas atuais.</w:t>
      </w:r>
    </w:p>
    <w:p w:rsidR="00000000" w:rsidRDefault="00FE4185">
      <w:pPr>
        <w:pStyle w:val="Corpodetexto"/>
        <w:spacing w:line="360" w:lineRule="auto"/>
        <w:ind w:firstLine="708"/>
      </w:pPr>
      <w:r>
        <w:t>Uma pesquisa do Departamento de Comércio dos Estados Unidos da América, publicada em 2002, revelou que falhas de software são tão comuns e tão dan</w:t>
      </w:r>
      <w:r>
        <w:t xml:space="preserve">osas que se estima que causem um prejuízo anual de mais de 60 bilhões de dólares para a economia americana. O estudo também alega que, embora não seja possível remover todos os erros, mais de um terço destes custos poderia ser eliminado caso se utilizasse </w:t>
      </w:r>
      <w:r>
        <w:t>uma infra-estrutura de testes melhor, que permitisse identificar e remover defeitos mais cedo e de forma mais eficaz. Atualmente, calcula-se que cerca de 50% dos defeitos são encontrados apenas nas fases finais dos projetos, ou após os sistemas começarem a</w:t>
      </w:r>
      <w:r>
        <w:t xml:space="preserve"> ser utilizados em produção[4].</w:t>
      </w:r>
    </w:p>
    <w:p w:rsidR="00000000" w:rsidRDefault="00FE4185">
      <w:pPr>
        <w:spacing w:line="360" w:lineRule="auto"/>
        <w:ind w:firstLine="708"/>
        <w:jc w:val="both"/>
        <w:rPr>
          <w:szCs w:val="17"/>
        </w:rPr>
      </w:pPr>
      <w:r>
        <w:rPr>
          <w:szCs w:val="17"/>
        </w:rPr>
        <w:t xml:space="preserve">Nesse sentido, </w:t>
      </w:r>
      <w:r>
        <w:rPr>
          <w:b/>
          <w:bCs/>
          <w:szCs w:val="17"/>
        </w:rPr>
        <w:t>por que não aplicar o</w:t>
      </w:r>
      <w:r>
        <w:rPr>
          <w:b/>
          <w:bCs/>
          <w:i/>
          <w:iCs/>
          <w:szCs w:val="17"/>
        </w:rPr>
        <w:t xml:space="preserve"> Risk-based Testing </w:t>
      </w:r>
      <w:r>
        <w:rPr>
          <w:b/>
          <w:bCs/>
          <w:szCs w:val="17"/>
        </w:rPr>
        <w:t>nas fases iniciais do projeto?</w:t>
      </w:r>
      <w:r>
        <w:rPr>
          <w:szCs w:val="17"/>
        </w:rPr>
        <w:t xml:space="preserve"> A proposta desse estudo é desenvolver uma análise de riscos, no documento de requisitos do software, e em seguida, criar casos de testes </w:t>
      </w:r>
      <w:r>
        <w:rPr>
          <w:szCs w:val="17"/>
        </w:rPr>
        <w:t xml:space="preserve">que proporcionem a identificação, e </w:t>
      </w:r>
      <w:r>
        <w:rPr>
          <w:szCs w:val="17"/>
        </w:rPr>
        <w:lastRenderedPageBreak/>
        <w:t xml:space="preserve">conseqüentemente a solução, de algumas falhas originadas pelos riscos, antes e durante o desenvolvimento do sistema. </w:t>
      </w:r>
    </w:p>
    <w:p w:rsidR="00000000" w:rsidRDefault="00FE4185">
      <w:pPr>
        <w:pStyle w:val="Ttulo2"/>
        <w:numPr>
          <w:ilvl w:val="0"/>
          <w:numId w:val="0"/>
        </w:numPr>
        <w:tabs>
          <w:tab w:val="left" w:pos="851"/>
        </w:tabs>
        <w:ind w:left="142"/>
        <w:rPr>
          <w:rFonts w:ascii="Times New Roman" w:hAnsi="Times New Roman"/>
          <w:sz w:val="38"/>
          <w:szCs w:val="38"/>
        </w:rPr>
      </w:pPr>
      <w:r>
        <w:rPr>
          <w:rFonts w:ascii="Times New Roman" w:hAnsi="Times New Roman"/>
          <w:sz w:val="38"/>
          <w:szCs w:val="38"/>
        </w:rPr>
        <w:t>1.2 Objetivos</w:t>
      </w:r>
    </w:p>
    <w:p w:rsidR="00000000" w:rsidRDefault="00FE4185">
      <w:pPr>
        <w:pStyle w:val="Corpodetexto21"/>
        <w:spacing w:line="360" w:lineRule="auto"/>
        <w:jc w:val="both"/>
        <w:rPr>
          <w:sz w:val="24"/>
        </w:rPr>
      </w:pPr>
      <w:r>
        <w:rPr>
          <w:sz w:val="24"/>
        </w:rPr>
        <w:t>Esse estudo tem como objetivo assessorar os planejadores de testes dando a eles uma nova</w:t>
      </w:r>
      <w:r>
        <w:rPr>
          <w:sz w:val="24"/>
        </w:rPr>
        <w:t xml:space="preserve"> maneira, mais econômica e eficiente, de efetuar seus testes, mais econômica, porque o esforço de teste inicia-se antes mesmo das primeiras linhas de código serem criadas; e mais eficiente porque foca os testes naquelas áreas do sistema onde é alta a proba</w:t>
      </w:r>
      <w:r>
        <w:rPr>
          <w:sz w:val="24"/>
        </w:rPr>
        <w:t xml:space="preserve">bilidade de ocorrerem falhas no sistema. </w:t>
      </w:r>
    </w:p>
    <w:p w:rsidR="00000000" w:rsidRDefault="00FE4185">
      <w:pPr>
        <w:pStyle w:val="Corpodetexto21"/>
        <w:spacing w:line="360" w:lineRule="auto"/>
        <w:ind w:firstLine="709"/>
        <w:jc w:val="both"/>
        <w:rPr>
          <w:rFonts w:cs="Arial"/>
          <w:sz w:val="24"/>
        </w:rPr>
      </w:pPr>
      <w:r>
        <w:rPr>
          <w:sz w:val="24"/>
        </w:rPr>
        <w:t xml:space="preserve">Assim, nosso outro objetivo, complementar ao primeiro é o desenvolvimento de uma abordagem que permita a criação de casos </w:t>
      </w:r>
      <w:r>
        <w:rPr>
          <w:rFonts w:cs="Arial"/>
          <w:sz w:val="24"/>
        </w:rPr>
        <w:t>de teste tendo como base à análise de riscos no documento de requisitos.</w:t>
      </w:r>
    </w:p>
    <w:p w:rsidR="00000000" w:rsidRDefault="00FE4185">
      <w:pPr>
        <w:pStyle w:val="Corpodetexto21"/>
        <w:spacing w:line="360" w:lineRule="auto"/>
        <w:ind w:firstLine="709"/>
        <w:jc w:val="both"/>
        <w:rPr>
          <w:rFonts w:cs="Arial"/>
          <w:sz w:val="24"/>
        </w:rPr>
      </w:pPr>
      <w:r>
        <w:rPr>
          <w:rFonts w:cs="Arial"/>
          <w:sz w:val="24"/>
        </w:rPr>
        <w:t>Como é sabido, os t</w:t>
      </w:r>
      <w:r>
        <w:rPr>
          <w:rFonts w:cs="Arial"/>
          <w:sz w:val="24"/>
        </w:rPr>
        <w:t>estes têm como objetivo encontrar os erros, para que o produto desenvolvido seja de qualidade e com isso obter a satisfação do cliente. Além disso, os riscos, grosso modo, são tidos como qualquer evento que possa causar uma falha no software. Por isso a mo</w:t>
      </w:r>
      <w:r>
        <w:rPr>
          <w:rFonts w:cs="Arial"/>
          <w:sz w:val="24"/>
        </w:rPr>
        <w:t xml:space="preserve">tivação de criar uma forma dos testes serem focados nas áreas do software onde a incidência de graves riscos seja forte. </w:t>
      </w:r>
    </w:p>
    <w:p w:rsidR="00000000" w:rsidRDefault="00FE4185">
      <w:pPr>
        <w:pStyle w:val="Corpodetexto21"/>
        <w:spacing w:line="360" w:lineRule="auto"/>
        <w:ind w:firstLine="709"/>
        <w:jc w:val="both"/>
        <w:rPr>
          <w:rFonts w:cs="Arial"/>
          <w:sz w:val="24"/>
        </w:rPr>
      </w:pPr>
    </w:p>
    <w:p w:rsidR="00000000" w:rsidRDefault="00FE4185">
      <w:pPr>
        <w:pStyle w:val="Ttulo2"/>
        <w:numPr>
          <w:ilvl w:val="0"/>
          <w:numId w:val="0"/>
        </w:numPr>
        <w:tabs>
          <w:tab w:val="left" w:pos="851"/>
        </w:tabs>
        <w:ind w:left="142"/>
        <w:jc w:val="both"/>
        <w:rPr>
          <w:rFonts w:ascii="Times New Roman" w:hAnsi="Times New Roman"/>
          <w:sz w:val="38"/>
          <w:szCs w:val="38"/>
        </w:rPr>
      </w:pPr>
      <w:r>
        <w:rPr>
          <w:rFonts w:ascii="Times New Roman" w:hAnsi="Times New Roman"/>
          <w:sz w:val="38"/>
          <w:szCs w:val="38"/>
        </w:rPr>
        <w:t>1.3 Metodologia</w:t>
      </w:r>
    </w:p>
    <w:p w:rsidR="00000000" w:rsidRDefault="00FE4185">
      <w:pPr>
        <w:spacing w:line="360" w:lineRule="auto"/>
        <w:jc w:val="both"/>
        <w:rPr>
          <w:bCs/>
        </w:rPr>
      </w:pPr>
      <w:r>
        <w:rPr>
          <w:bCs/>
        </w:rPr>
        <w:t xml:space="preserve">Esse estudo pretende se enquadrar nas categorias de pesquisa estabelecidas pelo método científico. Uma pesquisa pode </w:t>
      </w:r>
      <w:r>
        <w:rPr>
          <w:bCs/>
        </w:rPr>
        <w:t>ser classificada em categorias, de modo que o pesquisador possa ajustar seus problemas específicos a cada classe e desenvolver seu trabalho com maior corretude. São elas: exploratória, descritiva e experimental.</w:t>
      </w:r>
    </w:p>
    <w:p w:rsidR="00000000" w:rsidRDefault="00FE4185">
      <w:pPr>
        <w:pStyle w:val="BodyTextIndent2"/>
        <w:spacing w:line="360" w:lineRule="auto"/>
      </w:pPr>
      <w:r>
        <w:t xml:space="preserve">Sendo assim, podemos classificar o presente </w:t>
      </w:r>
      <w:r>
        <w:t>estudo como sendo de caráter exploratório, na medida em que busca aprofundar e ampliar certos conhecimentos tidos como imprescindíveis à consecução dos objetivos enunciados nesse trabalho. Será realizado em várias fases, buscando em cada uma delas estabele</w:t>
      </w:r>
      <w:r>
        <w:t>cer estratégias que ajudem o desenvolvimento dessa proposta bem como o alcance dos objetivos elencados.</w:t>
      </w:r>
    </w:p>
    <w:p w:rsidR="00000000" w:rsidRDefault="00FE4185">
      <w:pPr>
        <w:pStyle w:val="Corpodetexto"/>
        <w:spacing w:line="360" w:lineRule="auto"/>
        <w:rPr>
          <w:b/>
          <w:bCs/>
        </w:rPr>
      </w:pPr>
      <w:r>
        <w:rPr>
          <w:b/>
          <w:bCs/>
        </w:rPr>
        <w:t>Fase 1 – Revisão Bibliográfica e Fundamentação Teórica</w:t>
      </w:r>
    </w:p>
    <w:p w:rsidR="00000000" w:rsidRDefault="00FE4185">
      <w:pPr>
        <w:pStyle w:val="Corpodetexto"/>
        <w:spacing w:line="360" w:lineRule="auto"/>
      </w:pPr>
      <w:r>
        <w:t>Definidos os objetivos, será realizada à revisão da literatura que buscará sintetizar os principa</w:t>
      </w:r>
      <w:r>
        <w:t>is conceitos, tendências e abordagens referentes ao tema escolhido, ou seja,</w:t>
      </w:r>
      <w:r>
        <w:rPr>
          <w:bCs/>
        </w:rPr>
        <w:t xml:space="preserve"> será feito um estudo minucioso a respeito dos assuntos tratados aqui e com isso será estabelecido todo o referencial teórico dessa dissertação, o que caracteriza a pesquisa explor</w:t>
      </w:r>
      <w:r>
        <w:rPr>
          <w:bCs/>
        </w:rPr>
        <w:t>atória. Os assuntos são:</w:t>
      </w:r>
      <w:r>
        <w:t xml:space="preserve"> testes de </w:t>
      </w:r>
      <w:r>
        <w:lastRenderedPageBreak/>
        <w:t xml:space="preserve">software, riscos de software e </w:t>
      </w:r>
      <w:r>
        <w:rPr>
          <w:i/>
          <w:iCs/>
        </w:rPr>
        <w:t>Risk-based Testing</w:t>
      </w:r>
      <w:r>
        <w:t xml:space="preserve"> (testes baseados em riscos). Procurou-se realizar tal síntese, de maneira crítica, a partir dos estudos feitos em obras consideradas relevantes e representativas sobre o t</w:t>
      </w:r>
      <w:r>
        <w:t>ema.</w:t>
      </w:r>
    </w:p>
    <w:p w:rsidR="00000000" w:rsidRDefault="00FE4185">
      <w:pPr>
        <w:pStyle w:val="Corpodetexto"/>
        <w:spacing w:line="360" w:lineRule="auto"/>
      </w:pPr>
      <w:r>
        <w:tab/>
        <w:t>Em seguida, partiu-se para uma fundamentação teórica, que, basicamente, foi uma síntese final dos conceitos utilizados no decorrer do trabalho, subdivididos pelos principais temas abordados. Logicamente, a principal fonte desta etapa é a revisão de l</w:t>
      </w:r>
      <w:r>
        <w:t xml:space="preserve">iteratura. </w:t>
      </w:r>
    </w:p>
    <w:p w:rsidR="00000000" w:rsidRDefault="00FE4185">
      <w:pPr>
        <w:spacing w:line="360" w:lineRule="auto"/>
        <w:jc w:val="both"/>
        <w:rPr>
          <w:b/>
          <w:bCs/>
        </w:rPr>
      </w:pPr>
      <w:r>
        <w:rPr>
          <w:b/>
          <w:bCs/>
        </w:rPr>
        <w:t>Fase 2 – Definição do Escopo da pesquisa</w:t>
      </w:r>
    </w:p>
    <w:p w:rsidR="00000000" w:rsidRDefault="00FE4185">
      <w:pPr>
        <w:spacing w:line="360" w:lineRule="auto"/>
        <w:jc w:val="both"/>
      </w:pPr>
      <w:r>
        <w:rPr>
          <w:bCs/>
        </w:rPr>
        <w:t>De posse do conhecimento teórico podemos passar para a fase seguinte que tratará de definir o escopo do projeto. A primeira parte dessa definição consiste em e</w:t>
      </w:r>
      <w:r>
        <w:t>stabelecer quais os requisitos genéricos ser</w:t>
      </w:r>
      <w:r>
        <w:t xml:space="preserve">ão utilizados na pesquisa, genéricos porque deve ser comum a grande parte dos documentos de requisitos. A segunda parte visa determinar um escopo de riscos para o estudo, ou seja, quais os riscos que podem ameaçar os requisitos. </w:t>
      </w:r>
    </w:p>
    <w:p w:rsidR="00000000" w:rsidRDefault="00FE4185">
      <w:pPr>
        <w:spacing w:line="360" w:lineRule="auto"/>
        <w:jc w:val="both"/>
        <w:rPr>
          <w:b/>
          <w:bCs/>
        </w:rPr>
      </w:pPr>
      <w:r>
        <w:rPr>
          <w:b/>
          <w:bCs/>
        </w:rPr>
        <w:t>Fase 3 – Criação e aplicaç</w:t>
      </w:r>
      <w:r>
        <w:rPr>
          <w:b/>
          <w:bCs/>
        </w:rPr>
        <w:t>ão dos Casos de Teste</w:t>
      </w:r>
    </w:p>
    <w:p w:rsidR="00000000" w:rsidRDefault="00FE4185">
      <w:pPr>
        <w:spacing w:line="360" w:lineRule="auto"/>
        <w:jc w:val="both"/>
        <w:rPr>
          <w:bCs/>
        </w:rPr>
      </w:pPr>
      <w:r>
        <w:rPr>
          <w:bCs/>
        </w:rPr>
        <w:t>Estabelecido o escopo da pesquisa, parte-se para a fase prática. A primeira fase é fazer a análise dos riscos. Essa fase consiste em estabelecer para cada requisito, quais riscos o ameaçam. De posse desse estudo, devemos utilizar o mo</w:t>
      </w:r>
      <w:r>
        <w:rPr>
          <w:bCs/>
        </w:rPr>
        <w:t xml:space="preserve">delo </w:t>
      </w:r>
      <w:r>
        <w:rPr>
          <w:bCs/>
          <w:i/>
          <w:iCs/>
        </w:rPr>
        <w:t>inside-out</w:t>
      </w:r>
      <w:r>
        <w:rPr>
          <w:bCs/>
        </w:rPr>
        <w:t xml:space="preserve"> [3]. Esse modelo analisa os riscos e verifica as vulnerabilidades do sistema, as ameaças que podem disparar falhas e as vítimas das possíveis falhas. Para cada vulnerabilidade, casos de teste são criados. Em seguida, realizaremos a análise </w:t>
      </w:r>
      <w:r>
        <w:rPr>
          <w:bCs/>
        </w:rPr>
        <w:t>em um documento de requisitos para dar mais consistência ao método.</w:t>
      </w:r>
    </w:p>
    <w:p w:rsidR="00000000" w:rsidRDefault="00FE4185">
      <w:pPr>
        <w:spacing w:line="360" w:lineRule="auto"/>
        <w:jc w:val="both"/>
        <w:rPr>
          <w:b/>
          <w:bCs/>
        </w:rPr>
      </w:pPr>
      <w:r>
        <w:rPr>
          <w:b/>
          <w:bCs/>
        </w:rPr>
        <w:t>Fase 4 – Análise dos resultados</w:t>
      </w:r>
    </w:p>
    <w:p w:rsidR="00000000" w:rsidRDefault="00FE4185">
      <w:pPr>
        <w:spacing w:line="360" w:lineRule="auto"/>
        <w:jc w:val="both"/>
        <w:rPr>
          <w:bCs/>
        </w:rPr>
      </w:pPr>
      <w:r>
        <w:t>O</w:t>
      </w:r>
      <w:r>
        <w:rPr>
          <w:bCs/>
        </w:rPr>
        <w:t xml:space="preserve">s resultados, ou seja, os casos de teste obtidos nessa fase irão gerar a conclusão da pesquisa, que estabelecerá qual a relevância e contribuição da mesma </w:t>
      </w:r>
      <w:r>
        <w:rPr>
          <w:bCs/>
        </w:rPr>
        <w:t>para o assunto bem como indicará a viabilidade do trabalho.</w:t>
      </w:r>
    </w:p>
    <w:p w:rsidR="00000000" w:rsidRDefault="00FE4185">
      <w:pPr>
        <w:spacing w:line="360" w:lineRule="auto"/>
        <w:jc w:val="both"/>
        <w:rPr>
          <w:bCs/>
        </w:rPr>
      </w:pPr>
    </w:p>
    <w:p w:rsidR="00000000" w:rsidRDefault="00FE4185">
      <w:pPr>
        <w:pStyle w:val="Ttulo2"/>
        <w:numPr>
          <w:ilvl w:val="0"/>
          <w:numId w:val="0"/>
        </w:numPr>
        <w:tabs>
          <w:tab w:val="left" w:pos="851"/>
        </w:tabs>
        <w:ind w:left="142"/>
        <w:jc w:val="both"/>
        <w:rPr>
          <w:rFonts w:ascii="Times New Roman" w:hAnsi="Times New Roman"/>
          <w:sz w:val="38"/>
          <w:szCs w:val="38"/>
        </w:rPr>
      </w:pPr>
      <w:r>
        <w:rPr>
          <w:rFonts w:ascii="Times New Roman" w:hAnsi="Times New Roman"/>
          <w:sz w:val="38"/>
          <w:szCs w:val="38"/>
        </w:rPr>
        <w:t>1.4 Estrutura do Documento</w:t>
      </w:r>
    </w:p>
    <w:p w:rsidR="00000000" w:rsidRDefault="00FE4185">
      <w:pPr>
        <w:suppressAutoHyphens w:val="0"/>
        <w:autoSpaceDE w:val="0"/>
        <w:spacing w:line="360" w:lineRule="auto"/>
        <w:jc w:val="both"/>
      </w:pPr>
    </w:p>
    <w:p w:rsidR="00000000" w:rsidRDefault="00FE4185">
      <w:pPr>
        <w:suppressAutoHyphens w:val="0"/>
        <w:autoSpaceDE w:val="0"/>
        <w:spacing w:line="360" w:lineRule="auto"/>
        <w:jc w:val="both"/>
      </w:pPr>
      <w:r>
        <w:t>Após este capítulo introdutório e para uma melhor explanação das ações realizadas para alcançar os objetivos, esse documento está disposto da seguinte maneira:</w:t>
      </w:r>
    </w:p>
    <w:p w:rsidR="00000000" w:rsidRDefault="00FE4185" w:rsidP="00FE4185">
      <w:pPr>
        <w:numPr>
          <w:ilvl w:val="0"/>
          <w:numId w:val="46"/>
        </w:numPr>
        <w:tabs>
          <w:tab w:val="left" w:pos="720"/>
        </w:tabs>
        <w:suppressAutoHyphens w:val="0"/>
        <w:autoSpaceDE w:val="0"/>
        <w:spacing w:line="360" w:lineRule="auto"/>
        <w:jc w:val="both"/>
      </w:pPr>
      <w:r>
        <w:t>Capítul</w:t>
      </w:r>
      <w:r>
        <w:t xml:space="preserve">o 2 – </w:t>
      </w:r>
      <w:r>
        <w:rPr>
          <w:b/>
          <w:bCs/>
        </w:rPr>
        <w:t xml:space="preserve">Testes de Software </w:t>
      </w:r>
      <w:r>
        <w:t xml:space="preserve">– este capítulo apresenta o conceito de teste de software bem como os níveis e as técnicas existentes. Além disso, ele procura esclarecer a importância de realizar testes e quais as fases que compõe a engenharia de testes. </w:t>
      </w:r>
    </w:p>
    <w:p w:rsidR="00000000" w:rsidRDefault="00FE4185" w:rsidP="00FE4185">
      <w:pPr>
        <w:numPr>
          <w:ilvl w:val="0"/>
          <w:numId w:val="46"/>
        </w:numPr>
        <w:tabs>
          <w:tab w:val="left" w:pos="720"/>
        </w:tabs>
        <w:suppressAutoHyphens w:val="0"/>
        <w:autoSpaceDE w:val="0"/>
        <w:spacing w:line="360" w:lineRule="auto"/>
        <w:jc w:val="both"/>
      </w:pPr>
      <w:r>
        <w:lastRenderedPageBreak/>
        <w:t>Capítul</w:t>
      </w:r>
      <w:r>
        <w:t>o 3 –</w:t>
      </w:r>
      <w:r>
        <w:rPr>
          <w:b/>
          <w:bCs/>
        </w:rPr>
        <w:t xml:space="preserve"> Testes </w:t>
      </w:r>
      <w:r>
        <w:rPr>
          <w:b/>
          <w:bCs/>
          <w:i/>
          <w:iCs/>
        </w:rPr>
        <w:t>versus</w:t>
      </w:r>
      <w:r>
        <w:rPr>
          <w:b/>
          <w:bCs/>
        </w:rPr>
        <w:t xml:space="preserve"> Riscos </w:t>
      </w:r>
      <w:r>
        <w:t>– este capítulo tem a finalidade de apresentar o conceito de risco bem como as principais classificações existentes. Em seguida, as várias técnicas de teste baseado em riscos são apresentadas.</w:t>
      </w:r>
    </w:p>
    <w:p w:rsidR="00000000" w:rsidRDefault="00FE4185" w:rsidP="00FE4185">
      <w:pPr>
        <w:numPr>
          <w:ilvl w:val="0"/>
          <w:numId w:val="46"/>
        </w:numPr>
        <w:tabs>
          <w:tab w:val="left" w:pos="720"/>
        </w:tabs>
        <w:suppressAutoHyphens w:val="0"/>
        <w:autoSpaceDE w:val="0"/>
        <w:spacing w:line="360" w:lineRule="auto"/>
        <w:jc w:val="both"/>
      </w:pPr>
      <w:r>
        <w:t xml:space="preserve">Capítulo 4 – </w:t>
      </w:r>
      <w:r>
        <w:rPr>
          <w:b/>
          <w:bCs/>
        </w:rPr>
        <w:t>Uma nova abordagem para</w:t>
      </w:r>
      <w:r>
        <w:rPr>
          <w:b/>
          <w:bCs/>
        </w:rPr>
        <w:t xml:space="preserve"> aplicação de </w:t>
      </w:r>
      <w:r>
        <w:rPr>
          <w:b/>
          <w:bCs/>
          <w:i/>
          <w:iCs/>
        </w:rPr>
        <w:t>Risk-based Testing</w:t>
      </w:r>
      <w:r>
        <w:rPr>
          <w:b/>
          <w:bCs/>
        </w:rPr>
        <w:t xml:space="preserve"> </w:t>
      </w:r>
      <w:r>
        <w:t>– este capítulo apresenta uma nova proposta para a utilização de testes baseados em riscos utilizando o documento de requisitos com a fonte de riscos e criando casos de testes para minimizar os efeitos das possíveis falhas.</w:t>
      </w:r>
    </w:p>
    <w:p w:rsidR="00000000" w:rsidRDefault="00FE4185" w:rsidP="00FE4185">
      <w:pPr>
        <w:numPr>
          <w:ilvl w:val="0"/>
          <w:numId w:val="46"/>
        </w:numPr>
        <w:tabs>
          <w:tab w:val="left" w:pos="720"/>
        </w:tabs>
        <w:suppressAutoHyphens w:val="0"/>
        <w:autoSpaceDE w:val="0"/>
        <w:spacing w:line="360" w:lineRule="auto"/>
        <w:jc w:val="both"/>
      </w:pPr>
      <w:r>
        <w:t xml:space="preserve">Capítulo 5 – </w:t>
      </w:r>
      <w:r>
        <w:rPr>
          <w:b/>
          <w:bCs/>
        </w:rPr>
        <w:t xml:space="preserve">Conclusão e Trabalhos Futuros </w:t>
      </w:r>
      <w:r>
        <w:t>– este capítulo tem como objetivo apresentar resultados e considerações finais sobre o modelo proposto, além de apresentar sugestões de trabalhos futuros na área.</w:t>
      </w:r>
      <w:r>
        <w:br w:type="page"/>
      </w:r>
    </w:p>
    <w:p w:rsidR="00000000" w:rsidRDefault="00FE4185">
      <w:pPr>
        <w:pStyle w:val="Ttulo1"/>
        <w:numPr>
          <w:ilvl w:val="0"/>
          <w:numId w:val="0"/>
        </w:numPr>
        <w:tabs>
          <w:tab w:val="left" w:pos="0"/>
        </w:tabs>
        <w:spacing w:before="0" w:after="0" w:line="100" w:lineRule="atLeast"/>
        <w:rPr>
          <w:rFonts w:ascii="Times New Roman" w:hAnsi="Times New Roman"/>
        </w:rPr>
      </w:pPr>
      <w:r>
        <w:pict>
          <v:shape id="_x0000_s2059" type="#_x0000_t202" style="position:absolute;margin-left:2.45pt;margin-top:.05pt;width:105.4pt;height:92.5pt;z-index:251651584;mso-wrap-distance-left:0;mso-wrap-distance-top:9.05pt;mso-wrap-distance-right:9.05pt;mso-wrap-distance-bottom:9.05pt" stroked="f">
            <v:fill opacity="0" color2="black"/>
            <v:textbox inset="0,0,0,0">
              <w:txbxContent>
                <w:p w:rsidR="00000000" w:rsidRDefault="00FE4185">
                  <w:pPr>
                    <w:pStyle w:val="TeseNumCaptulo"/>
                    <w:numPr>
                      <w:ilvl w:val="0"/>
                      <w:numId w:val="1"/>
                    </w:numPr>
                    <w:tabs>
                      <w:tab w:val="left" w:pos="0"/>
                    </w:tabs>
                    <w:rPr>
                      <w:sz w:val="52"/>
                      <w:szCs w:val="52"/>
                    </w:rPr>
                  </w:pPr>
                  <w:r>
                    <w:rPr>
                      <w:sz w:val="52"/>
                      <w:szCs w:val="52"/>
                    </w:rPr>
                    <w:t>Capítulo</w:t>
                  </w:r>
                </w:p>
              </w:txbxContent>
            </v:textbox>
            <w10:wrap type="square" side="largest"/>
          </v:shape>
        </w:pict>
      </w:r>
      <w:r>
        <w:pict>
          <v:shape id="_x0000_s2074" type="#_x0000_t202" style="position:absolute;margin-left:-13.6pt;margin-top:65.05pt;width:66.75pt;height:49.5pt;z-index:251666944" filled="f" stroked="f">
            <v:stroke joinstyle="round"/>
            <v:textbox style="mso-rotate-with-shape:t" inset="0,0,0,0">
              <w:txbxContent>
                <w:p w:rsidR="00000000" w:rsidRDefault="00FE4185">
                  <w:pPr>
                    <w:rPr>
                      <w:b/>
                      <w:sz w:val="52"/>
                    </w:rPr>
                  </w:pPr>
                  <w:r>
                    <w:rPr>
                      <w:b/>
                      <w:sz w:val="52"/>
                    </w:rPr>
                    <w:t>2</w:t>
                  </w:r>
                </w:p>
              </w:txbxContent>
            </v:textbox>
          </v:shape>
        </w:pict>
      </w:r>
      <w:r>
        <w:rPr>
          <w:rFonts w:ascii="Times New Roman" w:hAnsi="Times New Roman"/>
        </w:rPr>
        <w:br/>
      </w:r>
      <w:r>
        <w:rPr>
          <w:rFonts w:ascii="Times New Roman" w:hAnsi="Times New Roman"/>
        </w:rPr>
        <w:br/>
      </w:r>
    </w:p>
    <w:p w:rsidR="00000000" w:rsidRDefault="00FE4185">
      <w:pPr>
        <w:pStyle w:val="Ttulo1"/>
        <w:numPr>
          <w:ilvl w:val="0"/>
          <w:numId w:val="0"/>
        </w:numPr>
        <w:tabs>
          <w:tab w:val="left" w:pos="0"/>
        </w:tabs>
        <w:spacing w:before="0" w:after="0" w:line="100" w:lineRule="atLeast"/>
        <w:rPr>
          <w:rFonts w:ascii="Times New Roman" w:hAnsi="Times New Roman"/>
          <w:sz w:val="52"/>
          <w:szCs w:val="52"/>
        </w:rPr>
      </w:pPr>
      <w:r>
        <w:pict>
          <v:rect id="_x0000_s2073" style="position:absolute;margin-left:112.05pt;margin-top:3.3pt;width:481.7pt;height:14.3pt;z-index:-251650560;v-text-anchor:middle" stroked="f">
            <v:fill color2="black"/>
            <v:stroke joinstyle="round"/>
          </v:rect>
        </w:pict>
      </w:r>
    </w:p>
    <w:p w:rsidR="00000000" w:rsidRDefault="00FE4185">
      <w:pPr>
        <w:pStyle w:val="Ttulo1"/>
        <w:numPr>
          <w:ilvl w:val="0"/>
          <w:numId w:val="0"/>
        </w:numPr>
        <w:tabs>
          <w:tab w:val="left" w:pos="0"/>
        </w:tabs>
        <w:spacing w:before="0" w:after="0" w:line="100" w:lineRule="atLeast"/>
        <w:rPr>
          <w:rFonts w:ascii="Times New Roman" w:hAnsi="Times New Roman"/>
          <w:sz w:val="52"/>
          <w:szCs w:val="52"/>
        </w:rPr>
      </w:pPr>
      <w:r>
        <w:rPr>
          <w:rFonts w:ascii="Times New Roman" w:hAnsi="Times New Roman"/>
          <w:sz w:val="52"/>
          <w:szCs w:val="52"/>
        </w:rPr>
        <w:t>Testes versus Riscos</w:t>
      </w:r>
    </w:p>
    <w:p w:rsidR="00000000" w:rsidRDefault="00FE4185">
      <w:pPr>
        <w:tabs>
          <w:tab w:val="left" w:pos="0"/>
        </w:tabs>
        <w:spacing w:line="100" w:lineRule="atLeast"/>
      </w:pPr>
    </w:p>
    <w:p w:rsidR="00000000" w:rsidRDefault="00FE4185">
      <w:pPr>
        <w:tabs>
          <w:tab w:val="left" w:pos="0"/>
        </w:tabs>
        <w:spacing w:line="100" w:lineRule="atLeast"/>
      </w:pPr>
    </w:p>
    <w:p w:rsidR="00000000" w:rsidRDefault="00FE4185">
      <w:pPr>
        <w:tabs>
          <w:tab w:val="left" w:pos="0"/>
        </w:tabs>
        <w:spacing w:line="100" w:lineRule="atLeast"/>
      </w:pPr>
    </w:p>
    <w:p w:rsidR="00000000" w:rsidRDefault="00FE4185">
      <w:pPr>
        <w:spacing w:line="360" w:lineRule="auto"/>
        <w:jc w:val="both"/>
      </w:pPr>
      <w:r>
        <w:t>Quando adquirimos</w:t>
      </w:r>
      <w:r>
        <w:t xml:space="preserve"> um determinado produto o que mais exigimos é que ele realize sua função corretamente, satisfazendo nossas necessidades com qualidade. Na Engenharia de Software não é diferente. Quando um cliente solicita um software, ele quer um produto de qualidade, que </w:t>
      </w:r>
      <w:r>
        <w:t>atenda todas as suas expectativas, ou seja, ele quer um sistema que realize o que ele requisitou sem falhas. Para isso, é importante se dedicar um esforço maior no desenvolvimento para encontrar falhas e removê-las. É por isso que a fase de testes de softw</w:t>
      </w:r>
      <w:r>
        <w:t>are se torna indispensável.</w:t>
      </w:r>
    </w:p>
    <w:p w:rsidR="00000000" w:rsidRDefault="00FE4185">
      <w:pPr>
        <w:spacing w:line="360" w:lineRule="auto"/>
        <w:jc w:val="both"/>
      </w:pPr>
      <w:r>
        <w:tab/>
        <w:t>Risco, em um projeto de software, pode ser representado como uma medida da probabilidade e da perda relacionada à ocorrência de um evento negativo que afete o próprio projeto, seu processo ou o seu produto [2], em outras palavr</w:t>
      </w:r>
      <w:r>
        <w:t>as, qualquer coisa que possa acontecer e ameaçar o bom andamento do projeto é um risco.</w:t>
      </w:r>
    </w:p>
    <w:p w:rsidR="00000000" w:rsidRDefault="00FE4185">
      <w:pPr>
        <w:spacing w:line="360" w:lineRule="auto"/>
        <w:jc w:val="both"/>
      </w:pPr>
      <w:r>
        <w:tab/>
        <w:t>Dentro desse contexto, esse capítulo destina-se a introduzir os conceitos de teste e de risco de software, mostrando os principais aspectos referentes à atividade de t</w:t>
      </w:r>
      <w:r>
        <w:t>estes e as principais classificações de risco de software.</w:t>
      </w:r>
    </w:p>
    <w:p w:rsidR="00000000" w:rsidRDefault="00FE4185">
      <w:pPr>
        <w:spacing w:line="360" w:lineRule="auto"/>
        <w:jc w:val="both"/>
        <w:rPr>
          <w:rFonts w:cs="Nimbus Mono L"/>
        </w:rPr>
      </w:pPr>
      <w:r>
        <w:tab/>
      </w:r>
      <w:r>
        <w:rPr>
          <w:rFonts w:cs="Nimbus Mono L"/>
        </w:rPr>
        <w:t>Para melhor contextualizar esse tema, a Seção 2.1 trará o conceito de teste de software, a mostrando as fases da engenharia de teste, os níveis de teste de software e as técnicas de testes existen</w:t>
      </w:r>
      <w:r>
        <w:rPr>
          <w:rFonts w:cs="Nimbus Mono L"/>
        </w:rPr>
        <w:t>tes; a Seção 2.2 conceitua Risco de software e explana as principais classificações existentes e Seção 2.3 faz um breve resumo dos assuntos tratados nesse capítulo.</w:t>
      </w:r>
    </w:p>
    <w:p w:rsidR="00000000" w:rsidRDefault="00FE4185">
      <w:pPr>
        <w:spacing w:line="360" w:lineRule="auto"/>
        <w:jc w:val="both"/>
        <w:rPr>
          <w:rFonts w:cs="Nimbus Mono L"/>
        </w:rPr>
      </w:pPr>
    </w:p>
    <w:p w:rsidR="00000000" w:rsidRDefault="00FE4185">
      <w:pPr>
        <w:spacing w:line="360" w:lineRule="auto"/>
        <w:jc w:val="both"/>
        <w:rPr>
          <w:b/>
          <w:bCs/>
          <w:sz w:val="38"/>
          <w:szCs w:val="38"/>
        </w:rPr>
      </w:pPr>
      <w:r>
        <w:rPr>
          <w:b/>
          <w:bCs/>
          <w:sz w:val="38"/>
          <w:szCs w:val="38"/>
        </w:rPr>
        <w:t xml:space="preserve"> </w:t>
      </w:r>
      <w:r>
        <w:rPr>
          <w:b/>
          <w:bCs/>
          <w:sz w:val="38"/>
          <w:szCs w:val="38"/>
        </w:rPr>
        <w:t>2.1 Teste de Software</w:t>
      </w:r>
    </w:p>
    <w:p w:rsidR="00000000" w:rsidRDefault="00FE4185">
      <w:pPr>
        <w:spacing w:line="360" w:lineRule="auto"/>
        <w:jc w:val="both"/>
      </w:pPr>
      <w:r>
        <w:t>Teste de software é uma das atividades de verificação e validação d</w:t>
      </w:r>
      <w:r>
        <w:t>o produto desenvolvido. Para Hetzel [5], o objetivo principal dessa atividade é avaliar um componente, ou um recurso de um sistema.</w:t>
      </w:r>
    </w:p>
    <w:p w:rsidR="00000000" w:rsidRDefault="00FE4185">
      <w:pPr>
        <w:spacing w:line="360" w:lineRule="auto"/>
        <w:jc w:val="both"/>
        <w:rPr>
          <w:rFonts w:eastAsia="FHPLIB+ArialMT" w:cs="FHPLIB+ArialMT"/>
        </w:rPr>
      </w:pPr>
      <w:r>
        <w:rPr>
          <w:rFonts w:eastAsia="FHPLIB+ArialMT" w:cs="FHPLIB+ArialMT"/>
        </w:rPr>
        <w:lastRenderedPageBreak/>
        <w:tab/>
        <w:t xml:space="preserve">Segundo Roger Pressman [6], a fase de testes, é aquela onde é executada uma série de atividades que consistem em avaliar o </w:t>
      </w:r>
      <w:r>
        <w:rPr>
          <w:rFonts w:eastAsia="FHPLIB+ArialMT" w:cs="FHPLIB+ArialMT"/>
        </w:rPr>
        <w:t>produto de software criado, através do código desenvolvido e/ou das funcionalidades disponibilizadas, a procura de qualquer tipo de erro ou falha, que possa vir a interferir no correto funcionamento do aplicativo. O teste deve detectar o maior número de er</w:t>
      </w:r>
      <w:r>
        <w:rPr>
          <w:rFonts w:eastAsia="FHPLIB+ArialMT" w:cs="FHPLIB+ArialMT"/>
        </w:rPr>
        <w:t>ros possível para que eles possam ser corrigidos antes da entrega final do produto.</w:t>
      </w:r>
    </w:p>
    <w:p w:rsidR="00000000" w:rsidRDefault="00FE4185">
      <w:pPr>
        <w:pStyle w:val="Corpodetexto"/>
        <w:spacing w:line="360" w:lineRule="auto"/>
        <w:rPr>
          <w:rFonts w:eastAsia="FHPLIB+ArialMT" w:cs="FHPLIB+ArialMT"/>
        </w:rPr>
      </w:pPr>
      <w:r>
        <w:rPr>
          <w:rFonts w:eastAsia="FHPLIB+ArialMT" w:cs="FHPLIB+ArialMT"/>
        </w:rPr>
        <w:tab/>
        <w:t>Para realizar um teste, devemos inserir no sistema dados de entradas reais e comparar se os resultados obtidos são semelhantes aos esperados. Normalmente essas situações d</w:t>
      </w:r>
      <w:r>
        <w:rPr>
          <w:rFonts w:eastAsia="FHPLIB+ArialMT" w:cs="FHPLIB+ArialMT"/>
        </w:rPr>
        <w:t>e verificação são chamadas “Casos de Testes” e são desenvolvidas na fase de análise dos requisitos do novo produto. Sendo verdade, podemos afirmar que essa parte do software não possui erros e que as respostas geradas são confiáveis. No entanto, o que real</w:t>
      </w:r>
      <w:r>
        <w:rPr>
          <w:rFonts w:eastAsia="FHPLIB+ArialMT" w:cs="FHPLIB+ArialMT"/>
        </w:rPr>
        <w:t>mente se deseja é que os testes encontrem falhas, caso isso não ocorra, pode ser que a elaboração dos casos de teste não tenha sido feita corretamente. Roger Pressman defende que os casos de testes não serão bem sucedidos se os mesmos não elevam a probabil</w:t>
      </w:r>
      <w:r>
        <w:rPr>
          <w:rFonts w:eastAsia="FHPLIB+ArialMT" w:cs="FHPLIB+ArialMT"/>
        </w:rPr>
        <w:t>idade de detecção de erros, bem como que um teste bem sucedido é aquele que aponta falhas ainda não constatadas com o mínimo de tempo e esforço[6].</w:t>
      </w:r>
    </w:p>
    <w:p w:rsidR="00000000" w:rsidRDefault="00FE4185">
      <w:pPr>
        <w:spacing w:line="360" w:lineRule="auto"/>
        <w:jc w:val="both"/>
        <w:rPr>
          <w:rFonts w:eastAsia="FHPLIB+ArialMT" w:cs="FHPLIB+ArialMT"/>
        </w:rPr>
      </w:pPr>
    </w:p>
    <w:p w:rsidR="00000000" w:rsidRDefault="00FE4185">
      <w:pPr>
        <w:pStyle w:val="Ttulo2"/>
        <w:numPr>
          <w:ilvl w:val="0"/>
          <w:numId w:val="0"/>
        </w:numPr>
        <w:tabs>
          <w:tab w:val="left" w:pos="143"/>
          <w:tab w:val="left" w:pos="852"/>
        </w:tabs>
        <w:spacing w:before="0" w:after="0" w:line="360" w:lineRule="auto"/>
        <w:ind w:left="143"/>
        <w:rPr>
          <w:rFonts w:ascii="Times New Roman" w:eastAsia="FHPLIB+ArialMT" w:hAnsi="Times New Roman" w:cs="FHPLIB+ArialMT"/>
          <w:sz w:val="28"/>
          <w:szCs w:val="38"/>
        </w:rPr>
      </w:pPr>
      <w:r>
        <w:rPr>
          <w:rFonts w:ascii="Times New Roman" w:eastAsia="FHPLIB+ArialMT" w:hAnsi="Times New Roman" w:cs="FHPLIB+ArialMT"/>
          <w:sz w:val="28"/>
          <w:szCs w:val="38"/>
        </w:rPr>
        <w:t>2.1.1 A Engenharia de Teste</w:t>
      </w:r>
    </w:p>
    <w:p w:rsidR="00000000" w:rsidRDefault="00FE4185">
      <w:pPr>
        <w:spacing w:line="360" w:lineRule="auto"/>
        <w:jc w:val="both"/>
        <w:rPr>
          <w:rFonts w:eastAsia="FHPLIB+ArialMT" w:cs="FHPLIB+ArialMT"/>
        </w:rPr>
      </w:pPr>
      <w:r>
        <w:rPr>
          <w:rFonts w:eastAsia="FHPLIB+ArialMT" w:cs="FHPLIB+ArialMT"/>
        </w:rPr>
        <w:t>Na engenharia de software tradicional, a fa</w:t>
      </w:r>
      <w:r>
        <w:rPr>
          <w:rFonts w:eastAsia="FHPLIB+ArialMT" w:cs="FHPLIB+ArialMT"/>
        </w:rPr>
        <w:t xml:space="preserve">se de teste é realizada após a fase </w:t>
      </w:r>
      <w:r>
        <w:rPr>
          <w:rFonts w:eastAsia="FHPLIB+ArialMT" w:cs="FHPLIB+ArialMT"/>
        </w:rPr>
        <w:t>de construção do sistema. No entanto, essa prática vem sendo modificada, pois se percebeu que quanto mais tarde os testes forem realizados, maiores os custos de uma mudança no código desenvolvido[7], como podemos observar na Figura 2.1.</w:t>
      </w:r>
    </w:p>
    <w:p w:rsidR="00000000" w:rsidRDefault="00FE4185">
      <w:pPr>
        <w:jc w:val="both"/>
        <w:rPr>
          <w:rFonts w:eastAsia="FHPLIB+ArialMT" w:cs="FHPLIB+ArialMT"/>
        </w:rPr>
      </w:pPr>
      <w:r>
        <w:rPr>
          <w:rFonts w:eastAsia="FHPLIB+ArialMT" w:cs="FHPLIB+ArialMT"/>
        </w:rPr>
        <w:t xml:space="preserve"> </w:t>
      </w:r>
    </w:p>
    <w:p w:rsidR="00000000" w:rsidRDefault="00FE4185">
      <w:pPr>
        <w:jc w:val="center"/>
        <w:rPr>
          <w:rFonts w:eastAsia="FHPLIB+ArialMT" w:cs="FHPLIB+ArialMT"/>
          <w:b/>
          <w:bCs/>
        </w:rPr>
      </w:pPr>
      <w:r>
        <w:object w:dxaOrig="9421" w:dyaOrig="59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4pt;height:249pt" o:ole="" filled="t">
            <v:fill color2="black"/>
            <v:imagedata r:id="rId11" o:title=""/>
          </v:shape>
          <o:OLEObject Type="Embed" ProgID="PBrush" ShapeID="_x0000_i1025" DrawAspect="Content" ObjectID="_1517727482" r:id="rId12"/>
        </w:object>
      </w:r>
    </w:p>
    <w:p w:rsidR="00000000" w:rsidRDefault="00FE4185">
      <w:pPr>
        <w:jc w:val="center"/>
        <w:rPr>
          <w:rFonts w:eastAsia="FHPLIB+ArialMT" w:cs="FHPLIB+ArialMT"/>
        </w:rPr>
      </w:pPr>
      <w:r>
        <w:rPr>
          <w:rFonts w:eastAsia="FHPLIB+ArialMT" w:cs="FHPLIB+ArialMT"/>
          <w:b/>
          <w:bCs/>
        </w:rPr>
        <w:lastRenderedPageBreak/>
        <w:t>Figura 2.1 –</w:t>
      </w:r>
      <w:r>
        <w:rPr>
          <w:rFonts w:eastAsia="FHPLIB+ArialMT" w:cs="FHPLIB+ArialMT"/>
        </w:rPr>
        <w:t xml:space="preserve"> Custo de solução de defeitos por fase do projeto [8]</w:t>
      </w:r>
    </w:p>
    <w:p w:rsidR="00000000" w:rsidRDefault="00FE4185">
      <w:pPr>
        <w:jc w:val="both"/>
        <w:rPr>
          <w:rFonts w:eastAsia="FHPLIB+ArialMT" w:cs="FHPLIB+ArialMT"/>
        </w:rPr>
      </w:pPr>
    </w:p>
    <w:p w:rsidR="00000000" w:rsidRDefault="00FE4185">
      <w:pPr>
        <w:spacing w:line="360" w:lineRule="auto"/>
        <w:jc w:val="both"/>
        <w:rPr>
          <w:rFonts w:eastAsia="FHPLIB+ArialMT" w:cs="FHPLIB+ArialMT"/>
        </w:rPr>
      </w:pPr>
      <w:r>
        <w:rPr>
          <w:rFonts w:eastAsia="FHPLIB+ArialMT" w:cs="FHPLIB+ArialMT"/>
        </w:rPr>
        <w:tab/>
        <w:t xml:space="preserve">Com isso, cada vez mais cedo se deve iniciar a fase de testes de um projeto. </w:t>
      </w:r>
    </w:p>
    <w:p w:rsidR="00000000" w:rsidRDefault="00FE4185">
      <w:pPr>
        <w:spacing w:line="360" w:lineRule="auto"/>
        <w:ind w:firstLine="708"/>
        <w:jc w:val="both"/>
        <w:rPr>
          <w:rFonts w:eastAsia="FHPLIB+ArialMT" w:cs="FHPLIB+ArialMT"/>
        </w:rPr>
      </w:pPr>
      <w:r>
        <w:rPr>
          <w:rFonts w:eastAsia="FHPLIB+ArialMT" w:cs="FHPLIB+ArialMT"/>
        </w:rPr>
        <w:t>Como definido anteriormente, teste de software é o processo de executar o software de uma maneira controlada</w:t>
      </w:r>
      <w:r>
        <w:rPr>
          <w:rFonts w:eastAsia="FHPLIB+ArialMT" w:cs="FHPLIB+ArialMT"/>
        </w:rPr>
        <w:t xml:space="preserve"> com o objetivo de avaliar se o mesmo se comporta conforme o especificado. Assim, para esse controle ser eficiente, a fase de teste requer uma preparação cuidadosa que antecede sua execução, bem como uma análise eficiente dos resultados obtidos. Para isso,</w:t>
      </w:r>
      <w:r>
        <w:rPr>
          <w:rFonts w:eastAsia="FHPLIB+ArialMT" w:cs="FHPLIB+ArialMT"/>
        </w:rPr>
        <w:t xml:space="preserve"> de uma forma geral, a engenharia de testes está dividida em fases, descritas a seguir:</w:t>
      </w:r>
    </w:p>
    <w:p w:rsidR="00000000" w:rsidRDefault="00FE4185">
      <w:pPr>
        <w:spacing w:line="360" w:lineRule="auto"/>
        <w:jc w:val="both"/>
        <w:rPr>
          <w:rFonts w:eastAsia="FHPLIB+ArialMT" w:cs="FHPLIB+ArialMT"/>
        </w:rPr>
      </w:pPr>
    </w:p>
    <w:p w:rsidR="00000000" w:rsidRDefault="00FE4185">
      <w:pPr>
        <w:numPr>
          <w:ilvl w:val="0"/>
          <w:numId w:val="27"/>
        </w:numPr>
        <w:tabs>
          <w:tab w:val="left" w:pos="708"/>
          <w:tab w:val="left" w:pos="720"/>
        </w:tabs>
        <w:spacing w:line="360" w:lineRule="auto"/>
        <w:ind w:left="708"/>
        <w:jc w:val="both"/>
        <w:rPr>
          <w:rFonts w:eastAsia="FHPLIB+ArialMT" w:cs="FHPLIB+ArialMT"/>
          <w:b/>
          <w:bCs/>
        </w:rPr>
      </w:pPr>
      <w:r>
        <w:rPr>
          <w:rFonts w:eastAsia="FHPLIB+ArialMT" w:cs="FHPLIB+ArialMT"/>
          <w:b/>
          <w:bCs/>
        </w:rPr>
        <w:t>Planejamento do teste -</w:t>
      </w:r>
    </w:p>
    <w:p w:rsidR="00000000" w:rsidRDefault="00FE4185">
      <w:pPr>
        <w:tabs>
          <w:tab w:val="left" w:pos="1440"/>
        </w:tabs>
        <w:spacing w:line="360" w:lineRule="auto"/>
        <w:ind w:left="1080"/>
        <w:jc w:val="both"/>
        <w:rPr>
          <w:rFonts w:eastAsia="FHPLIB+ArialMT" w:cs="FHPLIB+ArialMT"/>
        </w:rPr>
      </w:pPr>
      <w:r>
        <w:rPr>
          <w:rFonts w:eastAsia="FHPLIB+ArialMT" w:cs="FHPLIB+ArialMT"/>
        </w:rPr>
        <w:t>O objetivo é a criação de um plano de teste. Nesse plano, as etapas e categorias de teste a serem conduzidos são definidas. No planejamento são</w:t>
      </w:r>
      <w:r>
        <w:rPr>
          <w:rFonts w:eastAsia="FHPLIB+ArialMT" w:cs="FHPLIB+ArialMT"/>
        </w:rPr>
        <w:t xml:space="preserve"> identificadas as informações existentes no projeto e o escopo do software a ser testado, e contém: uma lista de requisitos a serem testados; regras e responsabilidades; estratégias, ferramentas e técnicas a serem utilizadas, os recursos necessários e um c</w:t>
      </w:r>
      <w:r>
        <w:rPr>
          <w:rFonts w:eastAsia="FHPLIB+ArialMT" w:cs="FHPLIB+ArialMT"/>
        </w:rPr>
        <w:t>ronograma para as atividades de teste.</w:t>
      </w:r>
    </w:p>
    <w:p w:rsidR="00000000" w:rsidRDefault="00FE4185">
      <w:pPr>
        <w:numPr>
          <w:ilvl w:val="0"/>
          <w:numId w:val="27"/>
        </w:numPr>
        <w:tabs>
          <w:tab w:val="left" w:pos="708"/>
          <w:tab w:val="left" w:pos="720"/>
        </w:tabs>
        <w:spacing w:line="360" w:lineRule="auto"/>
        <w:ind w:left="708"/>
        <w:jc w:val="both"/>
        <w:rPr>
          <w:rFonts w:eastAsia="FHPLIB+ArialMT" w:cs="FHPLIB+ArialMT"/>
          <w:b/>
          <w:bCs/>
        </w:rPr>
      </w:pPr>
      <w:r>
        <w:rPr>
          <w:rFonts w:eastAsia="FHPLIB+ArialMT" w:cs="FHPLIB+ArialMT"/>
          <w:b/>
          <w:bCs/>
        </w:rPr>
        <w:t>Projeto de Caso de Teste -</w:t>
      </w:r>
    </w:p>
    <w:p w:rsidR="00000000" w:rsidRDefault="00FE4185">
      <w:pPr>
        <w:tabs>
          <w:tab w:val="left" w:pos="1440"/>
        </w:tabs>
        <w:spacing w:line="360" w:lineRule="auto"/>
        <w:ind w:left="1080"/>
        <w:jc w:val="both"/>
        <w:rPr>
          <w:rFonts w:eastAsia="FHPLIB+ArialMT" w:cs="FHPLIB+ArialMT"/>
        </w:rPr>
      </w:pPr>
      <w:r>
        <w:rPr>
          <w:rFonts w:eastAsia="FHPLIB+ArialMT" w:cs="FHPLIB+ArialMT"/>
        </w:rPr>
        <w:t>Essa etapa consiste em transformar os requisitos do sistema, bem como o comportamento esperado na aplicação de cada um deles, em casos de testes especificados e documentados.</w:t>
      </w:r>
    </w:p>
    <w:p w:rsidR="00000000" w:rsidRDefault="00FE4185">
      <w:pPr>
        <w:numPr>
          <w:ilvl w:val="0"/>
          <w:numId w:val="27"/>
        </w:numPr>
        <w:tabs>
          <w:tab w:val="left" w:pos="708"/>
          <w:tab w:val="left" w:pos="720"/>
        </w:tabs>
        <w:spacing w:line="360" w:lineRule="auto"/>
        <w:ind w:left="708"/>
        <w:jc w:val="both"/>
        <w:rPr>
          <w:rFonts w:eastAsia="FHPLIB+ArialMT" w:cs="FHPLIB+ArialMT"/>
          <w:b/>
          <w:bCs/>
        </w:rPr>
      </w:pPr>
      <w:r>
        <w:rPr>
          <w:rFonts w:eastAsia="FHPLIB+ArialMT" w:cs="FHPLIB+ArialMT"/>
          <w:b/>
          <w:bCs/>
        </w:rPr>
        <w:t>Desenvolvimento</w:t>
      </w:r>
      <w:r>
        <w:rPr>
          <w:rFonts w:eastAsia="FHPLIB+ArialMT" w:cs="FHPLIB+ArialMT"/>
          <w:b/>
          <w:bCs/>
        </w:rPr>
        <w:t xml:space="preserve"> do Teste -</w:t>
      </w:r>
    </w:p>
    <w:p w:rsidR="00000000" w:rsidRDefault="00FE4185">
      <w:pPr>
        <w:tabs>
          <w:tab w:val="left" w:pos="1440"/>
        </w:tabs>
        <w:spacing w:line="360" w:lineRule="auto"/>
        <w:ind w:left="1080"/>
        <w:jc w:val="both"/>
        <w:rPr>
          <w:rFonts w:eastAsia="FHPLIB+ArialMT" w:cs="FHPLIB+ArialMT"/>
        </w:rPr>
      </w:pPr>
      <w:r>
        <w:rPr>
          <w:rFonts w:eastAsia="FHPLIB+ArialMT" w:cs="FHPLIB+ArialMT"/>
        </w:rPr>
        <w:t>Após a documentação dos testes, devemos “tirá-los do papel” e transformá-los em programas, “scripts”, que irão testar exaustivamente o sistema em desenvolvimento. Existem ferramentas próprias para isso que devem ser usadas.</w:t>
      </w:r>
    </w:p>
    <w:p w:rsidR="00000000" w:rsidRDefault="00FE4185">
      <w:pPr>
        <w:numPr>
          <w:ilvl w:val="0"/>
          <w:numId w:val="27"/>
        </w:numPr>
        <w:tabs>
          <w:tab w:val="left" w:pos="708"/>
          <w:tab w:val="left" w:pos="720"/>
        </w:tabs>
        <w:spacing w:line="360" w:lineRule="auto"/>
        <w:ind w:left="708"/>
        <w:jc w:val="both"/>
        <w:rPr>
          <w:rFonts w:eastAsia="FHPLIB+ArialMT" w:cs="FHPLIB+ArialMT"/>
          <w:b/>
          <w:bCs/>
        </w:rPr>
      </w:pPr>
      <w:r>
        <w:rPr>
          <w:rFonts w:eastAsia="FHPLIB+ArialMT" w:cs="FHPLIB+ArialMT"/>
          <w:b/>
          <w:bCs/>
        </w:rPr>
        <w:t>Execução do Teste -</w:t>
      </w:r>
    </w:p>
    <w:p w:rsidR="00000000" w:rsidRDefault="00FE4185">
      <w:pPr>
        <w:tabs>
          <w:tab w:val="left" w:pos="1440"/>
        </w:tabs>
        <w:spacing w:line="360" w:lineRule="auto"/>
        <w:ind w:left="1080"/>
        <w:jc w:val="both"/>
        <w:rPr>
          <w:rFonts w:eastAsia="FHPLIB+ArialMT" w:cs="FHPLIB+ArialMT"/>
        </w:rPr>
      </w:pPr>
      <w:r>
        <w:rPr>
          <w:rFonts w:eastAsia="FHPLIB+ArialMT" w:cs="FHPLIB+ArialMT"/>
        </w:rPr>
        <w:t>Consiste simplesmente na execução dos scripts e envia os resultados para análise.</w:t>
      </w:r>
    </w:p>
    <w:p w:rsidR="00000000" w:rsidRDefault="00FE4185">
      <w:pPr>
        <w:numPr>
          <w:ilvl w:val="0"/>
          <w:numId w:val="27"/>
        </w:numPr>
        <w:tabs>
          <w:tab w:val="left" w:pos="708"/>
          <w:tab w:val="left" w:pos="720"/>
        </w:tabs>
        <w:spacing w:line="360" w:lineRule="auto"/>
        <w:ind w:left="708"/>
        <w:jc w:val="both"/>
        <w:rPr>
          <w:rFonts w:eastAsia="FHPLIB+ArialMT" w:cs="FHPLIB+ArialMT"/>
          <w:b/>
          <w:bCs/>
        </w:rPr>
      </w:pPr>
      <w:r>
        <w:rPr>
          <w:rFonts w:eastAsia="FHPLIB+ArialMT" w:cs="FHPLIB+ArialMT"/>
          <w:b/>
          <w:bCs/>
        </w:rPr>
        <w:t>Análise dos Resultados -</w:t>
      </w:r>
    </w:p>
    <w:p w:rsidR="00000000" w:rsidRDefault="00FE4185">
      <w:pPr>
        <w:tabs>
          <w:tab w:val="left" w:pos="1440"/>
        </w:tabs>
        <w:spacing w:line="360" w:lineRule="auto"/>
        <w:ind w:left="1080"/>
        <w:jc w:val="both"/>
        <w:rPr>
          <w:rFonts w:eastAsia="FHPLIB+ArialMT" w:cs="FHPLIB+ArialMT"/>
        </w:rPr>
      </w:pPr>
      <w:r>
        <w:rPr>
          <w:rFonts w:eastAsia="FHPLIB+ArialMT" w:cs="FHPLIB+ArialMT"/>
        </w:rPr>
        <w:t>Os resultados obtidos na execução dos testes são confrontados com os valores esperados. Os resultados em não conformidade deverão ser confirmados e d</w:t>
      </w:r>
      <w:r>
        <w:rPr>
          <w:rFonts w:eastAsia="FHPLIB+ArialMT" w:cs="FHPLIB+ArialMT"/>
        </w:rPr>
        <w:t xml:space="preserve">etalhados para que as correções necessárias sejam realizadas. </w:t>
      </w:r>
    </w:p>
    <w:p w:rsidR="00000000" w:rsidRDefault="00FE4185">
      <w:pPr>
        <w:numPr>
          <w:ilvl w:val="0"/>
          <w:numId w:val="27"/>
        </w:numPr>
        <w:tabs>
          <w:tab w:val="left" w:pos="708"/>
          <w:tab w:val="left" w:pos="720"/>
        </w:tabs>
        <w:spacing w:line="360" w:lineRule="auto"/>
        <w:ind w:left="708"/>
        <w:jc w:val="both"/>
        <w:rPr>
          <w:rFonts w:eastAsia="FHPLIB+ArialMT" w:cs="FHPLIB+ArialMT"/>
          <w:b/>
          <w:bCs/>
        </w:rPr>
      </w:pPr>
      <w:r>
        <w:rPr>
          <w:rFonts w:eastAsia="FHPLIB+ArialMT" w:cs="FHPLIB+ArialMT"/>
          <w:b/>
          <w:bCs/>
        </w:rPr>
        <w:t>Encerramento do Processo -</w:t>
      </w:r>
    </w:p>
    <w:p w:rsidR="00000000" w:rsidRDefault="00FE4185">
      <w:pPr>
        <w:tabs>
          <w:tab w:val="left" w:pos="1440"/>
        </w:tabs>
        <w:spacing w:line="360" w:lineRule="auto"/>
        <w:ind w:left="1080"/>
        <w:jc w:val="both"/>
        <w:rPr>
          <w:rFonts w:eastAsia="FHPLIB+ArialMT" w:cs="FHPLIB+ArialMT"/>
        </w:rPr>
      </w:pPr>
      <w:r>
        <w:rPr>
          <w:rFonts w:eastAsia="FHPLIB+ArialMT" w:cs="FHPLIB+ArialMT"/>
        </w:rPr>
        <w:t>Essa etapa é caracterizada pela avaliação de todo Processo de Teste, comparando os resultados alcançados com o que foi inicialmente planejado. Neste momento, indicado</w:t>
      </w:r>
      <w:r>
        <w:rPr>
          <w:rFonts w:eastAsia="FHPLIB+ArialMT" w:cs="FHPLIB+ArialMT"/>
        </w:rPr>
        <w:t xml:space="preserve">res são extraídos, com o objetivo de avaliar qualitativamente e </w:t>
      </w:r>
      <w:r>
        <w:rPr>
          <w:rFonts w:eastAsia="FHPLIB+ArialMT" w:cs="FHPLIB+ArialMT"/>
        </w:rPr>
        <w:lastRenderedPageBreak/>
        <w:t>quantitativamente o desempenho dos testes, utilizando projetos anteriores como base para a comparação.</w:t>
      </w:r>
    </w:p>
    <w:p w:rsidR="00000000" w:rsidRDefault="00FE4185">
      <w:pPr>
        <w:tabs>
          <w:tab w:val="left" w:pos="1440"/>
        </w:tabs>
        <w:spacing w:line="360" w:lineRule="auto"/>
        <w:ind w:left="1080"/>
        <w:jc w:val="both"/>
        <w:rPr>
          <w:rFonts w:eastAsia="FHPLIB+ArialMT" w:cs="FHPLIB+ArialMT"/>
        </w:rPr>
      </w:pPr>
    </w:p>
    <w:p w:rsidR="00000000" w:rsidRDefault="00FE4185">
      <w:pPr>
        <w:pStyle w:val="Corpodetexto"/>
        <w:tabs>
          <w:tab w:val="left" w:pos="426"/>
          <w:tab w:val="left" w:pos="709"/>
        </w:tabs>
        <w:spacing w:line="360" w:lineRule="auto"/>
        <w:rPr>
          <w:rFonts w:eastAsia="FHPLIB+ArialMT" w:cs="FHPLIB+ArialMT"/>
        </w:rPr>
      </w:pPr>
      <w:r>
        <w:rPr>
          <w:rFonts w:eastAsia="FHPLIB+ArialMT" w:cs="FHPLIB+ArialMT"/>
        </w:rPr>
        <w:tab/>
      </w:r>
      <w:r>
        <w:rPr>
          <w:rFonts w:eastAsia="FHPLIB+ArialMT" w:cs="FHPLIB+ArialMT"/>
        </w:rPr>
        <w:tab/>
        <w:t>A engenharia de teste contribui para melhorar a efetividade e eficiência das atividade</w:t>
      </w:r>
      <w:r>
        <w:rPr>
          <w:rFonts w:eastAsia="FHPLIB+ArialMT" w:cs="FHPLIB+ArialMT"/>
        </w:rPr>
        <w:t>s de teste em um projeto. A melhoria é alcançada através de etapas bem formuladas e implantadas.</w:t>
      </w:r>
    </w:p>
    <w:p w:rsidR="00000000" w:rsidRDefault="00FE4185">
      <w:pPr>
        <w:jc w:val="both"/>
        <w:rPr>
          <w:rFonts w:eastAsia="FHPLIB+ArialMT" w:cs="FHPLIB+ArialMT"/>
        </w:rPr>
      </w:pPr>
    </w:p>
    <w:p w:rsidR="00000000" w:rsidRDefault="00FE4185">
      <w:pPr>
        <w:jc w:val="both"/>
        <w:rPr>
          <w:rFonts w:eastAsia="FHPLIB+ArialMT" w:cs="FHPLIB+ArialMT"/>
          <w:b/>
          <w:bCs/>
          <w:sz w:val="28"/>
          <w:szCs w:val="38"/>
        </w:rPr>
      </w:pPr>
      <w:r>
        <w:rPr>
          <w:rFonts w:eastAsia="FHPLIB+ArialMT" w:cs="FHPLIB+ArialMT"/>
          <w:b/>
          <w:bCs/>
          <w:sz w:val="28"/>
          <w:szCs w:val="38"/>
        </w:rPr>
        <w:t>2.1.2 Níveis de Testes de Software</w:t>
      </w:r>
    </w:p>
    <w:p w:rsidR="00000000" w:rsidRDefault="00FE4185">
      <w:pPr>
        <w:jc w:val="both"/>
        <w:rPr>
          <w:rFonts w:eastAsia="FHPLIB+ArialMT" w:cs="FHPLIB+ArialMT"/>
          <w:b/>
          <w:bCs/>
        </w:rPr>
      </w:pPr>
    </w:p>
    <w:p w:rsidR="00000000" w:rsidRDefault="00FE4185">
      <w:pPr>
        <w:spacing w:line="360" w:lineRule="auto"/>
        <w:jc w:val="both"/>
        <w:rPr>
          <w:rFonts w:eastAsia="FHPLIB+ArialMT" w:cs="FHPLIB+ArialMT"/>
        </w:rPr>
      </w:pPr>
      <w:r>
        <w:rPr>
          <w:rFonts w:eastAsia="FHPLIB+ArialMT" w:cs="FHPLIB+ArialMT"/>
        </w:rPr>
        <w:t>O teste de software pode ser realizado em diferentes níveis durante todo o processo de desenvolvimento do software. Como p</w:t>
      </w:r>
      <w:r>
        <w:rPr>
          <w:rFonts w:eastAsia="FHPLIB+ArialMT" w:cs="FHPLIB+ArialMT"/>
        </w:rPr>
        <w:t>odemos observar na Figura 2.2, cada teste está ligado a um nível arquitetural do sistema.</w:t>
      </w:r>
    </w:p>
    <w:p w:rsidR="00000000" w:rsidRDefault="00FE4185">
      <w:pPr>
        <w:spacing w:line="360" w:lineRule="auto"/>
        <w:jc w:val="both"/>
        <w:rPr>
          <w:rFonts w:eastAsia="FHPLIB+ArialMT" w:cs="FHPLIB+ArialMT"/>
        </w:rPr>
      </w:pPr>
    </w:p>
    <w:p w:rsidR="00000000" w:rsidRDefault="0036472F">
      <w:pPr>
        <w:jc w:val="both"/>
        <w:rPr>
          <w:rFonts w:eastAsia="FHPLIB+ArialMT" w:cs="FHPLIB+ArialMT"/>
        </w:rPr>
      </w:pPr>
      <w:r>
        <w:rPr>
          <w:noProof/>
          <w:lang w:eastAsia="pt-BR"/>
        </w:rPr>
        <w:drawing>
          <wp:anchor distT="0" distB="0" distL="0" distR="0" simplePos="0" relativeHeight="251671040" behindDoc="0" locked="0" layoutInCell="1" allowOverlap="1">
            <wp:simplePos x="0" y="0"/>
            <wp:positionH relativeFrom="column">
              <wp:posOffset>1170940</wp:posOffset>
            </wp:positionH>
            <wp:positionV relativeFrom="paragraph">
              <wp:posOffset>1905</wp:posOffset>
            </wp:positionV>
            <wp:extent cx="3679825" cy="2160270"/>
            <wp:effectExtent l="19050" t="0" r="0" b="0"/>
            <wp:wrapTopAndBottom/>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srcRect/>
                    <a:stretch>
                      <a:fillRect/>
                    </a:stretch>
                  </pic:blipFill>
                  <pic:spPr bwMode="auto">
                    <a:xfrm>
                      <a:off x="0" y="0"/>
                      <a:ext cx="3679825" cy="2160270"/>
                    </a:xfrm>
                    <a:prstGeom prst="rect">
                      <a:avLst/>
                    </a:prstGeom>
                    <a:solidFill>
                      <a:srgbClr val="FFFFFF"/>
                    </a:solidFill>
                    <a:ln w="9525">
                      <a:noFill/>
                      <a:miter lim="800000"/>
                      <a:headEnd/>
                      <a:tailEnd/>
                    </a:ln>
                  </pic:spPr>
                </pic:pic>
              </a:graphicData>
            </a:graphic>
          </wp:anchor>
        </w:drawing>
      </w:r>
    </w:p>
    <w:p w:rsidR="00000000" w:rsidRDefault="00FE4185">
      <w:pPr>
        <w:jc w:val="both"/>
        <w:rPr>
          <w:rFonts w:eastAsia="FHPLIB+ArialMT" w:cs="FHPLIB+ArialMT"/>
        </w:rPr>
      </w:pPr>
    </w:p>
    <w:p w:rsidR="00000000" w:rsidRDefault="00FE4185">
      <w:pPr>
        <w:jc w:val="center"/>
        <w:rPr>
          <w:rFonts w:eastAsia="FHPLIB+ArialMT" w:cs="FHPLIB+ArialMT"/>
        </w:rPr>
      </w:pPr>
      <w:r>
        <w:rPr>
          <w:rFonts w:eastAsia="FHPLIB+ArialMT" w:cs="FHPLIB+ArialMT"/>
          <w:b/>
          <w:bCs/>
        </w:rPr>
        <w:t>Figura 2.2 –</w:t>
      </w:r>
      <w:r>
        <w:rPr>
          <w:rFonts w:eastAsia="FHPLIB+ArialMT" w:cs="FHPLIB+ArialMT"/>
        </w:rPr>
        <w:t xml:space="preserve"> Níveis de Teste [9]</w:t>
      </w:r>
    </w:p>
    <w:p w:rsidR="00000000" w:rsidRDefault="00FE4185">
      <w:pPr>
        <w:jc w:val="both"/>
        <w:rPr>
          <w:rFonts w:eastAsia="FHPLIB+ArialMT" w:cs="FHPLIB+ArialMT"/>
        </w:rPr>
      </w:pPr>
      <w:r>
        <w:rPr>
          <w:rFonts w:eastAsia="FHPLIB+ArialMT" w:cs="FHPLIB+ArialMT"/>
        </w:rPr>
        <w:tab/>
      </w:r>
    </w:p>
    <w:p w:rsidR="00000000" w:rsidRDefault="00FE4185">
      <w:pPr>
        <w:ind w:firstLine="708"/>
        <w:jc w:val="both"/>
        <w:rPr>
          <w:rFonts w:eastAsia="FHPLIB+ArialMT" w:cs="FHPLIB+ArialMT"/>
        </w:rPr>
      </w:pPr>
    </w:p>
    <w:p w:rsidR="00000000" w:rsidRDefault="00FE4185">
      <w:pPr>
        <w:ind w:firstLine="708"/>
        <w:jc w:val="both"/>
        <w:rPr>
          <w:rFonts w:eastAsia="FHPLIB+ArialMT" w:cs="FHPLIB+ArialMT"/>
        </w:rPr>
      </w:pPr>
      <w:r>
        <w:rPr>
          <w:rFonts w:eastAsia="FHPLIB+ArialMT" w:cs="FHPLIB+ArialMT"/>
        </w:rPr>
        <w:t>De acordo com a Figura 2.2, pode-se notar que:</w:t>
      </w:r>
    </w:p>
    <w:p w:rsidR="00000000" w:rsidRDefault="00FE4185">
      <w:pPr>
        <w:ind w:firstLine="708"/>
        <w:jc w:val="both"/>
        <w:rPr>
          <w:rFonts w:eastAsia="FHPLIB+ArialMT" w:cs="FHPLIB+ArialMT"/>
        </w:rPr>
      </w:pPr>
    </w:p>
    <w:p w:rsidR="00000000" w:rsidRDefault="00FE4185">
      <w:pPr>
        <w:numPr>
          <w:ilvl w:val="0"/>
          <w:numId w:val="24"/>
        </w:numPr>
        <w:tabs>
          <w:tab w:val="left" w:pos="708"/>
          <w:tab w:val="left" w:pos="720"/>
        </w:tabs>
        <w:spacing w:line="360" w:lineRule="auto"/>
        <w:ind w:left="708"/>
        <w:jc w:val="both"/>
        <w:rPr>
          <w:rFonts w:eastAsia="FHPLIB+ArialMT" w:cs="FHPLIB+ArialMT"/>
          <w:b/>
          <w:bCs/>
        </w:rPr>
      </w:pPr>
      <w:r>
        <w:rPr>
          <w:rFonts w:eastAsia="FHPLIB+ArialMT" w:cs="FHPLIB+ArialMT"/>
          <w:b/>
          <w:bCs/>
        </w:rPr>
        <w:t>Teste Unitário -</w:t>
      </w:r>
    </w:p>
    <w:p w:rsidR="00000000" w:rsidRDefault="00FE4185">
      <w:pPr>
        <w:tabs>
          <w:tab w:val="left" w:pos="1440"/>
        </w:tabs>
        <w:spacing w:line="360" w:lineRule="auto"/>
        <w:ind w:left="1080"/>
        <w:jc w:val="both"/>
        <w:rPr>
          <w:rFonts w:eastAsia="FHPLIB+ArialMT" w:cs="FHPLIB+ArialMT"/>
        </w:rPr>
      </w:pPr>
      <w:r>
        <w:rPr>
          <w:rFonts w:eastAsia="FHPLIB+ArialMT" w:cs="FHPLIB+ArialMT"/>
        </w:rPr>
        <w:t>Essa etapa do processo de teste é responsável por verificar a</w:t>
      </w:r>
      <w:r>
        <w:rPr>
          <w:rFonts w:eastAsia="FHPLIB+ArialMT" w:cs="FHPLIB+ArialMT"/>
        </w:rPr>
        <w:t xml:space="preserve">s pequenas partes do software desenvolvido, ou seja, se concentra na verificação da menor unidade do projeto de software. Tem como alvo: uma função ou um </w:t>
      </w:r>
      <w:r>
        <w:rPr>
          <w:rFonts w:eastAsia="FHPLIB+ArialMT" w:cs="FHPLIB+ArialMT"/>
          <w:i/>
          <w:iCs/>
        </w:rPr>
        <w:t xml:space="preserve">procedure, </w:t>
      </w:r>
      <w:r>
        <w:rPr>
          <w:rFonts w:eastAsia="FHPLIB+ArialMT" w:cs="FHPLIB+ArialMT"/>
        </w:rPr>
        <w:t>em um sistema procedural; uma classe ou um método, em um sistema orientado a objeto; ou qua</w:t>
      </w:r>
      <w:r>
        <w:rPr>
          <w:rFonts w:eastAsia="FHPLIB+ArialMT" w:cs="FHPLIB+ArialMT"/>
        </w:rPr>
        <w:t>lquer trecho pequeno de código.</w:t>
      </w:r>
    </w:p>
    <w:p w:rsidR="00000000" w:rsidRDefault="00FE4185">
      <w:pPr>
        <w:tabs>
          <w:tab w:val="left" w:pos="0"/>
          <w:tab w:val="left" w:pos="360"/>
        </w:tabs>
        <w:spacing w:line="360" w:lineRule="auto"/>
        <w:jc w:val="both"/>
        <w:rPr>
          <w:rFonts w:eastAsia="FHPLIB+ArialMT" w:cs="FHPLIB+ArialMT"/>
          <w:b/>
          <w:bCs/>
        </w:rPr>
      </w:pPr>
    </w:p>
    <w:p w:rsidR="00000000" w:rsidRDefault="00FE4185">
      <w:pPr>
        <w:numPr>
          <w:ilvl w:val="0"/>
          <w:numId w:val="24"/>
        </w:numPr>
        <w:tabs>
          <w:tab w:val="left" w:pos="708"/>
          <w:tab w:val="left" w:pos="720"/>
        </w:tabs>
        <w:spacing w:line="360" w:lineRule="auto"/>
        <w:ind w:left="708"/>
        <w:jc w:val="both"/>
        <w:rPr>
          <w:rFonts w:eastAsia="FHPLIB+ArialMT" w:cs="FHPLIB+ArialMT"/>
          <w:b/>
          <w:bCs/>
        </w:rPr>
      </w:pPr>
      <w:r>
        <w:rPr>
          <w:rFonts w:eastAsia="FHPLIB+ArialMT" w:cs="FHPLIB+ArialMT"/>
          <w:b/>
          <w:bCs/>
        </w:rPr>
        <w:t>Teste de Integração -</w:t>
      </w:r>
    </w:p>
    <w:p w:rsidR="00000000" w:rsidRDefault="00FE4185">
      <w:pPr>
        <w:tabs>
          <w:tab w:val="left" w:pos="1440"/>
        </w:tabs>
        <w:spacing w:line="360" w:lineRule="auto"/>
        <w:ind w:left="1080"/>
        <w:jc w:val="both"/>
        <w:rPr>
          <w:rFonts w:eastAsia="FHPLIB+ArialMT" w:cs="FHPLIB+ArialMT"/>
        </w:rPr>
      </w:pPr>
      <w:r>
        <w:rPr>
          <w:color w:val="000000"/>
        </w:rPr>
        <w:t xml:space="preserve">É uma técnica sistemática para formar a estrutura do programa, realizando testes para descobrir falhas provenientes da integração interna dos componentes de um sistema. </w:t>
      </w:r>
      <w:r>
        <w:rPr>
          <w:color w:val="000000"/>
        </w:rPr>
        <w:lastRenderedPageBreak/>
        <w:t>A integração entre sistemas dist</w:t>
      </w:r>
      <w:r>
        <w:rPr>
          <w:color w:val="000000"/>
        </w:rPr>
        <w:t>intos não faz parte dessa etapa de teste.</w:t>
      </w:r>
      <w:r>
        <w:rPr>
          <w:rFonts w:eastAsia="FHPLIB+ArialMT" w:cs="FHPLIB+ArialMT"/>
        </w:rPr>
        <w:t xml:space="preserve"> Essas interfaces são testadas na fase seguinte, a de teste de sistema.</w:t>
      </w:r>
    </w:p>
    <w:p w:rsidR="00000000" w:rsidRDefault="00FE4185">
      <w:pPr>
        <w:spacing w:line="360" w:lineRule="auto"/>
        <w:jc w:val="both"/>
        <w:rPr>
          <w:rFonts w:eastAsia="FHPLIB+ArialMT" w:cs="FHPLIB+ArialMT"/>
        </w:rPr>
      </w:pPr>
    </w:p>
    <w:p w:rsidR="00000000" w:rsidRDefault="00FE4185">
      <w:pPr>
        <w:spacing w:line="360" w:lineRule="auto"/>
        <w:jc w:val="both"/>
        <w:rPr>
          <w:rFonts w:eastAsia="FHPLIB+ArialMT" w:cs="FHPLIB+ArialMT"/>
        </w:rPr>
      </w:pPr>
    </w:p>
    <w:p w:rsidR="00000000" w:rsidRDefault="00FE4185">
      <w:pPr>
        <w:spacing w:line="360" w:lineRule="auto"/>
        <w:jc w:val="both"/>
        <w:rPr>
          <w:rFonts w:eastAsia="FHPLIB+ArialMT" w:cs="FHPLIB+ArialMT"/>
        </w:rPr>
      </w:pPr>
    </w:p>
    <w:p w:rsidR="00000000" w:rsidRDefault="00FE4185">
      <w:pPr>
        <w:numPr>
          <w:ilvl w:val="0"/>
          <w:numId w:val="24"/>
        </w:numPr>
        <w:tabs>
          <w:tab w:val="left" w:pos="708"/>
          <w:tab w:val="left" w:pos="720"/>
        </w:tabs>
        <w:spacing w:line="360" w:lineRule="auto"/>
        <w:ind w:left="708"/>
        <w:jc w:val="both"/>
        <w:rPr>
          <w:rFonts w:eastAsia="FHPLIB+ArialMT" w:cs="FHPLIB+ArialMT"/>
          <w:b/>
          <w:bCs/>
        </w:rPr>
      </w:pPr>
      <w:r>
        <w:rPr>
          <w:rFonts w:eastAsia="FHPLIB+ArialMT" w:cs="FHPLIB+ArialMT"/>
          <w:b/>
          <w:bCs/>
        </w:rPr>
        <w:t>Teste de Sistema -</w:t>
      </w:r>
    </w:p>
    <w:p w:rsidR="00000000" w:rsidRDefault="00FE4185">
      <w:pPr>
        <w:tabs>
          <w:tab w:val="left" w:pos="1440"/>
        </w:tabs>
        <w:spacing w:line="360" w:lineRule="auto"/>
        <w:ind w:left="1080"/>
        <w:jc w:val="both"/>
        <w:rPr>
          <w:rFonts w:eastAsia="FHPLIB+ArialMT" w:cs="FHPLIB+ArialMT"/>
        </w:rPr>
      </w:pPr>
      <w:r>
        <w:rPr>
          <w:rFonts w:eastAsia="FHPLIB+ArialMT" w:cs="FHPLIB+ArialMT"/>
        </w:rPr>
        <w:t xml:space="preserve">Essa fase de teste busca testar o sistema de um modo geral, a partir da visão do usuário final. Todas as funcionalidades </w:t>
      </w:r>
      <w:r>
        <w:rPr>
          <w:rFonts w:eastAsia="FHPLIB+ArialMT" w:cs="FHPLIB+ArialMT"/>
        </w:rPr>
        <w:t>são testadas em busca de falhas. Assim, os testes são executados em condições reais e semelhantes às que o usuário final utilizará em seu cotidiano ao manipular o sistema.</w:t>
      </w:r>
    </w:p>
    <w:p w:rsidR="00000000" w:rsidRDefault="00FE4185">
      <w:pPr>
        <w:spacing w:line="360" w:lineRule="auto"/>
        <w:jc w:val="both"/>
        <w:rPr>
          <w:rFonts w:eastAsia="FHPLIB+ArialMT" w:cs="FHPLIB+ArialMT"/>
        </w:rPr>
      </w:pPr>
    </w:p>
    <w:p w:rsidR="00000000" w:rsidRDefault="00FE4185">
      <w:pPr>
        <w:numPr>
          <w:ilvl w:val="0"/>
          <w:numId w:val="24"/>
        </w:numPr>
        <w:tabs>
          <w:tab w:val="left" w:pos="708"/>
          <w:tab w:val="left" w:pos="720"/>
        </w:tabs>
        <w:spacing w:line="360" w:lineRule="auto"/>
        <w:ind w:left="708"/>
        <w:jc w:val="both"/>
        <w:rPr>
          <w:rFonts w:eastAsia="FHPLIB+ArialMT" w:cs="FHPLIB+ArialMT"/>
        </w:rPr>
      </w:pPr>
      <w:r>
        <w:rPr>
          <w:rFonts w:eastAsia="FHPLIB+ArialMT" w:cs="FHPLIB+ArialMT"/>
          <w:b/>
          <w:bCs/>
        </w:rPr>
        <w:t>Teste de Aceitação</w:t>
      </w:r>
      <w:r>
        <w:rPr>
          <w:rFonts w:eastAsia="FHPLIB+ArialMT" w:cs="FHPLIB+ArialMT"/>
        </w:rPr>
        <w:t xml:space="preserve"> -</w:t>
      </w:r>
    </w:p>
    <w:p w:rsidR="00000000" w:rsidRDefault="00FE4185">
      <w:pPr>
        <w:tabs>
          <w:tab w:val="left" w:pos="1440"/>
        </w:tabs>
        <w:spacing w:line="360" w:lineRule="auto"/>
        <w:ind w:left="1080"/>
        <w:jc w:val="both"/>
        <w:rPr>
          <w:rFonts w:eastAsia="FHPLIB+ArialMT" w:cs="FHPLIB+ArialMT"/>
        </w:rPr>
      </w:pPr>
      <w:r>
        <w:rPr>
          <w:rFonts w:eastAsia="FHPLIB+ArialMT" w:cs="FHPLIB+ArialMT"/>
        </w:rPr>
        <w:t>É a fase de teste realizada pelo usuário final, que simula ope</w:t>
      </w:r>
      <w:r>
        <w:rPr>
          <w:rFonts w:eastAsia="FHPLIB+ArialMT" w:cs="FHPLIB+ArialMT"/>
        </w:rPr>
        <w:t>rações rotineiras do sistema para verificar se as funcionalidades do software estão de acordo com o que fora solicitado. A validação é bem sucedida quando o software funciona de uma maneira razoavelmente esperada pelo cliente [6].</w:t>
      </w:r>
    </w:p>
    <w:p w:rsidR="00000000" w:rsidRDefault="00FE4185">
      <w:pPr>
        <w:spacing w:line="360" w:lineRule="auto"/>
        <w:jc w:val="both"/>
        <w:rPr>
          <w:rFonts w:eastAsia="FHPLIB+ArialMT" w:cs="FHPLIB+ArialMT"/>
        </w:rPr>
      </w:pPr>
    </w:p>
    <w:p w:rsidR="00000000" w:rsidRDefault="00FE4185">
      <w:pPr>
        <w:spacing w:line="360" w:lineRule="auto"/>
        <w:ind w:firstLine="708"/>
        <w:jc w:val="both"/>
        <w:rPr>
          <w:rFonts w:eastAsia="FHPLIB+ArialMT" w:cs="FHPLIB+ArialMT"/>
        </w:rPr>
      </w:pPr>
      <w:r>
        <w:rPr>
          <w:rFonts w:eastAsia="FHPLIB+ArialMT" w:cs="FHPLIB+ArialMT"/>
        </w:rPr>
        <w:t>Além desses quatro nívei</w:t>
      </w:r>
      <w:r>
        <w:rPr>
          <w:rFonts w:eastAsia="FHPLIB+ArialMT" w:cs="FHPLIB+ArialMT"/>
        </w:rPr>
        <w:t>s mais comuns de teste de software, temos ainda mais dois níveis que podem ser inseridos no processo de testes.</w:t>
      </w:r>
    </w:p>
    <w:p w:rsidR="00000000" w:rsidRDefault="00FE4185">
      <w:pPr>
        <w:spacing w:line="360" w:lineRule="auto"/>
        <w:jc w:val="both"/>
        <w:rPr>
          <w:rFonts w:eastAsia="FHPLIB+ArialMT" w:cs="FHPLIB+ArialMT"/>
        </w:rPr>
      </w:pPr>
    </w:p>
    <w:p w:rsidR="00000000" w:rsidRDefault="00FE4185">
      <w:pPr>
        <w:numPr>
          <w:ilvl w:val="0"/>
          <w:numId w:val="24"/>
        </w:numPr>
        <w:tabs>
          <w:tab w:val="left" w:pos="708"/>
          <w:tab w:val="left" w:pos="720"/>
        </w:tabs>
        <w:spacing w:line="360" w:lineRule="auto"/>
        <w:ind w:left="708"/>
        <w:jc w:val="both"/>
        <w:rPr>
          <w:rFonts w:eastAsia="FHPLIB+ArialMT" w:cs="FHPLIB+ArialMT"/>
        </w:rPr>
      </w:pPr>
      <w:r>
        <w:rPr>
          <w:rFonts w:eastAsia="FHPLIB+ArialMT" w:cs="FHPLIB+ArialMT"/>
          <w:b/>
          <w:bCs/>
        </w:rPr>
        <w:t>Teste de Operação</w:t>
      </w:r>
      <w:r>
        <w:rPr>
          <w:rFonts w:eastAsia="FHPLIB+ArialMT" w:cs="FHPLIB+ArialMT"/>
        </w:rPr>
        <w:t xml:space="preserve"> -</w:t>
      </w:r>
    </w:p>
    <w:p w:rsidR="00000000" w:rsidRDefault="00FE4185">
      <w:pPr>
        <w:tabs>
          <w:tab w:val="left" w:pos="1440"/>
        </w:tabs>
        <w:spacing w:line="360" w:lineRule="auto"/>
        <w:ind w:left="1080"/>
        <w:jc w:val="both"/>
        <w:rPr>
          <w:rFonts w:eastAsia="FHPLIB+ArialMT" w:cs="FHPLIB+ArialMT"/>
        </w:rPr>
      </w:pPr>
      <w:r>
        <w:rPr>
          <w:rFonts w:eastAsia="FHPLIB+ArialMT" w:cs="FHPLIB+ArialMT"/>
        </w:rPr>
        <w:t>Fase do teste conduzida pelos administradores do ambiente onde o sistema será utilizado. São feitas simulações para garanti</w:t>
      </w:r>
      <w:r>
        <w:rPr>
          <w:rFonts w:eastAsia="FHPLIB+ArialMT" w:cs="FHPLIB+ArialMT"/>
        </w:rPr>
        <w:t xml:space="preserve">r que o sistema entrará em produção de maneira bem sucedida. Essa etapa de testes é útil quando um sistema irá substituir outro, para garantir que o novo sistema dará suporte às atividades do anterior. </w:t>
      </w:r>
    </w:p>
    <w:p w:rsidR="00000000" w:rsidRDefault="00FE4185">
      <w:pPr>
        <w:tabs>
          <w:tab w:val="left" w:pos="0"/>
          <w:tab w:val="left" w:pos="360"/>
        </w:tabs>
        <w:spacing w:line="360" w:lineRule="auto"/>
        <w:jc w:val="both"/>
        <w:rPr>
          <w:rFonts w:eastAsia="FHPLIB+ArialMT" w:cs="FHPLIB+ArialMT"/>
          <w:b/>
          <w:bCs/>
        </w:rPr>
      </w:pPr>
    </w:p>
    <w:p w:rsidR="00000000" w:rsidRDefault="00FE4185">
      <w:pPr>
        <w:numPr>
          <w:ilvl w:val="0"/>
          <w:numId w:val="24"/>
        </w:numPr>
        <w:tabs>
          <w:tab w:val="left" w:pos="708"/>
          <w:tab w:val="left" w:pos="720"/>
        </w:tabs>
        <w:spacing w:line="360" w:lineRule="auto"/>
        <w:ind w:left="708"/>
        <w:jc w:val="both"/>
        <w:rPr>
          <w:rFonts w:eastAsia="FHPLIB+ArialMT" w:cs="FHPLIB+ArialMT"/>
          <w:b/>
          <w:bCs/>
        </w:rPr>
      </w:pPr>
      <w:r>
        <w:rPr>
          <w:rFonts w:eastAsia="FHPLIB+ArialMT" w:cs="FHPLIB+ArialMT"/>
          <w:b/>
          <w:bCs/>
        </w:rPr>
        <w:t>Teste de Regressão -</w:t>
      </w:r>
    </w:p>
    <w:p w:rsidR="00000000" w:rsidRDefault="00FE4185">
      <w:pPr>
        <w:tabs>
          <w:tab w:val="left" w:pos="1440"/>
        </w:tabs>
        <w:spacing w:line="360" w:lineRule="auto"/>
        <w:ind w:left="1080"/>
        <w:jc w:val="both"/>
        <w:rPr>
          <w:rFonts w:eastAsia="FHPLIB+ArialMT" w:cs="FHPLIB+ArialMT"/>
        </w:rPr>
      </w:pPr>
      <w:r>
        <w:rPr>
          <w:rFonts w:eastAsia="FHPLIB+ArialMT" w:cs="FHPLIB+ArialMT"/>
        </w:rPr>
        <w:t>Essa fase de teste é aplicada q</w:t>
      </w:r>
      <w:r>
        <w:rPr>
          <w:rFonts w:eastAsia="FHPLIB+ArialMT" w:cs="FHPLIB+ArialMT"/>
        </w:rPr>
        <w:t>uando algum novo componente é inserido no sistema, ou quando alguma modificação nos componentes existentes é realizada e apresentam defeitos ao se juntar com o restante do sistema já testado. Quando isso ocorre, diz-se que o sistema regrediu. [10]</w:t>
      </w:r>
    </w:p>
    <w:p w:rsidR="00000000" w:rsidRDefault="00FE4185">
      <w:pPr>
        <w:jc w:val="both"/>
        <w:rPr>
          <w:rFonts w:eastAsia="FHPLIB+ArialMT" w:cs="FHPLIB+ArialMT"/>
        </w:rPr>
      </w:pPr>
    </w:p>
    <w:p w:rsidR="00000000" w:rsidRDefault="00FE4185">
      <w:pPr>
        <w:jc w:val="both"/>
        <w:rPr>
          <w:rFonts w:eastAsia="FHPLIB+ArialMT" w:cs="FHPLIB+ArialMT"/>
          <w:b/>
          <w:bCs/>
          <w:sz w:val="28"/>
          <w:szCs w:val="38"/>
        </w:rPr>
      </w:pPr>
      <w:r>
        <w:rPr>
          <w:rFonts w:eastAsia="FHPLIB+ArialMT" w:cs="FHPLIB+ArialMT"/>
          <w:b/>
          <w:bCs/>
          <w:sz w:val="28"/>
          <w:szCs w:val="38"/>
        </w:rPr>
        <w:t>2.1.3 T</w:t>
      </w:r>
      <w:r>
        <w:rPr>
          <w:rFonts w:eastAsia="FHPLIB+ArialMT" w:cs="FHPLIB+ArialMT"/>
          <w:b/>
          <w:bCs/>
          <w:sz w:val="28"/>
          <w:szCs w:val="38"/>
        </w:rPr>
        <w:t>écnicas de Teste de Software</w:t>
      </w:r>
    </w:p>
    <w:p w:rsidR="00000000" w:rsidRDefault="00FE4185">
      <w:pPr>
        <w:spacing w:line="360" w:lineRule="auto"/>
        <w:jc w:val="both"/>
        <w:rPr>
          <w:rFonts w:eastAsia="FHPLIB+ArialMT" w:cs="FHPLIB+ArialMT"/>
        </w:rPr>
      </w:pPr>
    </w:p>
    <w:p w:rsidR="00000000" w:rsidRDefault="00FE4185">
      <w:pPr>
        <w:spacing w:line="360" w:lineRule="auto"/>
        <w:jc w:val="both"/>
        <w:rPr>
          <w:rFonts w:eastAsia="FHPLIB+ArialMT" w:cs="FHPLIB+ArialMT"/>
        </w:rPr>
      </w:pPr>
      <w:r>
        <w:rPr>
          <w:rFonts w:eastAsia="FHPLIB+ArialMT" w:cs="FHPLIB+ArialMT"/>
        </w:rPr>
        <w:lastRenderedPageBreak/>
        <w:t>Como já visto na seção 2.2, os testes devem ser cuidadosamente desenhados e planejados. Para isso, existem algumas técnicas de software que auxiliam a construção dos testes. As duas técnicas padrão são o teste de Caixa-preta (</w:t>
      </w:r>
      <w:r>
        <w:rPr>
          <w:rFonts w:eastAsia="FHPLIB+ArialMT" w:cs="FHPLIB+ArialMT"/>
        </w:rPr>
        <w:t>funcional) e o teste de Caixa-branca (Estrutural), descritos a seguir. Além desses, Bartié [11] enumera mais algumas técnicas importantes, analisadas nas próximas subseções.</w:t>
      </w:r>
    </w:p>
    <w:p w:rsidR="00000000" w:rsidRDefault="00FE4185" w:rsidP="00FE4185">
      <w:pPr>
        <w:pStyle w:val="Ttulo3"/>
        <w:numPr>
          <w:ilvl w:val="0"/>
          <w:numId w:val="33"/>
        </w:numPr>
        <w:tabs>
          <w:tab w:val="left" w:pos="360"/>
        </w:tabs>
        <w:suppressAutoHyphens w:val="0"/>
        <w:rPr>
          <w:rFonts w:ascii="Times New Roman" w:hAnsi="Times New Roman"/>
        </w:rPr>
      </w:pPr>
      <w:r>
        <w:rPr>
          <w:rFonts w:ascii="Times New Roman" w:hAnsi="Times New Roman"/>
        </w:rPr>
        <w:t xml:space="preserve">Teste Funcional </w:t>
      </w:r>
    </w:p>
    <w:p w:rsidR="00000000" w:rsidRDefault="00FE4185">
      <w:pPr>
        <w:spacing w:line="360" w:lineRule="auto"/>
        <w:jc w:val="both"/>
        <w:rPr>
          <w:rFonts w:eastAsia="FHPLIB+ArialMT" w:cs="FHPLIB+ArialMT"/>
        </w:rPr>
      </w:pPr>
      <w:r>
        <w:rPr>
          <w:rFonts w:eastAsia="FHPLIB+ArialMT" w:cs="FHPLIB+ArialMT"/>
        </w:rPr>
        <w:t xml:space="preserve">O teste funcional, também chamado de teste de Caixa-Preta, busca </w:t>
      </w:r>
      <w:r>
        <w:rPr>
          <w:rFonts w:eastAsia="FHPLIB+ArialMT" w:cs="FHPLIB+ArialMT"/>
        </w:rPr>
        <w:t xml:space="preserve">verificar o sistema e seu processo interno pela sua interação através da Interface Gráfica do Usuário (GUI – </w:t>
      </w:r>
      <w:r>
        <w:rPr>
          <w:rFonts w:eastAsia="FHPLIB+ArialMT" w:cs="FHPLIB+ArialMT"/>
          <w:i/>
          <w:iCs/>
        </w:rPr>
        <w:t>Graphical User Interface</w:t>
      </w:r>
      <w:r>
        <w:rPr>
          <w:rFonts w:eastAsia="FHPLIB+ArialMT" w:cs="FHPLIB+ArialMT"/>
        </w:rPr>
        <w:t>) e da análise das saídas ou resultados, ou seja, não se considera o comportamento interno do sistema. [6]. Como podemos ob</w:t>
      </w:r>
      <w:r>
        <w:rPr>
          <w:rFonts w:eastAsia="FHPLIB+ArialMT" w:cs="FHPLIB+ArialMT"/>
        </w:rPr>
        <w:t>servar na Figura 2.3, dados de entrada são fornecidos ao sistema, o teste é executado e o resultado obtido é comparado a um resultado esperado previamente conhecido.</w:t>
      </w:r>
    </w:p>
    <w:p w:rsidR="00000000" w:rsidRDefault="00FE4185">
      <w:pPr>
        <w:spacing w:line="360" w:lineRule="auto"/>
        <w:jc w:val="both"/>
        <w:rPr>
          <w:rFonts w:eastAsia="FHPLIB+ArialMT" w:cs="FHPLIB+ArialMT"/>
        </w:rPr>
      </w:pPr>
    </w:p>
    <w:p w:rsidR="00000000" w:rsidRDefault="0036472F">
      <w:pPr>
        <w:spacing w:line="100" w:lineRule="atLeast"/>
        <w:jc w:val="center"/>
        <w:rPr>
          <w:rFonts w:eastAsia="FHPLIB+ArialMT" w:cs="FHPLIB+ArialMT"/>
        </w:rPr>
      </w:pPr>
      <w:r>
        <w:rPr>
          <w:noProof/>
          <w:lang w:eastAsia="pt-BR"/>
        </w:rPr>
        <w:drawing>
          <wp:anchor distT="0" distB="0" distL="0" distR="0" simplePos="0" relativeHeight="251670016" behindDoc="0" locked="0" layoutInCell="1" allowOverlap="1">
            <wp:simplePos x="0" y="0"/>
            <wp:positionH relativeFrom="column">
              <wp:posOffset>1179195</wp:posOffset>
            </wp:positionH>
            <wp:positionV relativeFrom="paragraph">
              <wp:posOffset>42545</wp:posOffset>
            </wp:positionV>
            <wp:extent cx="3765550" cy="2488565"/>
            <wp:effectExtent l="19050" t="0" r="6350" b="0"/>
            <wp:wrapTopAndBottom/>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srcRect/>
                    <a:stretch>
                      <a:fillRect/>
                    </a:stretch>
                  </pic:blipFill>
                  <pic:spPr bwMode="auto">
                    <a:xfrm>
                      <a:off x="0" y="0"/>
                      <a:ext cx="3765550" cy="2488565"/>
                    </a:xfrm>
                    <a:prstGeom prst="rect">
                      <a:avLst/>
                    </a:prstGeom>
                    <a:solidFill>
                      <a:srgbClr val="FFFFFF"/>
                    </a:solidFill>
                    <a:ln w="9525">
                      <a:noFill/>
                      <a:miter lim="800000"/>
                      <a:headEnd/>
                      <a:tailEnd/>
                    </a:ln>
                  </pic:spPr>
                </pic:pic>
              </a:graphicData>
            </a:graphic>
          </wp:anchor>
        </w:drawing>
      </w:r>
    </w:p>
    <w:p w:rsidR="00000000" w:rsidRDefault="00FE4185">
      <w:pPr>
        <w:spacing w:line="100" w:lineRule="atLeast"/>
        <w:jc w:val="center"/>
        <w:rPr>
          <w:rFonts w:eastAsia="FHPLIB+ArialMT" w:cs="FHPLIB+ArialMT"/>
        </w:rPr>
      </w:pPr>
      <w:r>
        <w:rPr>
          <w:rFonts w:eastAsia="FHPLIB+ArialMT" w:cs="FHPLIB+ArialMT"/>
          <w:b/>
          <w:bCs/>
        </w:rPr>
        <w:t>Figura 2.3 –</w:t>
      </w:r>
      <w:r>
        <w:rPr>
          <w:rFonts w:eastAsia="FHPLIB+ArialMT" w:cs="FHPLIB+ArialMT"/>
        </w:rPr>
        <w:t xml:space="preserve"> Teste Caixa-Preta</w:t>
      </w:r>
    </w:p>
    <w:p w:rsidR="00000000" w:rsidRDefault="00FE4185">
      <w:pPr>
        <w:spacing w:line="100" w:lineRule="atLeast"/>
        <w:jc w:val="center"/>
        <w:rPr>
          <w:rFonts w:eastAsia="FHPLIB+ArialMT" w:cs="FHPLIB+ArialMT"/>
        </w:rPr>
      </w:pPr>
    </w:p>
    <w:p w:rsidR="00000000" w:rsidRDefault="00FE4185">
      <w:pPr>
        <w:spacing w:line="100" w:lineRule="atLeast"/>
        <w:jc w:val="center"/>
        <w:rPr>
          <w:rFonts w:eastAsia="FHPLIB+ArialMT" w:cs="FHPLIB+ArialMT"/>
          <w:b/>
          <w:bCs/>
        </w:rPr>
      </w:pPr>
    </w:p>
    <w:p w:rsidR="00000000" w:rsidRDefault="00FE4185">
      <w:pPr>
        <w:spacing w:line="360" w:lineRule="auto"/>
        <w:ind w:firstLine="708"/>
        <w:jc w:val="both"/>
        <w:rPr>
          <w:rFonts w:eastAsia="FHPLIB+ArialMT" w:cs="FHPLIB+ArialMT"/>
        </w:rPr>
      </w:pPr>
      <w:r>
        <w:rPr>
          <w:rFonts w:eastAsia="FHPLIB+ArialMT" w:cs="FHPLIB+ArialMT"/>
        </w:rPr>
        <w:t xml:space="preserve">A técnica de teste de Caixa-Preta é aplicável a todas </w:t>
      </w:r>
      <w:r>
        <w:rPr>
          <w:rFonts w:eastAsia="FHPLIB+ArialMT" w:cs="FHPLIB+ArialMT"/>
        </w:rPr>
        <w:t>as fases de teste – fase de teste de unidade (ou teste unitário), de integração, de sistema e de aceitação.</w:t>
      </w:r>
    </w:p>
    <w:p w:rsidR="00000000" w:rsidRDefault="00FE4185">
      <w:pPr>
        <w:spacing w:line="360" w:lineRule="auto"/>
        <w:ind w:firstLine="708"/>
        <w:jc w:val="both"/>
        <w:rPr>
          <w:rFonts w:eastAsia="FHPLIB+ArialMT" w:cs="FHPLIB+ArialMT"/>
        </w:rPr>
      </w:pPr>
    </w:p>
    <w:p w:rsidR="00000000" w:rsidRDefault="00FE4185" w:rsidP="00FE4185">
      <w:pPr>
        <w:pStyle w:val="Ttulo3"/>
        <w:numPr>
          <w:ilvl w:val="0"/>
          <w:numId w:val="33"/>
        </w:numPr>
        <w:tabs>
          <w:tab w:val="left" w:pos="360"/>
        </w:tabs>
        <w:suppressAutoHyphens w:val="0"/>
        <w:rPr>
          <w:rFonts w:ascii="Times New Roman" w:hAnsi="Times New Roman"/>
        </w:rPr>
      </w:pPr>
      <w:r>
        <w:rPr>
          <w:rFonts w:ascii="Times New Roman" w:hAnsi="Times New Roman"/>
        </w:rPr>
        <w:t>Teste Estrutural</w:t>
      </w:r>
    </w:p>
    <w:p w:rsidR="00000000" w:rsidRDefault="00FE4185">
      <w:pPr>
        <w:spacing w:line="360" w:lineRule="auto"/>
        <w:jc w:val="both"/>
        <w:rPr>
          <w:rFonts w:eastAsia="FHPLIB+ArialMT" w:cs="FHPLIB+ArialMT"/>
        </w:rPr>
      </w:pPr>
      <w:r>
        <w:rPr>
          <w:rFonts w:eastAsia="FHPLIB+ArialMT" w:cs="FHPLIB+ArialMT"/>
        </w:rPr>
        <w:t>O teste estrutural, também conhecido como teste de Caixa-Branca, tem por objetivo determinar defeitos na estrutura interna do prod</w:t>
      </w:r>
      <w:r>
        <w:rPr>
          <w:rFonts w:eastAsia="FHPLIB+ArialMT" w:cs="FHPLIB+ArialMT"/>
        </w:rPr>
        <w:t xml:space="preserve">uto por meio do desenho de testes que exercitem suficientemente os possíveis caminhos de execução. [8]. Como o testador tem acesso ao código fonte da aplicação, esse tipo de teste é desenvolvido elaborando-se casos de teste que cubram </w:t>
      </w:r>
      <w:r>
        <w:rPr>
          <w:rFonts w:eastAsia="FHPLIB+ArialMT" w:cs="FHPLIB+ArialMT"/>
        </w:rPr>
        <w:lastRenderedPageBreak/>
        <w:t>todas as possibilidad</w:t>
      </w:r>
      <w:r>
        <w:rPr>
          <w:rFonts w:eastAsia="FHPLIB+ArialMT" w:cs="FHPLIB+ArialMT"/>
        </w:rPr>
        <w:t>es de um componente de software, ou seja, dado o código de um determinado componente, casos de teste são derivados de acordo com a estrutura do programa, e aplicados diretamente ao código, como podemos observar na Figura 2.4.</w:t>
      </w:r>
    </w:p>
    <w:p w:rsidR="00000000" w:rsidRDefault="0036472F">
      <w:pPr>
        <w:jc w:val="center"/>
        <w:rPr>
          <w:rFonts w:eastAsia="FHPLIB+ArialMT" w:cs="FHPLIB+ArialMT"/>
        </w:rPr>
      </w:pPr>
      <w:r>
        <w:rPr>
          <w:noProof/>
          <w:lang w:eastAsia="pt-BR"/>
        </w:rPr>
        <w:drawing>
          <wp:anchor distT="0" distB="0" distL="0" distR="0" simplePos="0" relativeHeight="251668992" behindDoc="0" locked="0" layoutInCell="1" allowOverlap="1">
            <wp:simplePos x="0" y="0"/>
            <wp:positionH relativeFrom="column">
              <wp:posOffset>910590</wp:posOffset>
            </wp:positionH>
            <wp:positionV relativeFrom="paragraph">
              <wp:posOffset>152400</wp:posOffset>
            </wp:positionV>
            <wp:extent cx="4149090" cy="1936750"/>
            <wp:effectExtent l="19050" t="0" r="3810" b="0"/>
            <wp:wrapTopAndBottom/>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4149090" cy="1936750"/>
                    </a:xfrm>
                    <a:prstGeom prst="rect">
                      <a:avLst/>
                    </a:prstGeom>
                    <a:solidFill>
                      <a:srgbClr val="FFFFFF"/>
                    </a:solidFill>
                    <a:ln w="9525">
                      <a:noFill/>
                      <a:miter lim="800000"/>
                      <a:headEnd/>
                      <a:tailEnd/>
                    </a:ln>
                  </pic:spPr>
                </pic:pic>
              </a:graphicData>
            </a:graphic>
          </wp:anchor>
        </w:drawing>
      </w:r>
      <w:r w:rsidR="00FE4185">
        <w:rPr>
          <w:rFonts w:eastAsia="FHPLIB+ArialMT" w:cs="FHPLIB+ArialMT"/>
          <w:b/>
          <w:bCs/>
        </w:rPr>
        <w:t>F</w:t>
      </w:r>
      <w:r w:rsidR="00FE4185">
        <w:rPr>
          <w:rFonts w:eastAsia="FHPLIB+ArialMT" w:cs="FHPLIB+ArialMT"/>
          <w:b/>
          <w:bCs/>
        </w:rPr>
        <w:t>igura 2.4 –</w:t>
      </w:r>
      <w:r w:rsidR="00FE4185">
        <w:rPr>
          <w:rFonts w:eastAsia="FHPLIB+ArialMT" w:cs="FHPLIB+ArialMT"/>
        </w:rPr>
        <w:t xml:space="preserve"> Teste Caixa-Bran</w:t>
      </w:r>
      <w:r w:rsidR="00FE4185">
        <w:rPr>
          <w:rFonts w:eastAsia="FHPLIB+ArialMT" w:cs="FHPLIB+ArialMT"/>
        </w:rPr>
        <w:t>ca</w:t>
      </w:r>
    </w:p>
    <w:p w:rsidR="00000000" w:rsidRDefault="00FE4185">
      <w:pPr>
        <w:jc w:val="center"/>
        <w:rPr>
          <w:rFonts w:eastAsia="FHPLIB+ArialMT" w:cs="FHPLIB+ArialMT"/>
        </w:rPr>
      </w:pPr>
    </w:p>
    <w:p w:rsidR="00000000" w:rsidRDefault="00FE4185">
      <w:pPr>
        <w:jc w:val="both"/>
        <w:rPr>
          <w:rFonts w:eastAsia="FHPLIB+ArialMT" w:cs="FHPLIB+ArialMT"/>
        </w:rPr>
      </w:pPr>
    </w:p>
    <w:p w:rsidR="00000000" w:rsidRDefault="00FE4185" w:rsidP="00FE4185">
      <w:pPr>
        <w:numPr>
          <w:ilvl w:val="0"/>
          <w:numId w:val="33"/>
        </w:numPr>
        <w:tabs>
          <w:tab w:val="left" w:pos="360"/>
        </w:tabs>
        <w:spacing w:line="360" w:lineRule="auto"/>
        <w:jc w:val="both"/>
        <w:rPr>
          <w:rFonts w:eastAsia="FHPLIB+ArialMT" w:cs="FHPLIB+ArialMT"/>
          <w:b/>
          <w:bCs/>
          <w:szCs w:val="28"/>
        </w:rPr>
      </w:pPr>
      <w:r>
        <w:rPr>
          <w:rFonts w:eastAsia="FHPLIB+ArialMT" w:cs="FHPLIB+ArialMT"/>
          <w:b/>
          <w:bCs/>
          <w:szCs w:val="28"/>
        </w:rPr>
        <w:t>Teste de Usabilidade</w:t>
      </w:r>
    </w:p>
    <w:p w:rsidR="00000000" w:rsidRDefault="00FE4185">
      <w:pPr>
        <w:spacing w:line="360" w:lineRule="auto"/>
        <w:jc w:val="both"/>
        <w:rPr>
          <w:rFonts w:eastAsia="FHPLIB+ArialMT" w:cs="FHPLIB+ArialMT"/>
        </w:rPr>
      </w:pPr>
      <w:r>
        <w:rPr>
          <w:rFonts w:eastAsia="FHPLIB+ArialMT" w:cs="FHPLIB+ArialMT"/>
        </w:rPr>
        <w:t>Essa técnica visa detectar problemas de interface ou problemas que tornam o software pouco intuitivo. Nesse tipo de teste, os usuários reais do sistema são incentivados a utilizar o sistema em um ambiente monitorado, para verifica</w:t>
      </w:r>
      <w:r>
        <w:rPr>
          <w:rFonts w:eastAsia="FHPLIB+ArialMT" w:cs="FHPLIB+ArialMT"/>
        </w:rPr>
        <w:t xml:space="preserve">r a facilidade de uso da interface em questão. </w:t>
      </w:r>
    </w:p>
    <w:p w:rsidR="00000000" w:rsidRDefault="00FE4185">
      <w:pPr>
        <w:spacing w:line="360" w:lineRule="auto"/>
        <w:jc w:val="both"/>
        <w:rPr>
          <w:rFonts w:eastAsia="FHPLIB+ArialMT" w:cs="FHPLIB+ArialMT"/>
        </w:rPr>
      </w:pPr>
    </w:p>
    <w:p w:rsidR="00000000" w:rsidRDefault="00FE4185" w:rsidP="00FE4185">
      <w:pPr>
        <w:numPr>
          <w:ilvl w:val="0"/>
          <w:numId w:val="33"/>
        </w:numPr>
        <w:tabs>
          <w:tab w:val="left" w:pos="360"/>
        </w:tabs>
        <w:spacing w:line="360" w:lineRule="auto"/>
        <w:jc w:val="both"/>
        <w:rPr>
          <w:rFonts w:eastAsia="FHPLIB+ArialMT" w:cs="FHPLIB+ArialMT"/>
          <w:b/>
          <w:bCs/>
          <w:szCs w:val="28"/>
        </w:rPr>
      </w:pPr>
      <w:r>
        <w:rPr>
          <w:rFonts w:eastAsia="FHPLIB+ArialMT" w:cs="FHPLIB+ArialMT"/>
          <w:b/>
          <w:bCs/>
          <w:szCs w:val="28"/>
        </w:rPr>
        <w:t>Teste de Volume e Carga</w:t>
      </w:r>
    </w:p>
    <w:p w:rsidR="00000000" w:rsidRDefault="00FE4185">
      <w:pPr>
        <w:spacing w:line="360" w:lineRule="auto"/>
        <w:jc w:val="both"/>
        <w:rPr>
          <w:rFonts w:eastAsia="FHPLIB+ArialMT" w:cs="FHPLIB+ArialMT"/>
        </w:rPr>
      </w:pPr>
      <w:r>
        <w:rPr>
          <w:rFonts w:eastAsia="FHPLIB+ArialMT" w:cs="FHPLIB+ArialMT"/>
        </w:rPr>
        <w:t>O teste de Volume e Carga é realizado com o intuito de avaliar como o software reage a uma grande quantidade de transações. Então, o teste submete excessivas quantidades de dados ao s</w:t>
      </w:r>
      <w:r>
        <w:rPr>
          <w:rFonts w:eastAsia="FHPLIB+ArialMT" w:cs="FHPLIB+ArialMT"/>
        </w:rPr>
        <w:t>istema para determinar se limites que causam a falha do software são alcançados. Ele também identifica a carga ou volume máximo persistente que o sistema pode suportar por um dado período.</w:t>
      </w:r>
    </w:p>
    <w:p w:rsidR="00000000" w:rsidRDefault="00FE4185">
      <w:pPr>
        <w:spacing w:line="360" w:lineRule="auto"/>
        <w:jc w:val="both"/>
        <w:rPr>
          <w:rFonts w:eastAsia="FHPLIB+ArialMT" w:cs="FHPLIB+ArialMT"/>
        </w:rPr>
      </w:pPr>
    </w:p>
    <w:p w:rsidR="00000000" w:rsidRDefault="00FE4185" w:rsidP="00FE4185">
      <w:pPr>
        <w:numPr>
          <w:ilvl w:val="0"/>
          <w:numId w:val="33"/>
        </w:numPr>
        <w:tabs>
          <w:tab w:val="left" w:pos="360"/>
        </w:tabs>
        <w:spacing w:line="360" w:lineRule="auto"/>
        <w:jc w:val="both"/>
        <w:rPr>
          <w:rFonts w:eastAsia="FHPLIB+ArialMT" w:cs="FHPLIB+ArialMT"/>
          <w:b/>
          <w:bCs/>
          <w:szCs w:val="28"/>
        </w:rPr>
      </w:pPr>
      <w:r>
        <w:rPr>
          <w:rFonts w:eastAsia="FHPLIB+ArialMT" w:cs="FHPLIB+ArialMT"/>
          <w:b/>
          <w:bCs/>
          <w:szCs w:val="28"/>
        </w:rPr>
        <w:t>Teste de Ambiente</w:t>
      </w:r>
    </w:p>
    <w:p w:rsidR="00000000" w:rsidRDefault="00FE4185">
      <w:pPr>
        <w:spacing w:line="360" w:lineRule="auto"/>
        <w:jc w:val="both"/>
        <w:rPr>
          <w:rFonts w:eastAsia="FHPLIB+ArialMT" w:cs="FHPLIB+ArialMT"/>
        </w:rPr>
      </w:pPr>
      <w:r>
        <w:rPr>
          <w:rFonts w:eastAsia="FHPLIB+ArialMT" w:cs="FHPLIB+ArialMT"/>
        </w:rPr>
        <w:t>Esse teste é realizado para avaliar como o softw</w:t>
      </w:r>
      <w:r>
        <w:rPr>
          <w:rFonts w:eastAsia="FHPLIB+ArialMT" w:cs="FHPLIB+ArialMT"/>
        </w:rPr>
        <w:t>are reage a diversos hardwares e sistemas operacionais diferentes, com o intuito de determinar as configurações de hardware e software necessárias.</w:t>
      </w:r>
    </w:p>
    <w:p w:rsidR="00000000" w:rsidRDefault="00FE4185">
      <w:pPr>
        <w:spacing w:line="360" w:lineRule="auto"/>
        <w:jc w:val="both"/>
        <w:rPr>
          <w:rFonts w:eastAsia="FHPLIB+ArialMT" w:cs="FHPLIB+ArialMT"/>
        </w:rPr>
      </w:pPr>
    </w:p>
    <w:p w:rsidR="00000000" w:rsidRDefault="00FE4185" w:rsidP="00FE4185">
      <w:pPr>
        <w:numPr>
          <w:ilvl w:val="0"/>
          <w:numId w:val="33"/>
        </w:numPr>
        <w:tabs>
          <w:tab w:val="left" w:pos="360"/>
        </w:tabs>
        <w:spacing w:line="360" w:lineRule="auto"/>
        <w:jc w:val="both"/>
        <w:rPr>
          <w:rFonts w:eastAsia="FHPLIB+ArialMT" w:cs="FHPLIB+ArialMT"/>
          <w:szCs w:val="28"/>
        </w:rPr>
      </w:pPr>
      <w:r>
        <w:rPr>
          <w:rFonts w:eastAsia="FHPLIB+ArialMT" w:cs="FHPLIB+ArialMT"/>
          <w:b/>
          <w:bCs/>
          <w:szCs w:val="28"/>
        </w:rPr>
        <w:t>Teste de Segurança</w:t>
      </w:r>
      <w:r>
        <w:rPr>
          <w:rFonts w:eastAsia="FHPLIB+ArialMT" w:cs="FHPLIB+ArialMT"/>
          <w:szCs w:val="28"/>
        </w:rPr>
        <w:tab/>
      </w:r>
      <w:r>
        <w:rPr>
          <w:rFonts w:eastAsia="FHPLIB+ArialMT" w:cs="FHPLIB+ArialMT"/>
          <w:szCs w:val="28"/>
        </w:rPr>
        <w:tab/>
      </w:r>
    </w:p>
    <w:p w:rsidR="00000000" w:rsidRDefault="00FE4185">
      <w:pPr>
        <w:spacing w:line="360" w:lineRule="auto"/>
        <w:jc w:val="both"/>
        <w:rPr>
          <w:rFonts w:eastAsia="FHPLIB+ArialMT" w:cs="FHPLIB+ArialMT"/>
        </w:rPr>
      </w:pPr>
      <w:r>
        <w:rPr>
          <w:rFonts w:eastAsia="FHPLIB+ArialMT" w:cs="FHPLIB+ArialMT"/>
        </w:rPr>
        <w:t xml:space="preserve">O teste de segurança tenta verificar se todos os mecanismos de proteção embutidos num </w:t>
      </w:r>
      <w:r>
        <w:rPr>
          <w:rFonts w:eastAsia="FHPLIB+ArialMT" w:cs="FHPLIB+ArialMT"/>
        </w:rPr>
        <w:t xml:space="preserve">sistema o protegerão, de verdade, de acessos indevidos. Para realizar esse teste, o testador deve tentar </w:t>
      </w:r>
      <w:r>
        <w:rPr>
          <w:rFonts w:eastAsia="FHPLIB+ArialMT" w:cs="FHPLIB+ArialMT"/>
        </w:rPr>
        <w:lastRenderedPageBreak/>
        <w:t>penetrar no sistema de qualquer maneira, descobrindo, assim, falhas de segurança que possam comprometer o sigilo e a fidelidade das informações.</w:t>
      </w:r>
    </w:p>
    <w:p w:rsidR="00000000" w:rsidRDefault="00FE4185">
      <w:pPr>
        <w:spacing w:line="360" w:lineRule="auto"/>
        <w:jc w:val="both"/>
        <w:rPr>
          <w:rFonts w:eastAsia="FHPLIB+ArialMT" w:cs="FHPLIB+ArialMT"/>
        </w:rPr>
      </w:pPr>
    </w:p>
    <w:p w:rsidR="00000000" w:rsidRDefault="00FE4185">
      <w:pPr>
        <w:spacing w:line="360" w:lineRule="auto"/>
        <w:jc w:val="both"/>
        <w:rPr>
          <w:rFonts w:eastAsia="FHPLIB+ArialMT" w:cs="FHPLIB+ArialMT"/>
        </w:rPr>
      </w:pPr>
    </w:p>
    <w:p w:rsidR="00000000" w:rsidRDefault="00FE4185">
      <w:pPr>
        <w:spacing w:line="360" w:lineRule="auto"/>
        <w:jc w:val="both"/>
        <w:rPr>
          <w:rFonts w:eastAsia="FHPLIB+ArialMT" w:cs="FHPLIB+ArialMT"/>
        </w:rPr>
      </w:pPr>
    </w:p>
    <w:p w:rsidR="00000000" w:rsidRDefault="00FE4185" w:rsidP="00FE4185">
      <w:pPr>
        <w:numPr>
          <w:ilvl w:val="0"/>
          <w:numId w:val="33"/>
        </w:numPr>
        <w:tabs>
          <w:tab w:val="left" w:pos="360"/>
        </w:tabs>
        <w:spacing w:line="360" w:lineRule="auto"/>
        <w:jc w:val="both"/>
        <w:rPr>
          <w:rFonts w:eastAsia="FHPLIB+ArialMT" w:cs="FHPLIB+ArialMT"/>
          <w:b/>
          <w:bCs/>
          <w:szCs w:val="28"/>
        </w:rPr>
      </w:pPr>
      <w:r>
        <w:rPr>
          <w:rFonts w:eastAsia="FHPLIB+ArialMT" w:cs="FHPLIB+ArialMT"/>
          <w:b/>
          <w:bCs/>
          <w:szCs w:val="28"/>
        </w:rPr>
        <w:t>Tes</w:t>
      </w:r>
      <w:r>
        <w:rPr>
          <w:rFonts w:eastAsia="FHPLIB+ArialMT" w:cs="FHPLIB+ArialMT"/>
          <w:b/>
          <w:bCs/>
          <w:szCs w:val="28"/>
        </w:rPr>
        <w:t>te de Compatibilidade</w:t>
      </w:r>
    </w:p>
    <w:p w:rsidR="00000000" w:rsidRDefault="00FE4185">
      <w:pPr>
        <w:spacing w:line="360" w:lineRule="auto"/>
        <w:jc w:val="both"/>
      </w:pPr>
      <w:r>
        <w:t xml:space="preserve">Utilizado para assegurar a compatibilidade entre outros componentes do software, entre sistemas e aplicações. Por exemplo, o teste para assegurar compatibilidade de um sistema </w:t>
      </w:r>
      <w:r>
        <w:rPr>
          <w:i/>
          <w:iCs/>
        </w:rPr>
        <w:t>web</w:t>
      </w:r>
      <w:r>
        <w:t xml:space="preserve"> que rode em diferentes </w:t>
      </w:r>
      <w:r>
        <w:rPr>
          <w:i/>
          <w:iCs/>
        </w:rPr>
        <w:t>browsers</w:t>
      </w:r>
      <w:r>
        <w:t>, em diferentes sistema</w:t>
      </w:r>
      <w:r>
        <w:t>s operacionais e diferentes plataformas de hardware[12].</w:t>
      </w:r>
    </w:p>
    <w:p w:rsidR="00000000" w:rsidRDefault="00FE4185">
      <w:pPr>
        <w:spacing w:line="360" w:lineRule="auto"/>
        <w:jc w:val="both"/>
      </w:pPr>
    </w:p>
    <w:p w:rsidR="00000000" w:rsidRDefault="00FE4185" w:rsidP="00FE4185">
      <w:pPr>
        <w:numPr>
          <w:ilvl w:val="0"/>
          <w:numId w:val="33"/>
        </w:numPr>
        <w:tabs>
          <w:tab w:val="left" w:pos="360"/>
        </w:tabs>
        <w:spacing w:line="360" w:lineRule="auto"/>
        <w:jc w:val="both"/>
        <w:rPr>
          <w:b/>
          <w:bCs/>
          <w:szCs w:val="28"/>
        </w:rPr>
      </w:pPr>
      <w:r>
        <w:rPr>
          <w:b/>
          <w:bCs/>
          <w:szCs w:val="28"/>
        </w:rPr>
        <w:t>Teste de Performance</w:t>
      </w:r>
    </w:p>
    <w:p w:rsidR="00000000" w:rsidRDefault="00FE4185">
      <w:pPr>
        <w:spacing w:line="360" w:lineRule="auto"/>
        <w:jc w:val="both"/>
      </w:pPr>
      <w:r>
        <w:t>Este tipo de teste determina se o desempenho atende os requisitos. Ele identifica onde residem os gargalos dos sistemas, se é na própria aplicação ou na infra-estrutura em que e</w:t>
      </w:r>
      <w:r>
        <w:t>la está implementada. Geralmente envolve teste de automação, facilitando a simulação de uma série de cenários como normal, picos e condições de carregamentos extraordinários.</w:t>
      </w:r>
    </w:p>
    <w:p w:rsidR="00000000" w:rsidRDefault="00FE4185">
      <w:pPr>
        <w:spacing w:line="360" w:lineRule="auto"/>
        <w:jc w:val="both"/>
      </w:pPr>
    </w:p>
    <w:p w:rsidR="00000000" w:rsidRDefault="00FE4185" w:rsidP="00FE4185">
      <w:pPr>
        <w:numPr>
          <w:ilvl w:val="0"/>
          <w:numId w:val="33"/>
        </w:numPr>
        <w:tabs>
          <w:tab w:val="left" w:pos="360"/>
        </w:tabs>
        <w:spacing w:line="360" w:lineRule="auto"/>
        <w:jc w:val="both"/>
        <w:rPr>
          <w:b/>
          <w:bCs/>
          <w:szCs w:val="28"/>
        </w:rPr>
      </w:pPr>
      <w:r>
        <w:rPr>
          <w:b/>
          <w:bCs/>
          <w:szCs w:val="28"/>
        </w:rPr>
        <w:t>Teste de Instalação</w:t>
      </w:r>
    </w:p>
    <w:p w:rsidR="00000000" w:rsidRDefault="00FE4185">
      <w:pPr>
        <w:spacing w:line="360" w:lineRule="auto"/>
        <w:jc w:val="both"/>
      </w:pPr>
      <w:r>
        <w:t>O teste de instalação é utilizado para garantir que o softwa</w:t>
      </w:r>
      <w:r>
        <w:t>re possa ser instalado sob condições apropriadas e, verificar que, uma vez instalado, o software funciona corretamente, ou seja, serve para validar o procedimento de instalação da aplicação.</w:t>
      </w:r>
    </w:p>
    <w:p w:rsidR="00000000" w:rsidRDefault="00FE4185">
      <w:pPr>
        <w:spacing w:line="360" w:lineRule="auto"/>
        <w:jc w:val="both"/>
        <w:rPr>
          <w:b/>
          <w:bCs/>
        </w:rPr>
      </w:pPr>
    </w:p>
    <w:p w:rsidR="00000000" w:rsidRDefault="00FE4185" w:rsidP="00FE4185">
      <w:pPr>
        <w:numPr>
          <w:ilvl w:val="0"/>
          <w:numId w:val="33"/>
        </w:numPr>
        <w:tabs>
          <w:tab w:val="left" w:pos="360"/>
        </w:tabs>
        <w:spacing w:line="360" w:lineRule="auto"/>
        <w:jc w:val="both"/>
        <w:rPr>
          <w:b/>
          <w:bCs/>
          <w:szCs w:val="28"/>
        </w:rPr>
      </w:pPr>
      <w:r>
        <w:rPr>
          <w:b/>
          <w:bCs/>
          <w:szCs w:val="28"/>
        </w:rPr>
        <w:t>Teste de Confiabilidade e Disponibilidade</w:t>
      </w:r>
    </w:p>
    <w:p w:rsidR="00000000" w:rsidRDefault="00FE4185">
      <w:pPr>
        <w:spacing w:line="360" w:lineRule="auto"/>
        <w:jc w:val="both"/>
        <w:rPr>
          <w:rFonts w:eastAsia="FHPLIB+ArialMT" w:cs="FHPLIB+ArialMT"/>
        </w:rPr>
      </w:pPr>
      <w:r>
        <w:rPr>
          <w:rFonts w:eastAsia="FHPLIB+ArialMT" w:cs="FHPLIB+ArialMT"/>
        </w:rPr>
        <w:t xml:space="preserve">Essa técnica de teste </w:t>
      </w:r>
      <w:r>
        <w:rPr>
          <w:rFonts w:eastAsia="FHPLIB+ArialMT" w:cs="FHPLIB+ArialMT"/>
        </w:rPr>
        <w:t>busca avaliar se o software opera satisfatoriamente, sem ocorrência de falhas, durante um período especificado de tempo em um determinado ambiente, identificando interrupções no uso do software e o tempo para a resolução do problema.</w:t>
      </w:r>
    </w:p>
    <w:p w:rsidR="00000000" w:rsidRDefault="00FE4185">
      <w:pPr>
        <w:spacing w:line="360" w:lineRule="auto"/>
        <w:jc w:val="both"/>
        <w:rPr>
          <w:rFonts w:eastAsia="FHPLIB+ArialMT" w:cs="FHPLIB+ArialMT"/>
        </w:rPr>
      </w:pPr>
    </w:p>
    <w:p w:rsidR="00000000" w:rsidRDefault="00FE4185" w:rsidP="00FE4185">
      <w:pPr>
        <w:numPr>
          <w:ilvl w:val="0"/>
          <w:numId w:val="33"/>
        </w:numPr>
        <w:tabs>
          <w:tab w:val="left" w:pos="360"/>
        </w:tabs>
        <w:spacing w:line="360" w:lineRule="auto"/>
        <w:jc w:val="both"/>
        <w:rPr>
          <w:rFonts w:eastAsia="FHPLIB+ArialMT" w:cs="FHPLIB+ArialMT"/>
          <w:b/>
          <w:bCs/>
          <w:szCs w:val="28"/>
        </w:rPr>
      </w:pPr>
      <w:r>
        <w:rPr>
          <w:rFonts w:eastAsia="FHPLIB+ArialMT" w:cs="FHPLIB+ArialMT"/>
          <w:b/>
          <w:bCs/>
          <w:szCs w:val="28"/>
        </w:rPr>
        <w:t>Teste de Recuperação</w:t>
      </w:r>
    </w:p>
    <w:p w:rsidR="00000000" w:rsidRDefault="00FE4185">
      <w:pPr>
        <w:spacing w:line="360" w:lineRule="auto"/>
        <w:jc w:val="both"/>
        <w:rPr>
          <w:rFonts w:eastAsia="FHPLIB+ArialMT" w:cs="FHPLIB+ArialMT"/>
        </w:rPr>
      </w:pPr>
      <w:r>
        <w:rPr>
          <w:rFonts w:eastAsia="FHPLIB+ArialMT" w:cs="FHPLIB+ArialMT"/>
        </w:rPr>
        <w:t>O teste de recuperação é realizado forçando o sistema a falhar de diversas maneiras e verificando se a recuperação é adequadamente executada. Busca avaliar o comportamento do software após uma condição anormal.</w:t>
      </w:r>
    </w:p>
    <w:p w:rsidR="00000000" w:rsidRDefault="00FE4185">
      <w:pPr>
        <w:spacing w:line="360" w:lineRule="auto"/>
        <w:jc w:val="both"/>
        <w:rPr>
          <w:rFonts w:eastAsia="FHPLIB+ArialMT" w:cs="FHPLIB+ArialMT"/>
        </w:rPr>
      </w:pPr>
    </w:p>
    <w:p w:rsidR="00000000" w:rsidRDefault="00FE4185" w:rsidP="00FE4185">
      <w:pPr>
        <w:numPr>
          <w:ilvl w:val="0"/>
          <w:numId w:val="33"/>
        </w:numPr>
        <w:tabs>
          <w:tab w:val="left" w:pos="360"/>
        </w:tabs>
        <w:spacing w:line="360" w:lineRule="auto"/>
        <w:jc w:val="both"/>
        <w:rPr>
          <w:rFonts w:eastAsia="FHPLIB+ArialMT" w:cs="FHPLIB+ArialMT"/>
          <w:b/>
          <w:bCs/>
          <w:szCs w:val="28"/>
        </w:rPr>
      </w:pPr>
      <w:r>
        <w:rPr>
          <w:rFonts w:eastAsia="FHPLIB+ArialMT" w:cs="FHPLIB+ArialMT"/>
          <w:b/>
          <w:bCs/>
          <w:szCs w:val="28"/>
        </w:rPr>
        <w:t>Teste de Contingência</w:t>
      </w:r>
    </w:p>
    <w:p w:rsidR="00000000" w:rsidRDefault="00FE4185">
      <w:pPr>
        <w:spacing w:line="360" w:lineRule="auto"/>
        <w:jc w:val="both"/>
      </w:pPr>
      <w:r>
        <w:lastRenderedPageBreak/>
        <w:t>Esta categoria de test</w:t>
      </w:r>
      <w:r>
        <w:t xml:space="preserve">es visa validar os procedimentos de contingência a serem aplicados à determinada situação prevista no planejamento do software[11]. Seu objetivo é simular os cenários de contingência e avaliar a precisão dos procedimentos. </w:t>
      </w:r>
    </w:p>
    <w:p w:rsidR="00000000" w:rsidRDefault="00FE4185">
      <w:pPr>
        <w:spacing w:line="360" w:lineRule="auto"/>
        <w:jc w:val="both"/>
      </w:pPr>
    </w:p>
    <w:p w:rsidR="00000000" w:rsidRDefault="00FE4185">
      <w:pPr>
        <w:spacing w:line="360" w:lineRule="auto"/>
        <w:jc w:val="both"/>
      </w:pPr>
    </w:p>
    <w:p w:rsidR="00000000" w:rsidRDefault="00FE4185">
      <w:pPr>
        <w:pStyle w:val="Ttulo2"/>
        <w:numPr>
          <w:ilvl w:val="0"/>
          <w:numId w:val="0"/>
        </w:numPr>
        <w:tabs>
          <w:tab w:val="left" w:pos="-709"/>
          <w:tab w:val="left" w:pos="0"/>
        </w:tabs>
        <w:spacing w:line="100" w:lineRule="atLeast"/>
        <w:ind w:left="-709"/>
        <w:rPr>
          <w:rFonts w:ascii="Times New Roman" w:hAnsi="Times New Roman"/>
          <w:sz w:val="38"/>
          <w:szCs w:val="38"/>
        </w:rPr>
      </w:pPr>
      <w:r>
        <w:t xml:space="preserve"> </w:t>
      </w:r>
      <w:r>
        <w:tab/>
      </w:r>
      <w:r>
        <w:rPr>
          <w:rFonts w:ascii="Times New Roman" w:hAnsi="Times New Roman"/>
          <w:sz w:val="38"/>
          <w:szCs w:val="38"/>
        </w:rPr>
        <w:t>2.2Riscos: Conceito e Classi</w:t>
      </w:r>
      <w:r>
        <w:rPr>
          <w:rFonts w:ascii="Times New Roman" w:hAnsi="Times New Roman"/>
          <w:sz w:val="38"/>
          <w:szCs w:val="38"/>
        </w:rPr>
        <w:t>ficações</w:t>
      </w:r>
    </w:p>
    <w:p w:rsidR="00000000" w:rsidRDefault="00FE4185"/>
    <w:p w:rsidR="00000000" w:rsidRDefault="00FE4185">
      <w:pPr>
        <w:pStyle w:val="Textopr-formatado"/>
        <w:spacing w:line="360" w:lineRule="auto"/>
        <w:jc w:val="both"/>
        <w:rPr>
          <w:rFonts w:ascii="Times New Roman" w:hAnsi="Times New Roman"/>
          <w:sz w:val="24"/>
          <w:szCs w:val="24"/>
        </w:rPr>
      </w:pPr>
      <w:r>
        <w:rPr>
          <w:rFonts w:ascii="Times New Roman" w:hAnsi="Times New Roman"/>
          <w:sz w:val="24"/>
          <w:szCs w:val="24"/>
        </w:rPr>
        <w:t>Na literatura, encontramos a palavra risco utilizada pelas mais diversas áreas de conhecimento: nos negócios (riscos de negócios), na sociedade (riscos sociais), na economia (riscos econômicos), na segurança (riscos de segurança), na política (ri</w:t>
      </w:r>
      <w:r>
        <w:rPr>
          <w:rFonts w:ascii="Times New Roman" w:hAnsi="Times New Roman"/>
          <w:sz w:val="24"/>
          <w:szCs w:val="24"/>
        </w:rPr>
        <w:t xml:space="preserve">scos políticos), na saúde (risco de morte, ou de epidemias), entre outros. </w:t>
      </w:r>
    </w:p>
    <w:p w:rsidR="00000000" w:rsidRDefault="00FE4185">
      <w:pPr>
        <w:pStyle w:val="Textopr-formatado"/>
        <w:spacing w:line="360" w:lineRule="auto"/>
        <w:ind w:firstLine="708"/>
        <w:jc w:val="both"/>
        <w:rPr>
          <w:rFonts w:ascii="Times New Roman" w:hAnsi="Times New Roman"/>
          <w:sz w:val="24"/>
          <w:szCs w:val="24"/>
        </w:rPr>
      </w:pPr>
      <w:r>
        <w:rPr>
          <w:rFonts w:ascii="Times New Roman" w:hAnsi="Times New Roman"/>
          <w:sz w:val="24"/>
          <w:szCs w:val="24"/>
        </w:rPr>
        <w:t>Para a Gerência de Projetos, o risco está diretamente ligado aos impactos negativos ou positivos que ele pode causar. Podemos verificar isso nos diversos conceitos encontrados na b</w:t>
      </w:r>
      <w:r>
        <w:rPr>
          <w:rFonts w:ascii="Times New Roman" w:hAnsi="Times New Roman"/>
          <w:sz w:val="24"/>
          <w:szCs w:val="24"/>
        </w:rPr>
        <w:t xml:space="preserve">ibliografia da área. </w:t>
      </w:r>
    </w:p>
    <w:p w:rsidR="00000000" w:rsidRDefault="00FE4185">
      <w:pPr>
        <w:pStyle w:val="Textopr-formatado"/>
        <w:spacing w:line="360" w:lineRule="auto"/>
        <w:jc w:val="both"/>
        <w:rPr>
          <w:rFonts w:ascii="Times New Roman" w:hAnsi="Times New Roman"/>
          <w:sz w:val="24"/>
          <w:szCs w:val="24"/>
        </w:rPr>
      </w:pPr>
      <w:r>
        <w:rPr>
          <w:rFonts w:ascii="Times New Roman" w:hAnsi="Times New Roman"/>
          <w:sz w:val="24"/>
          <w:szCs w:val="24"/>
        </w:rPr>
        <w:tab/>
        <w:t xml:space="preserve">Segundo o </w:t>
      </w:r>
      <w:r>
        <w:rPr>
          <w:rFonts w:ascii="Times New Roman" w:hAnsi="Times New Roman"/>
          <w:i/>
          <w:iCs/>
          <w:sz w:val="24"/>
          <w:szCs w:val="24"/>
        </w:rPr>
        <w:t>Project Management Institute</w:t>
      </w:r>
      <w:r>
        <w:rPr>
          <w:rFonts w:ascii="Times New Roman" w:hAnsi="Times New Roman"/>
          <w:sz w:val="24"/>
          <w:szCs w:val="24"/>
        </w:rPr>
        <w:t xml:space="preserve"> – PMI, “Risco é um evento ou condição incerta que, se ocorrer, tem um efeito positivo ou negativo sobre ao menos um dos objetivos do projeto”; a </w:t>
      </w:r>
      <w:r>
        <w:rPr>
          <w:rFonts w:ascii="Times New Roman" w:hAnsi="Times New Roman"/>
          <w:i/>
          <w:iCs/>
          <w:sz w:val="24"/>
          <w:szCs w:val="24"/>
        </w:rPr>
        <w:t>Association for Project Management</w:t>
      </w:r>
      <w:r>
        <w:rPr>
          <w:rFonts w:ascii="Times New Roman" w:hAnsi="Times New Roman"/>
          <w:sz w:val="24"/>
          <w:szCs w:val="24"/>
        </w:rPr>
        <w:t xml:space="preserve"> – APM, define </w:t>
      </w:r>
      <w:r>
        <w:rPr>
          <w:rFonts w:ascii="Times New Roman" w:hAnsi="Times New Roman"/>
          <w:sz w:val="24"/>
          <w:szCs w:val="24"/>
        </w:rPr>
        <w:t>risco como “a combinação da probabilidade ou freqüência de ocorrência de uma ameaça ou oportunidade definida e a magnitude das conseqüências de sua ocorrência”; e, para a Associação Brasileira de Gerenciamento de Projetos – ABGP, “riscos são acontecimentos</w:t>
      </w:r>
      <w:r>
        <w:rPr>
          <w:rFonts w:ascii="Times New Roman" w:hAnsi="Times New Roman"/>
          <w:sz w:val="24"/>
          <w:szCs w:val="24"/>
        </w:rPr>
        <w:t xml:space="preserve"> com impacto negativo (prejuízos ou danos) ao sucesso geral do projeto, ou são eventos que podem causar prejuízos que não puderam ser previstos”.  </w:t>
      </w:r>
    </w:p>
    <w:p w:rsidR="00000000" w:rsidRDefault="00FE4185">
      <w:pPr>
        <w:pStyle w:val="Textopr-formatado"/>
        <w:spacing w:line="360" w:lineRule="auto"/>
        <w:jc w:val="both"/>
        <w:rPr>
          <w:rFonts w:ascii="Times New Roman" w:hAnsi="Times New Roman"/>
          <w:sz w:val="24"/>
          <w:szCs w:val="24"/>
        </w:rPr>
      </w:pPr>
      <w:r>
        <w:rPr>
          <w:rFonts w:ascii="Times New Roman" w:hAnsi="Times New Roman"/>
          <w:sz w:val="24"/>
          <w:szCs w:val="24"/>
        </w:rPr>
        <w:tab/>
        <w:t>Uma definição mais completa é dada por Aguiar, onde o risco em um projeto de software pode ser representado</w:t>
      </w:r>
      <w:r>
        <w:rPr>
          <w:rFonts w:ascii="Times New Roman" w:hAnsi="Times New Roman"/>
          <w:sz w:val="24"/>
          <w:szCs w:val="24"/>
        </w:rPr>
        <w:t xml:space="preserve"> como uma medida da probabilidade e da perda relacionadas à ocorrência de um evento negativo que afete o próprio projeto, seu processo ou o seu produto[2]. Em outras palavras, qualquer coisa que possa acontecer e ameaçar o bom andamento do projeto - um pro</w:t>
      </w:r>
      <w:r>
        <w:rPr>
          <w:rFonts w:ascii="Times New Roman" w:hAnsi="Times New Roman"/>
          <w:sz w:val="24"/>
          <w:szCs w:val="24"/>
        </w:rPr>
        <w:t>blema em potencial, o fracasso de um ou mais componentes: prazo, custo, atividades - é um risco. Não é certo que ele ocorrerá, mas se ocorrer, poderá trazer prejuízos.</w:t>
      </w:r>
    </w:p>
    <w:p w:rsidR="00000000" w:rsidRDefault="00FE4185">
      <w:pPr>
        <w:pStyle w:val="Textopr-formatado"/>
        <w:spacing w:line="360" w:lineRule="auto"/>
        <w:jc w:val="both"/>
        <w:rPr>
          <w:rFonts w:ascii="Times New Roman" w:hAnsi="Times New Roman"/>
          <w:sz w:val="24"/>
          <w:szCs w:val="24"/>
        </w:rPr>
      </w:pPr>
      <w:r>
        <w:rPr>
          <w:rFonts w:ascii="Times New Roman" w:hAnsi="Times New Roman"/>
          <w:sz w:val="24"/>
          <w:szCs w:val="24"/>
        </w:rPr>
        <w:tab/>
        <w:t xml:space="preserve">Por se tratar de um evento inesperado, normalmente visto negativamente, a mitigação de </w:t>
      </w:r>
      <w:r>
        <w:rPr>
          <w:rFonts w:ascii="Times New Roman" w:hAnsi="Times New Roman"/>
          <w:sz w:val="24"/>
          <w:szCs w:val="24"/>
        </w:rPr>
        <w:t xml:space="preserve">riscos passou a ser objetivo da gerência de projetos e a gestão dos riscos uma disciplina fundamental para conseguir tal objetivo. </w:t>
      </w:r>
    </w:p>
    <w:p w:rsidR="00000000" w:rsidRDefault="00FE4185">
      <w:pPr>
        <w:pStyle w:val="Textopr-formatado"/>
        <w:spacing w:line="360" w:lineRule="auto"/>
        <w:ind w:firstLine="708"/>
        <w:jc w:val="both"/>
        <w:rPr>
          <w:rFonts w:ascii="Times New Roman" w:hAnsi="Times New Roman"/>
          <w:sz w:val="24"/>
          <w:szCs w:val="24"/>
        </w:rPr>
      </w:pPr>
      <w:r>
        <w:rPr>
          <w:rFonts w:ascii="Times New Roman" w:hAnsi="Times New Roman"/>
          <w:sz w:val="24"/>
          <w:szCs w:val="24"/>
        </w:rPr>
        <w:t>De acordo com o Guia PMBOK [13] a Gerência de Riscos é tida como o processo para identificar, analisar, planejar ações que v</w:t>
      </w:r>
      <w:r>
        <w:rPr>
          <w:rFonts w:ascii="Times New Roman" w:hAnsi="Times New Roman"/>
          <w:sz w:val="24"/>
          <w:szCs w:val="24"/>
        </w:rPr>
        <w:t xml:space="preserve">enham a minimizar os efeitos que os riscos podem </w:t>
      </w:r>
      <w:r>
        <w:rPr>
          <w:rFonts w:ascii="Times New Roman" w:hAnsi="Times New Roman"/>
          <w:sz w:val="24"/>
          <w:szCs w:val="24"/>
        </w:rPr>
        <w:lastRenderedPageBreak/>
        <w:t>causar, controlar e monitorar os riscos em um projeto. Sendo assim, a Gerência de Riscos visa aumentar a probabilidade de ocorrência e os impactos de eventos positivos e diminuir a probabilidade e os impacto</w:t>
      </w:r>
      <w:r>
        <w:rPr>
          <w:rFonts w:ascii="Times New Roman" w:hAnsi="Times New Roman"/>
          <w:sz w:val="24"/>
          <w:szCs w:val="24"/>
        </w:rPr>
        <w:t>s dos eventos adversos aos objetivos do projeto [14], ou seja, um risco tem uma causa, e se ele ocorrer, gera uma conseqüência que pode ser positiva ou não. E não sendo positivo, os passos da Gerência de Riscos são importantes por dar um tratamento adequad</w:t>
      </w:r>
      <w:r>
        <w:rPr>
          <w:rFonts w:ascii="Times New Roman" w:hAnsi="Times New Roman"/>
          <w:sz w:val="24"/>
          <w:szCs w:val="24"/>
        </w:rPr>
        <w:t>o às incertezas e promover a melhoria dos processos de software.</w:t>
      </w:r>
    </w:p>
    <w:p w:rsidR="00000000" w:rsidRDefault="00FE4185">
      <w:pPr>
        <w:pStyle w:val="Textopr-formatado"/>
        <w:spacing w:line="360" w:lineRule="auto"/>
        <w:ind w:firstLine="708"/>
        <w:jc w:val="both"/>
        <w:rPr>
          <w:rFonts w:ascii="Times New Roman" w:hAnsi="Times New Roman"/>
          <w:sz w:val="24"/>
          <w:szCs w:val="24"/>
        </w:rPr>
      </w:pPr>
    </w:p>
    <w:p w:rsidR="00000000" w:rsidRDefault="00FE4185">
      <w:pPr>
        <w:pStyle w:val="Ttulo3"/>
        <w:numPr>
          <w:ilvl w:val="0"/>
          <w:numId w:val="0"/>
        </w:numPr>
        <w:suppressAutoHyphens w:val="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2.2.1 Classificações</w:t>
      </w:r>
    </w:p>
    <w:p w:rsidR="00000000" w:rsidRDefault="00FE4185">
      <w:pPr>
        <w:pStyle w:val="Textopr-formatado"/>
        <w:spacing w:line="100" w:lineRule="atLeast"/>
        <w:jc w:val="both"/>
        <w:rPr>
          <w:rFonts w:ascii="Times New Roman" w:hAnsi="Times New Roman"/>
          <w:sz w:val="24"/>
          <w:szCs w:val="24"/>
        </w:rPr>
      </w:pPr>
    </w:p>
    <w:p w:rsidR="00000000" w:rsidRDefault="00FE4185">
      <w:pPr>
        <w:pStyle w:val="Textopr-formatado"/>
        <w:spacing w:line="360" w:lineRule="auto"/>
        <w:jc w:val="both"/>
        <w:rPr>
          <w:rFonts w:ascii="Times New Roman" w:hAnsi="Times New Roman"/>
          <w:sz w:val="24"/>
          <w:szCs w:val="24"/>
          <w:lang/>
        </w:rPr>
      </w:pPr>
      <w:r>
        <w:rPr>
          <w:rFonts w:ascii="Times New Roman" w:hAnsi="Times New Roman"/>
          <w:sz w:val="24"/>
          <w:szCs w:val="24"/>
          <w:lang/>
        </w:rPr>
        <w:t>Os riscos podem ser classificados quanto a vários aspectos. Sua classificação permite estabelecer técnicas para identificar os riscos de forma sistemática, mas não gar</w:t>
      </w:r>
      <w:r>
        <w:rPr>
          <w:rFonts w:ascii="Times New Roman" w:hAnsi="Times New Roman"/>
          <w:sz w:val="24"/>
          <w:szCs w:val="24"/>
          <w:lang/>
        </w:rPr>
        <w:t>ante resultados, pois nem todos os riscos podem ser identificados. As classificações mais conhecidas estão descritas a seguir.</w:t>
      </w:r>
    </w:p>
    <w:p w:rsidR="00000000" w:rsidRDefault="00FE4185">
      <w:pPr>
        <w:pStyle w:val="Textopr-formatado"/>
        <w:spacing w:line="360" w:lineRule="auto"/>
        <w:jc w:val="both"/>
        <w:rPr>
          <w:rFonts w:ascii="Times New Roman" w:hAnsi="Times New Roman"/>
          <w:sz w:val="24"/>
          <w:szCs w:val="24"/>
          <w:lang/>
        </w:rPr>
      </w:pPr>
    </w:p>
    <w:p w:rsidR="00000000" w:rsidRDefault="00FE4185">
      <w:pPr>
        <w:pStyle w:val="Textopr-formatado"/>
        <w:spacing w:line="360" w:lineRule="auto"/>
        <w:jc w:val="both"/>
        <w:rPr>
          <w:rFonts w:ascii="Times New Roman" w:hAnsi="Times New Roman"/>
          <w:b/>
          <w:bCs/>
          <w:sz w:val="24"/>
          <w:szCs w:val="24"/>
          <w:lang/>
        </w:rPr>
      </w:pPr>
      <w:r>
        <w:rPr>
          <w:rFonts w:ascii="Times New Roman" w:hAnsi="Times New Roman"/>
          <w:b/>
          <w:bCs/>
          <w:sz w:val="24"/>
          <w:szCs w:val="24"/>
          <w:lang/>
        </w:rPr>
        <w:t>1. Quanto à natureza</w:t>
      </w:r>
    </w:p>
    <w:p w:rsidR="00000000" w:rsidRDefault="00FE4185">
      <w:pPr>
        <w:pStyle w:val="Textopr-formatado"/>
        <w:spacing w:line="360" w:lineRule="auto"/>
        <w:jc w:val="both"/>
        <w:rPr>
          <w:rFonts w:ascii="Times New Roman" w:hAnsi="Times New Roman"/>
          <w:sz w:val="24"/>
          <w:szCs w:val="24"/>
          <w:lang/>
        </w:rPr>
      </w:pPr>
      <w:r>
        <w:rPr>
          <w:rFonts w:ascii="Times New Roman" w:hAnsi="Times New Roman"/>
          <w:sz w:val="24"/>
          <w:szCs w:val="24"/>
          <w:lang/>
        </w:rPr>
        <w:t>A primeira classificação, senão a mais utilizada, diz respeito à essência dos riscos, ou seja, em qual área</w:t>
      </w:r>
      <w:r>
        <w:rPr>
          <w:rFonts w:ascii="Times New Roman" w:hAnsi="Times New Roman"/>
          <w:sz w:val="24"/>
          <w:szCs w:val="24"/>
          <w:lang/>
        </w:rPr>
        <w:t xml:space="preserve"> o risco está inserido, ou melhor, qual área ele afeta diretamente. Nesta classificação encontramos as seguintes categorias:</w:t>
      </w:r>
    </w:p>
    <w:p w:rsidR="00000000" w:rsidRDefault="00FE4185">
      <w:pPr>
        <w:pStyle w:val="Textopr-formatado"/>
        <w:spacing w:line="100" w:lineRule="atLeast"/>
        <w:ind w:left="708"/>
        <w:jc w:val="both"/>
        <w:rPr>
          <w:rFonts w:ascii="Times New Roman" w:hAnsi="Times New Roman"/>
          <w:sz w:val="24"/>
          <w:szCs w:val="24"/>
          <w:lang/>
        </w:rPr>
      </w:pPr>
    </w:p>
    <w:p w:rsidR="00000000" w:rsidRDefault="00FE4185" w:rsidP="00FE4185">
      <w:pPr>
        <w:pStyle w:val="Textopr-formatado"/>
        <w:numPr>
          <w:ilvl w:val="0"/>
          <w:numId w:val="35"/>
        </w:numPr>
        <w:tabs>
          <w:tab w:val="left" w:pos="1048"/>
        </w:tabs>
        <w:spacing w:line="100" w:lineRule="atLeast"/>
        <w:jc w:val="both"/>
        <w:rPr>
          <w:rFonts w:ascii="Times New Roman" w:hAnsi="Times New Roman"/>
          <w:b/>
          <w:bCs/>
          <w:sz w:val="24"/>
          <w:szCs w:val="24"/>
          <w:lang/>
        </w:rPr>
      </w:pPr>
      <w:r>
        <w:rPr>
          <w:rFonts w:ascii="Times New Roman" w:hAnsi="Times New Roman"/>
          <w:b/>
          <w:bCs/>
          <w:sz w:val="24"/>
          <w:szCs w:val="24"/>
          <w:lang/>
        </w:rPr>
        <w:t>Riscos de Projeto</w:t>
      </w:r>
    </w:p>
    <w:p w:rsidR="00000000" w:rsidRDefault="00FE4185">
      <w:pPr>
        <w:pStyle w:val="Textopr-formatado"/>
        <w:tabs>
          <w:tab w:val="left" w:pos="2096"/>
        </w:tabs>
        <w:spacing w:line="100" w:lineRule="atLeast"/>
        <w:ind w:left="1048"/>
        <w:jc w:val="both"/>
        <w:rPr>
          <w:rFonts w:ascii="Times New Roman" w:hAnsi="Times New Roman"/>
          <w:b/>
          <w:bCs/>
          <w:sz w:val="24"/>
          <w:szCs w:val="24"/>
          <w:lang/>
        </w:rPr>
      </w:pPr>
    </w:p>
    <w:p w:rsidR="00000000" w:rsidRDefault="00FE4185">
      <w:pPr>
        <w:pStyle w:val="Textopr-formatado"/>
        <w:spacing w:line="360" w:lineRule="auto"/>
        <w:jc w:val="both"/>
        <w:rPr>
          <w:rFonts w:ascii="Times New Roman" w:hAnsi="Times New Roman"/>
          <w:sz w:val="24"/>
          <w:szCs w:val="24"/>
          <w:lang/>
        </w:rPr>
      </w:pPr>
      <w:r>
        <w:rPr>
          <w:rFonts w:ascii="Times New Roman" w:hAnsi="Times New Roman"/>
          <w:sz w:val="24"/>
          <w:szCs w:val="24"/>
          <w:lang/>
        </w:rPr>
        <w:t>Essa categoria de risco engloba os eventos que, caso venham a ocorrer, comprometem ou impedem a realização de u</w:t>
      </w:r>
      <w:r>
        <w:rPr>
          <w:rFonts w:ascii="Times New Roman" w:hAnsi="Times New Roman"/>
          <w:sz w:val="24"/>
          <w:szCs w:val="24"/>
          <w:lang/>
        </w:rPr>
        <w:t xml:space="preserve">m dado projeto, ou seja, problemas com orçamento, cronograma, pessoal, recursos, cliente e requisitos. </w:t>
      </w:r>
    </w:p>
    <w:p w:rsidR="00000000" w:rsidRDefault="00FE4185">
      <w:pPr>
        <w:pStyle w:val="Textopr-formatado"/>
        <w:spacing w:line="360" w:lineRule="auto"/>
        <w:ind w:firstLine="709"/>
        <w:jc w:val="both"/>
        <w:rPr>
          <w:rFonts w:ascii="Times New Roman" w:hAnsi="Times New Roman"/>
          <w:sz w:val="24"/>
          <w:szCs w:val="24"/>
          <w:lang/>
        </w:rPr>
      </w:pPr>
      <w:r>
        <w:rPr>
          <w:rFonts w:ascii="Times New Roman" w:hAnsi="Times New Roman"/>
          <w:sz w:val="24"/>
          <w:szCs w:val="24"/>
          <w:lang/>
        </w:rPr>
        <w:t>Como exemplos de riscos de projeto podemos citar:</w:t>
      </w:r>
    </w:p>
    <w:p w:rsidR="00000000" w:rsidRDefault="00FE4185" w:rsidP="00FE4185">
      <w:pPr>
        <w:pStyle w:val="Textopr-formatado"/>
        <w:numPr>
          <w:ilvl w:val="0"/>
          <w:numId w:val="38"/>
        </w:numPr>
        <w:tabs>
          <w:tab w:val="left" w:pos="720"/>
        </w:tabs>
        <w:spacing w:line="360" w:lineRule="auto"/>
        <w:jc w:val="both"/>
        <w:rPr>
          <w:rFonts w:ascii="Times New Roman" w:hAnsi="Times New Roman"/>
          <w:sz w:val="24"/>
          <w:szCs w:val="24"/>
          <w:lang/>
        </w:rPr>
      </w:pPr>
      <w:r>
        <w:rPr>
          <w:rFonts w:ascii="Times New Roman" w:hAnsi="Times New Roman"/>
          <w:sz w:val="24"/>
          <w:szCs w:val="24"/>
          <w:lang/>
        </w:rPr>
        <w:t>Má definição dos requisitos do projeto;</w:t>
      </w:r>
    </w:p>
    <w:p w:rsidR="00000000" w:rsidRDefault="00FE4185" w:rsidP="00FE4185">
      <w:pPr>
        <w:pStyle w:val="Textopr-formatado"/>
        <w:numPr>
          <w:ilvl w:val="0"/>
          <w:numId w:val="38"/>
        </w:numPr>
        <w:tabs>
          <w:tab w:val="left" w:pos="720"/>
        </w:tabs>
        <w:spacing w:line="360" w:lineRule="auto"/>
        <w:jc w:val="both"/>
        <w:rPr>
          <w:rFonts w:ascii="Times New Roman" w:hAnsi="Times New Roman"/>
          <w:sz w:val="24"/>
          <w:szCs w:val="24"/>
          <w:lang/>
        </w:rPr>
      </w:pPr>
      <w:r>
        <w:rPr>
          <w:rFonts w:ascii="Times New Roman" w:hAnsi="Times New Roman"/>
          <w:sz w:val="24"/>
          <w:szCs w:val="24"/>
          <w:lang/>
        </w:rPr>
        <w:t>Não entendimento do problema do cliente;</w:t>
      </w:r>
    </w:p>
    <w:p w:rsidR="00000000" w:rsidRDefault="00FE4185" w:rsidP="00FE4185">
      <w:pPr>
        <w:pStyle w:val="Textopr-formatado"/>
        <w:numPr>
          <w:ilvl w:val="0"/>
          <w:numId w:val="38"/>
        </w:numPr>
        <w:tabs>
          <w:tab w:val="left" w:pos="720"/>
        </w:tabs>
        <w:spacing w:line="360" w:lineRule="auto"/>
        <w:jc w:val="both"/>
        <w:rPr>
          <w:rFonts w:ascii="Times New Roman" w:hAnsi="Times New Roman"/>
          <w:sz w:val="24"/>
          <w:szCs w:val="24"/>
          <w:lang/>
        </w:rPr>
      </w:pPr>
      <w:r>
        <w:rPr>
          <w:rFonts w:ascii="Times New Roman" w:hAnsi="Times New Roman"/>
          <w:sz w:val="24"/>
          <w:szCs w:val="24"/>
          <w:lang/>
        </w:rPr>
        <w:t>Doença em algum membr</w:t>
      </w:r>
      <w:r>
        <w:rPr>
          <w:rFonts w:ascii="Times New Roman" w:hAnsi="Times New Roman"/>
          <w:sz w:val="24"/>
          <w:szCs w:val="24"/>
          <w:lang/>
        </w:rPr>
        <w:t>o da equipe que impeça a participação do mesmo no projeto;</w:t>
      </w:r>
    </w:p>
    <w:p w:rsidR="00000000" w:rsidRDefault="00FE4185" w:rsidP="00FE4185">
      <w:pPr>
        <w:pStyle w:val="Textopr-formatado"/>
        <w:numPr>
          <w:ilvl w:val="0"/>
          <w:numId w:val="38"/>
        </w:numPr>
        <w:tabs>
          <w:tab w:val="left" w:pos="720"/>
        </w:tabs>
        <w:spacing w:line="360" w:lineRule="auto"/>
        <w:jc w:val="both"/>
        <w:rPr>
          <w:rFonts w:ascii="Times New Roman" w:hAnsi="Times New Roman"/>
          <w:sz w:val="24"/>
          <w:szCs w:val="24"/>
          <w:lang/>
        </w:rPr>
      </w:pPr>
      <w:r>
        <w:rPr>
          <w:rFonts w:ascii="Times New Roman" w:hAnsi="Times New Roman"/>
          <w:sz w:val="24"/>
          <w:szCs w:val="24"/>
          <w:lang/>
        </w:rPr>
        <w:t>Afastamento definitivo, ou até mesmo falta, de pessoal com conhecimentos necessários para o projeto, dentre outros.</w:t>
      </w:r>
    </w:p>
    <w:p w:rsidR="00000000" w:rsidRDefault="00FE4185">
      <w:pPr>
        <w:pStyle w:val="Textopr-formatado"/>
        <w:spacing w:line="100" w:lineRule="atLeast"/>
        <w:ind w:left="720"/>
        <w:jc w:val="both"/>
        <w:rPr>
          <w:rFonts w:ascii="Times New Roman" w:hAnsi="Times New Roman"/>
          <w:sz w:val="24"/>
          <w:szCs w:val="24"/>
          <w:lang/>
        </w:rPr>
      </w:pPr>
    </w:p>
    <w:p w:rsidR="00000000" w:rsidRDefault="00FE4185" w:rsidP="00FE4185">
      <w:pPr>
        <w:pStyle w:val="Textopr-formatado"/>
        <w:numPr>
          <w:ilvl w:val="0"/>
          <w:numId w:val="35"/>
        </w:numPr>
        <w:tabs>
          <w:tab w:val="left" w:pos="1048"/>
        </w:tabs>
        <w:spacing w:line="100" w:lineRule="atLeast"/>
        <w:jc w:val="both"/>
        <w:rPr>
          <w:rFonts w:ascii="Times New Roman" w:hAnsi="Times New Roman"/>
          <w:b/>
          <w:bCs/>
          <w:sz w:val="24"/>
          <w:szCs w:val="24"/>
          <w:lang/>
        </w:rPr>
      </w:pPr>
      <w:r>
        <w:rPr>
          <w:rFonts w:ascii="Times New Roman" w:hAnsi="Times New Roman"/>
          <w:b/>
          <w:bCs/>
          <w:sz w:val="24"/>
          <w:szCs w:val="24"/>
          <w:lang/>
        </w:rPr>
        <w:t>Riscos de Produto (ou Riscos Técnicos)</w:t>
      </w:r>
    </w:p>
    <w:p w:rsidR="00000000" w:rsidRDefault="00FE4185">
      <w:pPr>
        <w:pStyle w:val="Textopr-formatado"/>
        <w:tabs>
          <w:tab w:val="left" w:pos="2096"/>
        </w:tabs>
        <w:spacing w:line="100" w:lineRule="atLeast"/>
        <w:ind w:left="1048"/>
        <w:jc w:val="both"/>
        <w:rPr>
          <w:rFonts w:ascii="Times New Roman" w:hAnsi="Times New Roman"/>
          <w:b/>
          <w:bCs/>
          <w:sz w:val="24"/>
          <w:szCs w:val="24"/>
          <w:lang/>
        </w:rPr>
      </w:pPr>
    </w:p>
    <w:p w:rsidR="00000000" w:rsidRDefault="00FE4185">
      <w:pPr>
        <w:pStyle w:val="Textopr-formatado"/>
        <w:spacing w:line="360" w:lineRule="auto"/>
        <w:jc w:val="both"/>
        <w:rPr>
          <w:rFonts w:ascii="Times New Roman" w:hAnsi="Times New Roman"/>
          <w:sz w:val="24"/>
          <w:szCs w:val="24"/>
          <w:lang/>
        </w:rPr>
      </w:pPr>
      <w:r>
        <w:rPr>
          <w:rFonts w:ascii="Times New Roman" w:hAnsi="Times New Roman"/>
          <w:sz w:val="24"/>
          <w:szCs w:val="24"/>
          <w:lang/>
        </w:rPr>
        <w:t xml:space="preserve">São os riscos que afetam a qualidade ou </w:t>
      </w:r>
      <w:r>
        <w:rPr>
          <w:rFonts w:ascii="Times New Roman" w:hAnsi="Times New Roman"/>
          <w:sz w:val="24"/>
          <w:szCs w:val="24"/>
          <w:lang/>
        </w:rPr>
        <w:t>desempenho do software que é desenvolvido, ou seja, problemas com implementação, interface, ambigüidade de especificação, tecnologias de ponta, implantação, verificação e manutenção.</w:t>
      </w:r>
    </w:p>
    <w:p w:rsidR="00000000" w:rsidRDefault="00FE4185">
      <w:pPr>
        <w:pStyle w:val="Textopr-formatado"/>
        <w:spacing w:line="360" w:lineRule="auto"/>
        <w:ind w:firstLine="708"/>
        <w:jc w:val="both"/>
        <w:rPr>
          <w:rFonts w:ascii="Times New Roman" w:hAnsi="Times New Roman"/>
          <w:sz w:val="24"/>
          <w:szCs w:val="24"/>
          <w:lang/>
        </w:rPr>
      </w:pPr>
      <w:r>
        <w:rPr>
          <w:rFonts w:ascii="Times New Roman" w:hAnsi="Times New Roman"/>
          <w:sz w:val="24"/>
          <w:szCs w:val="24"/>
          <w:lang/>
        </w:rPr>
        <w:lastRenderedPageBreak/>
        <w:t>Para exemplificar, segue abaixo alguns riscos técnicos:</w:t>
      </w:r>
    </w:p>
    <w:p w:rsidR="00000000" w:rsidRDefault="00FE4185" w:rsidP="00FE4185">
      <w:pPr>
        <w:pStyle w:val="Textopr-formatado"/>
        <w:numPr>
          <w:ilvl w:val="1"/>
          <w:numId w:val="44"/>
        </w:numPr>
        <w:tabs>
          <w:tab w:val="left" w:pos="1068"/>
        </w:tabs>
        <w:spacing w:line="360" w:lineRule="auto"/>
        <w:jc w:val="both"/>
        <w:rPr>
          <w:rFonts w:ascii="Times New Roman" w:hAnsi="Times New Roman"/>
          <w:sz w:val="24"/>
          <w:szCs w:val="24"/>
          <w:lang/>
        </w:rPr>
      </w:pPr>
      <w:r>
        <w:rPr>
          <w:rFonts w:ascii="Times New Roman" w:hAnsi="Times New Roman"/>
          <w:sz w:val="24"/>
          <w:szCs w:val="24"/>
          <w:lang/>
        </w:rPr>
        <w:t xml:space="preserve">Modificações nas </w:t>
      </w:r>
      <w:r>
        <w:rPr>
          <w:rFonts w:ascii="Times New Roman" w:hAnsi="Times New Roman"/>
          <w:sz w:val="24"/>
          <w:szCs w:val="24"/>
          <w:lang/>
        </w:rPr>
        <w:t>funcionalidades do projeto pelo usuário, causando atrasos no cronograma;</w:t>
      </w:r>
    </w:p>
    <w:p w:rsidR="00000000" w:rsidRDefault="00FE4185" w:rsidP="00FE4185">
      <w:pPr>
        <w:pStyle w:val="Textopr-formatado"/>
        <w:numPr>
          <w:ilvl w:val="1"/>
          <w:numId w:val="44"/>
        </w:numPr>
        <w:tabs>
          <w:tab w:val="left" w:pos="1068"/>
        </w:tabs>
        <w:spacing w:line="360" w:lineRule="auto"/>
        <w:jc w:val="both"/>
        <w:rPr>
          <w:rFonts w:ascii="Times New Roman" w:hAnsi="Times New Roman"/>
          <w:sz w:val="24"/>
          <w:szCs w:val="24"/>
          <w:lang/>
        </w:rPr>
      </w:pPr>
      <w:r>
        <w:rPr>
          <w:rFonts w:ascii="Times New Roman" w:hAnsi="Times New Roman"/>
          <w:sz w:val="24"/>
          <w:szCs w:val="24"/>
          <w:lang/>
        </w:rPr>
        <w:t>Falta de atualizações no sistema por parte dos desenvolvedores;</w:t>
      </w:r>
    </w:p>
    <w:p w:rsidR="00000000" w:rsidRDefault="00FE4185" w:rsidP="00FE4185">
      <w:pPr>
        <w:pStyle w:val="Textopr-formatado"/>
        <w:numPr>
          <w:ilvl w:val="1"/>
          <w:numId w:val="44"/>
        </w:numPr>
        <w:tabs>
          <w:tab w:val="left" w:pos="1068"/>
        </w:tabs>
        <w:spacing w:line="360" w:lineRule="auto"/>
        <w:jc w:val="both"/>
        <w:rPr>
          <w:rFonts w:ascii="Times New Roman" w:hAnsi="Times New Roman"/>
          <w:sz w:val="24"/>
          <w:szCs w:val="24"/>
          <w:lang/>
        </w:rPr>
      </w:pPr>
      <w:r>
        <w:rPr>
          <w:rFonts w:ascii="Times New Roman" w:hAnsi="Times New Roman"/>
          <w:sz w:val="24"/>
          <w:szCs w:val="24"/>
          <w:lang/>
        </w:rPr>
        <w:t>Impossibilidade ou dificuldade na implementação do projeto por falta de conhecimento com as tecnologias utilizadas;</w:t>
      </w:r>
    </w:p>
    <w:p w:rsidR="00000000" w:rsidRDefault="00FE4185" w:rsidP="00FE4185">
      <w:pPr>
        <w:pStyle w:val="Textopr-formatado"/>
        <w:numPr>
          <w:ilvl w:val="1"/>
          <w:numId w:val="44"/>
        </w:numPr>
        <w:tabs>
          <w:tab w:val="left" w:pos="1068"/>
        </w:tabs>
        <w:spacing w:line="360" w:lineRule="auto"/>
        <w:jc w:val="both"/>
        <w:rPr>
          <w:rFonts w:ascii="Times New Roman" w:hAnsi="Times New Roman"/>
          <w:sz w:val="24"/>
          <w:szCs w:val="24"/>
          <w:lang/>
        </w:rPr>
      </w:pPr>
      <w:r>
        <w:rPr>
          <w:rFonts w:ascii="Times New Roman" w:hAnsi="Times New Roman"/>
          <w:sz w:val="24"/>
          <w:szCs w:val="24"/>
          <w:lang/>
        </w:rPr>
        <w:t>Pro</w:t>
      </w:r>
      <w:r>
        <w:rPr>
          <w:rFonts w:ascii="Times New Roman" w:hAnsi="Times New Roman"/>
          <w:sz w:val="24"/>
          <w:szCs w:val="24"/>
          <w:lang/>
        </w:rPr>
        <w:t>blemas nas máquinas (hardware) utilizadas no projeto, dentre outros.</w:t>
      </w:r>
    </w:p>
    <w:p w:rsidR="00000000" w:rsidRDefault="00FE4185">
      <w:pPr>
        <w:pStyle w:val="Textopr-formatado"/>
        <w:spacing w:line="100" w:lineRule="atLeast"/>
        <w:ind w:left="720"/>
        <w:jc w:val="both"/>
        <w:rPr>
          <w:rFonts w:ascii="Times New Roman" w:hAnsi="Times New Roman"/>
          <w:sz w:val="24"/>
          <w:szCs w:val="24"/>
          <w:lang/>
        </w:rPr>
      </w:pPr>
    </w:p>
    <w:p w:rsidR="00000000" w:rsidRDefault="00FE4185">
      <w:pPr>
        <w:pStyle w:val="Textopr-formatado"/>
        <w:spacing w:line="100" w:lineRule="atLeast"/>
        <w:jc w:val="both"/>
        <w:rPr>
          <w:rFonts w:ascii="Times New Roman" w:hAnsi="Times New Roman"/>
          <w:b/>
          <w:bCs/>
          <w:sz w:val="24"/>
          <w:szCs w:val="24"/>
          <w:lang/>
        </w:rPr>
      </w:pPr>
    </w:p>
    <w:p w:rsidR="00000000" w:rsidRDefault="00FE4185" w:rsidP="00FE4185">
      <w:pPr>
        <w:pStyle w:val="Textopr-formatado"/>
        <w:numPr>
          <w:ilvl w:val="0"/>
          <w:numId w:val="35"/>
        </w:numPr>
        <w:tabs>
          <w:tab w:val="left" w:pos="1048"/>
        </w:tabs>
        <w:spacing w:line="100" w:lineRule="atLeast"/>
        <w:jc w:val="both"/>
        <w:rPr>
          <w:rFonts w:ascii="Times New Roman" w:hAnsi="Times New Roman"/>
          <w:b/>
          <w:bCs/>
          <w:sz w:val="24"/>
          <w:szCs w:val="24"/>
          <w:lang/>
        </w:rPr>
      </w:pPr>
      <w:r>
        <w:rPr>
          <w:rFonts w:ascii="Times New Roman" w:hAnsi="Times New Roman"/>
          <w:b/>
          <w:bCs/>
          <w:sz w:val="24"/>
          <w:szCs w:val="24"/>
          <w:lang/>
        </w:rPr>
        <w:t>Riscos de Negócios</w:t>
      </w:r>
    </w:p>
    <w:p w:rsidR="00000000" w:rsidRDefault="00FE4185">
      <w:pPr>
        <w:pStyle w:val="Textopr-formatado"/>
        <w:tabs>
          <w:tab w:val="left" w:pos="2096"/>
        </w:tabs>
        <w:spacing w:line="100" w:lineRule="atLeast"/>
        <w:ind w:left="1048"/>
        <w:jc w:val="both"/>
        <w:rPr>
          <w:rFonts w:ascii="Times New Roman" w:hAnsi="Times New Roman"/>
          <w:b/>
          <w:bCs/>
          <w:sz w:val="24"/>
          <w:szCs w:val="24"/>
          <w:lang/>
        </w:rPr>
      </w:pPr>
    </w:p>
    <w:p w:rsidR="00000000" w:rsidRDefault="00FE4185">
      <w:pPr>
        <w:pStyle w:val="Textopr-formatado"/>
        <w:spacing w:line="360" w:lineRule="auto"/>
        <w:jc w:val="both"/>
        <w:rPr>
          <w:rFonts w:ascii="Times New Roman" w:hAnsi="Times New Roman"/>
          <w:sz w:val="24"/>
          <w:szCs w:val="24"/>
          <w:lang/>
        </w:rPr>
      </w:pPr>
      <w:r>
        <w:rPr>
          <w:rFonts w:ascii="Times New Roman" w:hAnsi="Times New Roman"/>
          <w:sz w:val="24"/>
          <w:szCs w:val="24"/>
          <w:lang/>
        </w:rPr>
        <w:t xml:space="preserve">São aqueles que afetam a organização que está desenvolvendo ou adquirindo o produto, ou seja, problemas com o mercado, com as estratégias da empresa, com a gerência </w:t>
      </w:r>
      <w:r>
        <w:rPr>
          <w:rFonts w:ascii="Times New Roman" w:hAnsi="Times New Roman"/>
          <w:sz w:val="24"/>
          <w:szCs w:val="24"/>
          <w:lang/>
        </w:rPr>
        <w:t>e com orçamentos.</w:t>
      </w:r>
    </w:p>
    <w:p w:rsidR="00000000" w:rsidRDefault="00FE4185">
      <w:pPr>
        <w:pStyle w:val="Textopr-formatado"/>
        <w:spacing w:line="360" w:lineRule="auto"/>
        <w:ind w:firstLine="708"/>
        <w:jc w:val="both"/>
        <w:rPr>
          <w:rFonts w:ascii="Times New Roman" w:hAnsi="Times New Roman"/>
          <w:sz w:val="24"/>
          <w:szCs w:val="24"/>
          <w:lang/>
        </w:rPr>
      </w:pPr>
      <w:r>
        <w:rPr>
          <w:rFonts w:ascii="Times New Roman" w:hAnsi="Times New Roman"/>
          <w:sz w:val="24"/>
          <w:szCs w:val="24"/>
          <w:lang/>
        </w:rPr>
        <w:t>A seguir, alguns exemplos:</w:t>
      </w:r>
    </w:p>
    <w:p w:rsidR="00000000" w:rsidRDefault="00FE4185" w:rsidP="00FE4185">
      <w:pPr>
        <w:pStyle w:val="Textopr-formatado"/>
        <w:numPr>
          <w:ilvl w:val="0"/>
          <w:numId w:val="34"/>
        </w:numPr>
        <w:tabs>
          <w:tab w:val="left" w:pos="1068"/>
        </w:tabs>
        <w:spacing w:line="360" w:lineRule="auto"/>
        <w:jc w:val="both"/>
        <w:rPr>
          <w:rFonts w:ascii="Times New Roman" w:hAnsi="Times New Roman"/>
          <w:sz w:val="24"/>
          <w:szCs w:val="24"/>
          <w:lang/>
        </w:rPr>
      </w:pPr>
      <w:r>
        <w:rPr>
          <w:rFonts w:ascii="Times New Roman" w:hAnsi="Times New Roman"/>
          <w:sz w:val="24"/>
          <w:szCs w:val="24"/>
          <w:lang/>
        </w:rPr>
        <w:t>Perda do compromisso orçamentário;</w:t>
      </w:r>
    </w:p>
    <w:p w:rsidR="00000000" w:rsidRDefault="00FE4185" w:rsidP="00FE4185">
      <w:pPr>
        <w:pStyle w:val="Textopr-formatado"/>
        <w:numPr>
          <w:ilvl w:val="0"/>
          <w:numId w:val="34"/>
        </w:numPr>
        <w:tabs>
          <w:tab w:val="left" w:pos="1068"/>
        </w:tabs>
        <w:spacing w:line="360" w:lineRule="auto"/>
        <w:jc w:val="both"/>
        <w:rPr>
          <w:rFonts w:ascii="Times New Roman" w:hAnsi="Times New Roman"/>
          <w:sz w:val="24"/>
          <w:szCs w:val="24"/>
          <w:lang/>
        </w:rPr>
      </w:pPr>
      <w:r>
        <w:rPr>
          <w:rFonts w:ascii="Times New Roman" w:hAnsi="Times New Roman"/>
          <w:sz w:val="24"/>
          <w:szCs w:val="24"/>
          <w:lang/>
        </w:rPr>
        <w:t>Capacitação não suficiente aos usuários do produto;</w:t>
      </w:r>
    </w:p>
    <w:p w:rsidR="00000000" w:rsidRDefault="00FE4185" w:rsidP="00FE4185">
      <w:pPr>
        <w:pStyle w:val="Textopr-formatado"/>
        <w:numPr>
          <w:ilvl w:val="0"/>
          <w:numId w:val="34"/>
        </w:numPr>
        <w:tabs>
          <w:tab w:val="left" w:pos="1068"/>
        </w:tabs>
        <w:spacing w:line="360" w:lineRule="auto"/>
        <w:jc w:val="both"/>
        <w:rPr>
          <w:rFonts w:ascii="Times New Roman" w:hAnsi="Times New Roman"/>
          <w:sz w:val="24"/>
          <w:szCs w:val="24"/>
          <w:lang/>
        </w:rPr>
      </w:pPr>
      <w:r>
        <w:rPr>
          <w:rFonts w:ascii="Times New Roman" w:hAnsi="Times New Roman"/>
          <w:sz w:val="24"/>
          <w:szCs w:val="24"/>
          <w:lang/>
        </w:rPr>
        <w:t>Um mau gerente de projetos;</w:t>
      </w:r>
    </w:p>
    <w:p w:rsidR="00000000" w:rsidRDefault="00FE4185" w:rsidP="00FE4185">
      <w:pPr>
        <w:pStyle w:val="Textopr-formatado"/>
        <w:numPr>
          <w:ilvl w:val="0"/>
          <w:numId w:val="34"/>
        </w:numPr>
        <w:tabs>
          <w:tab w:val="left" w:pos="1068"/>
        </w:tabs>
        <w:spacing w:line="360" w:lineRule="auto"/>
        <w:jc w:val="both"/>
        <w:rPr>
          <w:rFonts w:ascii="Times New Roman" w:hAnsi="Times New Roman"/>
          <w:sz w:val="24"/>
          <w:szCs w:val="24"/>
          <w:lang/>
        </w:rPr>
      </w:pPr>
      <w:r>
        <w:rPr>
          <w:rFonts w:ascii="Times New Roman" w:hAnsi="Times New Roman"/>
          <w:sz w:val="24"/>
          <w:szCs w:val="24"/>
          <w:lang/>
        </w:rPr>
        <w:t>Perda do compromisso do pessoal;</w:t>
      </w:r>
    </w:p>
    <w:p w:rsidR="00000000" w:rsidRDefault="00FE4185" w:rsidP="00FE4185">
      <w:pPr>
        <w:pStyle w:val="Textopr-formatado"/>
        <w:numPr>
          <w:ilvl w:val="0"/>
          <w:numId w:val="34"/>
        </w:numPr>
        <w:tabs>
          <w:tab w:val="left" w:pos="1068"/>
        </w:tabs>
        <w:spacing w:line="360" w:lineRule="auto"/>
        <w:jc w:val="both"/>
        <w:rPr>
          <w:rFonts w:ascii="Times New Roman" w:hAnsi="Times New Roman"/>
          <w:sz w:val="24"/>
          <w:szCs w:val="24"/>
          <w:lang/>
        </w:rPr>
      </w:pPr>
      <w:r>
        <w:rPr>
          <w:rFonts w:ascii="Times New Roman" w:hAnsi="Times New Roman"/>
          <w:sz w:val="24"/>
          <w:szCs w:val="24"/>
          <w:lang/>
        </w:rPr>
        <w:t>Possibilidade de fazer um produto não adequado ao mercado, dent</w:t>
      </w:r>
      <w:r>
        <w:rPr>
          <w:rFonts w:ascii="Times New Roman" w:hAnsi="Times New Roman"/>
          <w:sz w:val="24"/>
          <w:szCs w:val="24"/>
          <w:lang/>
        </w:rPr>
        <w:t>re outros.</w:t>
      </w:r>
    </w:p>
    <w:p w:rsidR="00000000" w:rsidRDefault="00FE4185">
      <w:pPr>
        <w:pStyle w:val="Textopr-formatado"/>
        <w:spacing w:line="100" w:lineRule="atLeast"/>
        <w:jc w:val="both"/>
        <w:rPr>
          <w:rFonts w:ascii="Times New Roman" w:hAnsi="Times New Roman"/>
          <w:sz w:val="24"/>
          <w:szCs w:val="24"/>
          <w:lang/>
        </w:rPr>
      </w:pPr>
    </w:p>
    <w:p w:rsidR="00000000" w:rsidRDefault="00FE4185">
      <w:pPr>
        <w:pStyle w:val="Textopr-formatado"/>
        <w:spacing w:line="100" w:lineRule="atLeast"/>
        <w:jc w:val="both"/>
        <w:rPr>
          <w:rFonts w:ascii="Times New Roman" w:hAnsi="Times New Roman"/>
          <w:b/>
          <w:bCs/>
          <w:sz w:val="24"/>
          <w:szCs w:val="24"/>
          <w:lang/>
        </w:rPr>
      </w:pPr>
      <w:r>
        <w:rPr>
          <w:rFonts w:ascii="Times New Roman" w:hAnsi="Times New Roman"/>
          <w:b/>
          <w:bCs/>
          <w:sz w:val="24"/>
          <w:szCs w:val="24"/>
          <w:lang/>
        </w:rPr>
        <w:t>2. Quanto à probabilidade do evento</w:t>
      </w:r>
    </w:p>
    <w:p w:rsidR="00000000" w:rsidRDefault="00FE4185">
      <w:pPr>
        <w:pStyle w:val="Textopr-formatado"/>
        <w:spacing w:line="100" w:lineRule="atLeast"/>
        <w:jc w:val="both"/>
        <w:rPr>
          <w:rFonts w:ascii="Times New Roman" w:hAnsi="Times New Roman"/>
          <w:b/>
          <w:bCs/>
          <w:sz w:val="24"/>
          <w:szCs w:val="24"/>
          <w:lang/>
        </w:rPr>
      </w:pPr>
    </w:p>
    <w:p w:rsidR="00000000" w:rsidRDefault="00FE4185">
      <w:pPr>
        <w:pStyle w:val="Textopr-formatado"/>
        <w:spacing w:line="360" w:lineRule="auto"/>
        <w:jc w:val="both"/>
        <w:rPr>
          <w:rFonts w:ascii="Times New Roman" w:hAnsi="Times New Roman"/>
          <w:sz w:val="24"/>
          <w:szCs w:val="24"/>
          <w:lang/>
        </w:rPr>
      </w:pPr>
      <w:r>
        <w:rPr>
          <w:rFonts w:ascii="Times New Roman" w:hAnsi="Times New Roman"/>
          <w:sz w:val="24"/>
          <w:szCs w:val="24"/>
          <w:lang/>
        </w:rPr>
        <w:t>Outra classificação encontrada se refere à probabilidade de ocorrência de um evento pertinente a um determinado risco. Nesse contexto, os riscos podem ser classificados nas categorias descritas nas seções su</w:t>
      </w:r>
      <w:r>
        <w:rPr>
          <w:rFonts w:ascii="Times New Roman" w:hAnsi="Times New Roman"/>
          <w:sz w:val="24"/>
          <w:szCs w:val="24"/>
          <w:lang/>
        </w:rPr>
        <w:t>bseqüentes.</w:t>
      </w:r>
    </w:p>
    <w:p w:rsidR="00000000" w:rsidRDefault="00FE4185">
      <w:pPr>
        <w:pStyle w:val="Textopr-formatado"/>
        <w:spacing w:line="360" w:lineRule="auto"/>
        <w:jc w:val="both"/>
        <w:rPr>
          <w:rFonts w:ascii="Times New Roman" w:hAnsi="Times New Roman"/>
          <w:sz w:val="24"/>
          <w:szCs w:val="24"/>
          <w:lang/>
        </w:rPr>
      </w:pPr>
    </w:p>
    <w:p w:rsidR="00000000" w:rsidRDefault="00FE4185" w:rsidP="00FE4185">
      <w:pPr>
        <w:pStyle w:val="Textopr-formatado"/>
        <w:numPr>
          <w:ilvl w:val="0"/>
          <w:numId w:val="35"/>
        </w:numPr>
        <w:tabs>
          <w:tab w:val="left" w:pos="1048"/>
        </w:tabs>
        <w:spacing w:line="360" w:lineRule="auto"/>
        <w:jc w:val="both"/>
        <w:rPr>
          <w:rFonts w:ascii="Times New Roman" w:hAnsi="Times New Roman"/>
          <w:b/>
          <w:bCs/>
          <w:sz w:val="24"/>
          <w:szCs w:val="24"/>
          <w:lang/>
        </w:rPr>
      </w:pPr>
      <w:r>
        <w:rPr>
          <w:rFonts w:ascii="Times New Roman" w:hAnsi="Times New Roman"/>
          <w:b/>
          <w:bCs/>
          <w:sz w:val="24"/>
          <w:szCs w:val="24"/>
          <w:lang/>
        </w:rPr>
        <w:t>Riscos Conhecidos</w:t>
      </w:r>
    </w:p>
    <w:p w:rsidR="00000000" w:rsidRDefault="00FE4185">
      <w:pPr>
        <w:pStyle w:val="Textopr-formatado"/>
        <w:spacing w:line="360" w:lineRule="auto"/>
        <w:ind w:firstLine="708"/>
        <w:jc w:val="both"/>
        <w:rPr>
          <w:rFonts w:ascii="Times New Roman" w:hAnsi="Times New Roman"/>
          <w:sz w:val="24"/>
          <w:szCs w:val="24"/>
          <w:lang/>
        </w:rPr>
      </w:pPr>
      <w:r>
        <w:rPr>
          <w:rFonts w:ascii="Times New Roman" w:hAnsi="Times New Roman"/>
          <w:sz w:val="24"/>
          <w:szCs w:val="24"/>
          <w:lang/>
        </w:rPr>
        <w:t>São aqueles riscos identificados diretamente após avaliações no plano de negócio, nas condições técnicas e comerciais, por exemplo, escopo mal definido ou prazos não condizentes com a realidade.</w:t>
      </w:r>
    </w:p>
    <w:p w:rsidR="00000000" w:rsidRDefault="00FE4185">
      <w:pPr>
        <w:pStyle w:val="Textopr-formatado"/>
        <w:spacing w:line="360" w:lineRule="auto"/>
        <w:jc w:val="both"/>
        <w:rPr>
          <w:rFonts w:ascii="Times New Roman" w:hAnsi="Times New Roman"/>
          <w:sz w:val="24"/>
          <w:szCs w:val="24"/>
          <w:lang/>
        </w:rPr>
      </w:pPr>
    </w:p>
    <w:p w:rsidR="00000000" w:rsidRDefault="00FE4185" w:rsidP="00FE4185">
      <w:pPr>
        <w:pStyle w:val="Textopr-formatado"/>
        <w:numPr>
          <w:ilvl w:val="0"/>
          <w:numId w:val="35"/>
        </w:numPr>
        <w:tabs>
          <w:tab w:val="left" w:pos="1048"/>
        </w:tabs>
        <w:spacing w:line="360" w:lineRule="auto"/>
        <w:jc w:val="both"/>
        <w:rPr>
          <w:rFonts w:ascii="Times New Roman" w:hAnsi="Times New Roman"/>
          <w:b/>
          <w:bCs/>
          <w:sz w:val="24"/>
          <w:szCs w:val="24"/>
          <w:lang/>
        </w:rPr>
      </w:pPr>
      <w:r>
        <w:rPr>
          <w:rFonts w:ascii="Times New Roman" w:hAnsi="Times New Roman"/>
          <w:b/>
          <w:bCs/>
          <w:sz w:val="24"/>
          <w:szCs w:val="24"/>
          <w:lang/>
        </w:rPr>
        <w:t>Riscos Previsíveis</w:t>
      </w:r>
    </w:p>
    <w:p w:rsidR="00000000" w:rsidRDefault="00FE4185">
      <w:pPr>
        <w:pStyle w:val="Textopr-formatado"/>
        <w:spacing w:line="360" w:lineRule="auto"/>
        <w:ind w:firstLine="708"/>
        <w:jc w:val="both"/>
        <w:rPr>
          <w:rFonts w:ascii="Times New Roman" w:hAnsi="Times New Roman"/>
          <w:sz w:val="24"/>
          <w:szCs w:val="24"/>
          <w:lang/>
        </w:rPr>
      </w:pPr>
      <w:r>
        <w:rPr>
          <w:rFonts w:ascii="Times New Roman" w:hAnsi="Times New Roman"/>
          <w:sz w:val="24"/>
          <w:szCs w:val="24"/>
          <w:lang/>
        </w:rPr>
        <w:t>Constituem</w:t>
      </w:r>
      <w:r>
        <w:rPr>
          <w:rFonts w:ascii="Times New Roman" w:hAnsi="Times New Roman"/>
          <w:sz w:val="24"/>
          <w:szCs w:val="24"/>
          <w:lang/>
        </w:rPr>
        <w:t xml:space="preserve"> os riscos determinados pela experiência com outros projetos passados, ou seja, graças à experiência do gerente de projetos (riscos), ele é capaz de prever possíveis riscos sem que eles sejam encontrados diretamente. Como exemplo desses riscos, temos: ruíd</w:t>
      </w:r>
      <w:r>
        <w:rPr>
          <w:rFonts w:ascii="Times New Roman" w:hAnsi="Times New Roman"/>
          <w:sz w:val="24"/>
          <w:szCs w:val="24"/>
          <w:lang/>
        </w:rPr>
        <w:t xml:space="preserve">os na </w:t>
      </w:r>
      <w:r>
        <w:rPr>
          <w:rFonts w:ascii="Times New Roman" w:hAnsi="Times New Roman"/>
          <w:sz w:val="24"/>
          <w:szCs w:val="24"/>
          <w:lang/>
        </w:rPr>
        <w:lastRenderedPageBreak/>
        <w:t>comunicação com os usuários; mudanças nas equipes de trabalho, seja por doença ou por motivos particulares a cada membro; dentre outros.</w:t>
      </w:r>
    </w:p>
    <w:p w:rsidR="00000000" w:rsidRDefault="00FE4185">
      <w:pPr>
        <w:pStyle w:val="Textopr-formatado"/>
        <w:spacing w:line="360" w:lineRule="auto"/>
        <w:jc w:val="both"/>
        <w:rPr>
          <w:rFonts w:ascii="Times New Roman" w:hAnsi="Times New Roman"/>
          <w:sz w:val="24"/>
          <w:szCs w:val="24"/>
          <w:lang/>
        </w:rPr>
      </w:pPr>
    </w:p>
    <w:p w:rsidR="00000000" w:rsidRDefault="00FE4185" w:rsidP="00FE4185">
      <w:pPr>
        <w:pStyle w:val="Textopr-formatado"/>
        <w:numPr>
          <w:ilvl w:val="0"/>
          <w:numId w:val="35"/>
        </w:numPr>
        <w:tabs>
          <w:tab w:val="left" w:pos="1048"/>
        </w:tabs>
        <w:spacing w:line="360" w:lineRule="auto"/>
        <w:jc w:val="both"/>
        <w:rPr>
          <w:rFonts w:ascii="Times New Roman" w:hAnsi="Times New Roman"/>
          <w:b/>
          <w:bCs/>
          <w:sz w:val="24"/>
          <w:szCs w:val="24"/>
          <w:lang/>
        </w:rPr>
      </w:pPr>
      <w:r>
        <w:rPr>
          <w:rFonts w:ascii="Times New Roman" w:hAnsi="Times New Roman"/>
          <w:b/>
          <w:bCs/>
          <w:sz w:val="24"/>
          <w:szCs w:val="24"/>
          <w:lang/>
        </w:rPr>
        <w:t>Riscos Imprevisíveis</w:t>
      </w:r>
    </w:p>
    <w:p w:rsidR="00000000" w:rsidRDefault="00FE4185">
      <w:pPr>
        <w:pStyle w:val="Textopr-formatado"/>
        <w:spacing w:line="360" w:lineRule="auto"/>
        <w:ind w:firstLine="708"/>
        <w:jc w:val="both"/>
        <w:rPr>
          <w:rFonts w:ascii="Times New Roman" w:hAnsi="Times New Roman"/>
          <w:sz w:val="24"/>
          <w:szCs w:val="24"/>
          <w:lang/>
        </w:rPr>
      </w:pPr>
      <w:r>
        <w:rPr>
          <w:rFonts w:ascii="Times New Roman" w:hAnsi="Times New Roman"/>
          <w:sz w:val="24"/>
          <w:szCs w:val="24"/>
          <w:lang/>
        </w:rPr>
        <w:t>Existem riscos que são praticamente impossíveis de serem determinados antecipadamente. Esse</w:t>
      </w:r>
      <w:r>
        <w:rPr>
          <w:rFonts w:ascii="Times New Roman" w:hAnsi="Times New Roman"/>
          <w:sz w:val="24"/>
          <w:szCs w:val="24"/>
          <w:lang/>
        </w:rPr>
        <w:t>s riscos são incluídos nessa categoria.</w:t>
      </w:r>
    </w:p>
    <w:p w:rsidR="00000000" w:rsidRDefault="00FE4185">
      <w:pPr>
        <w:pStyle w:val="Textopr-formatado"/>
        <w:spacing w:line="360" w:lineRule="auto"/>
        <w:ind w:firstLine="708"/>
        <w:jc w:val="both"/>
        <w:rPr>
          <w:rFonts w:ascii="Times New Roman" w:hAnsi="Times New Roman"/>
          <w:sz w:val="24"/>
          <w:szCs w:val="24"/>
          <w:lang/>
        </w:rPr>
      </w:pPr>
    </w:p>
    <w:p w:rsidR="00000000" w:rsidRDefault="00FE4185">
      <w:pPr>
        <w:pStyle w:val="Textopr-formatado"/>
        <w:spacing w:line="360" w:lineRule="auto"/>
        <w:ind w:firstLine="708"/>
        <w:jc w:val="both"/>
        <w:rPr>
          <w:rFonts w:ascii="Times New Roman" w:hAnsi="Times New Roman"/>
          <w:sz w:val="24"/>
          <w:szCs w:val="24"/>
          <w:lang/>
        </w:rPr>
      </w:pPr>
    </w:p>
    <w:p w:rsidR="00000000" w:rsidRDefault="00FE4185">
      <w:pPr>
        <w:pStyle w:val="Textopr-formatado"/>
        <w:spacing w:line="360" w:lineRule="auto"/>
        <w:ind w:firstLine="708"/>
        <w:jc w:val="both"/>
        <w:rPr>
          <w:rFonts w:ascii="Times New Roman" w:hAnsi="Times New Roman"/>
          <w:sz w:val="24"/>
          <w:szCs w:val="24"/>
          <w:lang/>
        </w:rPr>
      </w:pPr>
    </w:p>
    <w:p w:rsidR="00000000" w:rsidRDefault="00FE4185">
      <w:pPr>
        <w:pStyle w:val="Ttulo4"/>
        <w:numPr>
          <w:ilvl w:val="0"/>
          <w:numId w:val="0"/>
        </w:numPr>
        <w:suppressAutoHyphens w:val="0"/>
        <w:spacing w:line="100" w:lineRule="atLeast"/>
        <w:rPr>
          <w:i w:val="0"/>
          <w:iCs w:val="0"/>
          <w:sz w:val="28"/>
          <w:szCs w:val="28"/>
        </w:rPr>
      </w:pPr>
      <w:r>
        <w:rPr>
          <w:i w:val="0"/>
          <w:iCs w:val="0"/>
          <w:sz w:val="28"/>
          <w:szCs w:val="28"/>
        </w:rPr>
        <w:t xml:space="preserve"> </w:t>
      </w:r>
      <w:r>
        <w:rPr>
          <w:i w:val="0"/>
          <w:iCs w:val="0"/>
          <w:sz w:val="28"/>
          <w:szCs w:val="28"/>
        </w:rPr>
        <w:t>2.2.2 Técnicas e Métodos de Identificação de Riscos</w:t>
      </w:r>
    </w:p>
    <w:p w:rsidR="00000000" w:rsidRDefault="00FE4185">
      <w:pPr>
        <w:spacing w:line="360" w:lineRule="auto"/>
        <w:jc w:val="both"/>
      </w:pPr>
    </w:p>
    <w:p w:rsidR="00000000" w:rsidRDefault="00FE4185">
      <w:pPr>
        <w:spacing w:line="360" w:lineRule="auto"/>
        <w:jc w:val="both"/>
        <w:rPr>
          <w:rFonts w:eastAsia="TimesNewRomanPSMT"/>
        </w:rPr>
      </w:pPr>
      <w:r>
        <w:rPr>
          <w:rFonts w:eastAsia="TimesNewRomanPSMT" w:cs="TimesNewRomanPSMT"/>
          <w:lang/>
        </w:rPr>
        <w:t xml:space="preserve">De uma forma geral, observa-se na </w:t>
      </w:r>
      <w:r>
        <w:rPr>
          <w:rFonts w:eastAsia="TimesNewRomanPSMT" w:cs="TimesNewRomanPSMT"/>
        </w:rPr>
        <w:t>literatura que os autores consideram a fase de identificação de risco como uma das mais importantes em todo processo do geren</w:t>
      </w:r>
      <w:r>
        <w:rPr>
          <w:rFonts w:eastAsia="TimesNewRomanPSMT" w:cs="TimesNewRomanPSMT"/>
        </w:rPr>
        <w:t xml:space="preserve">ciamento de risco, pois apresenta um impacto maior na acuracidade das avaliações de risco, já que a forma como os riscos são identificados e coletados constituem-se na questão central para a efetividade de todo </w:t>
      </w:r>
      <w:r>
        <w:rPr>
          <w:rFonts w:eastAsia="TimesNewRomanPSMT"/>
        </w:rPr>
        <w:t>este processo[15]. Segundo o Guia PMBOK [13],</w:t>
      </w:r>
      <w:r>
        <w:rPr>
          <w:rFonts w:eastAsia="TimesNewRomanPSMT"/>
        </w:rPr>
        <w:t xml:space="preserve"> a fase de identificação de risco compreende a determinação de quais riscos podem afetar o projeto e em documentar as suas características.</w:t>
      </w:r>
    </w:p>
    <w:p w:rsidR="00000000" w:rsidRDefault="00FE4185">
      <w:pPr>
        <w:spacing w:line="360" w:lineRule="auto"/>
        <w:jc w:val="both"/>
        <w:rPr>
          <w:rFonts w:eastAsia="TimesNewRomanPSMT"/>
          <w:sz w:val="23"/>
          <w:szCs w:val="23"/>
        </w:rPr>
      </w:pPr>
      <w:r>
        <w:rPr>
          <w:rFonts w:eastAsia="TimesNewRomanPSMT"/>
          <w:sz w:val="23"/>
          <w:szCs w:val="23"/>
          <w:lang/>
        </w:rPr>
        <w:t xml:space="preserve">Observa-se através do levantamento </w:t>
      </w:r>
      <w:r>
        <w:rPr>
          <w:rFonts w:eastAsia="TimesNewRomanPSMT"/>
          <w:sz w:val="23"/>
          <w:szCs w:val="23"/>
        </w:rPr>
        <w:t>bibliográfico realizado a existência de várias técnicas propostas para a identifi</w:t>
      </w:r>
      <w:r>
        <w:rPr>
          <w:rFonts w:eastAsia="TimesNewRomanPSMT"/>
          <w:sz w:val="23"/>
          <w:szCs w:val="23"/>
        </w:rPr>
        <w:t>cação de riscos em projetos. A seguir, serão especificadas de forma resumida, as técnicas de identificação de risco mais usuais em projetos:</w:t>
      </w:r>
    </w:p>
    <w:p w:rsidR="00000000" w:rsidRDefault="00FE4185">
      <w:pPr>
        <w:spacing w:line="360" w:lineRule="auto"/>
        <w:jc w:val="both"/>
        <w:rPr>
          <w:rFonts w:ascii="TimesNewRomanPSMT" w:eastAsia="TimesNewRomanPSMT" w:hAnsi="TimesNewRomanPSMT" w:cs="TimesNewRomanPSMT"/>
          <w:sz w:val="23"/>
          <w:szCs w:val="23"/>
        </w:rPr>
      </w:pPr>
    </w:p>
    <w:p w:rsidR="00000000" w:rsidRDefault="00FE4185">
      <w:pPr>
        <w:spacing w:line="360" w:lineRule="auto"/>
        <w:jc w:val="both"/>
        <w:rPr>
          <w:b/>
          <w:bCs/>
          <w:i/>
          <w:iCs/>
          <w:lang/>
        </w:rPr>
      </w:pPr>
      <w:r>
        <w:rPr>
          <w:rFonts w:ascii="TimesNewRomanPSMT" w:eastAsia="TimesNewRomanPSMT" w:hAnsi="TimesNewRomanPSMT" w:cs="TimesNewRomanPSMT"/>
          <w:b/>
          <w:bCs/>
        </w:rPr>
        <w:t>1</w:t>
      </w:r>
      <w:r>
        <w:rPr>
          <w:rFonts w:ascii="TimesNewRomanPSMT" w:eastAsia="TimesNewRomanPSMT" w:hAnsi="TimesNewRomanPSMT" w:cs="TimesNewRomanPSMT"/>
          <w:b/>
          <w:bCs/>
          <w:i/>
          <w:iCs/>
        </w:rPr>
        <w:t>.</w:t>
      </w:r>
      <w:r>
        <w:rPr>
          <w:b/>
          <w:bCs/>
          <w:i/>
          <w:iCs/>
          <w:lang/>
        </w:rPr>
        <w:t>Brainstorming</w:t>
      </w:r>
    </w:p>
    <w:p w:rsidR="00000000" w:rsidRDefault="00FE4185">
      <w:pPr>
        <w:spacing w:line="100" w:lineRule="atLeast"/>
        <w:jc w:val="both"/>
        <w:rPr>
          <w:b/>
          <w:bCs/>
          <w:i/>
          <w:iCs/>
          <w:lang/>
        </w:rPr>
      </w:pPr>
    </w:p>
    <w:p w:rsidR="00000000" w:rsidRDefault="00FE4185">
      <w:pPr>
        <w:spacing w:line="360" w:lineRule="auto"/>
        <w:jc w:val="both"/>
        <w:rPr>
          <w:rFonts w:eastAsia="TimesNewRomanPSMT" w:cs="TimesNewRomanPSMT"/>
        </w:rPr>
      </w:pPr>
      <w:r>
        <w:rPr>
          <w:rFonts w:eastAsia="TimesNewRomanPSMT" w:cs="TimesNewRomanPSMT"/>
          <w:lang/>
        </w:rPr>
        <w:t xml:space="preserve">Técnica de geração de idéias em grupo dividida em duas fases: a primeira, </w:t>
      </w:r>
      <w:r>
        <w:rPr>
          <w:rFonts w:eastAsia="TimesNewRomanPSMT" w:cs="TimesNewRomanPSMT"/>
        </w:rPr>
        <w:t>onde os participantes a</w:t>
      </w:r>
      <w:r>
        <w:rPr>
          <w:rFonts w:eastAsia="TimesNewRomanPSMT" w:cs="TimesNewRomanPSMT"/>
        </w:rPr>
        <w:t xml:space="preserve">presentam o maior número possível de idéias; e a segunda, onde cada participante defende sua idéia com o objetivo de convencer os demais membros do grupo. Na segunda fase são filtradas as melhores idéias, permanecendo somente aquelas aprovadas pelo grupo. </w:t>
      </w:r>
    </w:p>
    <w:p w:rsidR="00000000" w:rsidRDefault="00FE4185">
      <w:pPr>
        <w:pStyle w:val="Textopr-formatado"/>
        <w:spacing w:line="360" w:lineRule="auto"/>
        <w:jc w:val="both"/>
        <w:rPr>
          <w:rFonts w:ascii="Times New Roman" w:hAnsi="Times New Roman"/>
          <w:b/>
          <w:bCs/>
          <w:sz w:val="24"/>
          <w:szCs w:val="24"/>
          <w:lang/>
        </w:rPr>
      </w:pPr>
    </w:p>
    <w:p w:rsidR="00000000" w:rsidRDefault="00FE4185">
      <w:pPr>
        <w:pStyle w:val="Textopr-formatado"/>
        <w:spacing w:line="100" w:lineRule="atLeast"/>
        <w:jc w:val="both"/>
        <w:rPr>
          <w:rFonts w:ascii="Times New Roman" w:hAnsi="Times New Roman"/>
          <w:b/>
          <w:bCs/>
          <w:i/>
          <w:iCs/>
          <w:sz w:val="24"/>
          <w:szCs w:val="24"/>
          <w:lang/>
        </w:rPr>
      </w:pPr>
      <w:r>
        <w:rPr>
          <w:rFonts w:ascii="Times New Roman" w:hAnsi="Times New Roman"/>
          <w:b/>
          <w:bCs/>
          <w:sz w:val="24"/>
          <w:szCs w:val="24"/>
          <w:lang/>
        </w:rPr>
        <w:t xml:space="preserve">2.Técnica de </w:t>
      </w:r>
      <w:r>
        <w:rPr>
          <w:rFonts w:ascii="Times New Roman" w:hAnsi="Times New Roman"/>
          <w:b/>
          <w:bCs/>
          <w:i/>
          <w:iCs/>
          <w:sz w:val="24"/>
          <w:szCs w:val="24"/>
          <w:lang/>
        </w:rPr>
        <w:t>Delphi</w:t>
      </w:r>
    </w:p>
    <w:p w:rsidR="00000000" w:rsidRDefault="00FE4185">
      <w:pPr>
        <w:pStyle w:val="Textopr-formatado"/>
        <w:spacing w:line="100" w:lineRule="atLeast"/>
        <w:jc w:val="both"/>
        <w:rPr>
          <w:rFonts w:ascii="Times New Roman" w:hAnsi="Times New Roman"/>
          <w:b/>
          <w:bCs/>
          <w:i/>
          <w:iCs/>
          <w:sz w:val="24"/>
          <w:szCs w:val="24"/>
          <w:lang/>
        </w:rPr>
      </w:pPr>
    </w:p>
    <w:p w:rsidR="00000000" w:rsidRDefault="00FE4185">
      <w:pPr>
        <w:pStyle w:val="Textopr-formatado"/>
        <w:spacing w:line="360" w:lineRule="auto"/>
        <w:jc w:val="both"/>
        <w:rPr>
          <w:rFonts w:ascii="Times New Roman" w:hAnsi="Times New Roman"/>
          <w:sz w:val="24"/>
          <w:szCs w:val="24"/>
          <w:lang/>
        </w:rPr>
      </w:pPr>
      <w:r>
        <w:rPr>
          <w:rFonts w:ascii="Times New Roman" w:hAnsi="Times New Roman"/>
          <w:i/>
          <w:iCs/>
          <w:sz w:val="24"/>
          <w:szCs w:val="24"/>
          <w:lang/>
        </w:rPr>
        <w:t>Delphi</w:t>
      </w:r>
      <w:r>
        <w:rPr>
          <w:rFonts w:ascii="Times New Roman" w:hAnsi="Times New Roman"/>
          <w:sz w:val="24"/>
          <w:szCs w:val="24"/>
          <w:lang/>
        </w:rPr>
        <w:t xml:space="preserve"> é uma técnica para a busca de um consenso de opinião de um grupo de especialistas a respeito de eventos futuros. Baseia-se no uso estruturado do conhecimento, da experiência e da criatividade de um painel de especialistas, pre</w:t>
      </w:r>
      <w:r>
        <w:rPr>
          <w:rFonts w:ascii="Times New Roman" w:hAnsi="Times New Roman"/>
          <w:sz w:val="24"/>
          <w:szCs w:val="24"/>
          <w:lang/>
        </w:rPr>
        <w:t xml:space="preserve">ssupondo-se que o julgamento coletivo, quando organizado adequadamente, é melhor que a opinião de um só indivíduo. Esta técnica de criação de consenso utiliza respostas escritas ao invés de reunir pessoalmente os membros do grupo, ou </w:t>
      </w:r>
      <w:r>
        <w:rPr>
          <w:rFonts w:ascii="Times New Roman" w:hAnsi="Times New Roman"/>
          <w:sz w:val="24"/>
          <w:szCs w:val="24"/>
          <w:lang/>
        </w:rPr>
        <w:lastRenderedPageBreak/>
        <w:t>ainda método para a si</w:t>
      </w:r>
      <w:r>
        <w:rPr>
          <w:rFonts w:ascii="Times New Roman" w:hAnsi="Times New Roman"/>
          <w:sz w:val="24"/>
          <w:szCs w:val="24"/>
          <w:lang/>
        </w:rPr>
        <w:t>stemática coleta e comparação crítica de julgamentos, de participantes anonimamente isolados, sobre um tópico, através de um conjunto de questionários cuidadosamente desenvolvidos, intercalados com informações sumarizadas e “feedback” das opiniões, derivad</w:t>
      </w:r>
      <w:r>
        <w:rPr>
          <w:rFonts w:ascii="Times New Roman" w:hAnsi="Times New Roman"/>
          <w:sz w:val="24"/>
          <w:szCs w:val="24"/>
          <w:lang/>
        </w:rPr>
        <w:t>as das respostas anteriores.</w:t>
      </w:r>
    </w:p>
    <w:p w:rsidR="00000000" w:rsidRDefault="00FE4185">
      <w:pPr>
        <w:pStyle w:val="Textopr-formatado"/>
        <w:spacing w:line="360" w:lineRule="auto"/>
        <w:jc w:val="both"/>
        <w:rPr>
          <w:rFonts w:ascii="Times New Roman" w:hAnsi="Times New Roman"/>
          <w:sz w:val="24"/>
          <w:szCs w:val="24"/>
          <w:lang/>
        </w:rPr>
      </w:pPr>
    </w:p>
    <w:p w:rsidR="00000000" w:rsidRDefault="00FE4185">
      <w:pPr>
        <w:pStyle w:val="Textopr-formatado"/>
        <w:spacing w:line="100" w:lineRule="atLeast"/>
        <w:jc w:val="both"/>
        <w:rPr>
          <w:rFonts w:ascii="Times New Roman" w:hAnsi="Times New Roman"/>
          <w:b/>
          <w:bCs/>
          <w:i/>
          <w:iCs/>
          <w:sz w:val="24"/>
          <w:szCs w:val="24"/>
          <w:lang/>
        </w:rPr>
      </w:pPr>
      <w:r>
        <w:rPr>
          <w:rFonts w:ascii="Times New Roman" w:hAnsi="Times New Roman"/>
          <w:b/>
          <w:bCs/>
          <w:sz w:val="24"/>
          <w:szCs w:val="24"/>
          <w:lang/>
        </w:rPr>
        <w:t>3</w:t>
      </w:r>
      <w:r>
        <w:rPr>
          <w:rFonts w:ascii="Times New Roman" w:hAnsi="Times New Roman"/>
          <w:b/>
          <w:bCs/>
          <w:i/>
          <w:iCs/>
          <w:sz w:val="24"/>
          <w:szCs w:val="24"/>
          <w:lang/>
        </w:rPr>
        <w:t>.Checklists</w:t>
      </w:r>
    </w:p>
    <w:p w:rsidR="00000000" w:rsidRDefault="00FE4185">
      <w:pPr>
        <w:pStyle w:val="Textopr-formatado"/>
        <w:spacing w:line="100" w:lineRule="atLeast"/>
        <w:jc w:val="both"/>
        <w:rPr>
          <w:rFonts w:ascii="Times New Roman" w:hAnsi="Times New Roman"/>
          <w:b/>
          <w:bCs/>
          <w:i/>
          <w:iCs/>
          <w:sz w:val="24"/>
          <w:szCs w:val="24"/>
          <w:lang/>
        </w:rPr>
      </w:pPr>
    </w:p>
    <w:p w:rsidR="00000000" w:rsidRDefault="00FE4185">
      <w:pPr>
        <w:spacing w:line="360" w:lineRule="auto"/>
        <w:jc w:val="both"/>
        <w:rPr>
          <w:rFonts w:eastAsia="TimesNewRomanPSMT" w:cs="TimesNewRomanPSMT"/>
        </w:rPr>
      </w:pPr>
      <w:r>
        <w:rPr>
          <w:rFonts w:eastAsia="TimesNewRomanPSMT" w:cs="TimesNewRomanPSMT"/>
          <w:lang/>
        </w:rPr>
        <w:t xml:space="preserve">Consiste em uma lista de itens, que vão sendo marcados como sim ou não, podendo </w:t>
      </w:r>
      <w:r>
        <w:rPr>
          <w:rFonts w:eastAsia="TimesNewRomanPSMT" w:cs="TimesNewRomanPSMT"/>
        </w:rPr>
        <w:t>ser utilizada por um membro da equipe, em grupo ou em uma entrevista.</w:t>
      </w:r>
    </w:p>
    <w:p w:rsidR="00000000" w:rsidRDefault="00FE4185">
      <w:pPr>
        <w:spacing w:line="360" w:lineRule="auto"/>
        <w:jc w:val="both"/>
        <w:rPr>
          <w:rFonts w:eastAsia="TimesNewRomanPSMT" w:cs="TimesNewRomanPSMT"/>
        </w:rPr>
      </w:pPr>
    </w:p>
    <w:p w:rsidR="00000000" w:rsidRDefault="00FE4185">
      <w:pPr>
        <w:spacing w:line="360" w:lineRule="auto"/>
        <w:jc w:val="both"/>
        <w:rPr>
          <w:rFonts w:eastAsia="TimesNewRomanPSMT" w:cs="TimesNewRomanPSMT"/>
        </w:rPr>
      </w:pPr>
    </w:p>
    <w:p w:rsidR="00000000" w:rsidRDefault="00FE4185">
      <w:pPr>
        <w:pStyle w:val="Textopr-formatado"/>
        <w:spacing w:line="360" w:lineRule="auto"/>
        <w:jc w:val="both"/>
        <w:rPr>
          <w:rFonts w:ascii="Times New Roman" w:hAnsi="Times New Roman"/>
          <w:b/>
          <w:bCs/>
          <w:sz w:val="24"/>
          <w:szCs w:val="24"/>
          <w:lang/>
        </w:rPr>
      </w:pPr>
      <w:r>
        <w:rPr>
          <w:rFonts w:ascii="Times New Roman" w:hAnsi="Times New Roman"/>
          <w:b/>
          <w:bCs/>
          <w:sz w:val="24"/>
          <w:szCs w:val="24"/>
          <w:lang/>
        </w:rPr>
        <w:t>4. Entrevistas</w:t>
      </w:r>
    </w:p>
    <w:p w:rsidR="00000000" w:rsidRDefault="00FE4185">
      <w:pPr>
        <w:pStyle w:val="Textopr-formatado"/>
        <w:spacing w:line="100" w:lineRule="atLeast"/>
        <w:jc w:val="both"/>
        <w:rPr>
          <w:rFonts w:ascii="Times New Roman" w:hAnsi="Times New Roman"/>
          <w:b/>
          <w:bCs/>
          <w:sz w:val="24"/>
          <w:szCs w:val="24"/>
          <w:lang/>
        </w:rPr>
      </w:pPr>
    </w:p>
    <w:p w:rsidR="00000000" w:rsidRDefault="00FE4185">
      <w:pPr>
        <w:pStyle w:val="Textopr-formatado"/>
        <w:spacing w:line="360" w:lineRule="auto"/>
        <w:jc w:val="both"/>
        <w:rPr>
          <w:rFonts w:ascii="Times New Roman" w:hAnsi="Times New Roman"/>
          <w:sz w:val="24"/>
          <w:szCs w:val="24"/>
          <w:lang/>
        </w:rPr>
      </w:pPr>
      <w:r>
        <w:rPr>
          <w:rFonts w:ascii="Times New Roman" w:hAnsi="Times New Roman"/>
          <w:sz w:val="24"/>
          <w:szCs w:val="24"/>
          <w:lang/>
        </w:rPr>
        <w:t>Entrevistas livres, semi-estruturadas ou est</w:t>
      </w:r>
      <w:r>
        <w:rPr>
          <w:rFonts w:ascii="Times New Roman" w:hAnsi="Times New Roman"/>
          <w:sz w:val="24"/>
          <w:szCs w:val="24"/>
          <w:lang/>
        </w:rPr>
        <w:t>ruturadas, conduzidas individualmente ou em grupo com membros experientes do projeto, envolvidos ou especialistas.</w:t>
      </w:r>
    </w:p>
    <w:p w:rsidR="00000000" w:rsidRDefault="00FE4185">
      <w:pPr>
        <w:pStyle w:val="Textopr-formatado"/>
        <w:spacing w:line="360" w:lineRule="auto"/>
        <w:jc w:val="both"/>
        <w:rPr>
          <w:rFonts w:ascii="Times New Roman" w:hAnsi="Times New Roman"/>
          <w:sz w:val="24"/>
          <w:szCs w:val="24"/>
          <w:lang/>
        </w:rPr>
      </w:pPr>
    </w:p>
    <w:p w:rsidR="00000000" w:rsidRDefault="00FE4185">
      <w:pPr>
        <w:pStyle w:val="Textopr-formatado"/>
        <w:spacing w:line="360" w:lineRule="auto"/>
        <w:jc w:val="both"/>
        <w:rPr>
          <w:rFonts w:ascii="Times New Roman" w:hAnsi="Times New Roman"/>
          <w:b/>
          <w:bCs/>
          <w:sz w:val="24"/>
          <w:szCs w:val="24"/>
          <w:lang/>
        </w:rPr>
      </w:pPr>
      <w:r>
        <w:rPr>
          <w:rFonts w:ascii="Times New Roman" w:hAnsi="Times New Roman"/>
          <w:b/>
          <w:bCs/>
          <w:sz w:val="24"/>
          <w:szCs w:val="24"/>
          <w:lang/>
        </w:rPr>
        <w:t>5. Técnica de Grupo Nominal</w:t>
      </w:r>
    </w:p>
    <w:p w:rsidR="00000000" w:rsidRDefault="00FE4185">
      <w:pPr>
        <w:pStyle w:val="Textopr-formatado"/>
        <w:spacing w:line="100" w:lineRule="atLeast"/>
        <w:jc w:val="both"/>
        <w:rPr>
          <w:rFonts w:ascii="Times New Roman" w:hAnsi="Times New Roman"/>
          <w:b/>
          <w:bCs/>
          <w:sz w:val="24"/>
          <w:szCs w:val="24"/>
          <w:lang/>
        </w:rPr>
      </w:pPr>
    </w:p>
    <w:p w:rsidR="00000000" w:rsidRDefault="00FE4185">
      <w:pPr>
        <w:spacing w:line="360" w:lineRule="auto"/>
        <w:jc w:val="both"/>
        <w:rPr>
          <w:rFonts w:eastAsia="TimesNewRomanPSMT" w:cs="TimesNewRomanPSMT"/>
        </w:rPr>
      </w:pPr>
      <w:r>
        <w:rPr>
          <w:rFonts w:eastAsia="TimesNewRomanPSMT" w:cs="TimesNewRomanPSMT"/>
          <w:lang/>
        </w:rPr>
        <w:t xml:space="preserve">A técnica de grupo nominal foi elaborada para ser utilizada na área de planejamento, </w:t>
      </w:r>
      <w:r>
        <w:rPr>
          <w:rFonts w:eastAsia="TimesNewRomanPSMT" w:cs="TimesNewRomanPSMT"/>
        </w:rPr>
        <w:t xml:space="preserve">com o objetivo de ampliar </w:t>
      </w:r>
      <w:r>
        <w:rPr>
          <w:rFonts w:eastAsia="TimesNewRomanPSMT" w:cs="TimesNewRomanPSMT"/>
        </w:rPr>
        <w:t>a produção criativa do grupo, facilitar as decisões em equipe, estimular a geração de idéias críticas e servir como instrumento de agrupamento de idéias. Assim sendo, esta técnica corresponde à geração silenciosa de idéias escritas; exposição das idéias ge</w:t>
      </w:r>
      <w:r>
        <w:rPr>
          <w:rFonts w:eastAsia="TimesNewRomanPSMT" w:cs="TimesNewRomanPSMT"/>
        </w:rPr>
        <w:t>radas ao grupo na forma de frases simples em cartões ou tiras de papel; discussão de cada idéia registrada para esclarecimento e avaliação; votação individual das idéias em ordem de prioridade, com a decisão do grupo sendo trabalhada matematicamente atravé</w:t>
      </w:r>
      <w:r>
        <w:rPr>
          <w:rFonts w:eastAsia="TimesNewRomanPSMT" w:cs="TimesNewRomanPSMT"/>
        </w:rPr>
        <w:t>s da classificação por quantidade de votos obtidos ou ordenação por ordem de prioridade.</w:t>
      </w:r>
    </w:p>
    <w:p w:rsidR="00000000" w:rsidRDefault="00FE4185">
      <w:pPr>
        <w:pStyle w:val="Textopr-formatado"/>
        <w:spacing w:line="100" w:lineRule="atLeast"/>
        <w:jc w:val="both"/>
        <w:rPr>
          <w:rFonts w:ascii="Times New Roman" w:hAnsi="Times New Roman"/>
          <w:b/>
          <w:bCs/>
          <w:sz w:val="28"/>
          <w:szCs w:val="28"/>
          <w:lang/>
        </w:rPr>
      </w:pPr>
    </w:p>
    <w:p w:rsidR="00000000" w:rsidRDefault="00FE4185">
      <w:pPr>
        <w:pStyle w:val="Textopr-formatado"/>
        <w:spacing w:line="100" w:lineRule="atLeast"/>
        <w:jc w:val="both"/>
        <w:rPr>
          <w:rFonts w:ascii="Times New Roman" w:hAnsi="Times New Roman"/>
          <w:b/>
          <w:bCs/>
          <w:sz w:val="28"/>
          <w:szCs w:val="28"/>
          <w:lang/>
        </w:rPr>
      </w:pPr>
      <w:r>
        <w:rPr>
          <w:rFonts w:ascii="Times New Roman" w:hAnsi="Times New Roman"/>
          <w:b/>
          <w:bCs/>
          <w:sz w:val="28"/>
          <w:szCs w:val="28"/>
          <w:lang/>
        </w:rPr>
        <w:t xml:space="preserve"> </w:t>
      </w:r>
      <w:r>
        <w:rPr>
          <w:rFonts w:ascii="Times New Roman" w:hAnsi="Times New Roman"/>
          <w:b/>
          <w:bCs/>
          <w:sz w:val="28"/>
          <w:szCs w:val="28"/>
          <w:lang/>
        </w:rPr>
        <w:t>2.2.3 Taxonomia de Riscos de Projetos de Software</w:t>
      </w:r>
    </w:p>
    <w:p w:rsidR="00000000" w:rsidRDefault="00FE4185">
      <w:pPr>
        <w:pStyle w:val="Textopr-formatado"/>
        <w:spacing w:line="100" w:lineRule="atLeast"/>
        <w:jc w:val="both"/>
        <w:rPr>
          <w:rFonts w:ascii="Times New Roman" w:hAnsi="Times New Roman"/>
          <w:b/>
          <w:bCs/>
          <w:sz w:val="24"/>
          <w:szCs w:val="24"/>
          <w:lang/>
        </w:rPr>
      </w:pPr>
    </w:p>
    <w:p w:rsidR="00000000" w:rsidRDefault="00FE4185">
      <w:pPr>
        <w:pStyle w:val="Textopr-formatado"/>
        <w:spacing w:line="360" w:lineRule="auto"/>
        <w:jc w:val="both"/>
        <w:rPr>
          <w:rFonts w:ascii="Times New Roman" w:hAnsi="Times New Roman"/>
          <w:sz w:val="24"/>
          <w:szCs w:val="24"/>
          <w:lang/>
        </w:rPr>
      </w:pPr>
      <w:r>
        <w:rPr>
          <w:rFonts w:ascii="Times New Roman" w:hAnsi="Times New Roman"/>
          <w:sz w:val="24"/>
          <w:szCs w:val="24"/>
          <w:lang/>
        </w:rPr>
        <w:t>Antes de apresentar uma taxonomia de riscos é importante diferenciar taxonomia de classificação. Taxonomia é a ciê</w:t>
      </w:r>
      <w:r>
        <w:rPr>
          <w:rFonts w:ascii="Times New Roman" w:hAnsi="Times New Roman"/>
          <w:sz w:val="24"/>
          <w:szCs w:val="24"/>
          <w:lang/>
        </w:rPr>
        <w:t>ncia responsável por descrever, nomear e classificar coisas em categorias mutuamente exclusivas; e a classificação é a ação de atribuição de entidades às categorias definidas na taxonomia, ou seja, agrupamento de itens semelhantes, tomando por base critéri</w:t>
      </w:r>
      <w:r>
        <w:rPr>
          <w:rFonts w:ascii="Times New Roman" w:hAnsi="Times New Roman"/>
          <w:sz w:val="24"/>
          <w:szCs w:val="24"/>
          <w:lang/>
        </w:rPr>
        <w:t>os estabelecidos[16]. Para a taxonomia de riscos, a classificação irá atribuir riscos dentro das categorias propostas.</w:t>
      </w:r>
    </w:p>
    <w:p w:rsidR="00000000" w:rsidRDefault="00FE4185">
      <w:pPr>
        <w:pStyle w:val="Textopr-formatado"/>
        <w:spacing w:line="360" w:lineRule="auto"/>
        <w:ind w:firstLine="709"/>
        <w:jc w:val="both"/>
        <w:rPr>
          <w:rFonts w:ascii="Times New Roman" w:hAnsi="Times New Roman"/>
          <w:sz w:val="24"/>
          <w:szCs w:val="24"/>
          <w:lang/>
        </w:rPr>
      </w:pPr>
      <w:r>
        <w:rPr>
          <w:rFonts w:ascii="Times New Roman" w:hAnsi="Times New Roman"/>
          <w:sz w:val="24"/>
          <w:szCs w:val="24"/>
          <w:lang/>
        </w:rPr>
        <w:lastRenderedPageBreak/>
        <w:t xml:space="preserve">Dentre as várias taxonomias de riscos já criadas, será utilizada, nesse trabalho, aquela elaborada pelo </w:t>
      </w:r>
      <w:r>
        <w:rPr>
          <w:rFonts w:ascii="Times New Roman" w:hAnsi="Times New Roman"/>
          <w:i/>
          <w:iCs/>
          <w:sz w:val="24"/>
          <w:szCs w:val="24"/>
          <w:lang/>
        </w:rPr>
        <w:t>Software Engineering Institute –</w:t>
      </w:r>
      <w:r>
        <w:rPr>
          <w:rFonts w:ascii="Times New Roman" w:hAnsi="Times New Roman"/>
          <w:sz w:val="24"/>
          <w:szCs w:val="24"/>
          <w:lang/>
        </w:rPr>
        <w:t xml:space="preserve"> </w:t>
      </w:r>
      <w:r>
        <w:rPr>
          <w:rFonts w:ascii="Times New Roman" w:hAnsi="Times New Roman"/>
          <w:sz w:val="24"/>
          <w:szCs w:val="24"/>
          <w:lang/>
        </w:rPr>
        <w:t>SEI. Segundo o SEI, os riscos são originados por problemas que acontecem no projeto e no processo devido a ações da gerência; e por problemas no processo (desenvolvimento) produtivo do software e no produto graças a ações técnicas, como mostra a Figura 3.1</w:t>
      </w:r>
      <w:r>
        <w:rPr>
          <w:rFonts w:ascii="Times New Roman" w:hAnsi="Times New Roman"/>
          <w:sz w:val="24"/>
          <w:szCs w:val="24"/>
          <w:lang/>
        </w:rPr>
        <w:t>.</w:t>
      </w:r>
    </w:p>
    <w:p w:rsidR="00000000" w:rsidRDefault="00FE4185">
      <w:pPr>
        <w:pStyle w:val="Textopr-formatado"/>
        <w:spacing w:line="100" w:lineRule="atLeast"/>
        <w:jc w:val="center"/>
        <w:rPr>
          <w:rFonts w:ascii="Times New Roman" w:hAnsi="Times New Roman"/>
          <w:b/>
          <w:bCs/>
          <w:sz w:val="24"/>
          <w:szCs w:val="24"/>
          <w:lang/>
        </w:rPr>
      </w:pPr>
      <w:r>
        <w:object w:dxaOrig="4514" w:dyaOrig="1665">
          <v:shape id="_x0000_i1026" type="#_x0000_t75" style="width:289.2pt;height:106.2pt" o:ole="" filled="t">
            <v:fill color2="black"/>
            <v:imagedata r:id="rId16" o:title=""/>
          </v:shape>
          <o:OLEObject Type="Embed" ProgID="PBrush" ShapeID="_x0000_i1026" DrawAspect="Content" ObjectID="_1517727483" r:id="rId17"/>
        </w:object>
      </w:r>
    </w:p>
    <w:p w:rsidR="00000000" w:rsidRDefault="00FE4185">
      <w:pPr>
        <w:pStyle w:val="Textopr-formatado"/>
        <w:spacing w:line="360" w:lineRule="auto"/>
        <w:jc w:val="center"/>
        <w:rPr>
          <w:rFonts w:ascii="Times New Roman" w:hAnsi="Times New Roman"/>
          <w:sz w:val="24"/>
          <w:szCs w:val="24"/>
          <w:lang/>
        </w:rPr>
      </w:pPr>
      <w:r>
        <w:rPr>
          <w:rFonts w:ascii="Times New Roman" w:hAnsi="Times New Roman"/>
          <w:b/>
          <w:bCs/>
          <w:sz w:val="24"/>
          <w:szCs w:val="24"/>
          <w:lang/>
        </w:rPr>
        <w:t>Figura 3.1 –</w:t>
      </w:r>
      <w:r>
        <w:rPr>
          <w:rFonts w:ascii="Times New Roman" w:hAnsi="Times New Roman"/>
          <w:sz w:val="24"/>
          <w:szCs w:val="24"/>
          <w:lang/>
        </w:rPr>
        <w:t xml:space="preserve"> Origem dos Riscos de Software[17] </w:t>
      </w:r>
    </w:p>
    <w:p w:rsidR="00000000" w:rsidRDefault="00FE4185">
      <w:pPr>
        <w:pStyle w:val="Textopr-formatado"/>
        <w:spacing w:line="360" w:lineRule="auto"/>
        <w:ind w:firstLine="708"/>
        <w:jc w:val="both"/>
        <w:rPr>
          <w:rFonts w:ascii="Times New Roman" w:hAnsi="Times New Roman"/>
          <w:sz w:val="24"/>
          <w:szCs w:val="24"/>
          <w:lang/>
        </w:rPr>
      </w:pPr>
      <w:r>
        <w:rPr>
          <w:rFonts w:ascii="Times New Roman" w:hAnsi="Times New Roman"/>
          <w:sz w:val="24"/>
          <w:szCs w:val="24"/>
          <w:lang/>
        </w:rPr>
        <w:t>A taxonomia de riscos da SEI organiza os riscos de software em classes, cada classe está subdividida em elementos que por sua vez são divididos em atributos, como podemos ver na Figura 3.</w:t>
      </w:r>
      <w:r>
        <w:rPr>
          <w:rFonts w:ascii="Times New Roman" w:hAnsi="Times New Roman"/>
          <w:sz w:val="24"/>
          <w:szCs w:val="24"/>
          <w:lang/>
        </w:rPr>
        <w:t>2:</w:t>
      </w:r>
    </w:p>
    <w:p w:rsidR="00000000" w:rsidRDefault="0036472F">
      <w:pPr>
        <w:pStyle w:val="Textopr-formatado"/>
        <w:spacing w:line="360" w:lineRule="auto"/>
        <w:jc w:val="both"/>
        <w:rPr>
          <w:rFonts w:ascii="Times New Roman" w:hAnsi="Times New Roman"/>
          <w:sz w:val="24"/>
          <w:szCs w:val="24"/>
          <w:lang/>
        </w:rPr>
      </w:pPr>
      <w:r>
        <w:rPr>
          <w:noProof/>
          <w:lang w:eastAsia="pt-BR"/>
        </w:rPr>
        <w:drawing>
          <wp:anchor distT="0" distB="0" distL="0" distR="0" simplePos="0" relativeHeight="251667968" behindDoc="0" locked="0" layoutInCell="1" allowOverlap="1">
            <wp:simplePos x="0" y="0"/>
            <wp:positionH relativeFrom="column">
              <wp:align>center</wp:align>
            </wp:positionH>
            <wp:positionV relativeFrom="paragraph">
              <wp:posOffset>292735</wp:posOffset>
            </wp:positionV>
            <wp:extent cx="5826125" cy="5328920"/>
            <wp:effectExtent l="19050" t="0" r="3175" b="0"/>
            <wp:wrapTopAndBottom/>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srcRect/>
                    <a:stretch>
                      <a:fillRect/>
                    </a:stretch>
                  </pic:blipFill>
                  <pic:spPr bwMode="auto">
                    <a:xfrm>
                      <a:off x="0" y="0"/>
                      <a:ext cx="5826125" cy="5328920"/>
                    </a:xfrm>
                    <a:prstGeom prst="rect">
                      <a:avLst/>
                    </a:prstGeom>
                    <a:solidFill>
                      <a:srgbClr val="FFFFFF"/>
                    </a:solidFill>
                    <a:ln w="9525">
                      <a:noFill/>
                      <a:miter lim="800000"/>
                      <a:headEnd/>
                      <a:tailEnd/>
                    </a:ln>
                  </pic:spPr>
                </pic:pic>
              </a:graphicData>
            </a:graphic>
          </wp:anchor>
        </w:drawing>
      </w:r>
    </w:p>
    <w:tbl>
      <w:tblPr>
        <w:tblW w:w="0" w:type="auto"/>
        <w:tblInd w:w="-38" w:type="dxa"/>
        <w:tblLayout w:type="fixed"/>
        <w:tblCellMar>
          <w:left w:w="70" w:type="dxa"/>
          <w:right w:w="70" w:type="dxa"/>
        </w:tblCellMar>
        <w:tblLook w:val="0000"/>
      </w:tblPr>
      <w:tblGrid>
        <w:gridCol w:w="8897"/>
        <w:gridCol w:w="655"/>
      </w:tblGrid>
      <w:tr w:rsidR="00000000">
        <w:tc>
          <w:tcPr>
            <w:tcW w:w="8897" w:type="dxa"/>
          </w:tcPr>
          <w:p w:rsidR="00000000" w:rsidRDefault="00FE4185">
            <w:pPr>
              <w:pStyle w:val="TeseTexto"/>
              <w:snapToGrid w:val="0"/>
              <w:spacing w:line="100" w:lineRule="atLeast"/>
              <w:ind w:firstLine="0"/>
              <w:jc w:val="left"/>
            </w:pPr>
          </w:p>
          <w:p w:rsidR="00000000" w:rsidRDefault="00FE4185">
            <w:pPr>
              <w:pStyle w:val="TeseTexto"/>
              <w:snapToGrid w:val="0"/>
              <w:spacing w:line="100" w:lineRule="atLeast"/>
              <w:ind w:firstLine="0"/>
              <w:jc w:val="center"/>
              <w:rPr>
                <w:rFonts w:eastAsia="Nimbus Mono L" w:cs="Nimbus Mono L"/>
                <w:szCs w:val="24"/>
                <w:lang/>
              </w:rPr>
            </w:pPr>
            <w:r>
              <w:rPr>
                <w:rFonts w:eastAsia="Nimbus Mono L" w:cs="Nimbus Mono L"/>
                <w:b/>
                <w:bCs/>
                <w:szCs w:val="24"/>
                <w:lang/>
              </w:rPr>
              <w:t xml:space="preserve">Figura 3.2 – </w:t>
            </w:r>
            <w:r>
              <w:rPr>
                <w:rFonts w:eastAsia="Nimbus Mono L" w:cs="Nimbus Mono L"/>
                <w:szCs w:val="24"/>
                <w:lang/>
              </w:rPr>
              <w:t>Taxonomia de Riscos [18]</w:t>
            </w:r>
          </w:p>
        </w:tc>
        <w:tc>
          <w:tcPr>
            <w:tcW w:w="655" w:type="dxa"/>
          </w:tcPr>
          <w:p w:rsidR="00000000" w:rsidRDefault="00FE4185">
            <w:pPr>
              <w:pStyle w:val="TeseTexto"/>
              <w:snapToGrid w:val="0"/>
              <w:spacing w:line="100" w:lineRule="atLeast"/>
              <w:ind w:firstLine="0"/>
              <w:jc w:val="right"/>
            </w:pPr>
          </w:p>
        </w:tc>
      </w:tr>
      <w:tr w:rsidR="00000000">
        <w:tc>
          <w:tcPr>
            <w:tcW w:w="8897" w:type="dxa"/>
          </w:tcPr>
          <w:p w:rsidR="00000000" w:rsidRDefault="00FE4185">
            <w:pPr>
              <w:pStyle w:val="Cabealho"/>
              <w:tabs>
                <w:tab w:val="clear" w:pos="4251"/>
                <w:tab w:val="clear" w:pos="8503"/>
              </w:tabs>
              <w:snapToGrid w:val="0"/>
              <w:spacing w:line="100" w:lineRule="atLeast"/>
            </w:pPr>
          </w:p>
        </w:tc>
        <w:tc>
          <w:tcPr>
            <w:tcW w:w="655" w:type="dxa"/>
          </w:tcPr>
          <w:p w:rsidR="00000000" w:rsidRDefault="00FE4185">
            <w:pPr>
              <w:snapToGrid w:val="0"/>
              <w:jc w:val="right"/>
            </w:pPr>
          </w:p>
        </w:tc>
      </w:tr>
    </w:tbl>
    <w:p w:rsidR="00000000" w:rsidRDefault="00FE4185">
      <w:pPr>
        <w:pStyle w:val="Textopr-formatado"/>
        <w:spacing w:line="100" w:lineRule="atLeast"/>
        <w:jc w:val="both"/>
      </w:pPr>
    </w:p>
    <w:p w:rsidR="00000000" w:rsidRDefault="00FE4185">
      <w:pPr>
        <w:pStyle w:val="Textopr-formatado"/>
        <w:spacing w:line="360" w:lineRule="auto"/>
        <w:ind w:firstLine="708"/>
        <w:jc w:val="both"/>
        <w:rPr>
          <w:rFonts w:ascii="Times New Roman" w:hAnsi="Times New Roman"/>
          <w:sz w:val="24"/>
          <w:szCs w:val="24"/>
          <w:lang/>
        </w:rPr>
      </w:pPr>
      <w:r>
        <w:rPr>
          <w:rFonts w:ascii="Times New Roman" w:hAnsi="Times New Roman"/>
          <w:sz w:val="24"/>
          <w:szCs w:val="24"/>
          <w:lang/>
        </w:rPr>
        <w:t>As três classes que compõem a taxonomia são:</w:t>
      </w:r>
    </w:p>
    <w:p w:rsidR="00000000" w:rsidRDefault="00FE4185" w:rsidP="00FE4185">
      <w:pPr>
        <w:pStyle w:val="Textopr-formatado"/>
        <w:numPr>
          <w:ilvl w:val="0"/>
          <w:numId w:val="35"/>
        </w:numPr>
        <w:tabs>
          <w:tab w:val="left" w:pos="1048"/>
        </w:tabs>
        <w:spacing w:line="360" w:lineRule="auto"/>
        <w:jc w:val="both"/>
        <w:rPr>
          <w:rFonts w:ascii="Times New Roman" w:hAnsi="Times New Roman"/>
          <w:sz w:val="24"/>
          <w:szCs w:val="24"/>
          <w:lang/>
        </w:rPr>
      </w:pPr>
      <w:r>
        <w:rPr>
          <w:rFonts w:ascii="Times New Roman" w:hAnsi="Times New Roman"/>
          <w:b/>
          <w:sz w:val="24"/>
          <w:szCs w:val="24"/>
          <w:lang/>
        </w:rPr>
        <w:t>Engenharia do produto</w:t>
      </w:r>
      <w:r>
        <w:rPr>
          <w:rFonts w:ascii="Times New Roman" w:hAnsi="Times New Roman"/>
          <w:sz w:val="24"/>
          <w:szCs w:val="24"/>
          <w:lang/>
        </w:rPr>
        <w:t xml:space="preserve"> – Esta classe engloba todos os riscos encontrados no processo de desenvolvimento de um sistema, levando-se em consideração aspectos técnico</w:t>
      </w:r>
      <w:r>
        <w:rPr>
          <w:rFonts w:ascii="Times New Roman" w:hAnsi="Times New Roman"/>
          <w:sz w:val="24"/>
          <w:szCs w:val="24"/>
          <w:lang/>
        </w:rPr>
        <w:t>s e físicos que satisfaçam as expectativas dos clientes. Nessa classe encontramos os riscos pertinentes aos seguintes elementos: requisitos, design, teste de código e de unidade, integração e teste e a engenharia de especialidades.</w:t>
      </w:r>
    </w:p>
    <w:p w:rsidR="00000000" w:rsidRDefault="00FE4185" w:rsidP="00FE4185">
      <w:pPr>
        <w:pStyle w:val="Textopr-formatado"/>
        <w:numPr>
          <w:ilvl w:val="0"/>
          <w:numId w:val="35"/>
        </w:numPr>
        <w:tabs>
          <w:tab w:val="left" w:pos="1048"/>
        </w:tabs>
        <w:spacing w:line="360" w:lineRule="auto"/>
        <w:jc w:val="both"/>
        <w:rPr>
          <w:rFonts w:ascii="Times New Roman" w:hAnsi="Times New Roman"/>
          <w:sz w:val="24"/>
          <w:szCs w:val="24"/>
          <w:lang/>
        </w:rPr>
      </w:pPr>
      <w:r>
        <w:rPr>
          <w:rFonts w:ascii="Times New Roman" w:hAnsi="Times New Roman"/>
          <w:b/>
          <w:sz w:val="24"/>
          <w:szCs w:val="24"/>
          <w:lang/>
        </w:rPr>
        <w:t>Ambientes de Desenvolvim</w:t>
      </w:r>
      <w:r>
        <w:rPr>
          <w:rFonts w:ascii="Times New Roman" w:hAnsi="Times New Roman"/>
          <w:b/>
          <w:sz w:val="24"/>
          <w:szCs w:val="24"/>
          <w:lang/>
        </w:rPr>
        <w:t>ento</w:t>
      </w:r>
      <w:r>
        <w:rPr>
          <w:rFonts w:ascii="Times New Roman" w:hAnsi="Times New Roman"/>
          <w:sz w:val="24"/>
          <w:szCs w:val="24"/>
          <w:lang/>
        </w:rPr>
        <w:t xml:space="preserve"> – Essa classe contempla os riscos relacionados com as estratégias, os métodos, os procedimentos e as ferramentas utilizados na produção do software, ou seja, se refere ao ambiente onde o software será desenvolvido.</w:t>
      </w:r>
      <w:r>
        <w:rPr>
          <w:rFonts w:ascii="Times New Roman" w:hAnsi="Times New Roman"/>
          <w:sz w:val="24"/>
          <w:szCs w:val="24"/>
          <w:lang/>
        </w:rPr>
        <w:tab/>
        <w:t xml:space="preserve">Os riscos analisados aqui pertencem </w:t>
      </w:r>
      <w:r>
        <w:rPr>
          <w:rFonts w:ascii="Times New Roman" w:hAnsi="Times New Roman"/>
          <w:sz w:val="24"/>
          <w:szCs w:val="24"/>
          <w:lang/>
        </w:rPr>
        <w:t xml:space="preserve">aos seguintes elementos: processo de desenvolvimento, sistema de desenvolvimento, processo de gerenciamento, métodos de gerenciamento e ambiente de trabalho. </w:t>
      </w:r>
    </w:p>
    <w:p w:rsidR="00000000" w:rsidRDefault="00FE4185" w:rsidP="00FE4185">
      <w:pPr>
        <w:pStyle w:val="Textopr-formatado"/>
        <w:numPr>
          <w:ilvl w:val="0"/>
          <w:numId w:val="35"/>
        </w:numPr>
        <w:tabs>
          <w:tab w:val="left" w:pos="1048"/>
        </w:tabs>
        <w:spacing w:line="360" w:lineRule="auto"/>
        <w:jc w:val="both"/>
        <w:rPr>
          <w:rFonts w:ascii="Times New Roman" w:hAnsi="Times New Roman"/>
          <w:sz w:val="24"/>
          <w:szCs w:val="24"/>
          <w:lang/>
        </w:rPr>
      </w:pPr>
      <w:r>
        <w:rPr>
          <w:rFonts w:ascii="Times New Roman" w:hAnsi="Times New Roman"/>
          <w:b/>
          <w:sz w:val="24"/>
          <w:szCs w:val="24"/>
          <w:lang/>
        </w:rPr>
        <w:t xml:space="preserve">Restrições do Programas – </w:t>
      </w:r>
      <w:r>
        <w:rPr>
          <w:rFonts w:ascii="Times New Roman" w:hAnsi="Times New Roman"/>
          <w:bCs/>
          <w:sz w:val="24"/>
          <w:szCs w:val="24"/>
          <w:lang/>
        </w:rPr>
        <w:t xml:space="preserve">Esta </w:t>
      </w:r>
      <w:r>
        <w:rPr>
          <w:rFonts w:ascii="Times New Roman" w:hAnsi="Times New Roman"/>
          <w:sz w:val="24"/>
          <w:szCs w:val="24"/>
          <w:lang/>
        </w:rPr>
        <w:t>classe se refere aos riscos relativos a fatores externos do projet</w:t>
      </w:r>
      <w:r>
        <w:rPr>
          <w:rFonts w:ascii="Times New Roman" w:hAnsi="Times New Roman"/>
          <w:sz w:val="24"/>
          <w:szCs w:val="24"/>
          <w:lang/>
        </w:rPr>
        <w:t>o. São fatores que mesmo fora de controle do projeto, influenciam o sucesso do mesmo. Podemos considerar aspectos contratuais, operacionais e organizacionais como fontes desse tipo de risco.</w:t>
      </w:r>
      <w:r>
        <w:rPr>
          <w:rFonts w:ascii="Times New Roman" w:hAnsi="Times New Roman"/>
          <w:b/>
          <w:sz w:val="24"/>
          <w:szCs w:val="24"/>
          <w:lang/>
        </w:rPr>
        <w:t xml:space="preserve">  </w:t>
      </w:r>
      <w:r>
        <w:rPr>
          <w:rFonts w:ascii="Times New Roman" w:hAnsi="Times New Roman"/>
          <w:sz w:val="24"/>
          <w:szCs w:val="24"/>
          <w:lang/>
        </w:rPr>
        <w:t>Os elementos analisados nessa classe são: recursos, contratos, i</w:t>
      </w:r>
      <w:r>
        <w:rPr>
          <w:rFonts w:ascii="Times New Roman" w:hAnsi="Times New Roman"/>
          <w:sz w:val="24"/>
          <w:szCs w:val="24"/>
          <w:lang/>
        </w:rPr>
        <w:t>nterface dos programas e inovação.</w:t>
      </w:r>
    </w:p>
    <w:p w:rsidR="00000000" w:rsidRDefault="00FE4185">
      <w:pPr>
        <w:pStyle w:val="Textopr-formatado"/>
        <w:spacing w:line="360" w:lineRule="auto"/>
        <w:jc w:val="both"/>
        <w:rPr>
          <w:rFonts w:ascii="Times New Roman" w:hAnsi="Times New Roman"/>
          <w:sz w:val="24"/>
          <w:szCs w:val="24"/>
          <w:lang/>
        </w:rPr>
      </w:pPr>
      <w:r>
        <w:rPr>
          <w:rFonts w:ascii="Times New Roman" w:hAnsi="Times New Roman"/>
          <w:sz w:val="24"/>
          <w:szCs w:val="24"/>
          <w:lang/>
        </w:rPr>
        <w:tab/>
        <w:t xml:space="preserve">A partir dessa refinada classificação, fica muito mais fácil administrar os riscos, prevendo as possíveis falhas e propondo soluções que amenizem seus efeitos.  </w:t>
      </w:r>
    </w:p>
    <w:p w:rsidR="00000000" w:rsidRDefault="00FE4185">
      <w:pPr>
        <w:spacing w:line="360" w:lineRule="auto"/>
        <w:jc w:val="both"/>
        <w:rPr>
          <w:rFonts w:eastAsia="FHPLIB+ArialMT" w:cs="FHPLIB+ArialMT"/>
        </w:rPr>
      </w:pPr>
    </w:p>
    <w:p w:rsidR="00000000" w:rsidRDefault="00FE4185">
      <w:pPr>
        <w:spacing w:line="360" w:lineRule="auto"/>
        <w:ind w:firstLine="708"/>
        <w:jc w:val="both"/>
        <w:rPr>
          <w:rFonts w:eastAsia="FHPLIB+ArialMT" w:cs="FHPLIB+ArialMT"/>
        </w:rPr>
      </w:pPr>
      <w:r>
        <w:rPr>
          <w:rFonts w:eastAsia="FHPLIB+ArialMT" w:cs="FHPLIB+ArialMT"/>
        </w:rPr>
        <w:t>Existe uma técnica de teste, ainda pouco diversificada, d</w:t>
      </w:r>
      <w:r>
        <w:rPr>
          <w:rFonts w:eastAsia="FHPLIB+ArialMT" w:cs="FHPLIB+ArialMT"/>
        </w:rPr>
        <w:t>enominada teste baseado em riscos. Esse estudo tem como alvo principal essa técnica e o próximo capítulo se destina a explanar as teorias já existentes sobre esse assunto.</w:t>
      </w:r>
    </w:p>
    <w:p w:rsidR="00000000" w:rsidRDefault="00FE4185">
      <w:pPr>
        <w:spacing w:line="360" w:lineRule="auto"/>
        <w:jc w:val="both"/>
      </w:pPr>
    </w:p>
    <w:p w:rsidR="00000000" w:rsidRDefault="00FE4185">
      <w:pPr>
        <w:spacing w:line="360" w:lineRule="auto"/>
        <w:jc w:val="both"/>
        <w:rPr>
          <w:rFonts w:eastAsia="FHPLIB+ArialMT" w:cs="FHPLIB+ArialMT"/>
        </w:rPr>
      </w:pPr>
    </w:p>
    <w:p w:rsidR="00000000" w:rsidRDefault="00FE4185">
      <w:pPr>
        <w:jc w:val="both"/>
        <w:rPr>
          <w:rFonts w:eastAsia="FHPLIB+ArialMT" w:cs="FHPLIB+ArialMT"/>
          <w:b/>
          <w:bCs/>
          <w:sz w:val="38"/>
          <w:szCs w:val="38"/>
        </w:rPr>
      </w:pPr>
      <w:r>
        <w:rPr>
          <w:rFonts w:eastAsia="FHPLIB+ArialMT" w:cs="FHPLIB+ArialMT"/>
          <w:b/>
          <w:bCs/>
          <w:sz w:val="38"/>
          <w:szCs w:val="38"/>
        </w:rPr>
        <w:t>2.3 Resumo do Capítulo</w:t>
      </w:r>
    </w:p>
    <w:p w:rsidR="00000000" w:rsidRDefault="00FE4185">
      <w:pPr>
        <w:jc w:val="both"/>
        <w:rPr>
          <w:rFonts w:eastAsia="FHPLIB+ArialMT" w:cs="FHPLIB+ArialMT"/>
          <w:b/>
          <w:bCs/>
        </w:rPr>
      </w:pPr>
    </w:p>
    <w:p w:rsidR="00000000" w:rsidRDefault="00FE4185">
      <w:pPr>
        <w:spacing w:line="360" w:lineRule="auto"/>
        <w:jc w:val="both"/>
        <w:rPr>
          <w:rFonts w:eastAsia="FHPLIB+ArialMT" w:cs="FHPLIB+ArialMT"/>
        </w:rPr>
      </w:pPr>
      <w:r>
        <w:rPr>
          <w:rFonts w:eastAsia="FHPLIB+ArialMT" w:cs="FHPLIB+ArialMT"/>
        </w:rPr>
        <w:t xml:space="preserve">Este capítulo tratou de introduzir o conceito de teste de </w:t>
      </w:r>
      <w:r>
        <w:rPr>
          <w:rFonts w:eastAsia="FHPLIB+ArialMT" w:cs="FHPLIB+ArialMT"/>
        </w:rPr>
        <w:t>software, ressaltando sua importância para a engenharia de software bem como sua ligação direta com a qualidade do produto desenvolvido. Vimos também que podemos realizar testes em qualquer magnitude arquitetural, desde componentes individuais até sistemas</w:t>
      </w:r>
      <w:r>
        <w:rPr>
          <w:rFonts w:eastAsia="FHPLIB+ArialMT" w:cs="FHPLIB+ArialMT"/>
        </w:rPr>
        <w:t xml:space="preserve"> inteiros. Outro assunto tratado é a apresentação das </w:t>
      </w:r>
      <w:r>
        <w:rPr>
          <w:rFonts w:eastAsia="FHPLIB+ArialMT" w:cs="FHPLIB+ArialMT"/>
        </w:rPr>
        <w:lastRenderedPageBreak/>
        <w:t>técnicas de testes de software existentes, que unidas, têm a capacidade de encontrar falhas ligadas a qualquer aspecto do sistema. Além de testes, o capítulo tratou de conceituar riscos, mostrando as pr</w:t>
      </w:r>
      <w:r>
        <w:rPr>
          <w:rFonts w:eastAsia="FHPLIB+ArialMT" w:cs="FHPLIB+ArialMT"/>
        </w:rPr>
        <w:t>incipais classificações existentes, principalmente a taxonomia de riscos, que subsidiou esse estudo.</w:t>
      </w:r>
    </w:p>
    <w:p w:rsidR="00000000" w:rsidRDefault="00FE4185">
      <w:pPr>
        <w:tabs>
          <w:tab w:val="left" w:pos="2096"/>
        </w:tabs>
        <w:spacing w:line="360" w:lineRule="auto"/>
        <w:ind w:left="1048"/>
        <w:jc w:val="both"/>
        <w:rPr>
          <w:lang/>
        </w:rPr>
      </w:pPr>
    </w:p>
    <w:p w:rsidR="00000000" w:rsidRDefault="00FE4185">
      <w:pPr>
        <w:pStyle w:val="Textopr-formatado"/>
        <w:tabs>
          <w:tab w:val="left" w:pos="2096"/>
        </w:tabs>
        <w:spacing w:line="360" w:lineRule="auto"/>
        <w:ind w:left="1048"/>
        <w:jc w:val="both"/>
        <w:rPr>
          <w:rFonts w:ascii="Times New Roman" w:eastAsia="FHPLIB+ArialMT" w:hAnsi="Times New Roman" w:cs="FHPLIB+ArialMT"/>
          <w:sz w:val="24"/>
          <w:szCs w:val="24"/>
        </w:rPr>
      </w:pPr>
    </w:p>
    <w:p w:rsidR="00000000" w:rsidRDefault="00FE4185">
      <w:pPr>
        <w:jc w:val="both"/>
      </w:pPr>
    </w:p>
    <w:p w:rsidR="00000000" w:rsidRDefault="00FE4185">
      <w:pPr>
        <w:rPr>
          <w:sz w:val="20"/>
          <w:szCs w:val="20"/>
        </w:rPr>
      </w:pPr>
      <w:r>
        <w:br w:type="page"/>
      </w:r>
    </w:p>
    <w:p w:rsidR="00000000" w:rsidRDefault="00FE4185">
      <w:pPr>
        <w:pStyle w:val="Ttulo1"/>
        <w:numPr>
          <w:ilvl w:val="0"/>
          <w:numId w:val="0"/>
        </w:numPr>
        <w:tabs>
          <w:tab w:val="left" w:pos="0"/>
        </w:tabs>
        <w:rPr>
          <w:rFonts w:ascii="Times New Roman" w:hAnsi="Times New Roman"/>
          <w:sz w:val="52"/>
          <w:szCs w:val="52"/>
        </w:rPr>
      </w:pPr>
      <w:r>
        <w:pict>
          <v:shape id="_x0000_s2062" type="#_x0000_t202" style="position:absolute;margin-left:1.7pt;margin-top:2.35pt;width:102.5pt;height:93.05pt;z-index:251654656;mso-wrap-distance-left:0;mso-wrap-distance-top:9.05pt;mso-wrap-distance-right:9.05pt;mso-wrap-distance-bottom:9.05pt" stroked="f">
            <v:fill opacity="0" color2="black"/>
            <v:textbox inset="0,0,0,0">
              <w:txbxContent>
                <w:p w:rsidR="00000000" w:rsidRDefault="00FE4185">
                  <w:pPr>
                    <w:pStyle w:val="TeseNumCaptulo"/>
                    <w:numPr>
                      <w:ilvl w:val="0"/>
                      <w:numId w:val="1"/>
                    </w:numPr>
                    <w:tabs>
                      <w:tab w:val="left" w:pos="0"/>
                    </w:tabs>
                    <w:rPr>
                      <w:sz w:val="52"/>
                      <w:szCs w:val="52"/>
                    </w:rPr>
                  </w:pPr>
                  <w:r>
                    <w:rPr>
                      <w:sz w:val="52"/>
                      <w:szCs w:val="52"/>
                    </w:rPr>
                    <w:t>Capítulo</w:t>
                  </w:r>
                </w:p>
              </w:txbxContent>
            </v:textbox>
            <w10:wrap type="square" side="largest"/>
          </v:shape>
        </w:pict>
      </w:r>
    </w:p>
    <w:p w:rsidR="00000000" w:rsidRDefault="00FE4185">
      <w:pPr>
        <w:pStyle w:val="Ttulo1"/>
        <w:numPr>
          <w:ilvl w:val="0"/>
          <w:numId w:val="0"/>
        </w:numPr>
        <w:tabs>
          <w:tab w:val="left" w:pos="0"/>
        </w:tabs>
        <w:rPr>
          <w:rFonts w:ascii="Times New Roman" w:hAnsi="Times New Roman"/>
          <w:sz w:val="52"/>
          <w:szCs w:val="52"/>
        </w:rPr>
      </w:pPr>
      <w:r>
        <w:rPr>
          <w:rFonts w:ascii="Times New Roman" w:hAnsi="Times New Roman"/>
          <w:sz w:val="52"/>
          <w:szCs w:val="52"/>
        </w:rPr>
        <w:t>3</w:t>
      </w:r>
      <w:r>
        <w:rPr>
          <w:rFonts w:ascii="Times New Roman" w:hAnsi="Times New Roman"/>
          <w:sz w:val="52"/>
          <w:szCs w:val="52"/>
        </w:rPr>
        <w:br/>
      </w:r>
      <w:r>
        <w:rPr>
          <w:rFonts w:ascii="Times New Roman" w:hAnsi="Times New Roman"/>
          <w:sz w:val="52"/>
          <w:szCs w:val="52"/>
        </w:rPr>
        <w:br/>
        <w:t>Testes Baseado em Riscos</w:t>
      </w:r>
    </w:p>
    <w:p w:rsidR="00000000" w:rsidRDefault="00FE4185">
      <w:pPr>
        <w:pStyle w:val="Textopr-formatado"/>
        <w:spacing w:line="360" w:lineRule="auto"/>
        <w:jc w:val="both"/>
        <w:rPr>
          <w:rFonts w:ascii="Times New Roman" w:hAnsi="Times New Roman"/>
          <w:sz w:val="24"/>
          <w:szCs w:val="24"/>
        </w:rPr>
      </w:pPr>
    </w:p>
    <w:p w:rsidR="00000000" w:rsidRDefault="00FE4185">
      <w:pPr>
        <w:pStyle w:val="Textopr-formatado"/>
        <w:spacing w:line="360" w:lineRule="auto"/>
        <w:jc w:val="both"/>
        <w:rPr>
          <w:rFonts w:ascii="Times New Roman" w:hAnsi="Times New Roman"/>
          <w:sz w:val="24"/>
          <w:szCs w:val="24"/>
        </w:rPr>
      </w:pPr>
    </w:p>
    <w:p w:rsidR="00000000" w:rsidRDefault="00FE4185">
      <w:pPr>
        <w:pStyle w:val="Textopr-formatado"/>
        <w:spacing w:line="360" w:lineRule="auto"/>
        <w:jc w:val="both"/>
        <w:rPr>
          <w:rFonts w:ascii="Times New Roman" w:hAnsi="Times New Roman"/>
          <w:sz w:val="24"/>
          <w:szCs w:val="24"/>
        </w:rPr>
      </w:pPr>
      <w:r>
        <w:rPr>
          <w:rFonts w:ascii="Times New Roman" w:hAnsi="Times New Roman"/>
          <w:sz w:val="24"/>
          <w:szCs w:val="24"/>
        </w:rPr>
        <w:t>Ao se iniciar qualquer projeto, é muito importante a preocupação com eventos futuros. Vários são os problemas que pode</w:t>
      </w:r>
      <w:r>
        <w:rPr>
          <w:rFonts w:ascii="Times New Roman" w:hAnsi="Times New Roman"/>
          <w:sz w:val="24"/>
          <w:szCs w:val="24"/>
        </w:rPr>
        <w:t xml:space="preserve">m ocorrer: as necessidades dos usuários não serem atendidas; problemas técnicos com as máquinas; mudanças indesejadas nas equipes de trabalho; problemas com o prazo de entrega dos artefatos, que podem vir a causar grandes perdas e danos ao projeto. Porém, </w:t>
      </w:r>
      <w:r>
        <w:rPr>
          <w:rFonts w:ascii="Times New Roman" w:hAnsi="Times New Roman"/>
          <w:sz w:val="24"/>
          <w:szCs w:val="24"/>
        </w:rPr>
        <w:t xml:space="preserve">junto com essas possíveis ocorrências, temos um produto final, como objetivo, que precisa ser concluído e com isso, vários benefícios estão associados. </w:t>
      </w:r>
    </w:p>
    <w:p w:rsidR="00000000" w:rsidRDefault="00FE4185">
      <w:pPr>
        <w:pStyle w:val="Textopr-formatado"/>
        <w:spacing w:line="360" w:lineRule="auto"/>
        <w:jc w:val="both"/>
        <w:rPr>
          <w:rFonts w:ascii="Times New Roman" w:hAnsi="Times New Roman" w:cs="Arial"/>
          <w:sz w:val="24"/>
          <w:szCs w:val="24"/>
        </w:rPr>
      </w:pPr>
      <w:r>
        <w:rPr>
          <w:rFonts w:ascii="Times New Roman" w:hAnsi="Times New Roman" w:cs="Arial"/>
          <w:sz w:val="24"/>
          <w:szCs w:val="24"/>
        </w:rPr>
        <w:tab/>
        <w:t>Assim, é importante tomar ações preventivas que permitam um maior controle destes eventos considerados</w:t>
      </w:r>
      <w:r>
        <w:rPr>
          <w:rFonts w:ascii="Times New Roman" w:hAnsi="Times New Roman" w:cs="Arial"/>
          <w:sz w:val="24"/>
          <w:szCs w:val="24"/>
        </w:rPr>
        <w:t xml:space="preserve"> adversos. A utilização de testes no apoio ao desenvolvimento de produtos de software é uma área bastante promissora, onde é utilizado um tipo de teste de software que toma por base a prioridade de componentes, ou parte do sistema, que apresentam maior pro</w:t>
      </w:r>
      <w:r>
        <w:rPr>
          <w:rFonts w:ascii="Times New Roman" w:hAnsi="Times New Roman" w:cs="Arial"/>
          <w:sz w:val="24"/>
          <w:szCs w:val="24"/>
        </w:rPr>
        <w:t>babilidade de falhas.</w:t>
      </w:r>
    </w:p>
    <w:p w:rsidR="00000000" w:rsidRDefault="00FE4185">
      <w:pPr>
        <w:pStyle w:val="Textopr-formatado"/>
        <w:spacing w:line="360" w:lineRule="auto"/>
        <w:jc w:val="both"/>
        <w:rPr>
          <w:rFonts w:ascii="Times New Roman" w:eastAsia="Times New Roman" w:hAnsi="Times New Roman"/>
          <w:sz w:val="24"/>
        </w:rPr>
      </w:pPr>
      <w:r>
        <w:rPr>
          <w:rFonts w:ascii="Times New Roman" w:hAnsi="Times New Roman"/>
          <w:sz w:val="24"/>
          <w:szCs w:val="24"/>
        </w:rPr>
        <w:tab/>
      </w:r>
      <w:r>
        <w:rPr>
          <w:rFonts w:ascii="Times New Roman" w:eastAsia="Times New Roman" w:hAnsi="Times New Roman"/>
          <w:sz w:val="24"/>
        </w:rPr>
        <w:t xml:space="preserve">Esse capítulo destina-se a relacionar testes de software com riscos. Essa junção dá origem ao </w:t>
      </w:r>
      <w:r>
        <w:rPr>
          <w:rFonts w:ascii="Times New Roman" w:eastAsia="Times New Roman" w:hAnsi="Times New Roman"/>
          <w:i/>
          <w:iCs/>
          <w:sz w:val="24"/>
        </w:rPr>
        <w:t xml:space="preserve">Risk-based Testing </w:t>
      </w:r>
      <w:r>
        <w:rPr>
          <w:rFonts w:ascii="Times New Roman" w:eastAsia="Times New Roman" w:hAnsi="Times New Roman"/>
          <w:sz w:val="24"/>
        </w:rPr>
        <w:t>- testes baseados em riscos, objeto principal do presente estudo. Para melhor contextualizar esse tema, a Seção 3.1, tra</w:t>
      </w:r>
      <w:r>
        <w:rPr>
          <w:rFonts w:ascii="Times New Roman" w:eastAsia="Times New Roman" w:hAnsi="Times New Roman"/>
          <w:sz w:val="24"/>
        </w:rPr>
        <w:t>tará de definir teste baseado em risco, mostrando e mostrará um pouco dos diversos estudos realizados nessa área que estimularam o desenvolvimento dessa pesquisa.</w:t>
      </w:r>
    </w:p>
    <w:p w:rsidR="00000000" w:rsidRDefault="00FE4185">
      <w:pPr>
        <w:pStyle w:val="Textopr-formatado"/>
        <w:jc w:val="both"/>
        <w:rPr>
          <w:rFonts w:ascii="Times New Roman" w:hAnsi="Times New Roman"/>
          <w:b/>
          <w:bCs/>
          <w:sz w:val="38"/>
          <w:szCs w:val="24"/>
          <w:lang/>
        </w:rPr>
      </w:pPr>
    </w:p>
    <w:p w:rsidR="00000000" w:rsidRDefault="00FE4185">
      <w:pPr>
        <w:pStyle w:val="Textopr-formatado"/>
        <w:jc w:val="both"/>
        <w:rPr>
          <w:rFonts w:ascii="Times New Roman" w:hAnsi="Times New Roman"/>
          <w:b/>
          <w:bCs/>
          <w:sz w:val="38"/>
          <w:szCs w:val="24"/>
          <w:lang/>
        </w:rPr>
      </w:pPr>
      <w:r>
        <w:rPr>
          <w:rFonts w:ascii="Times New Roman" w:hAnsi="Times New Roman"/>
          <w:b/>
          <w:bCs/>
          <w:sz w:val="38"/>
          <w:szCs w:val="24"/>
          <w:lang/>
        </w:rPr>
        <w:t>3.1 Introdução</w:t>
      </w:r>
    </w:p>
    <w:p w:rsidR="00000000" w:rsidRDefault="00FE4185">
      <w:pPr>
        <w:pStyle w:val="Corpodetexto"/>
        <w:spacing w:line="360" w:lineRule="auto"/>
      </w:pPr>
    </w:p>
    <w:p w:rsidR="00000000" w:rsidRDefault="00FE4185">
      <w:pPr>
        <w:pStyle w:val="Corpodetexto"/>
        <w:spacing w:line="360" w:lineRule="auto"/>
      </w:pPr>
      <w:r>
        <w:t>É fato que quando você implementa um sistema o importante é que ele funcione</w:t>
      </w:r>
      <w:r>
        <w:t>, mas como garantir isso? T</w:t>
      </w:r>
      <w:r>
        <w:rPr>
          <w:color w:val="000000"/>
        </w:rPr>
        <w:t xml:space="preserve">estar é fundamental para desenvolver software de alta qualidade e garantir a tranqüilidade das operações, pois, as conseqüências que algumas falhas podem causar são terríveis. Além disso, testes trazem benefícios como a economia </w:t>
      </w:r>
      <w:r>
        <w:rPr>
          <w:color w:val="000000"/>
        </w:rPr>
        <w:t>de custos e de tempo.</w:t>
      </w:r>
      <w:r>
        <w:t xml:space="preserve"> E por que </w:t>
      </w:r>
      <w:r>
        <w:lastRenderedPageBreak/>
        <w:t xml:space="preserve">não priorizar os testes nos componentes ou nas partes do sistema que apresentam maior probabilidade de falha? Essa é a idéia do </w:t>
      </w:r>
      <w:r>
        <w:rPr>
          <w:i/>
          <w:iCs/>
        </w:rPr>
        <w:t>Risk-based Testing</w:t>
      </w:r>
      <w:r>
        <w:t xml:space="preserve"> – teste baseado em riscos.</w:t>
      </w:r>
    </w:p>
    <w:p w:rsidR="00000000" w:rsidRDefault="00FE4185">
      <w:pPr>
        <w:spacing w:line="360" w:lineRule="auto"/>
        <w:ind w:firstLine="708"/>
        <w:jc w:val="both"/>
      </w:pPr>
      <w:r>
        <w:t xml:space="preserve">O </w:t>
      </w:r>
      <w:r>
        <w:rPr>
          <w:i/>
        </w:rPr>
        <w:t>Risk-based Testing</w:t>
      </w:r>
      <w:r>
        <w:t xml:space="preserve"> pode ser considerado como uma</w:t>
      </w:r>
      <w:r>
        <w:t xml:space="preserve"> técnica de teste que tem como foco analisar o software e realizar o planejamento dos testes a partir das áreas cuja probabilidade de ocorrer um problema ou uma falha, que causem grandes conseqüências, seja maior. Uma definição simplificada do processo de </w:t>
      </w:r>
      <w:r>
        <w:t>testes baseados em riscos pode ser encontrada abaixo[3]:</w:t>
      </w:r>
    </w:p>
    <w:p w:rsidR="00000000" w:rsidRDefault="00FE4185" w:rsidP="00FE4185">
      <w:pPr>
        <w:numPr>
          <w:ilvl w:val="0"/>
          <w:numId w:val="48"/>
        </w:numPr>
        <w:tabs>
          <w:tab w:val="left" w:pos="1080"/>
        </w:tabs>
        <w:spacing w:line="360" w:lineRule="auto"/>
        <w:jc w:val="both"/>
      </w:pPr>
      <w:r>
        <w:t>Fazer uma Lista dos Riscos por prioridade;</w:t>
      </w:r>
    </w:p>
    <w:p w:rsidR="00000000" w:rsidRDefault="00FE4185" w:rsidP="00FE4185">
      <w:pPr>
        <w:pStyle w:val="Recuodecorpodetexto21"/>
        <w:numPr>
          <w:ilvl w:val="0"/>
          <w:numId w:val="48"/>
        </w:numPr>
        <w:tabs>
          <w:tab w:val="clear" w:pos="720"/>
          <w:tab w:val="left" w:pos="1080"/>
        </w:tabs>
        <w:spacing w:line="360" w:lineRule="auto"/>
        <w:rPr>
          <w:szCs w:val="20"/>
        </w:rPr>
      </w:pPr>
      <w:r>
        <w:rPr>
          <w:szCs w:val="20"/>
        </w:rPr>
        <w:t>Realizar testes que exploram os riscos;</w:t>
      </w:r>
    </w:p>
    <w:p w:rsidR="00000000" w:rsidRDefault="00FE4185" w:rsidP="00FE4185">
      <w:pPr>
        <w:numPr>
          <w:ilvl w:val="0"/>
          <w:numId w:val="48"/>
        </w:numPr>
        <w:tabs>
          <w:tab w:val="left" w:pos="1080"/>
        </w:tabs>
        <w:spacing w:line="360" w:lineRule="auto"/>
        <w:jc w:val="both"/>
      </w:pPr>
      <w:r>
        <w:t>Controlar e acompanhar o estado dos riscos identificados, para ajustes do esforço de teste focando em tarefas atuais</w:t>
      </w:r>
      <w:r>
        <w:t>.</w:t>
      </w:r>
    </w:p>
    <w:p w:rsidR="00000000" w:rsidRDefault="00FE4185">
      <w:pPr>
        <w:tabs>
          <w:tab w:val="left" w:pos="1440"/>
          <w:tab w:val="left" w:pos="1800"/>
        </w:tabs>
        <w:spacing w:line="360" w:lineRule="auto"/>
        <w:ind w:left="1080"/>
        <w:jc w:val="both"/>
      </w:pPr>
    </w:p>
    <w:p w:rsidR="00000000" w:rsidRDefault="00FE4185">
      <w:pPr>
        <w:spacing w:line="360" w:lineRule="auto"/>
        <w:jc w:val="both"/>
      </w:pPr>
      <w:r>
        <w:rPr>
          <w:b/>
          <w:bCs/>
          <w:sz w:val="38"/>
          <w:szCs w:val="38"/>
        </w:rPr>
        <w:t>3.2  Principais Abordagens de Testes Baseados em Riscos</w:t>
      </w:r>
      <w:r>
        <w:tab/>
      </w:r>
    </w:p>
    <w:p w:rsidR="00000000" w:rsidRDefault="00FE4185">
      <w:pPr>
        <w:spacing w:line="360" w:lineRule="auto"/>
        <w:jc w:val="both"/>
      </w:pPr>
      <w:r>
        <w:t>Para esta técnica, vários autores desenvolveram estudos, criando sua própria abordagem de teste baseado em risco. A seguir, descreveremos as principais técnicas existentes.</w:t>
      </w:r>
    </w:p>
    <w:p w:rsidR="00000000" w:rsidRDefault="00FE4185">
      <w:pPr>
        <w:spacing w:line="360" w:lineRule="auto"/>
        <w:jc w:val="both"/>
      </w:pPr>
    </w:p>
    <w:p w:rsidR="00000000" w:rsidRDefault="00FE4185">
      <w:pPr>
        <w:pStyle w:val="Ttulo4"/>
        <w:numPr>
          <w:ilvl w:val="0"/>
          <w:numId w:val="0"/>
        </w:numPr>
        <w:suppressAutoHyphens w:val="0"/>
        <w:rPr>
          <w:i w:val="0"/>
          <w:iCs w:val="0"/>
          <w:sz w:val="28"/>
          <w:szCs w:val="28"/>
        </w:rPr>
      </w:pPr>
      <w:r>
        <w:rPr>
          <w:i w:val="0"/>
          <w:iCs w:val="0"/>
          <w:sz w:val="28"/>
          <w:szCs w:val="28"/>
        </w:rPr>
        <w:t xml:space="preserve"> </w:t>
      </w:r>
      <w:r>
        <w:rPr>
          <w:i w:val="0"/>
          <w:iCs w:val="0"/>
          <w:sz w:val="28"/>
          <w:szCs w:val="28"/>
        </w:rPr>
        <w:t>3.2.1 Análise de Risc</w:t>
      </w:r>
      <w:r>
        <w:rPr>
          <w:i w:val="0"/>
          <w:iCs w:val="0"/>
          <w:sz w:val="28"/>
          <w:szCs w:val="28"/>
        </w:rPr>
        <w:t>os Baseada em Heurística</w:t>
      </w:r>
    </w:p>
    <w:p w:rsidR="00000000" w:rsidRDefault="00FE4185">
      <w:pPr>
        <w:suppressAutoHyphens w:val="0"/>
        <w:rPr>
          <w:sz w:val="28"/>
          <w:szCs w:val="28"/>
        </w:rPr>
      </w:pPr>
    </w:p>
    <w:p w:rsidR="00000000" w:rsidRDefault="00FE4185">
      <w:pPr>
        <w:suppressAutoHyphens w:val="0"/>
        <w:autoSpaceDE w:val="0"/>
        <w:spacing w:line="360" w:lineRule="auto"/>
        <w:jc w:val="both"/>
      </w:pPr>
      <w:r>
        <w:t xml:space="preserve">Bach [3] criou duas abordagens distintas para identificação dos riscos a serem explorados pelo teste, baseadas em heurísticas, ou seja, baseada em experiências anteriores. Uma delas é chamada </w:t>
      </w:r>
      <w:r>
        <w:rPr>
          <w:i/>
          <w:iCs/>
        </w:rPr>
        <w:t>Inside-out</w:t>
      </w:r>
      <w:r>
        <w:t xml:space="preserve"> (de dentro pra fora) e a ou</w:t>
      </w:r>
      <w:r>
        <w:t xml:space="preserve">tra é </w:t>
      </w:r>
      <w:r>
        <w:rPr>
          <w:i/>
          <w:iCs/>
        </w:rPr>
        <w:t>Outside-in</w:t>
      </w:r>
      <w:r>
        <w:t xml:space="preserve"> (de fora pra dentro). É importante ressaltar que dentre todas as abordagens de </w:t>
      </w:r>
      <w:r>
        <w:rPr>
          <w:i/>
          <w:iCs/>
        </w:rPr>
        <w:t>Risk-based Testing</w:t>
      </w:r>
      <w:r>
        <w:t xml:space="preserve"> desenvolvidas, o estudo de Bach é o único que leva em consideração não só a análise de riscos que será alvo dos testes, mas também, a maneira</w:t>
      </w:r>
      <w:r>
        <w:t xml:space="preserve"> como o esforço de teste deve se organizar.</w:t>
      </w:r>
    </w:p>
    <w:p w:rsidR="00000000" w:rsidRDefault="00FE4185" w:rsidP="00FE4185">
      <w:pPr>
        <w:numPr>
          <w:ilvl w:val="0"/>
          <w:numId w:val="41"/>
        </w:numPr>
        <w:tabs>
          <w:tab w:val="left" w:pos="1048"/>
        </w:tabs>
        <w:spacing w:line="360" w:lineRule="auto"/>
        <w:jc w:val="both"/>
        <w:rPr>
          <w:b/>
          <w:bCs/>
          <w:i/>
          <w:iCs/>
        </w:rPr>
      </w:pPr>
      <w:r>
        <w:rPr>
          <w:b/>
          <w:bCs/>
          <w:i/>
          <w:iCs/>
        </w:rPr>
        <w:t>Inside-out</w:t>
      </w:r>
    </w:p>
    <w:p w:rsidR="00000000" w:rsidRDefault="00FE4185">
      <w:pPr>
        <w:tabs>
          <w:tab w:val="left" w:pos="360"/>
        </w:tabs>
        <w:spacing w:line="360" w:lineRule="auto"/>
        <w:jc w:val="both"/>
      </w:pPr>
      <w:r>
        <w:t>Essa abordagem consiste em analisar o produto do software de dentro para fora, levantando para cada componente ou funcionalidade as seguintes questões:</w:t>
      </w:r>
    </w:p>
    <w:p w:rsidR="00000000" w:rsidRDefault="00FE4185" w:rsidP="00FE4185">
      <w:pPr>
        <w:numPr>
          <w:ilvl w:val="0"/>
          <w:numId w:val="30"/>
        </w:numPr>
        <w:tabs>
          <w:tab w:val="left" w:pos="1068"/>
          <w:tab w:val="left" w:pos="1440"/>
        </w:tabs>
        <w:spacing w:line="360" w:lineRule="auto"/>
        <w:jc w:val="both"/>
      </w:pPr>
      <w:r>
        <w:t>Vulnerabilidades – quais fraquezas ou possíveis f</w:t>
      </w:r>
      <w:r>
        <w:t>alhas podem ocorrer?</w:t>
      </w:r>
    </w:p>
    <w:p w:rsidR="00000000" w:rsidRDefault="00FE4185" w:rsidP="00FE4185">
      <w:pPr>
        <w:numPr>
          <w:ilvl w:val="0"/>
          <w:numId w:val="30"/>
        </w:numPr>
        <w:tabs>
          <w:tab w:val="left" w:pos="1068"/>
          <w:tab w:val="left" w:pos="1440"/>
        </w:tabs>
        <w:spacing w:line="360" w:lineRule="auto"/>
        <w:jc w:val="both"/>
        <w:rPr>
          <w:szCs w:val="21"/>
        </w:rPr>
      </w:pPr>
      <w:r>
        <w:t xml:space="preserve">Ameaças - </w:t>
      </w:r>
      <w:r>
        <w:rPr>
          <w:szCs w:val="21"/>
        </w:rPr>
        <w:t>Que entradas ou situações poderiam existir que podem explorar uma vulnerabilidade e disparar uma falha neste componente?</w:t>
      </w:r>
    </w:p>
    <w:p w:rsidR="00000000" w:rsidRDefault="00FE4185" w:rsidP="00FE4185">
      <w:pPr>
        <w:numPr>
          <w:ilvl w:val="0"/>
          <w:numId w:val="30"/>
        </w:numPr>
        <w:tabs>
          <w:tab w:val="left" w:pos="1068"/>
          <w:tab w:val="left" w:pos="1440"/>
        </w:tabs>
        <w:spacing w:line="360" w:lineRule="auto"/>
        <w:jc w:val="both"/>
        <w:rPr>
          <w:szCs w:val="21"/>
        </w:rPr>
      </w:pPr>
      <w:r>
        <w:rPr>
          <w:szCs w:val="21"/>
        </w:rPr>
        <w:t>Vítimas: Quem ou o que poderia ser impactado por uma possível falha e quão ruim isto seria?</w:t>
      </w:r>
    </w:p>
    <w:p w:rsidR="00000000" w:rsidRDefault="00FE4185">
      <w:pPr>
        <w:pStyle w:val="Recuodecorpodetexto21"/>
        <w:spacing w:line="360" w:lineRule="auto"/>
        <w:ind w:left="0"/>
      </w:pPr>
      <w:r>
        <w:tab/>
        <w:t>A partir de</w:t>
      </w:r>
      <w:r>
        <w:t xml:space="preserve">stas informações, os casos de teste são gerados. O levantamento das vítimas não auxilia a criação dos casos de teste, ele só ajuda a entender o quão grave foi a falha para uma </w:t>
      </w:r>
      <w:r>
        <w:lastRenderedPageBreak/>
        <w:t>determinada vítima e assim julgar se é necessário ou não escrever um caso de tes</w:t>
      </w:r>
      <w:r>
        <w:t>te para aquela situação.</w:t>
      </w:r>
    </w:p>
    <w:p w:rsidR="00000000" w:rsidRDefault="00FE4185">
      <w:pPr>
        <w:pStyle w:val="Recuodecorpodetexto21"/>
        <w:spacing w:line="360" w:lineRule="auto"/>
        <w:ind w:left="0"/>
      </w:pPr>
    </w:p>
    <w:p w:rsidR="00000000" w:rsidRDefault="00FE4185">
      <w:pPr>
        <w:pStyle w:val="Recuodecorpodetexto21"/>
        <w:spacing w:line="360" w:lineRule="auto"/>
        <w:ind w:left="0"/>
      </w:pPr>
    </w:p>
    <w:p w:rsidR="00000000" w:rsidRDefault="00FE4185" w:rsidP="00FE4185">
      <w:pPr>
        <w:numPr>
          <w:ilvl w:val="0"/>
          <w:numId w:val="41"/>
        </w:numPr>
        <w:tabs>
          <w:tab w:val="left" w:pos="1048"/>
        </w:tabs>
        <w:spacing w:line="360" w:lineRule="auto"/>
        <w:jc w:val="both"/>
        <w:rPr>
          <w:b/>
          <w:bCs/>
          <w:i/>
          <w:iCs/>
        </w:rPr>
      </w:pPr>
      <w:r>
        <w:rPr>
          <w:b/>
          <w:bCs/>
          <w:i/>
          <w:iCs/>
        </w:rPr>
        <w:t>Outside –in</w:t>
      </w:r>
    </w:p>
    <w:p w:rsidR="00000000" w:rsidRDefault="00FE4185">
      <w:pPr>
        <w:pStyle w:val="Recuodecorpodetexto21"/>
        <w:tabs>
          <w:tab w:val="clear" w:pos="720"/>
        </w:tabs>
        <w:spacing w:line="360" w:lineRule="auto"/>
        <w:ind w:left="0"/>
        <w:rPr>
          <w:szCs w:val="20"/>
        </w:rPr>
      </w:pPr>
      <w:r>
        <w:rPr>
          <w:szCs w:val="20"/>
        </w:rPr>
        <w:t xml:space="preserve">Essa abordagem consiste em, a partir de um conjunto de riscos em potencial, relacioná-los aos detalhes da situação. Uma lista pré-definida de riscos é consultada e em seguida determinam-se quais riscos são aplicáveis </w:t>
      </w:r>
      <w:r>
        <w:rPr>
          <w:szCs w:val="20"/>
        </w:rPr>
        <w:t>naquele momento, naquela situação. Essa lista pode ser baseada em experiência própria ou em listas já existentes. Bach sugere três tipos de listas:</w:t>
      </w:r>
    </w:p>
    <w:p w:rsidR="00000000" w:rsidRDefault="00FE4185">
      <w:pPr>
        <w:pStyle w:val="Recuodecorpodetexto21"/>
        <w:tabs>
          <w:tab w:val="clear" w:pos="720"/>
        </w:tabs>
        <w:spacing w:line="360" w:lineRule="auto"/>
        <w:ind w:left="0"/>
        <w:rPr>
          <w:szCs w:val="20"/>
        </w:rPr>
      </w:pPr>
    </w:p>
    <w:p w:rsidR="00000000" w:rsidRDefault="00FE4185" w:rsidP="00FE4185">
      <w:pPr>
        <w:numPr>
          <w:ilvl w:val="0"/>
          <w:numId w:val="31"/>
        </w:numPr>
        <w:tabs>
          <w:tab w:val="left" w:pos="1068"/>
          <w:tab w:val="left" w:pos="1440"/>
        </w:tabs>
        <w:spacing w:line="360" w:lineRule="auto"/>
        <w:jc w:val="both"/>
      </w:pPr>
      <w:r>
        <w:rPr>
          <w:b/>
        </w:rPr>
        <w:t>Lista de Categorias de Critérios de Qualidade</w:t>
      </w:r>
      <w:r>
        <w:t xml:space="preserve"> – essa lista possui categorias desenvolvidas para atenderem a</w:t>
      </w:r>
      <w:r>
        <w:t xml:space="preserve"> diferentes tipos de requisitos: capacitação, confiabilidade, usabilidade, desempenho, instabilidade, compatibilidade, suportabilidade, testabilidade, manutenibilidade, portabilidade e localizabilidade.</w:t>
      </w:r>
    </w:p>
    <w:p w:rsidR="00000000" w:rsidRDefault="00FE4185" w:rsidP="00FE4185">
      <w:pPr>
        <w:numPr>
          <w:ilvl w:val="0"/>
          <w:numId w:val="31"/>
        </w:numPr>
        <w:tabs>
          <w:tab w:val="left" w:pos="1068"/>
          <w:tab w:val="left" w:pos="1440"/>
        </w:tabs>
        <w:spacing w:line="360" w:lineRule="auto"/>
        <w:jc w:val="both"/>
      </w:pPr>
      <w:r>
        <w:rPr>
          <w:b/>
        </w:rPr>
        <w:t>Lista Genérica de Riscos</w:t>
      </w:r>
      <w:r>
        <w:t xml:space="preserve"> – essa lista possui riscos u</w:t>
      </w:r>
      <w:r>
        <w:t>niversais a qualquer sistema: complexo, novo, modificado, dependência em componente superior, dependência em componente inferior, crítico, preciso, popular, estratégico, terceirizado, distribuído, defeituoso e falhou recentemente.</w:t>
      </w:r>
    </w:p>
    <w:p w:rsidR="00000000" w:rsidRDefault="00FE4185" w:rsidP="00FE4185">
      <w:pPr>
        <w:numPr>
          <w:ilvl w:val="0"/>
          <w:numId w:val="31"/>
        </w:numPr>
        <w:tabs>
          <w:tab w:val="left" w:pos="1068"/>
          <w:tab w:val="left" w:pos="1440"/>
        </w:tabs>
        <w:spacing w:line="360" w:lineRule="auto"/>
        <w:jc w:val="both"/>
      </w:pPr>
      <w:r>
        <w:rPr>
          <w:b/>
        </w:rPr>
        <w:t>Catálogos de Risco</w:t>
      </w:r>
      <w:r>
        <w:t xml:space="preserve"> – são </w:t>
      </w:r>
      <w:r>
        <w:t xml:space="preserve">listas de riscos que pertencem a um domínio em particular. </w:t>
      </w:r>
    </w:p>
    <w:p w:rsidR="00000000" w:rsidRDefault="00FE4185">
      <w:pPr>
        <w:tabs>
          <w:tab w:val="left" w:pos="720"/>
        </w:tabs>
        <w:spacing w:line="360" w:lineRule="auto"/>
        <w:jc w:val="both"/>
        <w:rPr>
          <w:b/>
          <w:bCs/>
        </w:rPr>
      </w:pPr>
    </w:p>
    <w:p w:rsidR="00000000" w:rsidRDefault="00FE4185" w:rsidP="00FE4185">
      <w:pPr>
        <w:numPr>
          <w:ilvl w:val="0"/>
          <w:numId w:val="41"/>
        </w:numPr>
        <w:tabs>
          <w:tab w:val="left" w:pos="1048"/>
        </w:tabs>
        <w:spacing w:line="360" w:lineRule="auto"/>
        <w:jc w:val="both"/>
        <w:rPr>
          <w:b/>
          <w:bCs/>
        </w:rPr>
      </w:pPr>
      <w:r>
        <w:rPr>
          <w:b/>
          <w:bCs/>
        </w:rPr>
        <w:t>Como organizar Testes baseados em Riscos</w:t>
      </w:r>
    </w:p>
    <w:p w:rsidR="00000000" w:rsidRDefault="00FE4185">
      <w:pPr>
        <w:tabs>
          <w:tab w:val="left" w:pos="2096"/>
        </w:tabs>
        <w:spacing w:line="360" w:lineRule="auto"/>
        <w:ind w:left="1048"/>
        <w:jc w:val="both"/>
        <w:rPr>
          <w:b/>
          <w:bCs/>
        </w:rPr>
      </w:pPr>
    </w:p>
    <w:p w:rsidR="00000000" w:rsidRDefault="00FE4185">
      <w:pPr>
        <w:tabs>
          <w:tab w:val="left" w:pos="360"/>
        </w:tabs>
        <w:spacing w:line="360" w:lineRule="auto"/>
        <w:jc w:val="both"/>
      </w:pPr>
      <w:r>
        <w:t>Bach [3] propõe também, três maneiras de organizar os testes tendo por base os riscos, são elas:</w:t>
      </w:r>
    </w:p>
    <w:p w:rsidR="00000000" w:rsidRDefault="00FE4185">
      <w:pPr>
        <w:tabs>
          <w:tab w:val="left" w:pos="360"/>
        </w:tabs>
        <w:spacing w:line="360" w:lineRule="auto"/>
        <w:jc w:val="both"/>
      </w:pPr>
    </w:p>
    <w:p w:rsidR="00000000" w:rsidRDefault="00FE4185" w:rsidP="00FE4185">
      <w:pPr>
        <w:numPr>
          <w:ilvl w:val="0"/>
          <w:numId w:val="47"/>
        </w:numPr>
        <w:tabs>
          <w:tab w:val="left" w:pos="1068"/>
          <w:tab w:val="left" w:pos="1440"/>
        </w:tabs>
        <w:spacing w:line="360" w:lineRule="auto"/>
        <w:jc w:val="both"/>
      </w:pPr>
      <w:r>
        <w:t>A lista de observação de riscos é a mais simples. Consi</w:t>
      </w:r>
      <w:r>
        <w:t>ste em uma lista de riscos que você periodicamente revê e se pergunta o que os testes revelaram sobre os mesmos.</w:t>
      </w:r>
    </w:p>
    <w:p w:rsidR="00000000" w:rsidRDefault="00FE4185" w:rsidP="00FE4185">
      <w:pPr>
        <w:numPr>
          <w:ilvl w:val="0"/>
          <w:numId w:val="47"/>
        </w:numPr>
        <w:tabs>
          <w:tab w:val="left" w:pos="1068"/>
          <w:tab w:val="left" w:pos="1440"/>
        </w:tabs>
        <w:spacing w:line="360" w:lineRule="auto"/>
        <w:jc w:val="both"/>
      </w:pPr>
      <w:r>
        <w:t>A matriz risco/tarefa consiste em uma tabela cuja primeira coluna possui uma lista de riscos, ordenados por importância, e a segunda coluna pos</w:t>
      </w:r>
      <w:r>
        <w:t xml:space="preserve">sui uma lista de tarefas de mitigação associada a cada risco. </w:t>
      </w:r>
    </w:p>
    <w:p w:rsidR="00000000" w:rsidRDefault="00FE4185" w:rsidP="00FE4185">
      <w:pPr>
        <w:numPr>
          <w:ilvl w:val="0"/>
          <w:numId w:val="47"/>
        </w:numPr>
        <w:tabs>
          <w:tab w:val="left" w:pos="1068"/>
          <w:tab w:val="left" w:pos="1440"/>
        </w:tabs>
        <w:spacing w:line="360" w:lineRule="auto"/>
        <w:jc w:val="both"/>
      </w:pPr>
      <w:r>
        <w:t xml:space="preserve">A matriz componente/risco é uma tabela com três colunas: primeira indica o componente do sistema, a central o grau de severidade do risco e a ultima a(s) heurística(s) que expõem o risco.  </w:t>
      </w:r>
    </w:p>
    <w:p w:rsidR="00000000" w:rsidRDefault="00FE4185">
      <w:pPr>
        <w:tabs>
          <w:tab w:val="left" w:pos="360"/>
        </w:tabs>
        <w:jc w:val="both"/>
      </w:pPr>
    </w:p>
    <w:p w:rsidR="00000000" w:rsidRDefault="00FE4185">
      <w:pPr>
        <w:pStyle w:val="Ttulo4"/>
        <w:numPr>
          <w:ilvl w:val="0"/>
          <w:numId w:val="0"/>
        </w:numPr>
        <w:suppressAutoHyphens w:val="0"/>
        <w:rPr>
          <w:i w:val="0"/>
          <w:iCs w:val="0"/>
          <w:sz w:val="28"/>
          <w:szCs w:val="28"/>
        </w:rPr>
      </w:pPr>
      <w:r>
        <w:rPr>
          <w:i w:val="0"/>
          <w:iCs w:val="0"/>
          <w:sz w:val="28"/>
          <w:szCs w:val="28"/>
        </w:rPr>
        <w:t>3.</w:t>
      </w:r>
      <w:r>
        <w:rPr>
          <w:i w:val="0"/>
          <w:iCs w:val="0"/>
          <w:sz w:val="28"/>
          <w:szCs w:val="28"/>
        </w:rPr>
        <w:t>2.2 Testes Baseados em Riscos para Sistemas Orientados a Objetos</w:t>
      </w:r>
    </w:p>
    <w:p w:rsidR="00000000" w:rsidRDefault="00FE4185">
      <w:pPr>
        <w:suppressAutoHyphens w:val="0"/>
        <w:rPr>
          <w:sz w:val="28"/>
          <w:szCs w:val="28"/>
        </w:rPr>
      </w:pPr>
    </w:p>
    <w:p w:rsidR="00000000" w:rsidRDefault="00FE4185">
      <w:pPr>
        <w:tabs>
          <w:tab w:val="left" w:pos="360"/>
        </w:tabs>
        <w:spacing w:line="360" w:lineRule="auto"/>
        <w:jc w:val="both"/>
      </w:pPr>
      <w:r>
        <w:t>Essa técnica propõe a utilização de uma metodologia para identificação das classes de um sistema orientado a objeto, cuja probabilidade de falha seja maior, ou seja, aquelas que apresentam m</w:t>
      </w:r>
      <w:r>
        <w:t>aior risco de falha. Rosenberg, Stapko e Gallo [19], dizem que foi comprovado que o código mais complexo é o que apresenta uma maior incidência de erros. Assim, métricas de complexidade de softwares orientados a objetos foram utilizadas para se chegar aque</w:t>
      </w:r>
      <w:r>
        <w:t xml:space="preserve">las classes mais propensas a falhas. </w:t>
      </w:r>
    </w:p>
    <w:p w:rsidR="00000000" w:rsidRDefault="00FE4185">
      <w:pPr>
        <w:tabs>
          <w:tab w:val="left" w:pos="360"/>
        </w:tabs>
        <w:spacing w:line="360" w:lineRule="auto"/>
        <w:jc w:val="both"/>
      </w:pPr>
      <w:r>
        <w:tab/>
      </w:r>
      <w:r>
        <w:tab/>
        <w:t xml:space="preserve">Os autores defendem a utilização de seis métricas de medição, propostas e aplicadas pelo </w:t>
      </w:r>
      <w:r>
        <w:rPr>
          <w:i/>
          <w:iCs/>
        </w:rPr>
        <w:t xml:space="preserve">Software Assurance Technology Center </w:t>
      </w:r>
      <w:r>
        <w:t>(SATC)</w:t>
      </w:r>
      <w:r>
        <w:rPr>
          <w:i/>
          <w:iCs/>
        </w:rPr>
        <w:t xml:space="preserve"> </w:t>
      </w:r>
      <w:r>
        <w:t>da</w:t>
      </w:r>
      <w:r>
        <w:rPr>
          <w:i/>
          <w:iCs/>
        </w:rPr>
        <w:t xml:space="preserve"> </w:t>
      </w:r>
      <w:r>
        <w:t>NASA</w:t>
      </w:r>
      <w:r>
        <w:rPr>
          <w:i/>
          <w:iCs/>
        </w:rPr>
        <w:t xml:space="preserve"> Goddard Space Flight Center. </w:t>
      </w:r>
      <w:r>
        <w:t xml:space="preserve">São elas: </w:t>
      </w:r>
    </w:p>
    <w:p w:rsidR="00000000" w:rsidRDefault="00FE4185">
      <w:pPr>
        <w:numPr>
          <w:ilvl w:val="0"/>
          <w:numId w:val="6"/>
        </w:numPr>
        <w:tabs>
          <w:tab w:val="left" w:pos="840"/>
          <w:tab w:val="left" w:pos="1200"/>
        </w:tabs>
        <w:spacing w:line="360" w:lineRule="auto"/>
        <w:ind w:left="840"/>
        <w:jc w:val="both"/>
      </w:pPr>
      <w:r>
        <w:rPr>
          <w:b/>
        </w:rPr>
        <w:t>Número de métodos</w:t>
      </w:r>
      <w:r>
        <w:t xml:space="preserve"> (NOM – </w:t>
      </w:r>
      <w:r>
        <w:rPr>
          <w:i/>
          <w:iCs/>
        </w:rPr>
        <w:t>Numbers of</w:t>
      </w:r>
      <w:r>
        <w:rPr>
          <w:i/>
          <w:iCs/>
        </w:rPr>
        <w:t xml:space="preserve"> Methods</w:t>
      </w:r>
      <w:r>
        <w:t>): contagem dos métodos distintos existentes em uma classe.</w:t>
      </w:r>
    </w:p>
    <w:p w:rsidR="00000000" w:rsidRDefault="00FE4185">
      <w:pPr>
        <w:numPr>
          <w:ilvl w:val="0"/>
          <w:numId w:val="6"/>
        </w:numPr>
        <w:tabs>
          <w:tab w:val="left" w:pos="840"/>
          <w:tab w:val="left" w:pos="1200"/>
        </w:tabs>
        <w:spacing w:line="360" w:lineRule="auto"/>
        <w:ind w:left="840"/>
        <w:jc w:val="both"/>
      </w:pPr>
      <w:r>
        <w:rPr>
          <w:b/>
        </w:rPr>
        <w:t>Número Ponderado de Métodos por Classe</w:t>
      </w:r>
      <w:r>
        <w:t xml:space="preserve"> (WMC - </w:t>
      </w:r>
      <w:r>
        <w:rPr>
          <w:rFonts w:eastAsia="QHLBEE+TTE322B548t00" w:cs="QHLBEE+TTE322B548t00"/>
          <w:i/>
          <w:iCs/>
        </w:rPr>
        <w:t>The Weighted Methods per Class</w:t>
      </w:r>
      <w:r>
        <w:t>): soma ponderada dos métodos em uma classe. Os pesos são determinados pela complexidade de cada método.</w:t>
      </w:r>
    </w:p>
    <w:p w:rsidR="00000000" w:rsidRDefault="00FE4185">
      <w:pPr>
        <w:numPr>
          <w:ilvl w:val="0"/>
          <w:numId w:val="6"/>
        </w:numPr>
        <w:tabs>
          <w:tab w:val="left" w:pos="840"/>
          <w:tab w:val="left" w:pos="1200"/>
        </w:tabs>
        <w:spacing w:line="360" w:lineRule="auto"/>
        <w:ind w:left="840"/>
        <w:jc w:val="both"/>
      </w:pPr>
      <w:r>
        <w:rPr>
          <w:b/>
        </w:rPr>
        <w:t>Acoplam</w:t>
      </w:r>
      <w:r>
        <w:rPr>
          <w:b/>
        </w:rPr>
        <w:t>ento entre objetos</w:t>
      </w:r>
      <w:r>
        <w:t xml:space="preserve"> (CBO - </w:t>
      </w:r>
      <w:r>
        <w:rPr>
          <w:rFonts w:eastAsia="QHLBEE+TTE322B548t00" w:cs="QHLBEE+TTE322B548t00"/>
          <w:i/>
          <w:iCs/>
        </w:rPr>
        <w:t>Coupling Between Objects</w:t>
      </w:r>
      <w:r>
        <w:t>): contagem do número de outras classes para o qual uma classe está acoplada.</w:t>
      </w:r>
    </w:p>
    <w:p w:rsidR="00000000" w:rsidRDefault="00FE4185">
      <w:pPr>
        <w:numPr>
          <w:ilvl w:val="0"/>
          <w:numId w:val="6"/>
        </w:numPr>
        <w:tabs>
          <w:tab w:val="left" w:pos="840"/>
          <w:tab w:val="left" w:pos="1200"/>
        </w:tabs>
        <w:spacing w:line="360" w:lineRule="auto"/>
        <w:ind w:left="840"/>
        <w:jc w:val="both"/>
      </w:pPr>
      <w:r>
        <w:rPr>
          <w:b/>
        </w:rPr>
        <w:t>Resposta a uma classe</w:t>
      </w:r>
      <w:r>
        <w:t xml:space="preserve"> (RFC - </w:t>
      </w:r>
      <w:r>
        <w:rPr>
          <w:i/>
          <w:iCs/>
        </w:rPr>
        <w:t>The Response for a Class</w:t>
      </w:r>
      <w:r>
        <w:t>): é o número total de métodos que um objeto de uma determinada classe pode</w:t>
      </w:r>
      <w:r>
        <w:t xml:space="preserve"> chamar tanto dela mesma quanto de outras classes, ou seja, é o número de métodos que podem ser executados em resposta a uma mensagem recebida por um objeto de uma classe. </w:t>
      </w:r>
    </w:p>
    <w:p w:rsidR="00000000" w:rsidRDefault="00FE4185">
      <w:pPr>
        <w:numPr>
          <w:ilvl w:val="0"/>
          <w:numId w:val="6"/>
        </w:numPr>
        <w:tabs>
          <w:tab w:val="left" w:pos="840"/>
          <w:tab w:val="left" w:pos="1200"/>
        </w:tabs>
        <w:spacing w:line="360" w:lineRule="auto"/>
        <w:ind w:left="840"/>
        <w:jc w:val="both"/>
      </w:pPr>
      <w:r>
        <w:rPr>
          <w:b/>
        </w:rPr>
        <w:t>Profundidade na árvore</w:t>
      </w:r>
      <w:r>
        <w:t xml:space="preserve"> (DIT –</w:t>
      </w:r>
      <w:r>
        <w:rPr>
          <w:i/>
          <w:iCs/>
        </w:rPr>
        <w:t xml:space="preserve"> Depth in Tree</w:t>
      </w:r>
      <w:r>
        <w:t>): é o número de saltos saindo de uma cl</w:t>
      </w:r>
      <w:r>
        <w:t>asse até a raiz da hierarquia de classes e é medida pelo número de ancestrais na classe. Quando existe mais de uma herança, deve-se utilizar a maior DIT.</w:t>
      </w:r>
    </w:p>
    <w:p w:rsidR="00000000" w:rsidRDefault="00FE4185">
      <w:pPr>
        <w:numPr>
          <w:ilvl w:val="0"/>
          <w:numId w:val="6"/>
        </w:numPr>
        <w:tabs>
          <w:tab w:val="left" w:pos="840"/>
          <w:tab w:val="left" w:pos="1200"/>
        </w:tabs>
        <w:spacing w:line="360" w:lineRule="auto"/>
        <w:ind w:left="840"/>
        <w:jc w:val="both"/>
      </w:pPr>
      <w:r>
        <w:rPr>
          <w:b/>
        </w:rPr>
        <w:t>Número de Filhos</w:t>
      </w:r>
      <w:r>
        <w:t xml:space="preserve"> (NOC – </w:t>
      </w:r>
      <w:r>
        <w:rPr>
          <w:i/>
          <w:iCs/>
        </w:rPr>
        <w:t>Number of Children</w:t>
      </w:r>
      <w:r>
        <w:t>): Número de subclasses (filhos) que herdam diretamente da c</w:t>
      </w:r>
      <w:r>
        <w:t xml:space="preserve">lasse na hierarquia. </w:t>
      </w:r>
    </w:p>
    <w:p w:rsidR="00000000" w:rsidRDefault="00FE4185">
      <w:pPr>
        <w:tabs>
          <w:tab w:val="left" w:pos="720"/>
        </w:tabs>
        <w:spacing w:line="360" w:lineRule="auto"/>
        <w:jc w:val="both"/>
      </w:pPr>
    </w:p>
    <w:p w:rsidR="00000000" w:rsidRDefault="00FE4185">
      <w:pPr>
        <w:pStyle w:val="Corpodetexto"/>
        <w:tabs>
          <w:tab w:val="left" w:pos="720"/>
        </w:tabs>
        <w:spacing w:line="360" w:lineRule="auto"/>
        <w:rPr>
          <w:szCs w:val="21"/>
        </w:rPr>
      </w:pPr>
      <w:r>
        <w:rPr>
          <w:szCs w:val="21"/>
        </w:rPr>
        <w:tab/>
        <w:t>Deve-se utilizar, pelo menos, duas ou três métricas para dar uma indicação clara de problemas em potencial. Portanto, para cada projeto, o SATC cria uma tabela de classes que possuem alto risco. Alto risco é identificado com uma cla</w:t>
      </w:r>
      <w:r>
        <w:rPr>
          <w:szCs w:val="21"/>
        </w:rPr>
        <w:t>sse que tem ao menos duas métricas que excedem os limites recomendados[19]. Os valores limites foram derivados do estudo da distribuição das métricas coletadas pelo SATC, que há três anos coleta e analisa código orientado a objeto.</w:t>
      </w:r>
    </w:p>
    <w:p w:rsidR="00000000" w:rsidRDefault="00FE4185">
      <w:pPr>
        <w:pStyle w:val="Corpodetexto"/>
        <w:tabs>
          <w:tab w:val="left" w:pos="720"/>
        </w:tabs>
        <w:spacing w:line="360" w:lineRule="auto"/>
        <w:rPr>
          <w:szCs w:val="21"/>
        </w:rPr>
      </w:pPr>
    </w:p>
    <w:p w:rsidR="00000000" w:rsidRDefault="00FE4185">
      <w:pPr>
        <w:pStyle w:val="Ttulo4"/>
        <w:numPr>
          <w:ilvl w:val="0"/>
          <w:numId w:val="0"/>
        </w:numPr>
        <w:suppressAutoHyphens w:val="0"/>
        <w:spacing w:line="360" w:lineRule="auto"/>
        <w:rPr>
          <w:i w:val="0"/>
          <w:iCs w:val="0"/>
          <w:sz w:val="28"/>
          <w:szCs w:val="28"/>
        </w:rPr>
      </w:pPr>
      <w:r>
        <w:rPr>
          <w:i w:val="0"/>
          <w:iCs w:val="0"/>
          <w:sz w:val="28"/>
          <w:szCs w:val="28"/>
        </w:rPr>
        <w:lastRenderedPageBreak/>
        <w:t xml:space="preserve"> </w:t>
      </w:r>
      <w:r>
        <w:rPr>
          <w:i w:val="0"/>
          <w:iCs w:val="0"/>
          <w:sz w:val="28"/>
          <w:szCs w:val="28"/>
        </w:rPr>
        <w:t>3.2.3 Teste Baseado em</w:t>
      </w:r>
      <w:r>
        <w:rPr>
          <w:i w:val="0"/>
          <w:iCs w:val="0"/>
          <w:sz w:val="28"/>
          <w:szCs w:val="28"/>
        </w:rPr>
        <w:t xml:space="preserve"> Riscos para E-Business</w:t>
      </w:r>
    </w:p>
    <w:p w:rsidR="00000000" w:rsidRDefault="00FE4185">
      <w:pPr>
        <w:pStyle w:val="Corpodetexto"/>
        <w:spacing w:line="360" w:lineRule="auto"/>
        <w:rPr>
          <w:szCs w:val="21"/>
        </w:rPr>
      </w:pPr>
      <w:r>
        <w:t xml:space="preserve">Esse estudo, realizado por Gerrard </w:t>
      </w:r>
      <w:r>
        <w:rPr>
          <w:szCs w:val="21"/>
        </w:rPr>
        <w:t>[20]</w:t>
      </w:r>
      <w:r>
        <w:t xml:space="preserve">, propõe um modelo de teste baseado nos cinco principais riscos para negócios eletrônicos: </w:t>
      </w:r>
      <w:r>
        <w:rPr>
          <w:szCs w:val="21"/>
        </w:rPr>
        <w:t>usabilidade, desempenho, segurança, disponibilidade e funcionalidade.</w:t>
      </w:r>
    </w:p>
    <w:p w:rsidR="00000000" w:rsidRDefault="00FE4185">
      <w:pPr>
        <w:pStyle w:val="Corpodetexto"/>
        <w:spacing w:line="360" w:lineRule="auto"/>
      </w:pPr>
      <w:r>
        <w:tab/>
        <w:t>Seu método de teste se diferenc</w:t>
      </w:r>
      <w:r>
        <w:t>ia dos demais pela execução de testes em todas as fases do projeto, como podemos ver na Figura 3.3, proposta pelo autor. O modelo W promove a idéia de que para toda atividade que gera um artefato que pode ser entregue, cada um destes artefatos deve ter uma</w:t>
      </w:r>
      <w:r>
        <w:t xml:space="preserve"> atividade de teste associada[20].</w:t>
      </w:r>
    </w:p>
    <w:p w:rsidR="00000000" w:rsidRDefault="00FE4185">
      <w:pPr>
        <w:pStyle w:val="Corpodetexto"/>
      </w:pPr>
    </w:p>
    <w:p w:rsidR="00000000" w:rsidRDefault="00FE4185">
      <w:pPr>
        <w:pStyle w:val="Corpodetexto"/>
        <w:jc w:val="center"/>
        <w:rPr>
          <w:b/>
          <w:bCs/>
        </w:rPr>
      </w:pPr>
      <w:r>
        <w:object w:dxaOrig="8371" w:dyaOrig="4635">
          <v:shape id="_x0000_i1027" type="#_x0000_t75" style="width:418.8pt;height:231.6pt" o:ole="" filled="t">
            <v:fill color2="black"/>
            <v:imagedata r:id="rId19" o:title=""/>
          </v:shape>
          <o:OLEObject Type="Embed" ProgID="PBrush" ShapeID="_x0000_i1027" DrawAspect="Content" ObjectID="_1517727484" r:id="rId20"/>
        </w:object>
      </w:r>
    </w:p>
    <w:p w:rsidR="00000000" w:rsidRDefault="00FE4185">
      <w:pPr>
        <w:pStyle w:val="Corpodetexto"/>
        <w:jc w:val="center"/>
      </w:pPr>
      <w:r>
        <w:rPr>
          <w:b/>
          <w:bCs/>
        </w:rPr>
        <w:t>Figura 3.3 –</w:t>
      </w:r>
      <w:r>
        <w:t xml:space="preserve"> Modelo W [20]</w:t>
      </w:r>
    </w:p>
    <w:p w:rsidR="00000000" w:rsidRDefault="00FE4185">
      <w:pPr>
        <w:pStyle w:val="Corpodetexto"/>
        <w:spacing w:line="360" w:lineRule="auto"/>
        <w:jc w:val="center"/>
      </w:pPr>
    </w:p>
    <w:p w:rsidR="00000000" w:rsidRDefault="00FE4185">
      <w:pPr>
        <w:pStyle w:val="Corpodetexto"/>
        <w:spacing w:line="360" w:lineRule="auto"/>
      </w:pPr>
      <w:r>
        <w:tab/>
        <w:t xml:space="preserve">O autor propõe algumas características para a formulação dos testes: </w:t>
      </w:r>
    </w:p>
    <w:p w:rsidR="00000000" w:rsidRDefault="00FE4185">
      <w:pPr>
        <w:pStyle w:val="Corpodetexto"/>
        <w:numPr>
          <w:ilvl w:val="0"/>
          <w:numId w:val="7"/>
        </w:numPr>
        <w:tabs>
          <w:tab w:val="left" w:pos="720"/>
          <w:tab w:val="left" w:pos="1080"/>
        </w:tabs>
        <w:spacing w:line="360" w:lineRule="auto"/>
        <w:ind w:left="720"/>
      </w:pPr>
      <w:r>
        <w:t>os testes devem ser automatizados desde o início, devem-se evitar testes manuais, ao menos que seja re</w:t>
      </w:r>
      <w:r>
        <w:t>almente necessário;</w:t>
      </w:r>
    </w:p>
    <w:p w:rsidR="00000000" w:rsidRDefault="00FE4185">
      <w:pPr>
        <w:pStyle w:val="Corpodetexto"/>
        <w:numPr>
          <w:ilvl w:val="0"/>
          <w:numId w:val="7"/>
        </w:numPr>
        <w:tabs>
          <w:tab w:val="left" w:pos="720"/>
          <w:tab w:val="left" w:pos="1080"/>
        </w:tabs>
        <w:spacing w:line="360" w:lineRule="auto"/>
        <w:ind w:left="720"/>
      </w:pPr>
      <w:r>
        <w:t>deve-se ter a opção de amarrar os testes realizados no código do desenvolvedor aos procedimentos de colocação e extração de códigos fonte em softwares, pois, isso garantirá que eles realizarão alguma espécie de teste e que um conjunto c</w:t>
      </w:r>
      <w:r>
        <w:t>onfiável de teste de regressão seja mantido durante o desenvolvimento;</w:t>
      </w:r>
    </w:p>
    <w:p w:rsidR="00000000" w:rsidRDefault="00FE4185">
      <w:pPr>
        <w:pStyle w:val="Corpodetexto"/>
        <w:numPr>
          <w:ilvl w:val="0"/>
          <w:numId w:val="7"/>
        </w:numPr>
        <w:tabs>
          <w:tab w:val="left" w:pos="720"/>
          <w:tab w:val="left" w:pos="1080"/>
        </w:tabs>
        <w:spacing w:line="360" w:lineRule="auto"/>
        <w:ind w:left="720"/>
      </w:pPr>
      <w:r>
        <w:t xml:space="preserve">considere o uso de </w:t>
      </w:r>
      <w:r>
        <w:rPr>
          <w:i/>
          <w:iCs/>
        </w:rPr>
        <w:t>test drivers,</w:t>
      </w:r>
      <w:r>
        <w:t xml:space="preserve"> programas simples que aceitam dados de teste, constroem as chamadas ao código, executam as transações e guardam os resultados para avaliação.</w:t>
      </w:r>
    </w:p>
    <w:p w:rsidR="00000000" w:rsidRDefault="00FE4185">
      <w:pPr>
        <w:pStyle w:val="Corpodetexto"/>
        <w:spacing w:line="360" w:lineRule="auto"/>
        <w:ind w:left="720"/>
      </w:pPr>
      <w:r>
        <w:t>Gerrard [2</w:t>
      </w:r>
      <w:r>
        <w:t>0] identificou 20 (vinte) tipos distintos de testes, cada relacionado a uma área específica de risco, agrupados em cinco categorias:</w:t>
      </w:r>
    </w:p>
    <w:p w:rsidR="00000000" w:rsidRDefault="00FE4185">
      <w:pPr>
        <w:pStyle w:val="Corpodetexto"/>
        <w:spacing w:line="360" w:lineRule="auto"/>
        <w:ind w:left="720"/>
      </w:pPr>
    </w:p>
    <w:p w:rsidR="00000000" w:rsidRDefault="00FE4185">
      <w:pPr>
        <w:pStyle w:val="Corpodetexto"/>
        <w:numPr>
          <w:ilvl w:val="0"/>
          <w:numId w:val="7"/>
        </w:numPr>
        <w:tabs>
          <w:tab w:val="left" w:pos="720"/>
          <w:tab w:val="left" w:pos="1080"/>
        </w:tabs>
        <w:spacing w:line="360" w:lineRule="auto"/>
        <w:ind w:left="720"/>
      </w:pPr>
      <w:r>
        <w:t>Teste estático</w:t>
      </w:r>
    </w:p>
    <w:p w:rsidR="00000000" w:rsidRDefault="00FE4185">
      <w:pPr>
        <w:pStyle w:val="Corpodetexto"/>
        <w:numPr>
          <w:ilvl w:val="0"/>
          <w:numId w:val="7"/>
        </w:numPr>
        <w:tabs>
          <w:tab w:val="left" w:pos="720"/>
          <w:tab w:val="left" w:pos="1080"/>
        </w:tabs>
        <w:spacing w:line="360" w:lineRule="auto"/>
        <w:ind w:left="720"/>
      </w:pPr>
      <w:r>
        <w:t>Teste de navegação</w:t>
      </w:r>
    </w:p>
    <w:p w:rsidR="00000000" w:rsidRDefault="00FE4185">
      <w:pPr>
        <w:pStyle w:val="Corpodetexto"/>
        <w:numPr>
          <w:ilvl w:val="0"/>
          <w:numId w:val="7"/>
        </w:numPr>
        <w:tabs>
          <w:tab w:val="left" w:pos="720"/>
          <w:tab w:val="left" w:pos="1080"/>
        </w:tabs>
        <w:spacing w:line="360" w:lineRule="auto"/>
        <w:ind w:left="720"/>
      </w:pPr>
      <w:r>
        <w:t>Teste funcional</w:t>
      </w:r>
    </w:p>
    <w:p w:rsidR="00000000" w:rsidRDefault="00FE4185">
      <w:pPr>
        <w:pStyle w:val="Corpodetexto"/>
        <w:numPr>
          <w:ilvl w:val="0"/>
          <w:numId w:val="7"/>
        </w:numPr>
        <w:tabs>
          <w:tab w:val="left" w:pos="720"/>
          <w:tab w:val="left" w:pos="1080"/>
        </w:tabs>
        <w:spacing w:line="360" w:lineRule="auto"/>
        <w:ind w:left="720"/>
      </w:pPr>
      <w:r>
        <w:t>Teste não funcional</w:t>
      </w:r>
    </w:p>
    <w:p w:rsidR="00000000" w:rsidRDefault="00FE4185">
      <w:pPr>
        <w:pStyle w:val="Corpodetexto"/>
        <w:numPr>
          <w:ilvl w:val="0"/>
          <w:numId w:val="7"/>
        </w:numPr>
        <w:tabs>
          <w:tab w:val="left" w:pos="720"/>
          <w:tab w:val="left" w:pos="1080"/>
        </w:tabs>
        <w:spacing w:line="360" w:lineRule="auto"/>
        <w:ind w:left="720"/>
      </w:pPr>
      <w:r>
        <w:t xml:space="preserve">Integração em larga escala </w:t>
      </w:r>
    </w:p>
    <w:p w:rsidR="00000000" w:rsidRDefault="00FE4185">
      <w:pPr>
        <w:pStyle w:val="Corpodetexto"/>
        <w:spacing w:line="360" w:lineRule="auto"/>
        <w:ind w:left="1080"/>
      </w:pPr>
    </w:p>
    <w:p w:rsidR="00000000" w:rsidRDefault="00FE4185">
      <w:pPr>
        <w:pStyle w:val="Corpodetexto"/>
        <w:spacing w:line="360" w:lineRule="auto"/>
      </w:pPr>
      <w:r>
        <w:tab/>
        <w:t>Os testes devem ser pr</w:t>
      </w:r>
      <w:r>
        <w:t>iorizados segundo a seguinte ordem e área de risco:</w:t>
      </w:r>
    </w:p>
    <w:p w:rsidR="00000000" w:rsidRDefault="00FE4185">
      <w:pPr>
        <w:pStyle w:val="Corpodetexto"/>
        <w:numPr>
          <w:ilvl w:val="0"/>
          <w:numId w:val="8"/>
        </w:numPr>
        <w:tabs>
          <w:tab w:val="left" w:pos="720"/>
          <w:tab w:val="left" w:pos="1080"/>
        </w:tabs>
        <w:spacing w:line="360" w:lineRule="auto"/>
        <w:ind w:left="720"/>
      </w:pPr>
      <w:r>
        <w:t>Teste de fumaça (o sistema suporta pelo menos uma sessão de uso sem apresentar falha)</w:t>
      </w:r>
    </w:p>
    <w:p w:rsidR="00000000" w:rsidRDefault="00FE4185">
      <w:pPr>
        <w:pStyle w:val="Corpodetexto"/>
        <w:numPr>
          <w:ilvl w:val="0"/>
          <w:numId w:val="8"/>
        </w:numPr>
        <w:tabs>
          <w:tab w:val="left" w:pos="720"/>
          <w:tab w:val="left" w:pos="1080"/>
        </w:tabs>
        <w:spacing w:line="360" w:lineRule="auto"/>
        <w:ind w:left="720"/>
      </w:pPr>
      <w:r>
        <w:t>Usabilidade</w:t>
      </w:r>
    </w:p>
    <w:p w:rsidR="00000000" w:rsidRDefault="00FE4185">
      <w:pPr>
        <w:pStyle w:val="Corpodetexto"/>
        <w:numPr>
          <w:ilvl w:val="0"/>
          <w:numId w:val="8"/>
        </w:numPr>
        <w:tabs>
          <w:tab w:val="left" w:pos="720"/>
          <w:tab w:val="left" w:pos="1080"/>
        </w:tabs>
        <w:spacing w:line="360" w:lineRule="auto"/>
        <w:ind w:left="720"/>
      </w:pPr>
      <w:r>
        <w:t>Desempenho</w:t>
      </w:r>
    </w:p>
    <w:p w:rsidR="00000000" w:rsidRDefault="00FE4185">
      <w:pPr>
        <w:pStyle w:val="Corpodetexto"/>
        <w:numPr>
          <w:ilvl w:val="0"/>
          <w:numId w:val="8"/>
        </w:numPr>
        <w:tabs>
          <w:tab w:val="left" w:pos="720"/>
          <w:tab w:val="left" w:pos="1080"/>
        </w:tabs>
        <w:spacing w:line="360" w:lineRule="auto"/>
        <w:ind w:left="720"/>
      </w:pPr>
      <w:r>
        <w:t>Funcionalidade</w:t>
      </w:r>
    </w:p>
    <w:p w:rsidR="00000000" w:rsidRDefault="00FE4185">
      <w:pPr>
        <w:pStyle w:val="Corpodetexto"/>
        <w:spacing w:line="360" w:lineRule="auto"/>
      </w:pPr>
    </w:p>
    <w:p w:rsidR="00000000" w:rsidRDefault="00FE4185">
      <w:pPr>
        <w:pStyle w:val="Corpodetexto"/>
        <w:spacing w:line="360" w:lineRule="auto"/>
      </w:pPr>
      <w:r>
        <w:tab/>
        <w:t>O autor classifica também os testes quanto ao estágio:</w:t>
      </w:r>
    </w:p>
    <w:p w:rsidR="00000000" w:rsidRDefault="00FE4185">
      <w:pPr>
        <w:pStyle w:val="Corpodetexto"/>
        <w:numPr>
          <w:ilvl w:val="0"/>
          <w:numId w:val="9"/>
        </w:numPr>
        <w:tabs>
          <w:tab w:val="left" w:pos="708"/>
          <w:tab w:val="left" w:pos="1068"/>
        </w:tabs>
        <w:spacing w:line="360" w:lineRule="auto"/>
        <w:ind w:left="708"/>
      </w:pPr>
      <w:r>
        <w:t xml:space="preserve">Teste no computador de </w:t>
      </w:r>
      <w:r>
        <w:t>desenvolvimento</w:t>
      </w:r>
    </w:p>
    <w:p w:rsidR="00000000" w:rsidRDefault="00FE4185">
      <w:pPr>
        <w:pStyle w:val="Corpodetexto"/>
        <w:numPr>
          <w:ilvl w:val="0"/>
          <w:numId w:val="9"/>
        </w:numPr>
        <w:tabs>
          <w:tab w:val="left" w:pos="708"/>
          <w:tab w:val="left" w:pos="1068"/>
        </w:tabs>
        <w:spacing w:line="360" w:lineRule="auto"/>
        <w:ind w:left="708"/>
      </w:pPr>
      <w:r>
        <w:t>Teste de infra-estrutura</w:t>
      </w:r>
    </w:p>
    <w:p w:rsidR="00000000" w:rsidRDefault="00FE4185">
      <w:pPr>
        <w:pStyle w:val="Corpodetexto"/>
        <w:numPr>
          <w:ilvl w:val="0"/>
          <w:numId w:val="9"/>
        </w:numPr>
        <w:tabs>
          <w:tab w:val="left" w:pos="708"/>
          <w:tab w:val="left" w:pos="1068"/>
        </w:tabs>
        <w:spacing w:line="360" w:lineRule="auto"/>
        <w:ind w:left="708"/>
      </w:pPr>
      <w:r>
        <w:t>Teste de sistema</w:t>
      </w:r>
    </w:p>
    <w:p w:rsidR="00000000" w:rsidRDefault="00FE4185">
      <w:pPr>
        <w:pStyle w:val="Corpodetexto"/>
        <w:numPr>
          <w:ilvl w:val="0"/>
          <w:numId w:val="9"/>
        </w:numPr>
        <w:tabs>
          <w:tab w:val="left" w:pos="708"/>
          <w:tab w:val="left" w:pos="1068"/>
        </w:tabs>
        <w:spacing w:line="360" w:lineRule="auto"/>
        <w:ind w:left="708"/>
      </w:pPr>
      <w:r>
        <w:t>Alta escala de integração</w:t>
      </w:r>
    </w:p>
    <w:p w:rsidR="00000000" w:rsidRDefault="00FE4185">
      <w:pPr>
        <w:pStyle w:val="Corpodetexto"/>
        <w:numPr>
          <w:ilvl w:val="0"/>
          <w:numId w:val="9"/>
        </w:numPr>
        <w:tabs>
          <w:tab w:val="left" w:pos="708"/>
          <w:tab w:val="left" w:pos="1068"/>
        </w:tabs>
        <w:spacing w:line="360" w:lineRule="auto"/>
        <w:ind w:left="708"/>
      </w:pPr>
      <w:r>
        <w:t>Monitoramento após entrada em produção</w:t>
      </w:r>
    </w:p>
    <w:p w:rsidR="00000000" w:rsidRDefault="00FE4185">
      <w:pPr>
        <w:pStyle w:val="Corpodetexto"/>
        <w:spacing w:line="360" w:lineRule="auto"/>
      </w:pPr>
    </w:p>
    <w:p w:rsidR="00000000" w:rsidRDefault="00FE4185">
      <w:pPr>
        <w:pStyle w:val="Corpodetexto"/>
        <w:spacing w:line="360" w:lineRule="auto"/>
      </w:pPr>
      <w:r>
        <w:tab/>
        <w:t>Os testes podem ser ainda manuais(M) ou automatizados(A); e estáticos(E) – não precisa executar o programa – ou dinâmicos(D) – prec</w:t>
      </w:r>
      <w:r>
        <w:t>isa executar o programa.</w:t>
      </w:r>
    </w:p>
    <w:p w:rsidR="00000000" w:rsidRDefault="00FE4185">
      <w:pPr>
        <w:pStyle w:val="Corpodetexto"/>
        <w:spacing w:line="360" w:lineRule="auto"/>
      </w:pPr>
      <w:r>
        <w:tab/>
        <w:t>A partir dessas classificações, Gerrard criou o arcabouço para testes baseados em riscos. Podemos verificar um modelo desse arcabouço na Tabela 3.1. Analisando a tabela, podemos observar, na segunda linha, que a atividade de “test</w:t>
      </w:r>
      <w:r>
        <w:t>e de HTML” pertence aos riscos relacionados à fumaça, e o teste deve ser estático, com uma parte automatizada e uma parte manual, na fase de desenvolvimento na estação de trabalho. Outro detalhe importante é que, por prioridade, deve-se realizar todos os t</w:t>
      </w:r>
      <w:r>
        <w:t>estes que possuem um “S” na coluna “Fumaça”, em seguida na coluna “Usabilidade”, depois “Performance” e por fim “Funcionalidade”.</w:t>
      </w:r>
    </w:p>
    <w:p w:rsidR="00000000" w:rsidRDefault="00FE4185">
      <w:pPr>
        <w:pStyle w:val="Corpodetexto"/>
        <w:spacing w:line="360" w:lineRule="auto"/>
        <w:rPr>
          <w:b/>
          <w:bCs/>
        </w:rPr>
      </w:pPr>
    </w:p>
    <w:p w:rsidR="00000000" w:rsidRDefault="00FE4185">
      <w:pPr>
        <w:pStyle w:val="Corpodetexto"/>
        <w:spacing w:line="360" w:lineRule="auto"/>
        <w:rPr>
          <w:b/>
          <w:bCs/>
        </w:rPr>
      </w:pPr>
    </w:p>
    <w:p w:rsidR="00000000" w:rsidRDefault="00FE4185">
      <w:pPr>
        <w:pStyle w:val="Corpodetexto"/>
        <w:spacing w:line="360" w:lineRule="auto"/>
        <w:rPr>
          <w:b/>
          <w:bCs/>
        </w:rPr>
      </w:pPr>
    </w:p>
    <w:p w:rsidR="00000000" w:rsidRDefault="00FE4185">
      <w:pPr>
        <w:pStyle w:val="Corpodetexto"/>
        <w:spacing w:line="360" w:lineRule="auto"/>
        <w:rPr>
          <w:b/>
          <w:bCs/>
        </w:rPr>
      </w:pPr>
    </w:p>
    <w:p w:rsidR="00000000" w:rsidRDefault="00FE4185">
      <w:pPr>
        <w:pStyle w:val="Corpodetexto"/>
        <w:spacing w:line="360" w:lineRule="auto"/>
        <w:rPr>
          <w:b/>
          <w:bCs/>
        </w:rPr>
      </w:pPr>
    </w:p>
    <w:p w:rsidR="00000000" w:rsidRDefault="00FE4185">
      <w:pPr>
        <w:pStyle w:val="Corpodetexto"/>
        <w:spacing w:line="360" w:lineRule="auto"/>
        <w:rPr>
          <w:b/>
          <w:bCs/>
        </w:rPr>
      </w:pPr>
    </w:p>
    <w:p w:rsidR="00000000" w:rsidRDefault="00FE4185">
      <w:pPr>
        <w:pStyle w:val="Corpodetexto"/>
        <w:spacing w:line="360" w:lineRule="auto"/>
        <w:rPr>
          <w:b/>
          <w:bCs/>
        </w:rPr>
      </w:pPr>
    </w:p>
    <w:p w:rsidR="00000000" w:rsidRDefault="00FE4185">
      <w:pPr>
        <w:pStyle w:val="Corpodetexto"/>
        <w:spacing w:line="360" w:lineRule="auto"/>
        <w:rPr>
          <w:b/>
          <w:bCs/>
        </w:rPr>
      </w:pPr>
    </w:p>
    <w:p w:rsidR="00000000" w:rsidRDefault="00FE4185">
      <w:pPr>
        <w:pStyle w:val="Corpodetexto"/>
        <w:spacing w:line="360" w:lineRule="auto"/>
        <w:rPr>
          <w:b/>
          <w:bCs/>
        </w:rPr>
      </w:pPr>
    </w:p>
    <w:p w:rsidR="00000000" w:rsidRDefault="00FE4185">
      <w:pPr>
        <w:pStyle w:val="Corpodetexto"/>
        <w:spacing w:line="360" w:lineRule="auto"/>
        <w:rPr>
          <w:b/>
          <w:bCs/>
        </w:rPr>
      </w:pPr>
    </w:p>
    <w:p w:rsidR="00000000" w:rsidRDefault="00FE4185">
      <w:pPr>
        <w:pStyle w:val="Corpodetexto"/>
        <w:spacing w:line="360" w:lineRule="auto"/>
        <w:rPr>
          <w:b/>
          <w:bCs/>
        </w:rPr>
      </w:pPr>
    </w:p>
    <w:p w:rsidR="00000000" w:rsidRDefault="00FE4185">
      <w:pPr>
        <w:pStyle w:val="Corpodetexto"/>
        <w:spacing w:line="360" w:lineRule="auto"/>
        <w:rPr>
          <w:b/>
          <w:bCs/>
        </w:rPr>
      </w:pPr>
    </w:p>
    <w:p w:rsidR="00000000" w:rsidRDefault="00FE4185">
      <w:pPr>
        <w:pStyle w:val="Corpodetexto"/>
        <w:spacing w:line="360" w:lineRule="auto"/>
        <w:rPr>
          <w:b/>
          <w:bCs/>
        </w:rPr>
      </w:pPr>
    </w:p>
    <w:p w:rsidR="00000000" w:rsidRDefault="00FE4185">
      <w:pPr>
        <w:pStyle w:val="Corpodetexto"/>
        <w:spacing w:line="360" w:lineRule="auto"/>
        <w:rPr>
          <w:b/>
          <w:bCs/>
        </w:rPr>
      </w:pPr>
    </w:p>
    <w:p w:rsidR="00000000" w:rsidRDefault="00FE4185">
      <w:pPr>
        <w:pStyle w:val="Corpodetexto"/>
        <w:jc w:val="center"/>
      </w:pPr>
      <w:r>
        <w:rPr>
          <w:b/>
          <w:bCs/>
        </w:rPr>
        <w:t xml:space="preserve">Tabela 3.1 – </w:t>
      </w:r>
      <w:r>
        <w:t xml:space="preserve">Arcabouço do processo de teste [20] </w:t>
      </w:r>
    </w:p>
    <w:p w:rsidR="00000000" w:rsidRDefault="00FE4185">
      <w:pPr>
        <w:pStyle w:val="Corpodetexto"/>
        <w:jc w:val="center"/>
        <w:rPr>
          <w:b/>
          <w:bCs/>
        </w:rPr>
      </w:pPr>
    </w:p>
    <w:p w:rsidR="00000000" w:rsidRDefault="0036472F">
      <w:pPr>
        <w:pStyle w:val="Corpodetexto"/>
        <w:jc w:val="center"/>
      </w:pPr>
      <w:r>
        <w:rPr>
          <w:noProof/>
          <w:lang w:eastAsia="pt-BR"/>
        </w:rPr>
        <w:lastRenderedPageBreak/>
        <w:drawing>
          <wp:anchor distT="0" distB="0" distL="0" distR="0" simplePos="0" relativeHeight="251672064" behindDoc="0" locked="0" layoutInCell="1" allowOverlap="1">
            <wp:simplePos x="0" y="0"/>
            <wp:positionH relativeFrom="column">
              <wp:align>center</wp:align>
            </wp:positionH>
            <wp:positionV relativeFrom="paragraph">
              <wp:posOffset>0</wp:posOffset>
            </wp:positionV>
            <wp:extent cx="4366260" cy="6628130"/>
            <wp:effectExtent l="19050" t="0" r="0" b="0"/>
            <wp:wrapTopAndBottom/>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srcRect/>
                    <a:stretch>
                      <a:fillRect/>
                    </a:stretch>
                  </pic:blipFill>
                  <pic:spPr bwMode="auto">
                    <a:xfrm>
                      <a:off x="0" y="0"/>
                      <a:ext cx="4366260" cy="6628130"/>
                    </a:xfrm>
                    <a:prstGeom prst="rect">
                      <a:avLst/>
                    </a:prstGeom>
                    <a:solidFill>
                      <a:srgbClr val="FFFFFF"/>
                    </a:solidFill>
                    <a:ln w="9525">
                      <a:noFill/>
                      <a:miter lim="800000"/>
                      <a:headEnd/>
                      <a:tailEnd/>
                    </a:ln>
                  </pic:spPr>
                </pic:pic>
              </a:graphicData>
            </a:graphic>
          </wp:anchor>
        </w:drawing>
      </w:r>
    </w:p>
    <w:p w:rsidR="00000000" w:rsidRDefault="00FE4185">
      <w:pPr>
        <w:pStyle w:val="Corpodetexto"/>
        <w:jc w:val="center"/>
      </w:pPr>
    </w:p>
    <w:p w:rsidR="00000000" w:rsidRDefault="00FE4185">
      <w:pPr>
        <w:pStyle w:val="Corpodetexto"/>
      </w:pPr>
      <w:r>
        <w:tab/>
      </w:r>
    </w:p>
    <w:p w:rsidR="00000000" w:rsidRDefault="00FE4185">
      <w:pPr>
        <w:pStyle w:val="Corpodetexto"/>
      </w:pPr>
    </w:p>
    <w:p w:rsidR="00000000" w:rsidRDefault="00FE4185">
      <w:pPr>
        <w:tabs>
          <w:tab w:val="left" w:pos="720"/>
        </w:tabs>
        <w:jc w:val="both"/>
      </w:pPr>
      <w:r>
        <w:tab/>
      </w:r>
    </w:p>
    <w:p w:rsidR="00000000" w:rsidRDefault="00FE4185">
      <w:pPr>
        <w:pStyle w:val="Ttulo4"/>
        <w:numPr>
          <w:ilvl w:val="0"/>
          <w:numId w:val="0"/>
        </w:numPr>
        <w:suppressAutoHyphens w:val="0"/>
        <w:rPr>
          <w:i w:val="0"/>
          <w:iCs w:val="0"/>
          <w:sz w:val="28"/>
          <w:szCs w:val="28"/>
        </w:rPr>
      </w:pPr>
      <w:r>
        <w:rPr>
          <w:i w:val="0"/>
          <w:iCs w:val="0"/>
          <w:sz w:val="28"/>
          <w:szCs w:val="28"/>
        </w:rPr>
        <w:t>3.2.4 Estratégia de Seleção de Casos de Teste</w:t>
      </w:r>
    </w:p>
    <w:p w:rsidR="00000000" w:rsidRDefault="00FE4185">
      <w:pPr>
        <w:tabs>
          <w:tab w:val="left" w:pos="1800"/>
        </w:tabs>
        <w:ind w:left="1080"/>
        <w:jc w:val="both"/>
        <w:rPr>
          <w:b/>
          <w:bCs/>
        </w:rPr>
      </w:pPr>
    </w:p>
    <w:p w:rsidR="00000000" w:rsidRDefault="00FE4185">
      <w:pPr>
        <w:tabs>
          <w:tab w:val="left" w:pos="720"/>
        </w:tabs>
        <w:spacing w:line="360" w:lineRule="auto"/>
        <w:jc w:val="both"/>
      </w:pPr>
      <w:r>
        <w:t>Em Che</w:t>
      </w:r>
      <w:r>
        <w:t xml:space="preserve">n e Prober [21] encontramos a utilização de métricas de riscos para selecionar casos de teste a serem aplicados. A abordagem dos autores, baseada em risco, foca em casos de teste que verificam as áreas que possuem maior risco, ajudando o sistema a atingir </w:t>
      </w:r>
      <w:r>
        <w:t xml:space="preserve">um nível de confiabilidade adequado na qualidade do software. </w:t>
      </w:r>
    </w:p>
    <w:p w:rsidR="00000000" w:rsidRDefault="00FE4185">
      <w:pPr>
        <w:tabs>
          <w:tab w:val="left" w:pos="720"/>
        </w:tabs>
        <w:spacing w:line="360" w:lineRule="auto"/>
        <w:jc w:val="both"/>
      </w:pPr>
      <w:r>
        <w:lastRenderedPageBreak/>
        <w:tab/>
        <w:t xml:space="preserve">A metodologia dessa proposta consiste de duas etapas: seleção de casos de teste e seleção dos cenários de teste ponta-a-ponta. Ela utiliza o modelo de risco de Amland[22] apresentado na Seção </w:t>
      </w:r>
      <w:r>
        <w:t xml:space="preserve">3.2.5. </w:t>
      </w:r>
    </w:p>
    <w:p w:rsidR="00000000" w:rsidRDefault="00FE4185">
      <w:pPr>
        <w:tabs>
          <w:tab w:val="left" w:pos="720"/>
        </w:tabs>
        <w:spacing w:line="360" w:lineRule="auto"/>
        <w:jc w:val="both"/>
      </w:pPr>
      <w:r>
        <w:tab/>
        <w:t>A fase de seleção de casos de teste engloba as seguintes atividades:</w:t>
      </w:r>
    </w:p>
    <w:p w:rsidR="00000000" w:rsidRDefault="00FE4185">
      <w:pPr>
        <w:numPr>
          <w:ilvl w:val="0"/>
          <w:numId w:val="10"/>
        </w:numPr>
        <w:tabs>
          <w:tab w:val="left" w:pos="720"/>
          <w:tab w:val="left" w:pos="1080"/>
        </w:tabs>
        <w:spacing w:line="360" w:lineRule="auto"/>
        <w:ind w:left="720"/>
        <w:jc w:val="both"/>
      </w:pPr>
      <w:r>
        <w:t>estimar o custo de cada caso de teste, ou seja, o custo que uma falha ocorrida naquela área pode causar;</w:t>
      </w:r>
    </w:p>
    <w:p w:rsidR="00000000" w:rsidRDefault="00FE4185">
      <w:pPr>
        <w:numPr>
          <w:ilvl w:val="0"/>
          <w:numId w:val="10"/>
        </w:numPr>
        <w:tabs>
          <w:tab w:val="left" w:pos="720"/>
          <w:tab w:val="left" w:pos="1080"/>
        </w:tabs>
        <w:spacing w:line="360" w:lineRule="auto"/>
        <w:ind w:left="720"/>
        <w:jc w:val="both"/>
      </w:pPr>
      <w:r>
        <w:t>derivar a severidade para cada caso de teste;</w:t>
      </w:r>
    </w:p>
    <w:p w:rsidR="00000000" w:rsidRDefault="00FE4185">
      <w:pPr>
        <w:numPr>
          <w:ilvl w:val="0"/>
          <w:numId w:val="10"/>
        </w:numPr>
        <w:tabs>
          <w:tab w:val="left" w:pos="720"/>
          <w:tab w:val="left" w:pos="1080"/>
        </w:tabs>
        <w:spacing w:line="360" w:lineRule="auto"/>
        <w:ind w:left="720"/>
        <w:jc w:val="both"/>
      </w:pPr>
      <w:r>
        <w:t>calcular o grau de exposiçã</w:t>
      </w:r>
      <w:r>
        <w:t>o de risco para cada caso de teste.</w:t>
      </w:r>
    </w:p>
    <w:p w:rsidR="00000000" w:rsidRDefault="00FE4185">
      <w:pPr>
        <w:tabs>
          <w:tab w:val="left" w:pos="720"/>
        </w:tabs>
        <w:spacing w:line="360" w:lineRule="auto"/>
        <w:jc w:val="both"/>
      </w:pPr>
      <w:r>
        <w:tab/>
        <w:t>Selecione os casos de teste que têm os maiores valores de exposição ao Risco como Casos Seguros (checam que falhas graves não ocorrem).</w:t>
      </w:r>
      <w:r>
        <w:tab/>
        <w:t>A fase de seleção de cenários de teste baseados em risco deve obedecer duas regras:</w:t>
      </w:r>
    </w:p>
    <w:p w:rsidR="00000000" w:rsidRDefault="00FE4185">
      <w:pPr>
        <w:numPr>
          <w:ilvl w:val="0"/>
          <w:numId w:val="11"/>
        </w:numPr>
        <w:tabs>
          <w:tab w:val="left" w:pos="720"/>
          <w:tab w:val="left" w:pos="1080"/>
        </w:tabs>
        <w:spacing w:line="360" w:lineRule="auto"/>
        <w:ind w:left="720"/>
        <w:jc w:val="both"/>
      </w:pPr>
      <w:r>
        <w:t>Selecione os cenários para cobrir os casos de teste mais críticos</w:t>
      </w:r>
    </w:p>
    <w:p w:rsidR="00000000" w:rsidRDefault="00FE4185">
      <w:pPr>
        <w:numPr>
          <w:ilvl w:val="0"/>
          <w:numId w:val="11"/>
        </w:numPr>
        <w:tabs>
          <w:tab w:val="left" w:pos="720"/>
          <w:tab w:val="left" w:pos="1080"/>
        </w:tabs>
        <w:spacing w:line="360" w:lineRule="auto"/>
        <w:ind w:left="720"/>
        <w:jc w:val="both"/>
      </w:pPr>
      <w:r>
        <w:t>Garanta que os cenários cubram tantos casos de teste quanto possível</w:t>
      </w:r>
    </w:p>
    <w:p w:rsidR="00000000" w:rsidRDefault="00FE4185">
      <w:pPr>
        <w:tabs>
          <w:tab w:val="left" w:pos="720"/>
        </w:tabs>
        <w:spacing w:line="360" w:lineRule="auto"/>
        <w:jc w:val="both"/>
      </w:pPr>
      <w:r>
        <w:tab/>
        <w:t>A fase de seleção segue os seguintes passos:</w:t>
      </w:r>
    </w:p>
    <w:p w:rsidR="00000000" w:rsidRDefault="00FE4185">
      <w:pPr>
        <w:numPr>
          <w:ilvl w:val="0"/>
          <w:numId w:val="12"/>
        </w:numPr>
        <w:tabs>
          <w:tab w:val="left" w:pos="720"/>
          <w:tab w:val="left" w:pos="1080"/>
        </w:tabs>
        <w:spacing w:line="360" w:lineRule="auto"/>
        <w:ind w:left="720"/>
        <w:jc w:val="both"/>
      </w:pPr>
      <w:r>
        <w:t>calcule a exposição de riscos para cada cenário;</w:t>
      </w:r>
    </w:p>
    <w:p w:rsidR="00000000" w:rsidRDefault="00FE4185">
      <w:pPr>
        <w:numPr>
          <w:ilvl w:val="0"/>
          <w:numId w:val="12"/>
        </w:numPr>
        <w:tabs>
          <w:tab w:val="left" w:pos="720"/>
          <w:tab w:val="left" w:pos="1080"/>
        </w:tabs>
        <w:spacing w:line="360" w:lineRule="auto"/>
        <w:ind w:left="720"/>
        <w:jc w:val="both"/>
      </w:pPr>
      <w:r>
        <w:t>selecione os cenários com</w:t>
      </w:r>
      <w:r>
        <w:t xml:space="preserve"> maior exposição ao risco;</w:t>
      </w:r>
    </w:p>
    <w:p w:rsidR="00000000" w:rsidRDefault="00FE4185">
      <w:pPr>
        <w:numPr>
          <w:ilvl w:val="0"/>
          <w:numId w:val="12"/>
        </w:numPr>
        <w:tabs>
          <w:tab w:val="left" w:pos="720"/>
          <w:tab w:val="left" w:pos="1080"/>
        </w:tabs>
        <w:spacing w:line="360" w:lineRule="auto"/>
        <w:ind w:left="720"/>
        <w:jc w:val="both"/>
      </w:pPr>
      <w:r>
        <w:t>remova os cenários selecionados e os testes já cobertos e recalcule a exposição ao risco;</w:t>
      </w:r>
    </w:p>
    <w:p w:rsidR="00000000" w:rsidRDefault="00FE4185">
      <w:pPr>
        <w:numPr>
          <w:ilvl w:val="0"/>
          <w:numId w:val="12"/>
        </w:numPr>
        <w:tabs>
          <w:tab w:val="left" w:pos="720"/>
          <w:tab w:val="left" w:pos="1080"/>
        </w:tabs>
        <w:spacing w:line="360" w:lineRule="auto"/>
        <w:ind w:left="720"/>
        <w:jc w:val="both"/>
      </w:pPr>
      <w:r>
        <w:t>repita os passos 1 e 2 quanto desejar.</w:t>
      </w:r>
    </w:p>
    <w:p w:rsidR="00000000" w:rsidRDefault="00FE4185">
      <w:pPr>
        <w:tabs>
          <w:tab w:val="left" w:pos="720"/>
        </w:tabs>
        <w:spacing w:line="360" w:lineRule="auto"/>
        <w:jc w:val="both"/>
        <w:rPr>
          <w:b/>
          <w:bCs/>
        </w:rPr>
      </w:pPr>
    </w:p>
    <w:p w:rsidR="00000000" w:rsidRDefault="00FE4185">
      <w:pPr>
        <w:pStyle w:val="Ttulo4"/>
        <w:numPr>
          <w:ilvl w:val="0"/>
          <w:numId w:val="0"/>
        </w:numPr>
        <w:suppressAutoHyphens w:val="0"/>
        <w:rPr>
          <w:i w:val="0"/>
          <w:iCs w:val="0"/>
          <w:sz w:val="28"/>
          <w:szCs w:val="28"/>
        </w:rPr>
      </w:pPr>
      <w:r>
        <w:rPr>
          <w:i w:val="0"/>
          <w:iCs w:val="0"/>
          <w:sz w:val="28"/>
          <w:szCs w:val="28"/>
        </w:rPr>
        <w:t>3.2.5 Seleção de Áreas de Testes</w:t>
      </w:r>
    </w:p>
    <w:p w:rsidR="00000000" w:rsidRDefault="00FE4185">
      <w:pPr>
        <w:tabs>
          <w:tab w:val="left" w:pos="1080"/>
        </w:tabs>
        <w:ind w:left="360"/>
        <w:jc w:val="both"/>
        <w:rPr>
          <w:b/>
          <w:bCs/>
        </w:rPr>
      </w:pPr>
    </w:p>
    <w:p w:rsidR="00000000" w:rsidRDefault="00FE4185">
      <w:pPr>
        <w:pStyle w:val="Corpodetexto"/>
        <w:spacing w:line="360" w:lineRule="auto"/>
      </w:pPr>
      <w:r>
        <w:t>Amland [22] realizou um estudo de caso de uma aplicação em uma in</w:t>
      </w:r>
      <w:r>
        <w:t>stituição financeira. Esse estudo consistiu em desenvolver um conjunto de métricas para a análise de risco com objetivo de subsidiar um processo de teste.</w:t>
      </w:r>
    </w:p>
    <w:p w:rsidR="00000000" w:rsidRDefault="00FE4185">
      <w:pPr>
        <w:pStyle w:val="Corpodetexto"/>
        <w:spacing w:line="360" w:lineRule="auto"/>
      </w:pPr>
      <w:r>
        <w:tab/>
        <w:t xml:space="preserve">Antes do início dos testes no sistema, foi desenvolvida a análise do risco, todavia, essa continuou </w:t>
      </w:r>
      <w:r>
        <w:t>sendo realizada durante a execução dos testes, para acompanhamento e controle da situação de risco. A aplicação possui dois módulos, um</w:t>
      </w:r>
      <w:r>
        <w:rPr>
          <w:i/>
          <w:iCs/>
        </w:rPr>
        <w:t xml:space="preserve"> on-line</w:t>
      </w:r>
      <w:r>
        <w:t xml:space="preserve"> e outro que processa em lote (</w:t>
      </w:r>
      <w:r>
        <w:rPr>
          <w:i/>
          <w:iCs/>
        </w:rPr>
        <w:t>batch</w:t>
      </w:r>
      <w:r>
        <w:t>). Para exemplificar a técnica de Amland, utilizaremos o modelo de análise ut</w:t>
      </w:r>
      <w:r>
        <w:t>ilizado no módulo de processamento em lote, descrito a seguir.</w:t>
      </w:r>
    </w:p>
    <w:p w:rsidR="00000000" w:rsidRDefault="00FE4185">
      <w:pPr>
        <w:pStyle w:val="Corpodetexto"/>
        <w:spacing w:line="360" w:lineRule="auto"/>
      </w:pPr>
      <w:r>
        <w:tab/>
        <w:t>A instituição financeira desenvolveu um modelo para o cálculo da exposição ao risco baseado em:</w:t>
      </w:r>
    </w:p>
    <w:p w:rsidR="00000000" w:rsidRDefault="00FE4185" w:rsidP="00FE4185">
      <w:pPr>
        <w:pStyle w:val="Corpodetexto"/>
        <w:numPr>
          <w:ilvl w:val="0"/>
          <w:numId w:val="49"/>
        </w:numPr>
        <w:tabs>
          <w:tab w:val="left" w:pos="1440"/>
        </w:tabs>
        <w:spacing w:line="360" w:lineRule="auto"/>
        <w:ind w:left="1440"/>
      </w:pPr>
      <w:r>
        <w:t>Probabilidade de um erro</w:t>
      </w:r>
    </w:p>
    <w:p w:rsidR="00000000" w:rsidRDefault="00FE4185" w:rsidP="00FE4185">
      <w:pPr>
        <w:pStyle w:val="Corpodetexto"/>
        <w:numPr>
          <w:ilvl w:val="0"/>
          <w:numId w:val="49"/>
        </w:numPr>
        <w:tabs>
          <w:tab w:val="left" w:pos="1440"/>
        </w:tabs>
        <w:spacing w:line="360" w:lineRule="auto"/>
        <w:ind w:left="1440"/>
      </w:pPr>
      <w:r>
        <w:t xml:space="preserve">A conseqüência (custo) de um erro </w:t>
      </w:r>
    </w:p>
    <w:p w:rsidR="00000000" w:rsidRDefault="00FE4185">
      <w:pPr>
        <w:pStyle w:val="Corpodetexto"/>
        <w:spacing w:line="360" w:lineRule="auto"/>
      </w:pPr>
      <w:r>
        <w:lastRenderedPageBreak/>
        <w:tab/>
        <w:t xml:space="preserve">As principais fontes de análise de </w:t>
      </w:r>
      <w:r>
        <w:t>risco são:</w:t>
      </w:r>
    </w:p>
    <w:p w:rsidR="00000000" w:rsidRDefault="00FE4185">
      <w:pPr>
        <w:pStyle w:val="Corpodetexto"/>
        <w:numPr>
          <w:ilvl w:val="0"/>
          <w:numId w:val="13"/>
        </w:numPr>
        <w:tabs>
          <w:tab w:val="left" w:pos="708"/>
          <w:tab w:val="left" w:pos="1068"/>
        </w:tabs>
        <w:spacing w:line="360" w:lineRule="auto"/>
        <w:ind w:left="708"/>
      </w:pPr>
      <w:r>
        <w:t xml:space="preserve">Qualidade da função (módulo ou programa) a ser testado. Isto foi utilizado como indicação da probabilidade de uma falha – P(f). </w:t>
      </w:r>
    </w:p>
    <w:p w:rsidR="00000000" w:rsidRDefault="00FE4185">
      <w:pPr>
        <w:pStyle w:val="Corpodetexto"/>
        <w:numPr>
          <w:ilvl w:val="0"/>
          <w:numId w:val="13"/>
        </w:numPr>
        <w:tabs>
          <w:tab w:val="left" w:pos="708"/>
          <w:tab w:val="left" w:pos="1068"/>
        </w:tabs>
        <w:spacing w:line="360" w:lineRule="auto"/>
        <w:ind w:left="708"/>
      </w:pPr>
      <w:r>
        <w:t>As conseqüências de uma falha em uma função do ponto de vista de um cliente, representando um custo para o consumido</w:t>
      </w:r>
      <w:r>
        <w:t>r C(c).</w:t>
      </w:r>
    </w:p>
    <w:p w:rsidR="00000000" w:rsidRDefault="00FE4185">
      <w:pPr>
        <w:pStyle w:val="Corpodetexto"/>
        <w:numPr>
          <w:ilvl w:val="0"/>
          <w:numId w:val="13"/>
        </w:numPr>
        <w:tabs>
          <w:tab w:val="left" w:pos="708"/>
          <w:tab w:val="left" w:pos="1068"/>
        </w:tabs>
        <w:spacing w:line="360" w:lineRule="auto"/>
        <w:ind w:left="708"/>
      </w:pPr>
      <w:r>
        <w:t>As conseqüências de uma falha em uma função do ponto de vista de um vendedor, representando um custo para o vendedor C(v).</w:t>
      </w:r>
    </w:p>
    <w:p w:rsidR="00000000" w:rsidRDefault="00FE4185">
      <w:pPr>
        <w:pStyle w:val="Corpodetexto"/>
        <w:tabs>
          <w:tab w:val="left" w:pos="708"/>
          <w:tab w:val="left" w:pos="1068"/>
        </w:tabs>
        <w:spacing w:line="360" w:lineRule="auto"/>
        <w:ind w:left="708"/>
      </w:pPr>
      <w:r>
        <w:t>Desta forma podemos analisar a equação 3.1.</w:t>
      </w:r>
    </w:p>
    <w:p w:rsidR="00000000" w:rsidRDefault="0036472F">
      <w:pPr>
        <w:pStyle w:val="Corpodetexto"/>
        <w:tabs>
          <w:tab w:val="left" w:pos="1068"/>
        </w:tabs>
        <w:spacing w:line="360" w:lineRule="auto"/>
        <w:jc w:val="center"/>
      </w:pPr>
      <w:r>
        <w:rPr>
          <w:noProof/>
          <w:lang w:eastAsia="pt-BR"/>
        </w:rPr>
        <w:drawing>
          <wp:anchor distT="0" distB="0" distL="0" distR="0" simplePos="0" relativeHeight="251655680" behindDoc="0" locked="0" layoutInCell="1" allowOverlap="1">
            <wp:simplePos x="0" y="0"/>
            <wp:positionH relativeFrom="column">
              <wp:posOffset>2014220</wp:posOffset>
            </wp:positionH>
            <wp:positionV relativeFrom="paragraph">
              <wp:posOffset>73025</wp:posOffset>
            </wp:positionV>
            <wp:extent cx="2023110" cy="546735"/>
            <wp:effectExtent l="19050" t="0" r="0" b="0"/>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srcRect/>
                    <a:stretch>
                      <a:fillRect/>
                    </a:stretch>
                  </pic:blipFill>
                  <pic:spPr bwMode="auto">
                    <a:xfrm>
                      <a:off x="0" y="0"/>
                      <a:ext cx="2023110" cy="546735"/>
                    </a:xfrm>
                    <a:prstGeom prst="rect">
                      <a:avLst/>
                    </a:prstGeom>
                    <a:solidFill>
                      <a:srgbClr val="FFFFFF"/>
                    </a:solidFill>
                    <a:ln w="9525">
                      <a:noFill/>
                      <a:miter lim="800000"/>
                      <a:headEnd/>
                      <a:tailEnd/>
                    </a:ln>
                  </pic:spPr>
                </pic:pic>
              </a:graphicData>
            </a:graphic>
          </wp:anchor>
        </w:drawing>
      </w:r>
      <w:r w:rsidR="00FE4185">
        <w:rPr>
          <w:b/>
          <w:bCs/>
        </w:rPr>
        <w:t>E</w:t>
      </w:r>
      <w:r w:rsidR="00FE4185">
        <w:rPr>
          <w:b/>
          <w:bCs/>
        </w:rPr>
        <w:t xml:space="preserve">quação 3.1 – </w:t>
      </w:r>
      <w:r w:rsidR="00FE4185">
        <w:t>Cálculo da exposição de risco</w:t>
      </w:r>
    </w:p>
    <w:p w:rsidR="00000000" w:rsidRDefault="00FE4185">
      <w:pPr>
        <w:pStyle w:val="Corpodetexto"/>
        <w:tabs>
          <w:tab w:val="left" w:pos="1068"/>
        </w:tabs>
        <w:spacing w:line="360" w:lineRule="auto"/>
      </w:pPr>
    </w:p>
    <w:p w:rsidR="00000000" w:rsidRDefault="00FE4185">
      <w:pPr>
        <w:pStyle w:val="Corpodetexto"/>
        <w:tabs>
          <w:tab w:val="left" w:pos="1068"/>
        </w:tabs>
        <w:spacing w:line="360" w:lineRule="auto"/>
      </w:pPr>
      <w:r>
        <w:tab/>
        <w:t>A partir dos graus de Exposição ao</w:t>
      </w:r>
      <w:r>
        <w:t xml:space="preserve"> Risco, as áreas com maior risco possuem prioridade no teste. Essa prioridade pode ser modificada a medida que falhas vão ocorrendo e novas prioridades podem ser adicionadas, assim, os graus de exposição ao risco vão sendo atualizados.</w:t>
      </w:r>
    </w:p>
    <w:p w:rsidR="00000000" w:rsidRDefault="00FE4185">
      <w:pPr>
        <w:pStyle w:val="Corpodetexto"/>
        <w:tabs>
          <w:tab w:val="left" w:pos="1068"/>
        </w:tabs>
        <w:spacing w:line="360" w:lineRule="auto"/>
      </w:pPr>
      <w:r>
        <w:tab/>
        <w:t>As áreas de process</w:t>
      </w:r>
      <w:r>
        <w:t>amento em lote da aplicação foram divididas em funções que foram utilizadas para a análise de risco:</w:t>
      </w:r>
    </w:p>
    <w:p w:rsidR="00000000" w:rsidRDefault="00FE4185" w:rsidP="00FE4185">
      <w:pPr>
        <w:pStyle w:val="Corpodetexto"/>
        <w:numPr>
          <w:ilvl w:val="0"/>
          <w:numId w:val="52"/>
        </w:numPr>
        <w:tabs>
          <w:tab w:val="left" w:pos="1428"/>
        </w:tabs>
        <w:spacing w:line="360" w:lineRule="auto"/>
        <w:ind w:left="1428"/>
      </w:pPr>
      <w:r>
        <w:t>Cálculo de juros</w:t>
      </w:r>
    </w:p>
    <w:p w:rsidR="00000000" w:rsidRDefault="00FE4185" w:rsidP="00FE4185">
      <w:pPr>
        <w:pStyle w:val="Corpodetexto"/>
        <w:numPr>
          <w:ilvl w:val="0"/>
          <w:numId w:val="52"/>
        </w:numPr>
        <w:tabs>
          <w:tab w:val="left" w:pos="1428"/>
        </w:tabs>
        <w:spacing w:line="360" w:lineRule="auto"/>
        <w:ind w:left="1428"/>
      </w:pPr>
      <w:r>
        <w:t>Cálculo de multas</w:t>
      </w:r>
    </w:p>
    <w:p w:rsidR="00000000" w:rsidRDefault="00FE4185" w:rsidP="00FE4185">
      <w:pPr>
        <w:pStyle w:val="Corpodetexto"/>
        <w:numPr>
          <w:ilvl w:val="0"/>
          <w:numId w:val="52"/>
        </w:numPr>
        <w:tabs>
          <w:tab w:val="left" w:pos="1428"/>
        </w:tabs>
        <w:spacing w:line="360" w:lineRule="auto"/>
        <w:ind w:left="1428"/>
      </w:pPr>
      <w:r>
        <w:t>Análise de lucratividade</w:t>
      </w:r>
    </w:p>
    <w:p w:rsidR="00000000" w:rsidRDefault="00FE4185" w:rsidP="00FE4185">
      <w:pPr>
        <w:pStyle w:val="Corpodetexto"/>
        <w:numPr>
          <w:ilvl w:val="0"/>
          <w:numId w:val="52"/>
        </w:numPr>
        <w:tabs>
          <w:tab w:val="left" w:pos="1428"/>
        </w:tabs>
        <w:spacing w:line="360" w:lineRule="auto"/>
        <w:ind w:left="1428"/>
      </w:pPr>
      <w:r>
        <w:t>Exclusão de dados</w:t>
      </w:r>
    </w:p>
    <w:p w:rsidR="00000000" w:rsidRDefault="00FE4185" w:rsidP="00FE4185">
      <w:pPr>
        <w:pStyle w:val="Corpodetexto"/>
        <w:numPr>
          <w:ilvl w:val="0"/>
          <w:numId w:val="52"/>
        </w:numPr>
        <w:tabs>
          <w:tab w:val="left" w:pos="1428"/>
        </w:tabs>
        <w:spacing w:line="360" w:lineRule="auto"/>
        <w:ind w:left="1428"/>
      </w:pPr>
      <w:r>
        <w:t>Geração de relatórios</w:t>
      </w:r>
    </w:p>
    <w:p w:rsidR="00000000" w:rsidRDefault="00FE4185" w:rsidP="00FE4185">
      <w:pPr>
        <w:pStyle w:val="Corpodetexto"/>
        <w:numPr>
          <w:ilvl w:val="0"/>
          <w:numId w:val="52"/>
        </w:numPr>
        <w:tabs>
          <w:tab w:val="left" w:pos="1428"/>
        </w:tabs>
        <w:spacing w:line="360" w:lineRule="auto"/>
        <w:ind w:left="1428"/>
      </w:pPr>
      <w:r>
        <w:t>Capitalização</w:t>
      </w:r>
    </w:p>
    <w:p w:rsidR="00000000" w:rsidRDefault="00FE4185">
      <w:pPr>
        <w:pStyle w:val="Corpodetexto"/>
        <w:tabs>
          <w:tab w:val="left" w:pos="1068"/>
        </w:tabs>
        <w:spacing w:line="360" w:lineRule="auto"/>
      </w:pPr>
    </w:p>
    <w:p w:rsidR="00000000" w:rsidRDefault="00FE4185">
      <w:pPr>
        <w:pStyle w:val="Corpodetexto"/>
        <w:tabs>
          <w:tab w:val="left" w:pos="1068"/>
        </w:tabs>
        <w:spacing w:line="360" w:lineRule="auto"/>
      </w:pPr>
      <w:r>
        <w:tab/>
        <w:t>Amland propôs os seguintes indicadores:</w:t>
      </w:r>
    </w:p>
    <w:p w:rsidR="00000000" w:rsidRDefault="00FE4185">
      <w:pPr>
        <w:pStyle w:val="Corpodetexto"/>
        <w:numPr>
          <w:ilvl w:val="0"/>
          <w:numId w:val="14"/>
        </w:numPr>
        <w:tabs>
          <w:tab w:val="left" w:pos="720"/>
          <w:tab w:val="left" w:pos="1080"/>
        </w:tabs>
        <w:spacing w:line="360" w:lineRule="auto"/>
        <w:ind w:left="720"/>
      </w:pPr>
      <w:r>
        <w:t>Custo de falha: 1 a 3 com 1 representando o custo mínimo. Os elementos a serem considerados são:</w:t>
      </w:r>
    </w:p>
    <w:p w:rsidR="00000000" w:rsidRDefault="00FE4185">
      <w:pPr>
        <w:pStyle w:val="Corpodetexto"/>
        <w:numPr>
          <w:ilvl w:val="1"/>
          <w:numId w:val="14"/>
        </w:numPr>
        <w:tabs>
          <w:tab w:val="left" w:pos="1080"/>
          <w:tab w:val="left" w:pos="1440"/>
        </w:tabs>
        <w:spacing w:line="360" w:lineRule="auto"/>
        <w:ind w:left="1080"/>
      </w:pPr>
      <w:r>
        <w:t>Recurso de manutenção a serem alocados no caso de uma falha;</w:t>
      </w:r>
    </w:p>
    <w:p w:rsidR="00000000" w:rsidRDefault="00FE4185">
      <w:pPr>
        <w:pStyle w:val="Corpodetexto"/>
        <w:numPr>
          <w:ilvl w:val="1"/>
          <w:numId w:val="14"/>
        </w:numPr>
        <w:tabs>
          <w:tab w:val="left" w:pos="1080"/>
          <w:tab w:val="left" w:pos="1440"/>
        </w:tabs>
        <w:spacing w:line="360" w:lineRule="auto"/>
        <w:ind w:left="1080"/>
      </w:pPr>
      <w:r>
        <w:t>Conseqüências legais no caso do vendedor não cumprir com requisitos governamentais;</w:t>
      </w:r>
    </w:p>
    <w:p w:rsidR="00000000" w:rsidRDefault="00FE4185">
      <w:pPr>
        <w:pStyle w:val="Corpodetexto"/>
        <w:numPr>
          <w:ilvl w:val="1"/>
          <w:numId w:val="14"/>
        </w:numPr>
        <w:tabs>
          <w:tab w:val="left" w:pos="1080"/>
          <w:tab w:val="left" w:pos="1440"/>
        </w:tabs>
        <w:spacing w:line="360" w:lineRule="auto"/>
        <w:ind w:left="1080"/>
      </w:pPr>
      <w:r>
        <w:t>Conseqüências</w:t>
      </w:r>
      <w:r>
        <w:t xml:space="preserve"> de uma má reputação.</w:t>
      </w:r>
    </w:p>
    <w:p w:rsidR="00000000" w:rsidRDefault="00FE4185">
      <w:pPr>
        <w:pStyle w:val="Corpodetexto"/>
        <w:tabs>
          <w:tab w:val="left" w:pos="1068"/>
        </w:tabs>
        <w:spacing w:line="360" w:lineRule="auto"/>
      </w:pPr>
      <w:r>
        <w:lastRenderedPageBreak/>
        <w:tab/>
        <w:t>A probabilidade de uma falha foi indicada dando a 4 indicadores um número que varia de 1 a 3, onde 1 indica probabilidade de falha baixa. Os indicadores são:</w:t>
      </w:r>
    </w:p>
    <w:p w:rsidR="00000000" w:rsidRDefault="00FE4185" w:rsidP="00FE4185">
      <w:pPr>
        <w:pStyle w:val="Corpodetexto"/>
        <w:numPr>
          <w:ilvl w:val="0"/>
          <w:numId w:val="50"/>
        </w:numPr>
        <w:tabs>
          <w:tab w:val="left" w:pos="1440"/>
        </w:tabs>
        <w:spacing w:line="360" w:lineRule="auto"/>
        <w:ind w:left="1440"/>
      </w:pPr>
      <w:r>
        <w:t>Mudanças ou novas funcionalidades</w:t>
      </w:r>
    </w:p>
    <w:p w:rsidR="00000000" w:rsidRDefault="00FE4185" w:rsidP="00FE4185">
      <w:pPr>
        <w:pStyle w:val="Corpodetexto"/>
        <w:numPr>
          <w:ilvl w:val="0"/>
          <w:numId w:val="50"/>
        </w:numPr>
        <w:tabs>
          <w:tab w:val="left" w:pos="1440"/>
        </w:tabs>
        <w:spacing w:line="360" w:lineRule="auto"/>
        <w:ind w:left="1440"/>
      </w:pPr>
      <w:r>
        <w:t>Qualidade do projeto</w:t>
      </w:r>
    </w:p>
    <w:p w:rsidR="00000000" w:rsidRDefault="00FE4185" w:rsidP="00FE4185">
      <w:pPr>
        <w:pStyle w:val="Corpodetexto"/>
        <w:numPr>
          <w:ilvl w:val="0"/>
          <w:numId w:val="50"/>
        </w:numPr>
        <w:tabs>
          <w:tab w:val="left" w:pos="1440"/>
        </w:tabs>
        <w:spacing w:line="360" w:lineRule="auto"/>
        <w:ind w:left="1440"/>
      </w:pPr>
      <w:r>
        <w:t>Tamanho</w:t>
      </w:r>
    </w:p>
    <w:p w:rsidR="00000000" w:rsidRDefault="00FE4185" w:rsidP="00FE4185">
      <w:pPr>
        <w:pStyle w:val="Corpodetexto"/>
        <w:numPr>
          <w:ilvl w:val="0"/>
          <w:numId w:val="50"/>
        </w:numPr>
        <w:tabs>
          <w:tab w:val="left" w:pos="1440"/>
        </w:tabs>
        <w:spacing w:line="360" w:lineRule="auto"/>
        <w:ind w:left="1440"/>
      </w:pPr>
      <w:r>
        <w:t>Complexidade</w:t>
      </w:r>
    </w:p>
    <w:p w:rsidR="00000000" w:rsidRDefault="00FE4185">
      <w:pPr>
        <w:pStyle w:val="Corpodetexto"/>
        <w:tabs>
          <w:tab w:val="left" w:pos="1068"/>
        </w:tabs>
        <w:spacing w:line="360" w:lineRule="auto"/>
      </w:pPr>
    </w:p>
    <w:p w:rsidR="00000000" w:rsidRDefault="00FE4185">
      <w:pPr>
        <w:pStyle w:val="Corpodetexto"/>
        <w:tabs>
          <w:tab w:val="left" w:pos="1068"/>
        </w:tabs>
        <w:spacing w:line="360" w:lineRule="auto"/>
      </w:pPr>
      <w:r>
        <w:t>Para o custo relacionado a cada função em lote, utiliza-se a média do custo do cliente – C(c) e o custo do vendedor C(v). Os indicadores usados para calcular a probabilidade de falhas para uma função particular, P(f), foram ponderados, com os pesos varia</w:t>
      </w:r>
      <w:r>
        <w:t>ndo de 1 a 5, com o número 5 indicando a maior probabilidade de falha.</w:t>
      </w:r>
    </w:p>
    <w:p w:rsidR="00000000" w:rsidRDefault="00FE4185">
      <w:pPr>
        <w:pStyle w:val="Corpodetexto"/>
        <w:tabs>
          <w:tab w:val="left" w:pos="1068"/>
        </w:tabs>
        <w:spacing w:line="360" w:lineRule="auto"/>
      </w:pPr>
    </w:p>
    <w:p w:rsidR="00000000" w:rsidRDefault="00FE4185">
      <w:pPr>
        <w:pStyle w:val="Corpodetexto"/>
        <w:tabs>
          <w:tab w:val="left" w:pos="1068"/>
        </w:tabs>
        <w:spacing w:line="360" w:lineRule="auto"/>
      </w:pPr>
      <w:r>
        <w:tab/>
        <w:t>No exemplo, os pesos utilizados pelo vendedor foram:</w:t>
      </w:r>
    </w:p>
    <w:p w:rsidR="00000000" w:rsidRDefault="00FE4185">
      <w:pPr>
        <w:pStyle w:val="Corpodetexto"/>
        <w:tabs>
          <w:tab w:val="left" w:pos="1068"/>
        </w:tabs>
        <w:spacing w:line="360" w:lineRule="auto"/>
      </w:pPr>
    </w:p>
    <w:p w:rsidR="00000000" w:rsidRDefault="00FE4185" w:rsidP="00FE4185">
      <w:pPr>
        <w:pStyle w:val="Corpodetexto"/>
        <w:numPr>
          <w:ilvl w:val="0"/>
          <w:numId w:val="51"/>
        </w:numPr>
        <w:tabs>
          <w:tab w:val="left" w:pos="1440"/>
        </w:tabs>
        <w:spacing w:line="360" w:lineRule="auto"/>
        <w:ind w:left="1440"/>
      </w:pPr>
      <w:r>
        <w:t>Mudanças ou novas funcionalidades - 5</w:t>
      </w:r>
    </w:p>
    <w:p w:rsidR="00000000" w:rsidRDefault="00FE4185" w:rsidP="00FE4185">
      <w:pPr>
        <w:pStyle w:val="Corpodetexto"/>
        <w:numPr>
          <w:ilvl w:val="0"/>
          <w:numId w:val="51"/>
        </w:numPr>
        <w:tabs>
          <w:tab w:val="left" w:pos="1440"/>
        </w:tabs>
        <w:spacing w:line="360" w:lineRule="auto"/>
        <w:ind w:left="1440"/>
      </w:pPr>
      <w:r>
        <w:t>Qualidade do projeto - 5</w:t>
      </w:r>
    </w:p>
    <w:p w:rsidR="00000000" w:rsidRDefault="00FE4185" w:rsidP="00FE4185">
      <w:pPr>
        <w:pStyle w:val="Corpodetexto"/>
        <w:numPr>
          <w:ilvl w:val="0"/>
          <w:numId w:val="51"/>
        </w:numPr>
        <w:tabs>
          <w:tab w:val="left" w:pos="1440"/>
        </w:tabs>
        <w:spacing w:line="360" w:lineRule="auto"/>
        <w:ind w:left="1440"/>
      </w:pPr>
      <w:r>
        <w:t xml:space="preserve">Tamanho - 1 </w:t>
      </w:r>
    </w:p>
    <w:p w:rsidR="00000000" w:rsidRDefault="00FE4185" w:rsidP="00FE4185">
      <w:pPr>
        <w:pStyle w:val="Corpodetexto"/>
        <w:numPr>
          <w:ilvl w:val="0"/>
          <w:numId w:val="51"/>
        </w:numPr>
        <w:tabs>
          <w:tab w:val="left" w:pos="1440"/>
        </w:tabs>
        <w:spacing w:line="360" w:lineRule="auto"/>
        <w:ind w:left="1440"/>
      </w:pPr>
      <w:r>
        <w:t>Complexidade – 3</w:t>
      </w:r>
    </w:p>
    <w:p w:rsidR="00000000" w:rsidRDefault="00FE4185">
      <w:pPr>
        <w:pStyle w:val="Corpodetexto"/>
        <w:tabs>
          <w:tab w:val="left" w:pos="1440"/>
          <w:tab w:val="left" w:pos="1800"/>
        </w:tabs>
        <w:spacing w:line="360" w:lineRule="auto"/>
        <w:ind w:left="1440"/>
      </w:pPr>
    </w:p>
    <w:p w:rsidR="00000000" w:rsidRDefault="00FE4185">
      <w:pPr>
        <w:pStyle w:val="Corpodetexto"/>
        <w:tabs>
          <w:tab w:val="left" w:pos="1068"/>
        </w:tabs>
        <w:spacing w:line="360" w:lineRule="auto"/>
      </w:pPr>
      <w:r>
        <w:t>Podemos observar um exemplo do grau</w:t>
      </w:r>
      <w:r>
        <w:t xml:space="preserve"> de exposição ao risco para a função “Fechar contas” na Tabela 3.2. O grau de exposição ao risco – Re(f) – foi calculado para todas as funções, não apresentadas aqui, e a lista foi ordenada para identificar quais áreas deveriam ser focadas durante o teste.</w:t>
      </w:r>
      <w:r>
        <w:t xml:space="preserve"> A probabilidade é calculada como a média ponderada de uma função em particular dividida pela maior média ponderada de todas as funções, dando uma probabilidade na faixa [0,1].</w:t>
      </w:r>
      <w:r>
        <w:tab/>
      </w:r>
    </w:p>
    <w:p w:rsidR="00000000" w:rsidRDefault="00FE4185">
      <w:pPr>
        <w:pStyle w:val="Corpodetexto"/>
        <w:tabs>
          <w:tab w:val="left" w:pos="1068"/>
        </w:tabs>
        <w:spacing w:line="360" w:lineRule="auto"/>
      </w:pPr>
    </w:p>
    <w:p w:rsidR="00000000" w:rsidRDefault="00FE4185">
      <w:pPr>
        <w:pStyle w:val="Corpodetexto"/>
        <w:tabs>
          <w:tab w:val="left" w:pos="1068"/>
        </w:tabs>
        <w:spacing w:line="360" w:lineRule="auto"/>
        <w:jc w:val="center"/>
      </w:pPr>
      <w:r>
        <w:rPr>
          <w:b/>
          <w:bCs/>
        </w:rPr>
        <w:t xml:space="preserve">Tabela 3.2 – </w:t>
      </w:r>
      <w:r>
        <w:t>Cálculo do grau de exposição ao risco [22]</w:t>
      </w:r>
      <w:r>
        <w:tab/>
      </w:r>
    </w:p>
    <w:p w:rsidR="00000000" w:rsidRDefault="0036472F">
      <w:pPr>
        <w:pStyle w:val="Corpodetexto"/>
        <w:tabs>
          <w:tab w:val="left" w:pos="1068"/>
        </w:tabs>
      </w:pPr>
      <w:r>
        <w:rPr>
          <w:noProof/>
          <w:lang w:eastAsia="pt-BR"/>
        </w:rPr>
        <w:lastRenderedPageBreak/>
        <w:drawing>
          <wp:anchor distT="0" distB="0" distL="0" distR="0" simplePos="0" relativeHeight="251656704" behindDoc="0" locked="0" layoutInCell="1" allowOverlap="1">
            <wp:simplePos x="0" y="0"/>
            <wp:positionH relativeFrom="column">
              <wp:align>center</wp:align>
            </wp:positionH>
            <wp:positionV relativeFrom="paragraph">
              <wp:posOffset>110490</wp:posOffset>
            </wp:positionV>
            <wp:extent cx="5253355" cy="1571625"/>
            <wp:effectExtent l="19050" t="0" r="4445" b="0"/>
            <wp:wrapTopAndBottom/>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5253355" cy="1571625"/>
                    </a:xfrm>
                    <a:prstGeom prst="rect">
                      <a:avLst/>
                    </a:prstGeom>
                    <a:solidFill>
                      <a:srgbClr val="FFFFFF"/>
                    </a:solidFill>
                    <a:ln w="9525">
                      <a:noFill/>
                      <a:miter lim="800000"/>
                      <a:headEnd/>
                      <a:tailEnd/>
                    </a:ln>
                  </pic:spPr>
                </pic:pic>
              </a:graphicData>
            </a:graphic>
          </wp:anchor>
        </w:drawing>
      </w:r>
    </w:p>
    <w:p w:rsidR="00000000" w:rsidRDefault="00FE4185">
      <w:pPr>
        <w:pStyle w:val="Corpodetexto"/>
        <w:spacing w:line="360" w:lineRule="auto"/>
        <w:jc w:val="left"/>
        <w:rPr>
          <w:b/>
          <w:bCs/>
          <w:sz w:val="28"/>
          <w:szCs w:val="28"/>
        </w:rPr>
      </w:pPr>
    </w:p>
    <w:p w:rsidR="00000000" w:rsidRDefault="00FE4185">
      <w:pPr>
        <w:pStyle w:val="Corpodetexto"/>
        <w:spacing w:line="360" w:lineRule="auto"/>
        <w:jc w:val="left"/>
        <w:rPr>
          <w:b/>
          <w:bCs/>
          <w:sz w:val="28"/>
          <w:szCs w:val="28"/>
        </w:rPr>
      </w:pPr>
    </w:p>
    <w:p w:rsidR="00000000" w:rsidRDefault="00FE4185">
      <w:pPr>
        <w:pStyle w:val="Corpodetexto"/>
        <w:spacing w:line="360" w:lineRule="auto"/>
        <w:jc w:val="left"/>
        <w:rPr>
          <w:b/>
          <w:bCs/>
          <w:sz w:val="28"/>
          <w:szCs w:val="28"/>
        </w:rPr>
      </w:pPr>
    </w:p>
    <w:p w:rsidR="00000000" w:rsidRDefault="00FE4185">
      <w:pPr>
        <w:pStyle w:val="Corpodetexto"/>
        <w:spacing w:line="360" w:lineRule="auto"/>
        <w:jc w:val="left"/>
        <w:rPr>
          <w:b/>
          <w:bCs/>
          <w:sz w:val="28"/>
          <w:szCs w:val="28"/>
        </w:rPr>
      </w:pPr>
      <w:r>
        <w:rPr>
          <w:b/>
          <w:bCs/>
          <w:sz w:val="28"/>
          <w:szCs w:val="28"/>
        </w:rPr>
        <w:t>3.2.6 Planejame</w:t>
      </w:r>
      <w:r>
        <w:rPr>
          <w:b/>
          <w:bCs/>
          <w:sz w:val="28"/>
          <w:szCs w:val="28"/>
        </w:rPr>
        <w:t>nto de Testes a partir do Conceito de Risco</w:t>
      </w:r>
    </w:p>
    <w:p w:rsidR="00000000" w:rsidRDefault="00FE4185">
      <w:pPr>
        <w:pStyle w:val="Corpodetexto"/>
        <w:spacing w:line="360" w:lineRule="auto"/>
        <w:rPr>
          <w:lang/>
        </w:rPr>
      </w:pPr>
      <w:r>
        <w:rPr>
          <w:lang/>
        </w:rPr>
        <w:t xml:space="preserve">Redmill [23] define risco como </w:t>
      </w:r>
      <w:r>
        <w:rPr>
          <w:rFonts w:eastAsia="Tahoma" w:cs="Tahoma"/>
          <w:lang/>
        </w:rPr>
        <w:t>sendo função da probabilidade da ocorrência de um evento indesejado e das conseqüências potenciais que esse evento possa causar. Assim, ele</w:t>
      </w:r>
      <w:r>
        <w:rPr>
          <w:lang/>
        </w:rPr>
        <w:t xml:space="preserve"> propõe o planejamento de testes a partir </w:t>
      </w:r>
      <w:r>
        <w:rPr>
          <w:lang/>
        </w:rPr>
        <w:t>de três diferentes análises de riscos: fator único de análise – conseqüência; fator único de análise – probabilidade; análise de dois fatores de análise combinados.</w:t>
      </w:r>
    </w:p>
    <w:p w:rsidR="00000000" w:rsidRDefault="00FE4185">
      <w:pPr>
        <w:rPr>
          <w:rFonts w:cs="Nimbus Mono L"/>
          <w:b/>
          <w:bCs/>
          <w:lang/>
        </w:rPr>
      </w:pPr>
      <w:r>
        <w:rPr>
          <w:rFonts w:cs="Nimbus Mono L"/>
          <w:b/>
          <w:bCs/>
          <w:lang/>
        </w:rPr>
        <w:t>1. Fator único de análise: conseqüência</w:t>
      </w:r>
    </w:p>
    <w:p w:rsidR="00000000" w:rsidRDefault="00FE4185">
      <w:pPr>
        <w:pStyle w:val="Textopr-formatado"/>
        <w:tabs>
          <w:tab w:val="left" w:pos="360"/>
          <w:tab w:val="left" w:pos="720"/>
        </w:tabs>
        <w:spacing w:line="0" w:lineRule="atLeast"/>
        <w:ind w:left="720"/>
        <w:jc w:val="both"/>
        <w:rPr>
          <w:rFonts w:ascii="Times New Roman" w:hAnsi="Times New Roman"/>
          <w:b/>
          <w:bCs/>
          <w:sz w:val="24"/>
          <w:szCs w:val="24"/>
          <w:lang/>
        </w:rPr>
      </w:pPr>
    </w:p>
    <w:p w:rsidR="00000000" w:rsidRDefault="00FE4185">
      <w:pPr>
        <w:pStyle w:val="Textopr-formatado"/>
        <w:spacing w:line="360" w:lineRule="auto"/>
        <w:jc w:val="both"/>
        <w:rPr>
          <w:rFonts w:ascii="Times New Roman" w:hAnsi="Times New Roman"/>
          <w:sz w:val="24"/>
          <w:szCs w:val="24"/>
          <w:lang/>
        </w:rPr>
      </w:pPr>
      <w:r>
        <w:rPr>
          <w:rFonts w:ascii="Times New Roman" w:hAnsi="Times New Roman"/>
          <w:sz w:val="24"/>
          <w:szCs w:val="24"/>
          <w:lang/>
        </w:rPr>
        <w:t>Essa técnica utiliza a conseqüência de uma falha c</w:t>
      </w:r>
      <w:r>
        <w:rPr>
          <w:rFonts w:ascii="Times New Roman" w:hAnsi="Times New Roman"/>
          <w:sz w:val="24"/>
          <w:szCs w:val="24"/>
          <w:lang/>
        </w:rPr>
        <w:t>omo base para analisar os riscos e em seguida planejar os testes. Para isso, os seguintes passos são propostos:</w:t>
      </w:r>
    </w:p>
    <w:p w:rsidR="00000000" w:rsidRDefault="00FE4185" w:rsidP="00FE4185">
      <w:pPr>
        <w:pStyle w:val="Textopr-formatado"/>
        <w:numPr>
          <w:ilvl w:val="0"/>
          <w:numId w:val="36"/>
        </w:numPr>
        <w:tabs>
          <w:tab w:val="left" w:pos="1068"/>
        </w:tabs>
        <w:spacing w:line="360" w:lineRule="auto"/>
        <w:jc w:val="both"/>
        <w:rPr>
          <w:rFonts w:ascii="Times New Roman" w:eastAsia="Tahoma" w:hAnsi="Times New Roman" w:cs="Tahoma"/>
          <w:sz w:val="24"/>
          <w:szCs w:val="24"/>
          <w:lang/>
        </w:rPr>
      </w:pPr>
      <w:r>
        <w:rPr>
          <w:rFonts w:ascii="Times New Roman" w:eastAsia="Tahoma" w:hAnsi="Times New Roman" w:cs="Tahoma"/>
          <w:sz w:val="24"/>
          <w:szCs w:val="24"/>
          <w:lang/>
        </w:rPr>
        <w:t>identificar conseqüências;</w:t>
      </w:r>
    </w:p>
    <w:p w:rsidR="00000000" w:rsidRDefault="00FE4185" w:rsidP="00FE4185">
      <w:pPr>
        <w:pStyle w:val="Textopr-formatado"/>
        <w:numPr>
          <w:ilvl w:val="0"/>
          <w:numId w:val="36"/>
        </w:numPr>
        <w:tabs>
          <w:tab w:val="left" w:pos="1068"/>
        </w:tabs>
        <w:spacing w:line="360" w:lineRule="auto"/>
        <w:jc w:val="both"/>
        <w:rPr>
          <w:rFonts w:ascii="Times New Roman" w:eastAsia="Tahoma" w:hAnsi="Times New Roman" w:cs="Tahoma"/>
          <w:sz w:val="24"/>
          <w:szCs w:val="24"/>
          <w:lang/>
        </w:rPr>
      </w:pPr>
      <w:r>
        <w:rPr>
          <w:rFonts w:ascii="Times New Roman" w:eastAsia="Tahoma" w:hAnsi="Times New Roman" w:cs="Tahoma"/>
          <w:sz w:val="24"/>
          <w:szCs w:val="24"/>
          <w:lang/>
        </w:rPr>
        <w:t>focar os testes de acordo com a severidade das conseqüências;</w:t>
      </w:r>
    </w:p>
    <w:p w:rsidR="00000000" w:rsidRDefault="00FE4185" w:rsidP="00FE4185">
      <w:pPr>
        <w:pStyle w:val="Textopr-formatado"/>
        <w:numPr>
          <w:ilvl w:val="0"/>
          <w:numId w:val="36"/>
        </w:numPr>
        <w:tabs>
          <w:tab w:val="left" w:pos="1068"/>
        </w:tabs>
        <w:spacing w:line="360" w:lineRule="auto"/>
        <w:jc w:val="both"/>
        <w:rPr>
          <w:rFonts w:ascii="Times New Roman" w:eastAsia="Tahoma" w:hAnsi="Times New Roman" w:cs="Tahoma"/>
          <w:sz w:val="24"/>
          <w:szCs w:val="24"/>
          <w:lang/>
        </w:rPr>
      </w:pPr>
      <w:r>
        <w:rPr>
          <w:rFonts w:ascii="Times New Roman" w:eastAsia="Tahoma" w:hAnsi="Times New Roman" w:cs="Tahoma"/>
          <w:sz w:val="24"/>
          <w:szCs w:val="24"/>
          <w:lang/>
        </w:rPr>
        <w:t>encontrar falhas;</w:t>
      </w:r>
    </w:p>
    <w:p w:rsidR="00000000" w:rsidRDefault="00FE4185" w:rsidP="00FE4185">
      <w:pPr>
        <w:pStyle w:val="Textopr-formatado"/>
        <w:numPr>
          <w:ilvl w:val="0"/>
          <w:numId w:val="36"/>
        </w:numPr>
        <w:tabs>
          <w:tab w:val="left" w:pos="1068"/>
        </w:tabs>
        <w:spacing w:line="360" w:lineRule="auto"/>
        <w:jc w:val="both"/>
        <w:rPr>
          <w:rFonts w:ascii="Times New Roman" w:eastAsia="Tahoma" w:hAnsi="Times New Roman" w:cs="Tahoma"/>
          <w:sz w:val="24"/>
          <w:szCs w:val="24"/>
          <w:lang/>
        </w:rPr>
      </w:pPr>
      <w:r>
        <w:rPr>
          <w:rFonts w:ascii="Times New Roman" w:eastAsia="Tahoma" w:hAnsi="Times New Roman" w:cs="Tahoma"/>
          <w:sz w:val="24"/>
          <w:szCs w:val="24"/>
          <w:lang/>
        </w:rPr>
        <w:t>fazer correções;</w:t>
      </w:r>
    </w:p>
    <w:p w:rsidR="00000000" w:rsidRDefault="00FE4185" w:rsidP="00FE4185">
      <w:pPr>
        <w:pStyle w:val="Textopr-formatado"/>
        <w:numPr>
          <w:ilvl w:val="0"/>
          <w:numId w:val="36"/>
        </w:numPr>
        <w:tabs>
          <w:tab w:val="left" w:pos="1068"/>
        </w:tabs>
        <w:spacing w:line="360" w:lineRule="auto"/>
        <w:jc w:val="both"/>
        <w:rPr>
          <w:rFonts w:ascii="Times New Roman" w:eastAsia="Tahoma" w:hAnsi="Times New Roman" w:cs="Tahoma"/>
          <w:sz w:val="24"/>
          <w:szCs w:val="24"/>
          <w:lang/>
        </w:rPr>
      </w:pPr>
      <w:r>
        <w:rPr>
          <w:rFonts w:ascii="Times New Roman" w:eastAsia="Tahoma" w:hAnsi="Times New Roman" w:cs="Tahoma"/>
          <w:sz w:val="24"/>
          <w:szCs w:val="24"/>
          <w:lang/>
        </w:rPr>
        <w:t>testar novamente e a</w:t>
      </w:r>
      <w:r>
        <w:rPr>
          <w:rFonts w:ascii="Times New Roman" w:eastAsia="Tahoma" w:hAnsi="Times New Roman" w:cs="Tahoma"/>
          <w:sz w:val="24"/>
          <w:szCs w:val="24"/>
          <w:lang/>
        </w:rPr>
        <w:t>ssim reduzir probabilidade de falhas no risco.</w:t>
      </w:r>
    </w:p>
    <w:p w:rsidR="00000000" w:rsidRDefault="00FE4185">
      <w:pPr>
        <w:pStyle w:val="Textopr-formatado"/>
        <w:tabs>
          <w:tab w:val="left" w:pos="720"/>
          <w:tab w:val="left" w:pos="1080"/>
        </w:tabs>
        <w:spacing w:line="360" w:lineRule="auto"/>
        <w:ind w:left="708"/>
        <w:jc w:val="both"/>
        <w:rPr>
          <w:rFonts w:ascii="Times New Roman" w:eastAsia="Tahoma" w:hAnsi="Times New Roman" w:cs="Tahoma"/>
          <w:sz w:val="24"/>
          <w:szCs w:val="24"/>
          <w:lang/>
        </w:rPr>
      </w:pPr>
    </w:p>
    <w:p w:rsidR="00000000" w:rsidRDefault="00FE4185">
      <w:pPr>
        <w:pStyle w:val="Textopr-formatado"/>
        <w:spacing w:line="360" w:lineRule="auto"/>
        <w:jc w:val="both"/>
        <w:rPr>
          <w:rFonts w:ascii="Times New Roman" w:eastAsia="Tahoma" w:hAnsi="Times New Roman" w:cs="Tahoma"/>
          <w:sz w:val="24"/>
          <w:szCs w:val="24"/>
          <w:lang/>
        </w:rPr>
      </w:pPr>
      <w:r>
        <w:rPr>
          <w:rFonts w:ascii="Times New Roman" w:eastAsia="Tahoma" w:hAnsi="Times New Roman" w:cs="Tahoma"/>
          <w:sz w:val="24"/>
          <w:szCs w:val="24"/>
          <w:lang/>
        </w:rPr>
        <w:tab/>
        <w:t xml:space="preserve">A análise por conseqüência pode fornecer três níveis de refinamento: tratar o sistema como um todo, distinguir dentre os serviços fornecidos os mais importantes (menor conseqüência estimada) e identificar a </w:t>
      </w:r>
      <w:r>
        <w:rPr>
          <w:rFonts w:ascii="Times New Roman" w:eastAsia="Tahoma" w:hAnsi="Times New Roman" w:cs="Tahoma"/>
          <w:sz w:val="24"/>
          <w:szCs w:val="24"/>
          <w:lang/>
        </w:rPr>
        <w:t>importância das funções individuais para a provisão dos serviços. O próximo passo é determinar como o valor da conseqüência é interpretado pelos planos de teste para os itens de software. Esse “valor da conseqüência” é traduzido em outro valor denominado “</w:t>
      </w:r>
      <w:r>
        <w:rPr>
          <w:rFonts w:ascii="Times New Roman" w:eastAsia="Tahoma" w:hAnsi="Times New Roman" w:cs="Tahoma"/>
          <w:sz w:val="24"/>
          <w:szCs w:val="24"/>
          <w:lang/>
        </w:rPr>
        <w:t>nível de integridade”. Assim, quanto maior a conseqüência, maior o valor do nível de integridade. O princípio é planejar os testes para cada nível de integridade sendo que os testes mais rigorosos são aplicados aos maiores níveis de integridade.</w:t>
      </w:r>
    </w:p>
    <w:p w:rsidR="00000000" w:rsidRDefault="00FE4185">
      <w:pPr>
        <w:pStyle w:val="Textopr-formatado"/>
        <w:tabs>
          <w:tab w:val="left" w:pos="1440"/>
          <w:tab w:val="left" w:pos="1800"/>
        </w:tabs>
        <w:spacing w:line="0" w:lineRule="atLeast"/>
        <w:ind w:left="1080"/>
        <w:jc w:val="both"/>
        <w:rPr>
          <w:rFonts w:ascii="Times New Roman" w:hAnsi="Times New Roman"/>
          <w:sz w:val="24"/>
          <w:szCs w:val="24"/>
          <w:lang/>
        </w:rPr>
      </w:pPr>
    </w:p>
    <w:p w:rsidR="00000000" w:rsidRDefault="00FE4185">
      <w:pPr>
        <w:pStyle w:val="Textopr-formatado"/>
        <w:tabs>
          <w:tab w:val="left" w:pos="360"/>
          <w:tab w:val="left" w:pos="720"/>
        </w:tabs>
        <w:spacing w:line="0" w:lineRule="atLeast"/>
        <w:jc w:val="both"/>
        <w:rPr>
          <w:rFonts w:ascii="Times New Roman" w:hAnsi="Times New Roman"/>
          <w:b/>
          <w:bCs/>
          <w:color w:val="000000"/>
          <w:sz w:val="24"/>
          <w:szCs w:val="24"/>
          <w:lang/>
        </w:rPr>
      </w:pPr>
      <w:r>
        <w:rPr>
          <w:rFonts w:ascii="Times New Roman" w:hAnsi="Times New Roman"/>
          <w:b/>
          <w:bCs/>
          <w:color w:val="000000"/>
          <w:sz w:val="24"/>
          <w:szCs w:val="24"/>
          <w:lang/>
        </w:rPr>
        <w:t xml:space="preserve">2. Fator </w:t>
      </w:r>
      <w:r>
        <w:rPr>
          <w:rFonts w:ascii="Times New Roman" w:hAnsi="Times New Roman"/>
          <w:b/>
          <w:bCs/>
          <w:color w:val="000000"/>
          <w:sz w:val="24"/>
          <w:szCs w:val="24"/>
          <w:lang/>
        </w:rPr>
        <w:t>único de análise: probabilidade</w:t>
      </w:r>
    </w:p>
    <w:p w:rsidR="00000000" w:rsidRDefault="00FE4185">
      <w:pPr>
        <w:pStyle w:val="Textopr-formatado"/>
        <w:tabs>
          <w:tab w:val="left" w:pos="360"/>
          <w:tab w:val="left" w:pos="720"/>
        </w:tabs>
        <w:spacing w:line="0" w:lineRule="atLeast"/>
        <w:ind w:left="720"/>
        <w:jc w:val="both"/>
        <w:rPr>
          <w:rFonts w:ascii="Times New Roman" w:hAnsi="Times New Roman"/>
          <w:b/>
          <w:bCs/>
          <w:color w:val="000000"/>
          <w:sz w:val="24"/>
          <w:szCs w:val="24"/>
          <w:lang/>
        </w:rPr>
      </w:pPr>
    </w:p>
    <w:p w:rsidR="00000000" w:rsidRDefault="00FE4185">
      <w:pPr>
        <w:spacing w:line="360" w:lineRule="auto"/>
        <w:jc w:val="both"/>
        <w:rPr>
          <w:rFonts w:eastAsia="Tahoma" w:cs="Tahoma"/>
          <w:color w:val="000000"/>
          <w:lang/>
        </w:rPr>
      </w:pPr>
      <w:r>
        <w:rPr>
          <w:rFonts w:eastAsia="Tahoma" w:cs="Tahoma"/>
          <w:color w:val="000000"/>
          <w:lang/>
        </w:rPr>
        <w:t>As estimativas da probabilidade de falhas do sistema e do serviço não são possíveis antes da produção do software. Assim, em primeiro lugar, o planejamento de teste baseado em risco, deve ser informado pela análise da conse</w:t>
      </w:r>
      <w:r>
        <w:rPr>
          <w:rFonts w:eastAsia="Tahoma" w:cs="Tahoma"/>
          <w:color w:val="000000"/>
          <w:lang/>
        </w:rPr>
        <w:t>qüência, que produz os alvos da probabilidade que são aplicados ao projeto de planejamento de testes.</w:t>
      </w:r>
    </w:p>
    <w:p w:rsidR="00000000" w:rsidRDefault="00FE4185">
      <w:pPr>
        <w:spacing w:line="360" w:lineRule="auto"/>
        <w:jc w:val="both"/>
        <w:rPr>
          <w:rFonts w:eastAsia="Tahoma" w:cs="Tahoma"/>
          <w:color w:val="000000"/>
          <w:lang/>
        </w:rPr>
      </w:pPr>
      <w:r>
        <w:rPr>
          <w:rFonts w:eastAsia="Tahoma" w:cs="Tahoma"/>
          <w:color w:val="000000"/>
          <w:lang/>
        </w:rPr>
        <w:tab/>
        <w:t>A base dessa análise é a qualidade de dois fatores: produto e processo de criação do software. A idéia é que, a partir da análise da probabilidade de oco</w:t>
      </w:r>
      <w:r>
        <w:rPr>
          <w:rFonts w:eastAsia="Tahoma" w:cs="Tahoma"/>
          <w:color w:val="000000"/>
          <w:lang/>
        </w:rPr>
        <w:t>rrência de uma falha, em um determinado item de software, alguns atributos sejam avaliados, e pontuações sejam estabelecidas, como podemos observar na Tabela 3.3. Para usar os atributos como estimativa de qualidade é preciso fazer uma categorização de quat</w:t>
      </w:r>
      <w:r>
        <w:rPr>
          <w:rFonts w:eastAsia="Tahoma" w:cs="Tahoma"/>
          <w:color w:val="000000"/>
          <w:lang/>
        </w:rPr>
        <w:t>ro níveis para cada atributo.  Uma escala numérica pode ser utilizada, onde o quatro representa o melhor (excelente, muito alta) e o um representaria o pior (mal, muito baixa). Ou seja, se a probabilidade de ocorrer uma falha em um determinado atributo for</w:t>
      </w:r>
      <w:r>
        <w:rPr>
          <w:rFonts w:eastAsia="Tahoma" w:cs="Tahoma"/>
          <w:color w:val="000000"/>
          <w:lang/>
        </w:rPr>
        <w:t xml:space="preserve"> alta, então o fator de qualidade é baixo. A partir dessa avaliação, calcula-se o fator de qualidade que subsidia o planejamento de testes. Assim, os itens cujo fator de qualidade forem menores, terão testes mais rigorosos.</w:t>
      </w:r>
    </w:p>
    <w:p w:rsidR="00000000" w:rsidRDefault="00FE4185">
      <w:pPr>
        <w:spacing w:line="0" w:lineRule="atLeast"/>
        <w:ind w:left="720"/>
        <w:jc w:val="center"/>
        <w:rPr>
          <w:rFonts w:eastAsia="Tahoma" w:cs="Tahoma"/>
          <w:color w:val="000000"/>
          <w:lang/>
        </w:rPr>
      </w:pPr>
      <w:r>
        <w:rPr>
          <w:rFonts w:eastAsia="Tahoma" w:cs="Tahoma"/>
          <w:b/>
          <w:bCs/>
          <w:color w:val="000000"/>
          <w:lang/>
        </w:rPr>
        <w:t xml:space="preserve">Tabela 3.3 – </w:t>
      </w:r>
      <w:r>
        <w:rPr>
          <w:rFonts w:eastAsia="Tahoma" w:cs="Tahoma"/>
          <w:color w:val="000000"/>
          <w:lang/>
        </w:rPr>
        <w:t>Cálculo do fator de</w:t>
      </w:r>
      <w:r>
        <w:rPr>
          <w:rFonts w:eastAsia="Tahoma" w:cs="Tahoma"/>
          <w:color w:val="000000"/>
          <w:lang/>
        </w:rPr>
        <w:t xml:space="preserve"> qualidade [23]</w:t>
      </w:r>
    </w:p>
    <w:p w:rsidR="00000000" w:rsidRDefault="0036472F">
      <w:pPr>
        <w:spacing w:line="0" w:lineRule="atLeast"/>
        <w:ind w:left="720"/>
        <w:jc w:val="center"/>
        <w:rPr>
          <w:color w:val="000000"/>
        </w:rPr>
      </w:pPr>
      <w:r>
        <w:rPr>
          <w:noProof/>
          <w:color w:val="000000"/>
          <w:lang w:eastAsia="pt-BR"/>
        </w:rPr>
        <w:drawing>
          <wp:inline distT="0" distB="0" distL="0" distR="0">
            <wp:extent cx="3390900" cy="4137660"/>
            <wp:effectExtent l="19050" t="0" r="0" b="0"/>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3390900" cy="4137660"/>
                    </a:xfrm>
                    <a:prstGeom prst="rect">
                      <a:avLst/>
                    </a:prstGeom>
                    <a:solidFill>
                      <a:srgbClr val="FFFFFF"/>
                    </a:solidFill>
                    <a:ln w="9525">
                      <a:noFill/>
                      <a:miter lim="800000"/>
                      <a:headEnd/>
                      <a:tailEnd/>
                    </a:ln>
                  </pic:spPr>
                </pic:pic>
              </a:graphicData>
            </a:graphic>
          </wp:inline>
        </w:drawing>
      </w:r>
    </w:p>
    <w:p w:rsidR="00000000" w:rsidRDefault="00FE4185">
      <w:pPr>
        <w:spacing w:line="0" w:lineRule="atLeast"/>
        <w:ind w:left="720"/>
        <w:jc w:val="center"/>
        <w:rPr>
          <w:color w:val="000000"/>
        </w:rPr>
      </w:pPr>
    </w:p>
    <w:p w:rsidR="00000000" w:rsidRDefault="00FE4185">
      <w:pPr>
        <w:pStyle w:val="Textopr-formatado"/>
        <w:tabs>
          <w:tab w:val="left" w:pos="360"/>
          <w:tab w:val="left" w:pos="720"/>
        </w:tabs>
        <w:spacing w:line="0" w:lineRule="atLeast"/>
        <w:jc w:val="both"/>
        <w:rPr>
          <w:rFonts w:ascii="Times New Roman" w:hAnsi="Times New Roman"/>
          <w:b/>
          <w:bCs/>
          <w:color w:val="000000"/>
          <w:sz w:val="24"/>
          <w:szCs w:val="24"/>
          <w:lang/>
        </w:rPr>
      </w:pPr>
      <w:r>
        <w:rPr>
          <w:rFonts w:ascii="Times New Roman" w:hAnsi="Times New Roman"/>
          <w:b/>
          <w:bCs/>
          <w:color w:val="000000"/>
          <w:sz w:val="24"/>
          <w:szCs w:val="24"/>
          <w:lang/>
        </w:rPr>
        <w:t>3. Análise de dois fatores combinados</w:t>
      </w:r>
    </w:p>
    <w:p w:rsidR="00000000" w:rsidRDefault="00FE4185">
      <w:pPr>
        <w:pStyle w:val="Textopr-formatado"/>
        <w:spacing w:line="0" w:lineRule="atLeast"/>
        <w:ind w:left="360"/>
        <w:jc w:val="both"/>
        <w:rPr>
          <w:rFonts w:ascii="Times New Roman" w:hAnsi="Times New Roman"/>
          <w:color w:val="000000"/>
          <w:sz w:val="24"/>
          <w:szCs w:val="24"/>
          <w:lang/>
        </w:rPr>
      </w:pP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A idéia de analisar o fator conseqüência junto com o fator probabilidade, gera uma tabela, denominada matriz de confiança. É a partir da análise dessa tabela que as atividades de teste são planejada</w:t>
      </w:r>
      <w:r>
        <w:rPr>
          <w:rFonts w:ascii="Times New Roman" w:hAnsi="Times New Roman"/>
          <w:color w:val="000000"/>
          <w:sz w:val="24"/>
          <w:szCs w:val="24"/>
          <w:lang/>
        </w:rPr>
        <w:t xml:space="preserve">s. Essa matriz é formada por dois eixos: o eixo que indica os níveis de integridade, derivados da análise das conseqüências; e o eixo que indica os fatores de qualidade, derivados da análise da probabilidade, como podemos observar na Tabela 3.4. Cada item </w:t>
      </w:r>
      <w:r>
        <w:rPr>
          <w:rFonts w:ascii="Times New Roman" w:hAnsi="Times New Roman"/>
          <w:color w:val="000000"/>
          <w:sz w:val="24"/>
          <w:szCs w:val="24"/>
          <w:lang/>
        </w:rPr>
        <w:t>de software é localizado na tabela. Por exemplo, o item 1 que possui nível de integridade 2 e fator de qualidade 4, será alocado na terceira linha e quarta coluna da matriz.</w:t>
      </w:r>
    </w:p>
    <w:p w:rsidR="00000000" w:rsidRDefault="00FE4185">
      <w:pPr>
        <w:pStyle w:val="Textopr-formatado"/>
        <w:spacing w:line="0" w:lineRule="atLeast"/>
        <w:ind w:left="720"/>
        <w:jc w:val="center"/>
        <w:rPr>
          <w:rFonts w:ascii="Times New Roman" w:hAnsi="Times New Roman"/>
          <w:color w:val="000000"/>
          <w:sz w:val="24"/>
          <w:szCs w:val="24"/>
          <w:lang/>
        </w:rPr>
      </w:pPr>
      <w:r>
        <w:rPr>
          <w:rFonts w:ascii="Times New Roman" w:hAnsi="Times New Roman"/>
          <w:b/>
          <w:bCs/>
          <w:color w:val="000000"/>
          <w:sz w:val="24"/>
          <w:szCs w:val="24"/>
          <w:lang/>
        </w:rPr>
        <w:t xml:space="preserve">Tabela 3.4 – </w:t>
      </w:r>
      <w:r>
        <w:rPr>
          <w:rFonts w:ascii="Times New Roman" w:hAnsi="Times New Roman"/>
          <w:color w:val="000000"/>
          <w:sz w:val="24"/>
          <w:szCs w:val="24"/>
          <w:lang/>
        </w:rPr>
        <w:t>Matriz de confiança [23]</w:t>
      </w:r>
    </w:p>
    <w:p w:rsidR="00000000" w:rsidRDefault="00FE4185">
      <w:pPr>
        <w:pStyle w:val="Textopr-formatado"/>
        <w:spacing w:line="360" w:lineRule="auto"/>
        <w:ind w:left="360"/>
        <w:jc w:val="both"/>
        <w:rPr>
          <w:rFonts w:ascii="Times New Roman" w:hAnsi="Times New Roman"/>
          <w:color w:val="000000"/>
          <w:sz w:val="24"/>
          <w:szCs w:val="24"/>
          <w:lang/>
        </w:rPr>
      </w:pPr>
      <w:r>
        <w:pict>
          <v:rect id="_x0000_s2061" style="position:absolute;left:0;text-align:left;margin-left:77.55pt;margin-top:6.35pt;width:312.75pt;height:127.5pt;z-index:251653632;v-text-anchor:middle" filled="f" strokeweight=".26mm">
            <v:stroke joinstyle="round"/>
          </v:rect>
        </w:pict>
      </w:r>
    </w:p>
    <w:p w:rsidR="00000000" w:rsidRDefault="00FE4185">
      <w:pPr>
        <w:pStyle w:val="Textopr-formatado"/>
        <w:spacing w:line="0" w:lineRule="atLeast"/>
        <w:ind w:left="360"/>
        <w:jc w:val="both"/>
        <w:rPr>
          <w:rFonts w:ascii="Times New Roman" w:hAnsi="Times New Roman"/>
          <w:color w:val="000000"/>
          <w:sz w:val="24"/>
          <w:szCs w:val="24"/>
          <w:lang/>
        </w:rPr>
      </w:pPr>
    </w:p>
    <w:tbl>
      <w:tblPr>
        <w:tblW w:w="0" w:type="auto"/>
        <w:jc w:val="center"/>
        <w:tblLayout w:type="fixed"/>
        <w:tblCellMar>
          <w:left w:w="70" w:type="dxa"/>
          <w:right w:w="70" w:type="dxa"/>
        </w:tblCellMar>
        <w:tblLook w:val="0000"/>
      </w:tblPr>
      <w:tblGrid>
        <w:gridCol w:w="803"/>
        <w:gridCol w:w="803"/>
        <w:gridCol w:w="803"/>
        <w:gridCol w:w="803"/>
        <w:gridCol w:w="883"/>
      </w:tblGrid>
      <w:tr w:rsidR="00000000">
        <w:trPr>
          <w:trHeight w:val="270"/>
          <w:jc w:val="center"/>
        </w:trPr>
        <w:tc>
          <w:tcPr>
            <w:tcW w:w="803" w:type="dxa"/>
            <w:tcBorders>
              <w:top w:val="single" w:sz="4" w:space="0" w:color="000000"/>
              <w:left w:val="single" w:sz="4" w:space="0" w:color="000000"/>
              <w:bottom w:val="single" w:sz="4" w:space="0" w:color="000000"/>
            </w:tcBorders>
            <w:vAlign w:val="center"/>
          </w:tcPr>
          <w:p w:rsidR="00000000" w:rsidRDefault="00FE4185">
            <w:pPr>
              <w:pStyle w:val="Textopr-formatado"/>
              <w:snapToGrid w:val="0"/>
              <w:spacing w:line="0" w:lineRule="atLeast"/>
              <w:jc w:val="center"/>
              <w:rPr>
                <w:rFonts w:ascii="Times New Roman" w:hAnsi="Times New Roman"/>
                <w:b/>
                <w:bCs/>
                <w:color w:val="000000"/>
                <w:szCs w:val="24"/>
                <w:lang/>
              </w:rPr>
            </w:pPr>
            <w:r>
              <w:rPr>
                <w:rFonts w:ascii="Times New Roman" w:hAnsi="Times New Roman"/>
                <w:b/>
                <w:bCs/>
                <w:color w:val="000000"/>
                <w:szCs w:val="24"/>
                <w:lang/>
              </w:rPr>
              <w:t>4</w:t>
            </w:r>
          </w:p>
        </w:tc>
        <w:tc>
          <w:tcPr>
            <w:tcW w:w="803" w:type="dxa"/>
            <w:tcBorders>
              <w:top w:val="single" w:sz="4" w:space="0" w:color="000000"/>
              <w:left w:val="single" w:sz="4" w:space="0" w:color="000000"/>
              <w:bottom w:val="single" w:sz="4" w:space="0" w:color="000000"/>
            </w:tcBorders>
            <w:vAlign w:val="center"/>
          </w:tcPr>
          <w:p w:rsidR="00000000" w:rsidRDefault="00FE4185">
            <w:pPr>
              <w:pStyle w:val="Textopr-formatado"/>
              <w:snapToGrid w:val="0"/>
              <w:spacing w:line="0" w:lineRule="atLeast"/>
              <w:jc w:val="center"/>
              <w:rPr>
                <w:rFonts w:ascii="Times New Roman" w:hAnsi="Times New Roman"/>
                <w:color w:val="000000"/>
                <w:szCs w:val="24"/>
                <w:lang/>
              </w:rPr>
            </w:pPr>
          </w:p>
        </w:tc>
        <w:tc>
          <w:tcPr>
            <w:tcW w:w="803" w:type="dxa"/>
            <w:tcBorders>
              <w:top w:val="single" w:sz="4" w:space="0" w:color="000000"/>
              <w:left w:val="single" w:sz="4" w:space="0" w:color="000000"/>
              <w:bottom w:val="single" w:sz="4" w:space="0" w:color="000000"/>
            </w:tcBorders>
            <w:vAlign w:val="center"/>
          </w:tcPr>
          <w:p w:rsidR="00000000" w:rsidRDefault="00FE4185">
            <w:pPr>
              <w:pStyle w:val="Textopr-formatado"/>
              <w:snapToGrid w:val="0"/>
              <w:spacing w:line="0" w:lineRule="atLeast"/>
              <w:jc w:val="center"/>
              <w:rPr>
                <w:rFonts w:ascii="Times New Roman" w:hAnsi="Times New Roman"/>
                <w:color w:val="000000"/>
                <w:szCs w:val="24"/>
                <w:lang/>
              </w:rPr>
            </w:pPr>
            <w:r>
              <w:rPr>
                <w:rFonts w:ascii="Times New Roman" w:hAnsi="Times New Roman"/>
                <w:color w:val="000000"/>
                <w:szCs w:val="24"/>
                <w:lang/>
              </w:rPr>
              <w:t>Item 3</w:t>
            </w:r>
          </w:p>
        </w:tc>
        <w:tc>
          <w:tcPr>
            <w:tcW w:w="803" w:type="dxa"/>
            <w:tcBorders>
              <w:top w:val="single" w:sz="4" w:space="0" w:color="000000"/>
              <w:left w:val="single" w:sz="4" w:space="0" w:color="000000"/>
              <w:bottom w:val="single" w:sz="4" w:space="0" w:color="000000"/>
            </w:tcBorders>
            <w:vAlign w:val="center"/>
          </w:tcPr>
          <w:p w:rsidR="00000000" w:rsidRDefault="00FE4185">
            <w:pPr>
              <w:pStyle w:val="Textopr-formatado"/>
              <w:snapToGrid w:val="0"/>
              <w:spacing w:line="0" w:lineRule="atLeast"/>
              <w:jc w:val="center"/>
              <w:rPr>
                <w:rFonts w:ascii="Times New Roman" w:hAnsi="Times New Roman"/>
                <w:color w:val="000000"/>
                <w:szCs w:val="24"/>
                <w:lang/>
              </w:rPr>
            </w:pPr>
          </w:p>
        </w:tc>
        <w:tc>
          <w:tcPr>
            <w:tcW w:w="883" w:type="dxa"/>
            <w:tcBorders>
              <w:top w:val="single" w:sz="4" w:space="0" w:color="000000"/>
              <w:left w:val="single" w:sz="4" w:space="0" w:color="000000"/>
              <w:bottom w:val="single" w:sz="4" w:space="0" w:color="000000"/>
              <w:right w:val="single" w:sz="4" w:space="0" w:color="000000"/>
            </w:tcBorders>
            <w:vAlign w:val="center"/>
          </w:tcPr>
          <w:p w:rsidR="00000000" w:rsidRDefault="00FE4185">
            <w:pPr>
              <w:pStyle w:val="Textopr-formatado"/>
              <w:snapToGrid w:val="0"/>
              <w:spacing w:line="0" w:lineRule="atLeast"/>
              <w:jc w:val="center"/>
              <w:rPr>
                <w:rFonts w:ascii="Times New Roman" w:hAnsi="Times New Roman"/>
                <w:color w:val="000000"/>
                <w:szCs w:val="24"/>
                <w:lang/>
              </w:rPr>
            </w:pPr>
          </w:p>
        </w:tc>
      </w:tr>
      <w:tr w:rsidR="00000000">
        <w:trPr>
          <w:trHeight w:hRule="exact" w:val="270"/>
          <w:jc w:val="center"/>
        </w:trPr>
        <w:tc>
          <w:tcPr>
            <w:tcW w:w="803" w:type="dxa"/>
            <w:tcBorders>
              <w:left w:val="single" w:sz="4" w:space="0" w:color="000000"/>
              <w:bottom w:val="single" w:sz="4" w:space="0" w:color="000000"/>
            </w:tcBorders>
            <w:vAlign w:val="center"/>
          </w:tcPr>
          <w:p w:rsidR="00000000" w:rsidRDefault="00FE4185">
            <w:pPr>
              <w:pStyle w:val="Textopr-formatado"/>
              <w:snapToGrid w:val="0"/>
              <w:spacing w:line="0" w:lineRule="atLeast"/>
              <w:jc w:val="center"/>
              <w:rPr>
                <w:rFonts w:ascii="Times New Roman" w:hAnsi="Times New Roman"/>
                <w:b/>
                <w:bCs/>
                <w:color w:val="000000"/>
                <w:szCs w:val="24"/>
                <w:lang/>
              </w:rPr>
            </w:pPr>
            <w:r>
              <w:pict>
                <v:shape id="_x0000_s2071" type="#_x0000_t202" style="position:absolute;left:0;text-align:left;margin-left:-57.15pt;margin-top:8.5pt;width:50.6pt;height:31.1pt;z-index:251663872;mso-wrap-distance-left:9.05pt;mso-wrap-distance-right:9.05pt;mso-position-horizontal-relative:text;mso-position-vertical-relative:text" stroked="f">
                  <v:fill opacity="0" color2="black"/>
                  <v:textbox inset="0,0,0,0">
                    <w:txbxContent>
                      <w:p w:rsidR="00000000" w:rsidRDefault="00FE4185">
                        <w:pPr>
                          <w:rPr>
                            <w:sz w:val="16"/>
                          </w:rPr>
                        </w:pPr>
                        <w:r>
                          <w:rPr>
                            <w:sz w:val="16"/>
                          </w:rPr>
                          <w:t>Níveis de Integridade</w:t>
                        </w:r>
                      </w:p>
                    </w:txbxContent>
                  </v:textbox>
                </v:shape>
              </w:pict>
            </w:r>
            <w:r>
              <w:rPr>
                <w:rFonts w:ascii="Times New Roman" w:hAnsi="Times New Roman"/>
                <w:b/>
                <w:bCs/>
                <w:color w:val="000000"/>
                <w:szCs w:val="24"/>
                <w:lang/>
              </w:rPr>
              <w:t>3</w:t>
            </w:r>
          </w:p>
        </w:tc>
        <w:tc>
          <w:tcPr>
            <w:tcW w:w="803" w:type="dxa"/>
            <w:tcBorders>
              <w:left w:val="single" w:sz="4" w:space="0" w:color="000000"/>
              <w:bottom w:val="single" w:sz="4" w:space="0" w:color="000000"/>
            </w:tcBorders>
            <w:vAlign w:val="center"/>
          </w:tcPr>
          <w:p w:rsidR="00000000" w:rsidRDefault="00FE4185">
            <w:pPr>
              <w:pStyle w:val="Textopr-formatado"/>
              <w:snapToGrid w:val="0"/>
              <w:spacing w:line="0" w:lineRule="atLeast"/>
              <w:jc w:val="center"/>
              <w:rPr>
                <w:rFonts w:ascii="Times New Roman" w:hAnsi="Times New Roman"/>
                <w:color w:val="000000"/>
                <w:szCs w:val="24"/>
                <w:lang/>
              </w:rPr>
            </w:pPr>
            <w:r>
              <w:rPr>
                <w:rFonts w:ascii="Times New Roman" w:hAnsi="Times New Roman"/>
                <w:color w:val="000000"/>
                <w:szCs w:val="24"/>
                <w:lang/>
              </w:rPr>
              <w:t>Item 2</w:t>
            </w:r>
          </w:p>
        </w:tc>
        <w:tc>
          <w:tcPr>
            <w:tcW w:w="803" w:type="dxa"/>
            <w:tcBorders>
              <w:left w:val="single" w:sz="4" w:space="0" w:color="000000"/>
              <w:bottom w:val="single" w:sz="4" w:space="0" w:color="000000"/>
            </w:tcBorders>
            <w:vAlign w:val="center"/>
          </w:tcPr>
          <w:p w:rsidR="00000000" w:rsidRDefault="00FE4185">
            <w:pPr>
              <w:pStyle w:val="Textopr-formatado"/>
              <w:snapToGrid w:val="0"/>
              <w:spacing w:line="0" w:lineRule="atLeast"/>
              <w:jc w:val="center"/>
              <w:rPr>
                <w:rFonts w:ascii="Times New Roman" w:hAnsi="Times New Roman"/>
                <w:color w:val="000000"/>
                <w:szCs w:val="24"/>
                <w:lang/>
              </w:rPr>
            </w:pPr>
          </w:p>
        </w:tc>
        <w:tc>
          <w:tcPr>
            <w:tcW w:w="803" w:type="dxa"/>
            <w:tcBorders>
              <w:left w:val="single" w:sz="4" w:space="0" w:color="000000"/>
              <w:bottom w:val="single" w:sz="4" w:space="0" w:color="000000"/>
            </w:tcBorders>
            <w:vAlign w:val="center"/>
          </w:tcPr>
          <w:p w:rsidR="00000000" w:rsidRDefault="00FE4185">
            <w:pPr>
              <w:pStyle w:val="Textopr-formatado"/>
              <w:snapToGrid w:val="0"/>
              <w:spacing w:line="0" w:lineRule="atLeast"/>
              <w:jc w:val="center"/>
              <w:rPr>
                <w:rFonts w:ascii="Times New Roman" w:hAnsi="Times New Roman"/>
                <w:color w:val="000000"/>
                <w:szCs w:val="24"/>
                <w:lang/>
              </w:rPr>
            </w:pPr>
          </w:p>
        </w:tc>
        <w:tc>
          <w:tcPr>
            <w:tcW w:w="883" w:type="dxa"/>
            <w:tcBorders>
              <w:left w:val="single" w:sz="4" w:space="0" w:color="000000"/>
              <w:bottom w:val="single" w:sz="4" w:space="0" w:color="000000"/>
              <w:right w:val="single" w:sz="4" w:space="0" w:color="000000"/>
            </w:tcBorders>
            <w:vAlign w:val="center"/>
          </w:tcPr>
          <w:p w:rsidR="00000000" w:rsidRDefault="00FE4185">
            <w:pPr>
              <w:pStyle w:val="Textopr-formatado"/>
              <w:snapToGrid w:val="0"/>
              <w:spacing w:line="0" w:lineRule="atLeast"/>
              <w:jc w:val="center"/>
              <w:rPr>
                <w:rFonts w:ascii="Times New Roman" w:hAnsi="Times New Roman"/>
                <w:color w:val="000000"/>
                <w:szCs w:val="24"/>
                <w:lang/>
              </w:rPr>
            </w:pPr>
          </w:p>
        </w:tc>
      </w:tr>
      <w:tr w:rsidR="00000000">
        <w:trPr>
          <w:trHeight w:val="270"/>
          <w:jc w:val="center"/>
        </w:trPr>
        <w:tc>
          <w:tcPr>
            <w:tcW w:w="803" w:type="dxa"/>
            <w:tcBorders>
              <w:left w:val="single" w:sz="4" w:space="0" w:color="000000"/>
              <w:bottom w:val="single" w:sz="4" w:space="0" w:color="000000"/>
            </w:tcBorders>
            <w:vAlign w:val="center"/>
          </w:tcPr>
          <w:p w:rsidR="00000000" w:rsidRDefault="00FE4185">
            <w:pPr>
              <w:pStyle w:val="Textopr-formatado"/>
              <w:snapToGrid w:val="0"/>
              <w:spacing w:line="0" w:lineRule="atLeast"/>
              <w:jc w:val="center"/>
              <w:rPr>
                <w:rFonts w:ascii="Times New Roman" w:hAnsi="Times New Roman"/>
                <w:b/>
                <w:bCs/>
                <w:color w:val="000000"/>
                <w:szCs w:val="24"/>
                <w:lang/>
              </w:rPr>
            </w:pPr>
            <w:r>
              <w:rPr>
                <w:rFonts w:ascii="Times New Roman" w:hAnsi="Times New Roman"/>
                <w:b/>
                <w:bCs/>
                <w:color w:val="000000"/>
                <w:szCs w:val="24"/>
                <w:lang/>
              </w:rPr>
              <w:t>2</w:t>
            </w:r>
          </w:p>
        </w:tc>
        <w:tc>
          <w:tcPr>
            <w:tcW w:w="803" w:type="dxa"/>
            <w:tcBorders>
              <w:left w:val="single" w:sz="4" w:space="0" w:color="000000"/>
              <w:bottom w:val="single" w:sz="4" w:space="0" w:color="000000"/>
            </w:tcBorders>
            <w:vAlign w:val="center"/>
          </w:tcPr>
          <w:p w:rsidR="00000000" w:rsidRDefault="00FE4185">
            <w:pPr>
              <w:pStyle w:val="Textopr-formatado"/>
              <w:snapToGrid w:val="0"/>
              <w:spacing w:line="0" w:lineRule="atLeast"/>
              <w:jc w:val="center"/>
              <w:rPr>
                <w:rFonts w:ascii="Times New Roman" w:hAnsi="Times New Roman"/>
                <w:color w:val="000000"/>
                <w:szCs w:val="24"/>
                <w:lang/>
              </w:rPr>
            </w:pPr>
            <w:r>
              <w:rPr>
                <w:rFonts w:ascii="Times New Roman" w:hAnsi="Times New Roman"/>
                <w:color w:val="000000"/>
                <w:szCs w:val="24"/>
                <w:lang/>
              </w:rPr>
              <w:t>Item 4</w:t>
            </w:r>
          </w:p>
        </w:tc>
        <w:tc>
          <w:tcPr>
            <w:tcW w:w="803" w:type="dxa"/>
            <w:tcBorders>
              <w:left w:val="single" w:sz="4" w:space="0" w:color="000000"/>
              <w:bottom w:val="single" w:sz="4" w:space="0" w:color="000000"/>
            </w:tcBorders>
            <w:vAlign w:val="center"/>
          </w:tcPr>
          <w:p w:rsidR="00000000" w:rsidRDefault="00FE4185">
            <w:pPr>
              <w:pStyle w:val="Textopr-formatado"/>
              <w:snapToGrid w:val="0"/>
              <w:spacing w:line="0" w:lineRule="atLeast"/>
              <w:jc w:val="center"/>
              <w:rPr>
                <w:rFonts w:ascii="Times New Roman" w:hAnsi="Times New Roman"/>
                <w:color w:val="000000"/>
                <w:szCs w:val="24"/>
                <w:lang/>
              </w:rPr>
            </w:pPr>
          </w:p>
        </w:tc>
        <w:tc>
          <w:tcPr>
            <w:tcW w:w="803" w:type="dxa"/>
            <w:tcBorders>
              <w:left w:val="single" w:sz="4" w:space="0" w:color="000000"/>
              <w:bottom w:val="single" w:sz="4" w:space="0" w:color="000000"/>
            </w:tcBorders>
            <w:vAlign w:val="center"/>
          </w:tcPr>
          <w:p w:rsidR="00000000" w:rsidRDefault="00FE4185">
            <w:pPr>
              <w:pStyle w:val="Textopr-formatado"/>
              <w:snapToGrid w:val="0"/>
              <w:spacing w:line="0" w:lineRule="atLeast"/>
              <w:jc w:val="center"/>
              <w:rPr>
                <w:rFonts w:ascii="Times New Roman" w:hAnsi="Times New Roman"/>
                <w:color w:val="000000"/>
                <w:szCs w:val="24"/>
                <w:lang/>
              </w:rPr>
            </w:pPr>
          </w:p>
        </w:tc>
        <w:tc>
          <w:tcPr>
            <w:tcW w:w="883" w:type="dxa"/>
            <w:tcBorders>
              <w:left w:val="single" w:sz="4" w:space="0" w:color="000000"/>
              <w:bottom w:val="single" w:sz="4" w:space="0" w:color="000000"/>
              <w:right w:val="single" w:sz="4" w:space="0" w:color="000000"/>
            </w:tcBorders>
            <w:vAlign w:val="center"/>
          </w:tcPr>
          <w:p w:rsidR="00000000" w:rsidRDefault="00FE4185">
            <w:pPr>
              <w:pStyle w:val="Textopr-formatado"/>
              <w:snapToGrid w:val="0"/>
              <w:spacing w:line="0" w:lineRule="atLeast"/>
              <w:jc w:val="center"/>
              <w:rPr>
                <w:rFonts w:ascii="Times New Roman" w:hAnsi="Times New Roman"/>
                <w:color w:val="000000"/>
                <w:szCs w:val="24"/>
                <w:lang/>
              </w:rPr>
            </w:pPr>
            <w:r>
              <w:rPr>
                <w:rFonts w:ascii="Times New Roman" w:hAnsi="Times New Roman"/>
                <w:color w:val="000000"/>
                <w:szCs w:val="24"/>
                <w:lang/>
              </w:rPr>
              <w:t>Ite</w:t>
            </w:r>
            <w:r>
              <w:rPr>
                <w:rFonts w:ascii="Times New Roman" w:hAnsi="Times New Roman"/>
                <w:color w:val="000000"/>
                <w:szCs w:val="24"/>
                <w:lang/>
              </w:rPr>
              <w:t>m 1</w:t>
            </w:r>
          </w:p>
        </w:tc>
      </w:tr>
      <w:tr w:rsidR="00000000">
        <w:trPr>
          <w:trHeight w:val="270"/>
          <w:jc w:val="center"/>
        </w:trPr>
        <w:tc>
          <w:tcPr>
            <w:tcW w:w="803" w:type="dxa"/>
            <w:tcBorders>
              <w:left w:val="single" w:sz="4" w:space="0" w:color="000000"/>
              <w:bottom w:val="single" w:sz="4" w:space="0" w:color="000000"/>
            </w:tcBorders>
            <w:vAlign w:val="center"/>
          </w:tcPr>
          <w:p w:rsidR="00000000" w:rsidRDefault="00FE4185">
            <w:pPr>
              <w:pStyle w:val="Textopr-formatado"/>
              <w:snapToGrid w:val="0"/>
              <w:spacing w:line="0" w:lineRule="atLeast"/>
              <w:jc w:val="center"/>
              <w:rPr>
                <w:rFonts w:ascii="Times New Roman" w:hAnsi="Times New Roman"/>
                <w:b/>
                <w:bCs/>
                <w:color w:val="000000"/>
                <w:szCs w:val="24"/>
                <w:lang/>
              </w:rPr>
            </w:pPr>
            <w:r>
              <w:rPr>
                <w:rFonts w:ascii="Times New Roman" w:hAnsi="Times New Roman"/>
                <w:b/>
                <w:bCs/>
                <w:color w:val="000000"/>
                <w:szCs w:val="24"/>
                <w:lang/>
              </w:rPr>
              <w:t>1</w:t>
            </w:r>
          </w:p>
        </w:tc>
        <w:tc>
          <w:tcPr>
            <w:tcW w:w="803" w:type="dxa"/>
            <w:tcBorders>
              <w:left w:val="single" w:sz="4" w:space="0" w:color="000000"/>
              <w:bottom w:val="single" w:sz="4" w:space="0" w:color="000000"/>
            </w:tcBorders>
            <w:vAlign w:val="center"/>
          </w:tcPr>
          <w:p w:rsidR="00000000" w:rsidRDefault="00FE4185">
            <w:pPr>
              <w:pStyle w:val="Textopr-formatado"/>
              <w:snapToGrid w:val="0"/>
              <w:spacing w:line="0" w:lineRule="atLeast"/>
              <w:jc w:val="center"/>
              <w:rPr>
                <w:rFonts w:ascii="Times New Roman" w:hAnsi="Times New Roman"/>
                <w:color w:val="000000"/>
                <w:szCs w:val="24"/>
                <w:lang/>
              </w:rPr>
            </w:pPr>
          </w:p>
        </w:tc>
        <w:tc>
          <w:tcPr>
            <w:tcW w:w="803" w:type="dxa"/>
            <w:tcBorders>
              <w:left w:val="single" w:sz="4" w:space="0" w:color="000000"/>
              <w:bottom w:val="single" w:sz="4" w:space="0" w:color="000000"/>
            </w:tcBorders>
            <w:vAlign w:val="center"/>
          </w:tcPr>
          <w:p w:rsidR="00000000" w:rsidRDefault="00FE4185">
            <w:pPr>
              <w:pStyle w:val="Textopr-formatado"/>
              <w:snapToGrid w:val="0"/>
              <w:spacing w:line="0" w:lineRule="atLeast"/>
              <w:jc w:val="center"/>
              <w:rPr>
                <w:rFonts w:ascii="Times New Roman" w:hAnsi="Times New Roman"/>
                <w:color w:val="000000"/>
                <w:szCs w:val="24"/>
                <w:lang/>
              </w:rPr>
            </w:pPr>
          </w:p>
        </w:tc>
        <w:tc>
          <w:tcPr>
            <w:tcW w:w="803" w:type="dxa"/>
            <w:tcBorders>
              <w:left w:val="single" w:sz="4" w:space="0" w:color="000000"/>
              <w:bottom w:val="single" w:sz="4" w:space="0" w:color="000000"/>
            </w:tcBorders>
            <w:vAlign w:val="center"/>
          </w:tcPr>
          <w:p w:rsidR="00000000" w:rsidRDefault="00FE4185">
            <w:pPr>
              <w:pStyle w:val="Textopr-formatado"/>
              <w:snapToGrid w:val="0"/>
              <w:spacing w:line="0" w:lineRule="atLeast"/>
              <w:jc w:val="center"/>
              <w:rPr>
                <w:rFonts w:ascii="Times New Roman" w:hAnsi="Times New Roman"/>
                <w:color w:val="000000"/>
                <w:szCs w:val="24"/>
                <w:lang/>
              </w:rPr>
            </w:pPr>
          </w:p>
        </w:tc>
        <w:tc>
          <w:tcPr>
            <w:tcW w:w="883" w:type="dxa"/>
            <w:tcBorders>
              <w:left w:val="single" w:sz="4" w:space="0" w:color="000000"/>
              <w:bottom w:val="single" w:sz="4" w:space="0" w:color="000000"/>
              <w:right w:val="single" w:sz="4" w:space="0" w:color="000000"/>
            </w:tcBorders>
            <w:vAlign w:val="center"/>
          </w:tcPr>
          <w:p w:rsidR="00000000" w:rsidRDefault="00FE4185">
            <w:pPr>
              <w:pStyle w:val="Textopr-formatado"/>
              <w:snapToGrid w:val="0"/>
              <w:spacing w:line="0" w:lineRule="atLeast"/>
              <w:jc w:val="center"/>
              <w:rPr>
                <w:rFonts w:ascii="Times New Roman" w:hAnsi="Times New Roman"/>
                <w:color w:val="000000"/>
                <w:szCs w:val="24"/>
                <w:lang/>
              </w:rPr>
            </w:pPr>
          </w:p>
        </w:tc>
      </w:tr>
      <w:tr w:rsidR="00000000">
        <w:trPr>
          <w:trHeight w:val="285"/>
          <w:jc w:val="center"/>
        </w:trPr>
        <w:tc>
          <w:tcPr>
            <w:tcW w:w="803" w:type="dxa"/>
            <w:tcBorders>
              <w:left w:val="single" w:sz="4" w:space="0" w:color="000000"/>
              <w:bottom w:val="single" w:sz="4" w:space="0" w:color="000000"/>
            </w:tcBorders>
            <w:vAlign w:val="center"/>
          </w:tcPr>
          <w:p w:rsidR="00000000" w:rsidRDefault="00FE4185">
            <w:pPr>
              <w:pStyle w:val="Textopr-formatado"/>
              <w:snapToGrid w:val="0"/>
              <w:spacing w:line="0" w:lineRule="atLeast"/>
              <w:jc w:val="center"/>
              <w:rPr>
                <w:rFonts w:ascii="Times New Roman" w:hAnsi="Times New Roman"/>
                <w:b/>
                <w:bCs/>
                <w:color w:val="000000"/>
                <w:sz w:val="24"/>
                <w:szCs w:val="24"/>
                <w:lang/>
              </w:rPr>
            </w:pPr>
          </w:p>
        </w:tc>
        <w:tc>
          <w:tcPr>
            <w:tcW w:w="803" w:type="dxa"/>
            <w:tcBorders>
              <w:left w:val="single" w:sz="4" w:space="0" w:color="000000"/>
              <w:bottom w:val="single" w:sz="4" w:space="0" w:color="000000"/>
            </w:tcBorders>
            <w:vAlign w:val="center"/>
          </w:tcPr>
          <w:p w:rsidR="00000000" w:rsidRDefault="00FE4185">
            <w:pPr>
              <w:pStyle w:val="Textopr-formatado"/>
              <w:snapToGrid w:val="0"/>
              <w:spacing w:line="0" w:lineRule="atLeast"/>
              <w:jc w:val="center"/>
              <w:rPr>
                <w:rFonts w:ascii="Times New Roman" w:hAnsi="Times New Roman"/>
                <w:b/>
                <w:bCs/>
                <w:color w:val="000000"/>
                <w:szCs w:val="24"/>
                <w:lang/>
              </w:rPr>
            </w:pPr>
            <w:r>
              <w:rPr>
                <w:rFonts w:ascii="Times New Roman" w:hAnsi="Times New Roman"/>
                <w:b/>
                <w:bCs/>
                <w:color w:val="000000"/>
                <w:szCs w:val="24"/>
                <w:lang/>
              </w:rPr>
              <w:t>1</w:t>
            </w:r>
          </w:p>
        </w:tc>
        <w:tc>
          <w:tcPr>
            <w:tcW w:w="803" w:type="dxa"/>
            <w:tcBorders>
              <w:left w:val="single" w:sz="4" w:space="0" w:color="000000"/>
              <w:bottom w:val="single" w:sz="4" w:space="0" w:color="000000"/>
            </w:tcBorders>
            <w:vAlign w:val="center"/>
          </w:tcPr>
          <w:p w:rsidR="00000000" w:rsidRDefault="00FE4185">
            <w:pPr>
              <w:pStyle w:val="Textopr-formatado"/>
              <w:snapToGrid w:val="0"/>
              <w:spacing w:line="0" w:lineRule="atLeast"/>
              <w:jc w:val="center"/>
              <w:rPr>
                <w:rFonts w:ascii="Times New Roman" w:hAnsi="Times New Roman"/>
                <w:b/>
                <w:bCs/>
                <w:color w:val="000000"/>
                <w:szCs w:val="24"/>
                <w:lang/>
              </w:rPr>
            </w:pPr>
            <w:r>
              <w:rPr>
                <w:rFonts w:ascii="Times New Roman" w:hAnsi="Times New Roman"/>
                <w:b/>
                <w:bCs/>
                <w:color w:val="000000"/>
                <w:szCs w:val="24"/>
                <w:lang/>
              </w:rPr>
              <w:t>2</w:t>
            </w:r>
          </w:p>
        </w:tc>
        <w:tc>
          <w:tcPr>
            <w:tcW w:w="803" w:type="dxa"/>
            <w:tcBorders>
              <w:left w:val="single" w:sz="4" w:space="0" w:color="000000"/>
              <w:bottom w:val="single" w:sz="4" w:space="0" w:color="000000"/>
            </w:tcBorders>
            <w:vAlign w:val="center"/>
          </w:tcPr>
          <w:p w:rsidR="00000000" w:rsidRDefault="00FE4185">
            <w:pPr>
              <w:pStyle w:val="Textopr-formatado"/>
              <w:snapToGrid w:val="0"/>
              <w:spacing w:line="0" w:lineRule="atLeast"/>
              <w:jc w:val="center"/>
              <w:rPr>
                <w:rFonts w:ascii="Times New Roman" w:hAnsi="Times New Roman"/>
                <w:b/>
                <w:bCs/>
                <w:color w:val="000000"/>
                <w:szCs w:val="24"/>
                <w:lang/>
              </w:rPr>
            </w:pPr>
            <w:r>
              <w:rPr>
                <w:rFonts w:ascii="Times New Roman" w:hAnsi="Times New Roman"/>
                <w:b/>
                <w:bCs/>
                <w:color w:val="000000"/>
                <w:szCs w:val="24"/>
                <w:lang/>
              </w:rPr>
              <w:t>3</w:t>
            </w:r>
          </w:p>
        </w:tc>
        <w:tc>
          <w:tcPr>
            <w:tcW w:w="883" w:type="dxa"/>
            <w:tcBorders>
              <w:left w:val="single" w:sz="4" w:space="0" w:color="000000"/>
              <w:bottom w:val="single" w:sz="4" w:space="0" w:color="000000"/>
              <w:right w:val="single" w:sz="4" w:space="0" w:color="000000"/>
            </w:tcBorders>
            <w:vAlign w:val="center"/>
          </w:tcPr>
          <w:p w:rsidR="00000000" w:rsidRDefault="00FE4185">
            <w:pPr>
              <w:pStyle w:val="Textopr-formatado"/>
              <w:snapToGrid w:val="0"/>
              <w:spacing w:line="0" w:lineRule="atLeast"/>
              <w:jc w:val="center"/>
              <w:rPr>
                <w:rFonts w:ascii="Times New Roman" w:hAnsi="Times New Roman"/>
                <w:b/>
                <w:bCs/>
                <w:color w:val="000000"/>
                <w:szCs w:val="24"/>
                <w:lang/>
              </w:rPr>
            </w:pPr>
            <w:r>
              <w:rPr>
                <w:rFonts w:ascii="Times New Roman" w:hAnsi="Times New Roman"/>
                <w:b/>
                <w:bCs/>
                <w:color w:val="000000"/>
                <w:szCs w:val="24"/>
                <w:lang/>
              </w:rPr>
              <w:t>4</w:t>
            </w:r>
          </w:p>
        </w:tc>
      </w:tr>
    </w:tbl>
    <w:p w:rsidR="00000000" w:rsidRDefault="00FE4185">
      <w:pPr>
        <w:pStyle w:val="Textopr-formatado"/>
        <w:spacing w:line="0" w:lineRule="atLeast"/>
        <w:jc w:val="both"/>
        <w:rPr>
          <w:rFonts w:ascii="Times New Roman" w:hAnsi="Times New Roman"/>
          <w:color w:val="000000"/>
          <w:sz w:val="24"/>
          <w:szCs w:val="24"/>
          <w:lang/>
        </w:rPr>
      </w:pPr>
      <w:r>
        <w:pict>
          <v:shape id="_x0000_s2065" type="#_x0000_t202" style="position:absolute;left:0;text-align:left;margin-left:210.95pt;margin-top:2.6pt;width:50.6pt;height:31.1pt;z-index:251657728;mso-wrap-distance-left:9.05pt;mso-wrap-distance-right:9.05pt;mso-position-horizontal-relative:text;mso-position-vertical-relative:text" stroked="f">
            <v:fill opacity="0" color2="black"/>
            <v:textbox inset="0,0,0,0">
              <w:txbxContent>
                <w:p w:rsidR="00000000" w:rsidRDefault="00FE4185">
                  <w:pPr>
                    <w:pStyle w:val="Corpodetexto21"/>
                  </w:pPr>
                  <w:r>
                    <w:t>Fatores de Qualidade</w:t>
                  </w:r>
                </w:p>
              </w:txbxContent>
            </v:textbox>
          </v:shape>
        </w:pict>
      </w:r>
      <w:r>
        <w:rPr>
          <w:rFonts w:ascii="Times New Roman" w:hAnsi="Times New Roman"/>
          <w:color w:val="000000"/>
          <w:sz w:val="24"/>
          <w:szCs w:val="24"/>
          <w:lang/>
        </w:rPr>
        <w:t xml:space="preserve"> </w:t>
      </w:r>
      <w:r>
        <w:rPr>
          <w:rFonts w:ascii="Times New Roman" w:hAnsi="Times New Roman"/>
          <w:color w:val="000000"/>
          <w:sz w:val="24"/>
          <w:szCs w:val="24"/>
          <w:lang/>
        </w:rPr>
        <w:t xml:space="preserve"> </w:t>
      </w:r>
    </w:p>
    <w:p w:rsidR="00000000" w:rsidRDefault="00FE4185">
      <w:pPr>
        <w:pStyle w:val="Textopr-formatado"/>
        <w:spacing w:line="0" w:lineRule="atLeast"/>
        <w:ind w:left="720"/>
        <w:jc w:val="both"/>
        <w:rPr>
          <w:rFonts w:ascii="Times New Roman" w:hAnsi="Times New Roman"/>
          <w:color w:val="000000"/>
          <w:sz w:val="24"/>
          <w:szCs w:val="24"/>
          <w:lang/>
        </w:rPr>
      </w:pPr>
    </w:p>
    <w:p w:rsidR="00000000" w:rsidRDefault="00FE4185">
      <w:pPr>
        <w:pStyle w:val="Textopr-formatado"/>
        <w:spacing w:line="0" w:lineRule="atLeast"/>
        <w:ind w:left="720"/>
        <w:jc w:val="center"/>
        <w:rPr>
          <w:rFonts w:ascii="Times New Roman" w:hAnsi="Times New Roman"/>
          <w:color w:val="000000"/>
          <w:sz w:val="24"/>
          <w:szCs w:val="24"/>
          <w:lang/>
        </w:rPr>
      </w:pP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ab/>
        <w:t>A partir dessa alocação dos itens, as atividades de teste são realizadas. A tabela 3.5, dividida em três classes de risco, é utilizada como base para determinar a atividade mais adequada a cada item de software, de acordo com a</w:t>
      </w:r>
      <w:r>
        <w:rPr>
          <w:rFonts w:ascii="Times New Roman" w:hAnsi="Times New Roman"/>
          <w:color w:val="000000"/>
          <w:sz w:val="24"/>
          <w:szCs w:val="24"/>
          <w:lang/>
        </w:rPr>
        <w:t xml:space="preserve"> sua localização. As classes, e as respectivas atividades que cada uma determina, são as seguintes:</w:t>
      </w:r>
    </w:p>
    <w:p w:rsidR="00000000" w:rsidRDefault="00FE4185">
      <w:pPr>
        <w:pStyle w:val="Textopr-formatado"/>
        <w:spacing w:line="360" w:lineRule="auto"/>
        <w:ind w:left="720"/>
        <w:jc w:val="both"/>
        <w:rPr>
          <w:rFonts w:ascii="Times New Roman" w:hAnsi="Times New Roman"/>
          <w:color w:val="000000"/>
          <w:sz w:val="24"/>
          <w:szCs w:val="24"/>
          <w:lang/>
        </w:rPr>
      </w:pPr>
      <w:r>
        <w:rPr>
          <w:rFonts w:ascii="Times New Roman" w:hAnsi="Times New Roman"/>
          <w:color w:val="000000"/>
          <w:sz w:val="24"/>
          <w:szCs w:val="24"/>
          <w:lang/>
        </w:rPr>
        <w:t>A: O sistema deve retornar para os desenvolvedores para ser reescrito, ou para melhoria dos atributos de qualidade;</w:t>
      </w:r>
    </w:p>
    <w:p w:rsidR="00000000" w:rsidRDefault="00FE4185">
      <w:pPr>
        <w:pStyle w:val="Textopr-formatado"/>
        <w:spacing w:line="360" w:lineRule="auto"/>
        <w:ind w:left="720"/>
        <w:jc w:val="both"/>
        <w:rPr>
          <w:rFonts w:ascii="Times New Roman" w:hAnsi="Times New Roman"/>
          <w:color w:val="000000"/>
          <w:sz w:val="24"/>
          <w:szCs w:val="24"/>
          <w:lang/>
        </w:rPr>
      </w:pPr>
      <w:r>
        <w:rPr>
          <w:rFonts w:ascii="Times New Roman" w:hAnsi="Times New Roman"/>
          <w:color w:val="000000"/>
          <w:sz w:val="24"/>
          <w:szCs w:val="24"/>
          <w:lang/>
        </w:rPr>
        <w:t>B: Aplique o programa planejado de teste</w:t>
      </w:r>
      <w:r>
        <w:rPr>
          <w:rFonts w:ascii="Times New Roman" w:hAnsi="Times New Roman"/>
          <w:color w:val="000000"/>
          <w:sz w:val="24"/>
          <w:szCs w:val="24"/>
          <w:lang/>
        </w:rPr>
        <w:t xml:space="preserve"> por completo;</w:t>
      </w:r>
    </w:p>
    <w:p w:rsidR="00000000" w:rsidRDefault="00FE4185">
      <w:pPr>
        <w:pStyle w:val="Textopr-formatado"/>
        <w:spacing w:line="360" w:lineRule="auto"/>
        <w:ind w:left="720"/>
        <w:jc w:val="both"/>
        <w:rPr>
          <w:rFonts w:ascii="Times New Roman" w:hAnsi="Times New Roman"/>
          <w:color w:val="000000"/>
          <w:sz w:val="24"/>
          <w:szCs w:val="24"/>
          <w:lang/>
        </w:rPr>
      </w:pPr>
      <w:r>
        <w:rPr>
          <w:rFonts w:ascii="Times New Roman" w:hAnsi="Times New Roman"/>
          <w:color w:val="000000"/>
          <w:sz w:val="24"/>
          <w:szCs w:val="24"/>
          <w:lang/>
        </w:rPr>
        <w:t>C: O programa planejado de teste pode ser reduzido sob circunstâncias excepcionais (estouro de prazo, por exemplo).</w:t>
      </w:r>
    </w:p>
    <w:p w:rsidR="00000000" w:rsidRDefault="00FE4185">
      <w:pPr>
        <w:pStyle w:val="Textopr-formatado"/>
        <w:spacing w:line="0" w:lineRule="atLeast"/>
        <w:ind w:left="720"/>
        <w:jc w:val="center"/>
        <w:rPr>
          <w:rFonts w:ascii="Times New Roman" w:hAnsi="Times New Roman"/>
          <w:color w:val="000000"/>
          <w:sz w:val="24"/>
          <w:szCs w:val="24"/>
          <w:lang/>
        </w:rPr>
      </w:pPr>
      <w:r>
        <w:rPr>
          <w:rFonts w:ascii="Times New Roman" w:hAnsi="Times New Roman"/>
          <w:color w:val="000000"/>
          <w:sz w:val="24"/>
          <w:szCs w:val="24"/>
          <w:lang/>
        </w:rPr>
        <w:t xml:space="preserve"> </w:t>
      </w:r>
      <w:r>
        <w:rPr>
          <w:rFonts w:ascii="Times New Roman" w:hAnsi="Times New Roman"/>
          <w:b/>
          <w:bCs/>
          <w:color w:val="000000"/>
          <w:sz w:val="24"/>
          <w:szCs w:val="24"/>
          <w:lang/>
        </w:rPr>
        <w:t xml:space="preserve">Tabela 3.5 – </w:t>
      </w:r>
      <w:r>
        <w:rPr>
          <w:rFonts w:ascii="Times New Roman" w:hAnsi="Times New Roman"/>
          <w:color w:val="000000"/>
          <w:sz w:val="24"/>
          <w:szCs w:val="24"/>
          <w:lang/>
        </w:rPr>
        <w:t>Matriz de confiança: classes de risco [23]</w:t>
      </w:r>
    </w:p>
    <w:p w:rsidR="00000000" w:rsidRDefault="00FE4185">
      <w:pPr>
        <w:pStyle w:val="Textopr-formatado"/>
        <w:spacing w:line="0" w:lineRule="atLeast"/>
        <w:ind w:left="720"/>
        <w:jc w:val="both"/>
        <w:rPr>
          <w:rFonts w:ascii="Times New Roman" w:hAnsi="Times New Roman"/>
          <w:color w:val="000000"/>
          <w:sz w:val="24"/>
          <w:szCs w:val="24"/>
          <w:lang/>
        </w:rPr>
      </w:pPr>
      <w:r>
        <w:pict>
          <v:rect id="_x0000_s2060" style="position:absolute;left:0;text-align:left;margin-left:77.55pt;margin-top:7.65pt;width:312.75pt;height:120.75pt;z-index:251652608;v-text-anchor:middle" filled="f" strokeweight=".26mm">
            <v:stroke joinstyle="round"/>
          </v:rect>
        </w:pict>
      </w:r>
    </w:p>
    <w:p w:rsidR="00000000" w:rsidRDefault="00FE4185">
      <w:pPr>
        <w:pStyle w:val="Textopr-formatado"/>
        <w:spacing w:line="0" w:lineRule="atLeast"/>
        <w:ind w:left="720"/>
        <w:jc w:val="both"/>
        <w:rPr>
          <w:rFonts w:ascii="Times New Roman" w:hAnsi="Times New Roman"/>
          <w:color w:val="000000"/>
          <w:sz w:val="24"/>
          <w:szCs w:val="24"/>
          <w:lang/>
        </w:rPr>
      </w:pPr>
    </w:p>
    <w:tbl>
      <w:tblPr>
        <w:tblW w:w="0" w:type="auto"/>
        <w:jc w:val="center"/>
        <w:tblLayout w:type="fixed"/>
        <w:tblCellMar>
          <w:left w:w="70" w:type="dxa"/>
          <w:right w:w="70" w:type="dxa"/>
        </w:tblCellMar>
        <w:tblLook w:val="0000"/>
      </w:tblPr>
      <w:tblGrid>
        <w:gridCol w:w="794"/>
        <w:gridCol w:w="794"/>
        <w:gridCol w:w="794"/>
        <w:gridCol w:w="794"/>
        <w:gridCol w:w="874"/>
      </w:tblGrid>
      <w:tr w:rsidR="00000000">
        <w:trPr>
          <w:trHeight w:val="279"/>
          <w:jc w:val="center"/>
        </w:trPr>
        <w:tc>
          <w:tcPr>
            <w:tcW w:w="794" w:type="dxa"/>
            <w:tcBorders>
              <w:top w:val="single" w:sz="4" w:space="0" w:color="000000"/>
              <w:left w:val="single" w:sz="4" w:space="0" w:color="000000"/>
              <w:bottom w:val="single" w:sz="4" w:space="0" w:color="000000"/>
            </w:tcBorders>
          </w:tcPr>
          <w:p w:rsidR="00000000" w:rsidRDefault="00FE4185">
            <w:pPr>
              <w:pStyle w:val="Textopr-formatado"/>
              <w:snapToGrid w:val="0"/>
              <w:spacing w:line="0" w:lineRule="atLeast"/>
              <w:jc w:val="center"/>
              <w:rPr>
                <w:rFonts w:ascii="Times New Roman" w:hAnsi="Times New Roman"/>
                <w:b/>
                <w:bCs/>
                <w:color w:val="000000"/>
                <w:szCs w:val="24"/>
                <w:lang/>
              </w:rPr>
            </w:pPr>
            <w:r>
              <w:rPr>
                <w:rFonts w:ascii="Times New Roman" w:hAnsi="Times New Roman"/>
                <w:b/>
                <w:bCs/>
                <w:color w:val="000000"/>
                <w:szCs w:val="24"/>
                <w:lang/>
              </w:rPr>
              <w:t>4</w:t>
            </w:r>
          </w:p>
        </w:tc>
        <w:tc>
          <w:tcPr>
            <w:tcW w:w="794" w:type="dxa"/>
            <w:tcBorders>
              <w:top w:val="single" w:sz="4" w:space="0" w:color="000000"/>
              <w:left w:val="single" w:sz="4" w:space="0" w:color="000000"/>
              <w:bottom w:val="single" w:sz="4" w:space="0" w:color="000000"/>
            </w:tcBorders>
          </w:tcPr>
          <w:p w:rsidR="00000000" w:rsidRDefault="00FE4185">
            <w:pPr>
              <w:pStyle w:val="Textopr-formatado"/>
              <w:snapToGrid w:val="0"/>
              <w:spacing w:line="0" w:lineRule="atLeast"/>
              <w:jc w:val="center"/>
              <w:rPr>
                <w:rFonts w:ascii="Times New Roman" w:hAnsi="Times New Roman"/>
                <w:color w:val="000000"/>
                <w:szCs w:val="24"/>
                <w:lang/>
              </w:rPr>
            </w:pPr>
            <w:r>
              <w:rPr>
                <w:rFonts w:ascii="Times New Roman" w:hAnsi="Times New Roman"/>
                <w:color w:val="000000"/>
                <w:szCs w:val="24"/>
                <w:lang/>
              </w:rPr>
              <w:t>A</w:t>
            </w:r>
          </w:p>
        </w:tc>
        <w:tc>
          <w:tcPr>
            <w:tcW w:w="794" w:type="dxa"/>
            <w:tcBorders>
              <w:top w:val="single" w:sz="4" w:space="0" w:color="000000"/>
              <w:left w:val="single" w:sz="4" w:space="0" w:color="000000"/>
              <w:bottom w:val="single" w:sz="4" w:space="0" w:color="000000"/>
            </w:tcBorders>
          </w:tcPr>
          <w:p w:rsidR="00000000" w:rsidRDefault="00FE4185">
            <w:pPr>
              <w:pStyle w:val="Textopr-formatado"/>
              <w:snapToGrid w:val="0"/>
              <w:spacing w:line="0" w:lineRule="atLeast"/>
              <w:jc w:val="center"/>
              <w:rPr>
                <w:rFonts w:ascii="Times New Roman" w:hAnsi="Times New Roman"/>
                <w:color w:val="000000"/>
                <w:szCs w:val="24"/>
                <w:lang/>
              </w:rPr>
            </w:pPr>
            <w:r>
              <w:rPr>
                <w:rFonts w:ascii="Times New Roman" w:hAnsi="Times New Roman"/>
                <w:color w:val="000000"/>
                <w:szCs w:val="24"/>
                <w:lang/>
              </w:rPr>
              <w:t>A</w:t>
            </w:r>
          </w:p>
        </w:tc>
        <w:tc>
          <w:tcPr>
            <w:tcW w:w="794" w:type="dxa"/>
            <w:tcBorders>
              <w:top w:val="single" w:sz="4" w:space="0" w:color="000000"/>
              <w:left w:val="single" w:sz="4" w:space="0" w:color="000000"/>
              <w:bottom w:val="single" w:sz="4" w:space="0" w:color="000000"/>
            </w:tcBorders>
          </w:tcPr>
          <w:p w:rsidR="00000000" w:rsidRDefault="00FE4185">
            <w:pPr>
              <w:pStyle w:val="Textopr-formatado"/>
              <w:snapToGrid w:val="0"/>
              <w:spacing w:line="0" w:lineRule="atLeast"/>
              <w:jc w:val="center"/>
              <w:rPr>
                <w:rFonts w:ascii="Times New Roman" w:hAnsi="Times New Roman"/>
                <w:color w:val="000000"/>
                <w:szCs w:val="24"/>
                <w:lang/>
              </w:rPr>
            </w:pPr>
            <w:r>
              <w:rPr>
                <w:rFonts w:ascii="Times New Roman" w:hAnsi="Times New Roman"/>
                <w:color w:val="000000"/>
                <w:szCs w:val="24"/>
                <w:lang/>
              </w:rPr>
              <w:t>B</w:t>
            </w:r>
          </w:p>
        </w:tc>
        <w:tc>
          <w:tcPr>
            <w:tcW w:w="874" w:type="dxa"/>
            <w:tcBorders>
              <w:top w:val="single" w:sz="4" w:space="0" w:color="000000"/>
              <w:left w:val="single" w:sz="4" w:space="0" w:color="000000"/>
              <w:bottom w:val="single" w:sz="4" w:space="0" w:color="000000"/>
              <w:right w:val="single" w:sz="4" w:space="0" w:color="000000"/>
            </w:tcBorders>
          </w:tcPr>
          <w:p w:rsidR="00000000" w:rsidRDefault="00FE4185">
            <w:pPr>
              <w:pStyle w:val="Textopr-formatado"/>
              <w:snapToGrid w:val="0"/>
              <w:spacing w:line="0" w:lineRule="atLeast"/>
              <w:jc w:val="center"/>
              <w:rPr>
                <w:rFonts w:ascii="Times New Roman" w:hAnsi="Times New Roman"/>
                <w:color w:val="000000"/>
                <w:szCs w:val="24"/>
                <w:lang/>
              </w:rPr>
            </w:pPr>
            <w:r>
              <w:rPr>
                <w:rFonts w:ascii="Times New Roman" w:hAnsi="Times New Roman"/>
                <w:color w:val="000000"/>
                <w:szCs w:val="24"/>
                <w:lang/>
              </w:rPr>
              <w:t>B</w:t>
            </w:r>
          </w:p>
        </w:tc>
      </w:tr>
      <w:tr w:rsidR="00000000">
        <w:trPr>
          <w:trHeight w:hRule="exact" w:val="279"/>
          <w:jc w:val="center"/>
        </w:trPr>
        <w:tc>
          <w:tcPr>
            <w:tcW w:w="794" w:type="dxa"/>
            <w:tcBorders>
              <w:left w:val="single" w:sz="4" w:space="0" w:color="000000"/>
              <w:bottom w:val="single" w:sz="4" w:space="0" w:color="000000"/>
            </w:tcBorders>
          </w:tcPr>
          <w:p w:rsidR="00000000" w:rsidRDefault="00FE4185">
            <w:pPr>
              <w:pStyle w:val="Textopr-formatado"/>
              <w:snapToGrid w:val="0"/>
              <w:spacing w:line="0" w:lineRule="atLeast"/>
              <w:jc w:val="center"/>
              <w:rPr>
                <w:rFonts w:ascii="Times New Roman" w:hAnsi="Times New Roman"/>
                <w:b/>
                <w:bCs/>
                <w:color w:val="000000"/>
                <w:szCs w:val="24"/>
                <w:lang/>
              </w:rPr>
            </w:pPr>
            <w:r>
              <w:pict>
                <v:shape id="_x0000_s2072" type="#_x0000_t202" style="position:absolute;left:0;text-align:left;margin-left:-57.05pt;margin-top:7.85pt;width:50.6pt;height:31.1pt;z-index:251664896;mso-wrap-distance-left:9.05pt;mso-wrap-distance-right:9.05pt;mso-position-horizontal-relative:text;mso-position-vertical-relative:text" stroked="f">
                  <v:fill opacity="0" color2="black"/>
                  <v:textbox inset="0,0,0,0">
                    <w:txbxContent>
                      <w:p w:rsidR="00000000" w:rsidRDefault="00FE4185">
                        <w:pPr>
                          <w:rPr>
                            <w:sz w:val="16"/>
                          </w:rPr>
                        </w:pPr>
                        <w:r>
                          <w:rPr>
                            <w:sz w:val="16"/>
                          </w:rPr>
                          <w:t>Níveis de Integridade</w:t>
                        </w:r>
                      </w:p>
                    </w:txbxContent>
                  </v:textbox>
                </v:shape>
              </w:pict>
            </w:r>
            <w:r>
              <w:rPr>
                <w:rFonts w:ascii="Times New Roman" w:hAnsi="Times New Roman"/>
                <w:b/>
                <w:bCs/>
                <w:color w:val="000000"/>
                <w:szCs w:val="24"/>
                <w:lang/>
              </w:rPr>
              <w:t>3</w:t>
            </w:r>
          </w:p>
        </w:tc>
        <w:tc>
          <w:tcPr>
            <w:tcW w:w="794" w:type="dxa"/>
            <w:tcBorders>
              <w:left w:val="single" w:sz="4" w:space="0" w:color="000000"/>
              <w:bottom w:val="single" w:sz="4" w:space="0" w:color="000000"/>
            </w:tcBorders>
          </w:tcPr>
          <w:p w:rsidR="00000000" w:rsidRDefault="00FE4185">
            <w:pPr>
              <w:pStyle w:val="Textopr-formatado"/>
              <w:snapToGrid w:val="0"/>
              <w:spacing w:line="0" w:lineRule="atLeast"/>
              <w:jc w:val="center"/>
              <w:rPr>
                <w:rFonts w:ascii="Times New Roman" w:hAnsi="Times New Roman"/>
                <w:color w:val="000000"/>
                <w:szCs w:val="24"/>
                <w:lang/>
              </w:rPr>
            </w:pPr>
            <w:r>
              <w:rPr>
                <w:rFonts w:ascii="Times New Roman" w:hAnsi="Times New Roman"/>
                <w:color w:val="000000"/>
                <w:szCs w:val="24"/>
                <w:lang/>
              </w:rPr>
              <w:t>A</w:t>
            </w:r>
          </w:p>
        </w:tc>
        <w:tc>
          <w:tcPr>
            <w:tcW w:w="794" w:type="dxa"/>
            <w:tcBorders>
              <w:left w:val="single" w:sz="4" w:space="0" w:color="000000"/>
              <w:bottom w:val="single" w:sz="4" w:space="0" w:color="000000"/>
            </w:tcBorders>
          </w:tcPr>
          <w:p w:rsidR="00000000" w:rsidRDefault="00FE4185">
            <w:pPr>
              <w:pStyle w:val="Textopr-formatado"/>
              <w:snapToGrid w:val="0"/>
              <w:spacing w:line="0" w:lineRule="atLeast"/>
              <w:jc w:val="center"/>
              <w:rPr>
                <w:rFonts w:ascii="Times New Roman" w:hAnsi="Times New Roman"/>
                <w:color w:val="000000"/>
                <w:szCs w:val="24"/>
                <w:lang/>
              </w:rPr>
            </w:pPr>
            <w:r>
              <w:rPr>
                <w:rFonts w:ascii="Times New Roman" w:hAnsi="Times New Roman"/>
                <w:color w:val="000000"/>
                <w:szCs w:val="24"/>
                <w:lang/>
              </w:rPr>
              <w:t>B</w:t>
            </w:r>
          </w:p>
        </w:tc>
        <w:tc>
          <w:tcPr>
            <w:tcW w:w="794" w:type="dxa"/>
            <w:tcBorders>
              <w:left w:val="single" w:sz="4" w:space="0" w:color="000000"/>
              <w:bottom w:val="single" w:sz="4" w:space="0" w:color="000000"/>
            </w:tcBorders>
          </w:tcPr>
          <w:p w:rsidR="00000000" w:rsidRDefault="00FE4185">
            <w:pPr>
              <w:pStyle w:val="Textopr-formatado"/>
              <w:snapToGrid w:val="0"/>
              <w:spacing w:line="0" w:lineRule="atLeast"/>
              <w:jc w:val="center"/>
              <w:rPr>
                <w:rFonts w:ascii="Times New Roman" w:hAnsi="Times New Roman"/>
                <w:color w:val="000000"/>
                <w:szCs w:val="24"/>
                <w:lang/>
              </w:rPr>
            </w:pPr>
            <w:r>
              <w:rPr>
                <w:rFonts w:ascii="Times New Roman" w:hAnsi="Times New Roman"/>
                <w:color w:val="000000"/>
                <w:szCs w:val="24"/>
                <w:lang/>
              </w:rPr>
              <w:t>B</w:t>
            </w:r>
          </w:p>
        </w:tc>
        <w:tc>
          <w:tcPr>
            <w:tcW w:w="874" w:type="dxa"/>
            <w:tcBorders>
              <w:left w:val="single" w:sz="4" w:space="0" w:color="000000"/>
              <w:bottom w:val="single" w:sz="4" w:space="0" w:color="000000"/>
              <w:right w:val="single" w:sz="4" w:space="0" w:color="000000"/>
            </w:tcBorders>
          </w:tcPr>
          <w:p w:rsidR="00000000" w:rsidRDefault="00FE4185">
            <w:pPr>
              <w:pStyle w:val="Textopr-formatado"/>
              <w:snapToGrid w:val="0"/>
              <w:spacing w:line="0" w:lineRule="atLeast"/>
              <w:jc w:val="center"/>
              <w:rPr>
                <w:rFonts w:ascii="Times New Roman" w:hAnsi="Times New Roman"/>
                <w:color w:val="000000"/>
                <w:szCs w:val="24"/>
                <w:lang/>
              </w:rPr>
            </w:pPr>
            <w:r>
              <w:rPr>
                <w:rFonts w:ascii="Times New Roman" w:hAnsi="Times New Roman"/>
                <w:color w:val="000000"/>
                <w:szCs w:val="24"/>
                <w:lang/>
              </w:rPr>
              <w:t>C</w:t>
            </w:r>
          </w:p>
        </w:tc>
      </w:tr>
      <w:tr w:rsidR="00000000">
        <w:trPr>
          <w:trHeight w:val="279"/>
          <w:jc w:val="center"/>
        </w:trPr>
        <w:tc>
          <w:tcPr>
            <w:tcW w:w="794" w:type="dxa"/>
            <w:tcBorders>
              <w:left w:val="single" w:sz="4" w:space="0" w:color="000000"/>
              <w:bottom w:val="single" w:sz="4" w:space="0" w:color="000000"/>
            </w:tcBorders>
          </w:tcPr>
          <w:p w:rsidR="00000000" w:rsidRDefault="00FE4185">
            <w:pPr>
              <w:pStyle w:val="Textopr-formatado"/>
              <w:snapToGrid w:val="0"/>
              <w:spacing w:line="0" w:lineRule="atLeast"/>
              <w:jc w:val="center"/>
              <w:rPr>
                <w:rFonts w:ascii="Times New Roman" w:hAnsi="Times New Roman"/>
                <w:b/>
                <w:bCs/>
                <w:color w:val="000000"/>
                <w:szCs w:val="24"/>
                <w:lang/>
              </w:rPr>
            </w:pPr>
            <w:r>
              <w:rPr>
                <w:rFonts w:ascii="Times New Roman" w:hAnsi="Times New Roman"/>
                <w:b/>
                <w:bCs/>
                <w:color w:val="000000"/>
                <w:szCs w:val="24"/>
                <w:lang/>
              </w:rPr>
              <w:t>2</w:t>
            </w:r>
          </w:p>
        </w:tc>
        <w:tc>
          <w:tcPr>
            <w:tcW w:w="794" w:type="dxa"/>
            <w:tcBorders>
              <w:left w:val="single" w:sz="4" w:space="0" w:color="000000"/>
              <w:bottom w:val="single" w:sz="4" w:space="0" w:color="000000"/>
            </w:tcBorders>
          </w:tcPr>
          <w:p w:rsidR="00000000" w:rsidRDefault="00FE4185">
            <w:pPr>
              <w:pStyle w:val="Textopr-formatado"/>
              <w:snapToGrid w:val="0"/>
              <w:spacing w:line="0" w:lineRule="atLeast"/>
              <w:jc w:val="center"/>
              <w:rPr>
                <w:rFonts w:ascii="Times New Roman" w:hAnsi="Times New Roman"/>
                <w:color w:val="000000"/>
                <w:szCs w:val="24"/>
                <w:lang/>
              </w:rPr>
            </w:pPr>
            <w:r>
              <w:rPr>
                <w:rFonts w:ascii="Times New Roman" w:hAnsi="Times New Roman"/>
                <w:color w:val="000000"/>
                <w:szCs w:val="24"/>
                <w:lang/>
              </w:rPr>
              <w:t>A</w:t>
            </w:r>
          </w:p>
        </w:tc>
        <w:tc>
          <w:tcPr>
            <w:tcW w:w="794" w:type="dxa"/>
            <w:tcBorders>
              <w:left w:val="single" w:sz="4" w:space="0" w:color="000000"/>
              <w:bottom w:val="single" w:sz="4" w:space="0" w:color="000000"/>
            </w:tcBorders>
          </w:tcPr>
          <w:p w:rsidR="00000000" w:rsidRDefault="00FE4185">
            <w:pPr>
              <w:pStyle w:val="Textopr-formatado"/>
              <w:snapToGrid w:val="0"/>
              <w:spacing w:line="0" w:lineRule="atLeast"/>
              <w:jc w:val="center"/>
              <w:rPr>
                <w:rFonts w:ascii="Times New Roman" w:hAnsi="Times New Roman"/>
                <w:color w:val="000000"/>
                <w:szCs w:val="24"/>
                <w:lang w:val="en-US"/>
              </w:rPr>
            </w:pPr>
            <w:r>
              <w:rPr>
                <w:rFonts w:ascii="Times New Roman" w:hAnsi="Times New Roman"/>
                <w:color w:val="000000"/>
                <w:szCs w:val="24"/>
                <w:lang w:val="en-US"/>
              </w:rPr>
              <w:t>B</w:t>
            </w:r>
          </w:p>
        </w:tc>
        <w:tc>
          <w:tcPr>
            <w:tcW w:w="794" w:type="dxa"/>
            <w:tcBorders>
              <w:left w:val="single" w:sz="4" w:space="0" w:color="000000"/>
              <w:bottom w:val="single" w:sz="4" w:space="0" w:color="000000"/>
            </w:tcBorders>
          </w:tcPr>
          <w:p w:rsidR="00000000" w:rsidRDefault="00FE4185">
            <w:pPr>
              <w:pStyle w:val="Textopr-formatado"/>
              <w:snapToGrid w:val="0"/>
              <w:spacing w:line="0" w:lineRule="atLeast"/>
              <w:jc w:val="center"/>
              <w:rPr>
                <w:rFonts w:ascii="Times New Roman" w:hAnsi="Times New Roman"/>
                <w:color w:val="000000"/>
                <w:szCs w:val="24"/>
                <w:lang w:val="en-US"/>
              </w:rPr>
            </w:pPr>
            <w:r>
              <w:rPr>
                <w:rFonts w:ascii="Times New Roman" w:hAnsi="Times New Roman"/>
                <w:color w:val="000000"/>
                <w:szCs w:val="24"/>
                <w:lang w:val="en-US"/>
              </w:rPr>
              <w:t>C</w:t>
            </w:r>
          </w:p>
        </w:tc>
        <w:tc>
          <w:tcPr>
            <w:tcW w:w="874" w:type="dxa"/>
            <w:tcBorders>
              <w:left w:val="single" w:sz="4" w:space="0" w:color="000000"/>
              <w:bottom w:val="single" w:sz="4" w:space="0" w:color="000000"/>
              <w:right w:val="single" w:sz="4" w:space="0" w:color="000000"/>
            </w:tcBorders>
          </w:tcPr>
          <w:p w:rsidR="00000000" w:rsidRDefault="00FE4185">
            <w:pPr>
              <w:pStyle w:val="Textopr-formatado"/>
              <w:snapToGrid w:val="0"/>
              <w:spacing w:line="0" w:lineRule="atLeast"/>
              <w:jc w:val="center"/>
              <w:rPr>
                <w:rFonts w:ascii="Times New Roman" w:hAnsi="Times New Roman"/>
                <w:color w:val="000000"/>
                <w:szCs w:val="24"/>
                <w:lang w:val="en-US"/>
              </w:rPr>
            </w:pPr>
            <w:r>
              <w:rPr>
                <w:rFonts w:ascii="Times New Roman" w:hAnsi="Times New Roman"/>
                <w:color w:val="000000"/>
                <w:szCs w:val="24"/>
                <w:lang w:val="en-US"/>
              </w:rPr>
              <w:t>C</w:t>
            </w:r>
          </w:p>
        </w:tc>
      </w:tr>
      <w:tr w:rsidR="00000000">
        <w:trPr>
          <w:trHeight w:val="279"/>
          <w:jc w:val="center"/>
        </w:trPr>
        <w:tc>
          <w:tcPr>
            <w:tcW w:w="794" w:type="dxa"/>
            <w:tcBorders>
              <w:left w:val="single" w:sz="4" w:space="0" w:color="000000"/>
              <w:bottom w:val="single" w:sz="4" w:space="0" w:color="000000"/>
            </w:tcBorders>
          </w:tcPr>
          <w:p w:rsidR="00000000" w:rsidRDefault="00FE4185">
            <w:pPr>
              <w:pStyle w:val="Textopr-formatado"/>
              <w:snapToGrid w:val="0"/>
              <w:spacing w:line="0" w:lineRule="atLeast"/>
              <w:jc w:val="center"/>
              <w:rPr>
                <w:rFonts w:ascii="Times New Roman" w:hAnsi="Times New Roman"/>
                <w:b/>
                <w:bCs/>
                <w:color w:val="000000"/>
                <w:szCs w:val="24"/>
                <w:lang/>
              </w:rPr>
            </w:pPr>
            <w:r>
              <w:rPr>
                <w:rFonts w:ascii="Times New Roman" w:hAnsi="Times New Roman"/>
                <w:b/>
                <w:bCs/>
                <w:color w:val="000000"/>
                <w:szCs w:val="24"/>
                <w:lang/>
              </w:rPr>
              <w:t>1</w:t>
            </w:r>
          </w:p>
        </w:tc>
        <w:tc>
          <w:tcPr>
            <w:tcW w:w="794" w:type="dxa"/>
            <w:tcBorders>
              <w:left w:val="single" w:sz="4" w:space="0" w:color="000000"/>
              <w:bottom w:val="single" w:sz="4" w:space="0" w:color="000000"/>
            </w:tcBorders>
          </w:tcPr>
          <w:p w:rsidR="00000000" w:rsidRDefault="00FE4185">
            <w:pPr>
              <w:pStyle w:val="Textopr-formatado"/>
              <w:snapToGrid w:val="0"/>
              <w:spacing w:line="0" w:lineRule="atLeast"/>
              <w:jc w:val="center"/>
              <w:rPr>
                <w:rFonts w:ascii="Times New Roman" w:hAnsi="Times New Roman"/>
                <w:color w:val="000000"/>
                <w:szCs w:val="24"/>
                <w:lang/>
              </w:rPr>
            </w:pPr>
            <w:r>
              <w:rPr>
                <w:rFonts w:ascii="Times New Roman" w:hAnsi="Times New Roman"/>
                <w:color w:val="000000"/>
                <w:szCs w:val="24"/>
                <w:lang/>
              </w:rPr>
              <w:t>A</w:t>
            </w:r>
          </w:p>
        </w:tc>
        <w:tc>
          <w:tcPr>
            <w:tcW w:w="794" w:type="dxa"/>
            <w:tcBorders>
              <w:left w:val="single" w:sz="4" w:space="0" w:color="000000"/>
              <w:bottom w:val="single" w:sz="4" w:space="0" w:color="000000"/>
            </w:tcBorders>
          </w:tcPr>
          <w:p w:rsidR="00000000" w:rsidRDefault="00FE4185">
            <w:pPr>
              <w:pStyle w:val="Textopr-formatado"/>
              <w:snapToGrid w:val="0"/>
              <w:spacing w:line="0" w:lineRule="atLeast"/>
              <w:jc w:val="center"/>
              <w:rPr>
                <w:rFonts w:ascii="Times New Roman" w:hAnsi="Times New Roman"/>
                <w:color w:val="000000"/>
                <w:szCs w:val="24"/>
                <w:lang/>
              </w:rPr>
            </w:pPr>
            <w:r>
              <w:rPr>
                <w:rFonts w:ascii="Times New Roman" w:hAnsi="Times New Roman"/>
                <w:color w:val="000000"/>
                <w:szCs w:val="24"/>
                <w:lang/>
              </w:rPr>
              <w:t>C</w:t>
            </w:r>
          </w:p>
        </w:tc>
        <w:tc>
          <w:tcPr>
            <w:tcW w:w="794" w:type="dxa"/>
            <w:tcBorders>
              <w:left w:val="single" w:sz="4" w:space="0" w:color="000000"/>
              <w:bottom w:val="single" w:sz="4" w:space="0" w:color="000000"/>
            </w:tcBorders>
          </w:tcPr>
          <w:p w:rsidR="00000000" w:rsidRDefault="00FE4185">
            <w:pPr>
              <w:pStyle w:val="Textopr-formatado"/>
              <w:snapToGrid w:val="0"/>
              <w:spacing w:line="0" w:lineRule="atLeast"/>
              <w:jc w:val="center"/>
              <w:rPr>
                <w:rFonts w:ascii="Times New Roman" w:hAnsi="Times New Roman"/>
                <w:color w:val="000000"/>
                <w:szCs w:val="24"/>
                <w:lang/>
              </w:rPr>
            </w:pPr>
            <w:r>
              <w:rPr>
                <w:rFonts w:ascii="Times New Roman" w:hAnsi="Times New Roman"/>
                <w:color w:val="000000"/>
                <w:szCs w:val="24"/>
                <w:lang/>
              </w:rPr>
              <w:t>C</w:t>
            </w:r>
          </w:p>
        </w:tc>
        <w:tc>
          <w:tcPr>
            <w:tcW w:w="874" w:type="dxa"/>
            <w:tcBorders>
              <w:left w:val="single" w:sz="4" w:space="0" w:color="000000"/>
              <w:bottom w:val="single" w:sz="4" w:space="0" w:color="000000"/>
              <w:right w:val="single" w:sz="4" w:space="0" w:color="000000"/>
            </w:tcBorders>
          </w:tcPr>
          <w:p w:rsidR="00000000" w:rsidRDefault="00FE4185">
            <w:pPr>
              <w:pStyle w:val="Textopr-formatado"/>
              <w:snapToGrid w:val="0"/>
              <w:spacing w:line="0" w:lineRule="atLeast"/>
              <w:jc w:val="center"/>
              <w:rPr>
                <w:rFonts w:ascii="Times New Roman" w:hAnsi="Times New Roman"/>
                <w:color w:val="000000"/>
                <w:szCs w:val="24"/>
                <w:lang/>
              </w:rPr>
            </w:pPr>
            <w:r>
              <w:rPr>
                <w:rFonts w:ascii="Times New Roman" w:hAnsi="Times New Roman"/>
                <w:color w:val="000000"/>
                <w:szCs w:val="24"/>
                <w:lang/>
              </w:rPr>
              <w:t>C</w:t>
            </w:r>
          </w:p>
        </w:tc>
      </w:tr>
      <w:tr w:rsidR="00000000">
        <w:trPr>
          <w:trHeight w:val="294"/>
          <w:jc w:val="center"/>
        </w:trPr>
        <w:tc>
          <w:tcPr>
            <w:tcW w:w="794" w:type="dxa"/>
            <w:tcBorders>
              <w:left w:val="single" w:sz="4" w:space="0" w:color="000000"/>
              <w:bottom w:val="single" w:sz="4" w:space="0" w:color="000000"/>
            </w:tcBorders>
          </w:tcPr>
          <w:p w:rsidR="00000000" w:rsidRDefault="00FE4185">
            <w:pPr>
              <w:pStyle w:val="Textopr-formatado"/>
              <w:snapToGrid w:val="0"/>
              <w:spacing w:line="0" w:lineRule="atLeast"/>
              <w:jc w:val="center"/>
              <w:rPr>
                <w:rFonts w:ascii="Times New Roman" w:hAnsi="Times New Roman"/>
                <w:color w:val="000000"/>
                <w:sz w:val="24"/>
                <w:szCs w:val="24"/>
                <w:lang/>
              </w:rPr>
            </w:pPr>
          </w:p>
        </w:tc>
        <w:tc>
          <w:tcPr>
            <w:tcW w:w="794" w:type="dxa"/>
            <w:tcBorders>
              <w:left w:val="single" w:sz="4" w:space="0" w:color="000000"/>
              <w:bottom w:val="single" w:sz="4" w:space="0" w:color="000000"/>
            </w:tcBorders>
          </w:tcPr>
          <w:p w:rsidR="00000000" w:rsidRDefault="00FE4185">
            <w:pPr>
              <w:pStyle w:val="Textopr-formatado"/>
              <w:snapToGrid w:val="0"/>
              <w:spacing w:line="0" w:lineRule="atLeast"/>
              <w:jc w:val="center"/>
              <w:rPr>
                <w:rFonts w:ascii="Times New Roman" w:hAnsi="Times New Roman"/>
                <w:b/>
                <w:bCs/>
                <w:color w:val="000000"/>
                <w:szCs w:val="24"/>
                <w:lang/>
              </w:rPr>
            </w:pPr>
            <w:r>
              <w:rPr>
                <w:rFonts w:ascii="Times New Roman" w:hAnsi="Times New Roman"/>
                <w:b/>
                <w:bCs/>
                <w:color w:val="000000"/>
                <w:szCs w:val="24"/>
                <w:lang/>
              </w:rPr>
              <w:t>1</w:t>
            </w:r>
          </w:p>
        </w:tc>
        <w:tc>
          <w:tcPr>
            <w:tcW w:w="794" w:type="dxa"/>
            <w:tcBorders>
              <w:left w:val="single" w:sz="4" w:space="0" w:color="000000"/>
              <w:bottom w:val="single" w:sz="4" w:space="0" w:color="000000"/>
            </w:tcBorders>
          </w:tcPr>
          <w:p w:rsidR="00000000" w:rsidRDefault="00FE4185">
            <w:pPr>
              <w:pStyle w:val="Textopr-formatado"/>
              <w:snapToGrid w:val="0"/>
              <w:spacing w:line="0" w:lineRule="atLeast"/>
              <w:jc w:val="center"/>
              <w:rPr>
                <w:rFonts w:ascii="Times New Roman" w:hAnsi="Times New Roman"/>
                <w:b/>
                <w:bCs/>
                <w:color w:val="000000"/>
                <w:szCs w:val="24"/>
                <w:lang/>
              </w:rPr>
            </w:pPr>
            <w:r>
              <w:rPr>
                <w:rFonts w:ascii="Times New Roman" w:hAnsi="Times New Roman"/>
                <w:b/>
                <w:bCs/>
                <w:color w:val="000000"/>
                <w:szCs w:val="24"/>
                <w:lang/>
              </w:rPr>
              <w:t>2</w:t>
            </w:r>
          </w:p>
        </w:tc>
        <w:tc>
          <w:tcPr>
            <w:tcW w:w="794" w:type="dxa"/>
            <w:tcBorders>
              <w:left w:val="single" w:sz="4" w:space="0" w:color="000000"/>
              <w:bottom w:val="single" w:sz="4" w:space="0" w:color="000000"/>
            </w:tcBorders>
          </w:tcPr>
          <w:p w:rsidR="00000000" w:rsidRDefault="00FE4185">
            <w:pPr>
              <w:pStyle w:val="Textopr-formatado"/>
              <w:snapToGrid w:val="0"/>
              <w:spacing w:line="0" w:lineRule="atLeast"/>
              <w:jc w:val="center"/>
              <w:rPr>
                <w:rFonts w:ascii="Times New Roman" w:hAnsi="Times New Roman"/>
                <w:b/>
                <w:bCs/>
                <w:color w:val="000000"/>
                <w:szCs w:val="24"/>
                <w:lang/>
              </w:rPr>
            </w:pPr>
            <w:r>
              <w:rPr>
                <w:rFonts w:ascii="Times New Roman" w:hAnsi="Times New Roman"/>
                <w:b/>
                <w:bCs/>
                <w:color w:val="000000"/>
                <w:szCs w:val="24"/>
                <w:lang/>
              </w:rPr>
              <w:t>3</w:t>
            </w:r>
          </w:p>
        </w:tc>
        <w:tc>
          <w:tcPr>
            <w:tcW w:w="874" w:type="dxa"/>
            <w:tcBorders>
              <w:left w:val="single" w:sz="4" w:space="0" w:color="000000"/>
              <w:bottom w:val="single" w:sz="4" w:space="0" w:color="000000"/>
              <w:right w:val="single" w:sz="4" w:space="0" w:color="000000"/>
            </w:tcBorders>
          </w:tcPr>
          <w:p w:rsidR="00000000" w:rsidRDefault="00FE4185">
            <w:pPr>
              <w:pStyle w:val="Textopr-formatado"/>
              <w:snapToGrid w:val="0"/>
              <w:spacing w:line="0" w:lineRule="atLeast"/>
              <w:jc w:val="center"/>
              <w:rPr>
                <w:rFonts w:ascii="Times New Roman" w:hAnsi="Times New Roman"/>
                <w:b/>
                <w:bCs/>
                <w:color w:val="000000"/>
                <w:szCs w:val="24"/>
                <w:lang/>
              </w:rPr>
            </w:pPr>
            <w:r>
              <w:rPr>
                <w:rFonts w:ascii="Times New Roman" w:hAnsi="Times New Roman"/>
                <w:b/>
                <w:bCs/>
                <w:color w:val="000000"/>
                <w:szCs w:val="24"/>
                <w:lang/>
              </w:rPr>
              <w:t>4</w:t>
            </w:r>
          </w:p>
        </w:tc>
      </w:tr>
    </w:tbl>
    <w:p w:rsidR="00000000" w:rsidRDefault="00FE4185">
      <w:pPr>
        <w:pStyle w:val="Textopr-formatado"/>
        <w:spacing w:line="0" w:lineRule="atLeast"/>
        <w:jc w:val="both"/>
        <w:rPr>
          <w:rFonts w:ascii="Times New Roman" w:hAnsi="Times New Roman"/>
          <w:color w:val="000000"/>
          <w:sz w:val="24"/>
          <w:szCs w:val="24"/>
          <w:lang w:val="pt-BR"/>
        </w:rPr>
      </w:pPr>
      <w:r>
        <w:pict>
          <v:shape id="_x0000_s2066" type="#_x0000_t202" style="position:absolute;left:0;text-align:left;margin-left:214.7pt;margin-top:1.3pt;width:50.6pt;height:31.1pt;z-index:251658752;mso-wrap-distance-left:9.05pt;mso-wrap-distance-right:9.05pt;mso-position-horizontal-relative:text;mso-position-vertical-relative:text" stroked="f">
            <v:fill opacity="0" color2="black"/>
            <v:textbox inset="0,0,0,0">
              <w:txbxContent>
                <w:p w:rsidR="00000000" w:rsidRDefault="00FE4185">
                  <w:pPr>
                    <w:pStyle w:val="Corpodetexto21"/>
                  </w:pPr>
                  <w:r>
                    <w:t>Fatores de Qualidade</w:t>
                  </w:r>
                </w:p>
              </w:txbxContent>
            </v:textbox>
          </v:shape>
        </w:pict>
      </w:r>
    </w:p>
    <w:p w:rsidR="00000000" w:rsidRDefault="00FE4185">
      <w:pPr>
        <w:pStyle w:val="Textopr-formatado"/>
        <w:spacing w:line="360" w:lineRule="auto"/>
        <w:ind w:left="-708"/>
        <w:jc w:val="both"/>
        <w:rPr>
          <w:rFonts w:ascii="Times New Roman" w:hAnsi="Times New Roman"/>
          <w:color w:val="000000"/>
          <w:sz w:val="24"/>
          <w:szCs w:val="24"/>
          <w:lang/>
        </w:rPr>
      </w:pPr>
      <w:r>
        <w:pict>
          <v:shape id="_x0000_s2067" type="#_x0000_t202" style="position:absolute;left:0;text-align:left;margin-left:0;margin-top:.05pt;width:1.1pt;height:93.05pt;z-index:251659776;mso-wrap-distance-left:0;mso-wrap-distance-top:9.05pt;mso-wrap-distance-right:9.05pt;mso-wrap-distance-bottom:9.05pt" stroked="f">
            <v:fill opacity="0" color2="black"/>
            <v:textbox inset="0,0,0,0">
              <w:txbxContent>
                <w:p w:rsidR="00000000" w:rsidRDefault="00FE4185">
                  <w:pPr>
                    <w:pStyle w:val="TeseNumCaptulo"/>
                    <w:numPr>
                      <w:ilvl w:val="0"/>
                      <w:numId w:val="1"/>
                    </w:numPr>
                    <w:tabs>
                      <w:tab w:val="left" w:pos="0"/>
                    </w:tabs>
                  </w:pPr>
                </w:p>
              </w:txbxContent>
            </v:textbox>
            <w10:wrap type="square" side="largest"/>
          </v:shape>
        </w:pict>
      </w:r>
      <w:r>
        <w:rPr>
          <w:rFonts w:ascii="Times New Roman" w:hAnsi="Times New Roman"/>
          <w:color w:val="000000"/>
          <w:sz w:val="24"/>
          <w:szCs w:val="24"/>
          <w:lang/>
        </w:rPr>
        <w:tab/>
      </w:r>
    </w:p>
    <w:p w:rsidR="00000000" w:rsidRDefault="00FE4185">
      <w:pPr>
        <w:pStyle w:val="Textopr-formatado"/>
        <w:spacing w:line="360" w:lineRule="auto"/>
        <w:ind w:left="-708"/>
        <w:jc w:val="both"/>
        <w:rPr>
          <w:rFonts w:ascii="Times New Roman" w:hAnsi="Times New Roman"/>
          <w:color w:val="000000"/>
          <w:sz w:val="24"/>
          <w:szCs w:val="24"/>
          <w:lang/>
        </w:rPr>
      </w:pPr>
    </w:p>
    <w:p w:rsidR="00000000" w:rsidRDefault="00FE4185">
      <w:pPr>
        <w:pStyle w:val="Textopr-formatado"/>
        <w:spacing w:line="360" w:lineRule="auto"/>
        <w:ind w:left="-708"/>
        <w:jc w:val="both"/>
        <w:rPr>
          <w:rFonts w:ascii="Times New Roman" w:hAnsi="Times New Roman"/>
          <w:color w:val="000000"/>
          <w:sz w:val="24"/>
        </w:rPr>
      </w:pPr>
      <w:r>
        <w:rPr>
          <w:rFonts w:ascii="Times New Roman" w:hAnsi="Times New Roman"/>
          <w:color w:val="000000"/>
          <w:sz w:val="24"/>
        </w:rPr>
        <w:lastRenderedPageBreak/>
        <w:t>Obse</w:t>
      </w:r>
      <w:r>
        <w:rPr>
          <w:rFonts w:ascii="Times New Roman" w:hAnsi="Times New Roman"/>
          <w:color w:val="000000"/>
          <w:sz w:val="24"/>
        </w:rPr>
        <w:t xml:space="preserve">rvando as duas matrizes, vimos, por exemplo, que o “item 1” pertence à classe de risco “C” e que deve executar um programa reduzido de teste; e que o “item 2” pertence à classe “A” e deve retornar para os programadores. </w:t>
      </w:r>
    </w:p>
    <w:p w:rsidR="00000000" w:rsidRDefault="00FE4185">
      <w:pPr>
        <w:pStyle w:val="Textopr-formatado"/>
        <w:spacing w:line="360" w:lineRule="auto"/>
        <w:ind w:left="-708"/>
        <w:jc w:val="both"/>
        <w:rPr>
          <w:rFonts w:ascii="Times New Roman" w:hAnsi="Times New Roman"/>
          <w:color w:val="000000"/>
          <w:sz w:val="24"/>
        </w:rPr>
      </w:pPr>
    </w:p>
    <w:p w:rsidR="00000000" w:rsidRDefault="00FE4185">
      <w:pPr>
        <w:pStyle w:val="Textopr-formatado"/>
        <w:tabs>
          <w:tab w:val="left" w:pos="0"/>
          <w:tab w:val="left" w:pos="15"/>
        </w:tabs>
        <w:spacing w:line="360" w:lineRule="auto"/>
        <w:jc w:val="both"/>
        <w:rPr>
          <w:rFonts w:ascii="Times New Roman" w:hAnsi="Times New Roman"/>
          <w:b/>
          <w:bCs/>
          <w:color w:val="000000"/>
          <w:sz w:val="38"/>
        </w:rPr>
      </w:pPr>
      <w:r>
        <w:rPr>
          <w:rFonts w:ascii="Times New Roman" w:hAnsi="Times New Roman"/>
          <w:b/>
          <w:bCs/>
          <w:color w:val="000000"/>
          <w:sz w:val="38"/>
        </w:rPr>
        <w:t>3.3 Resumo do Capítulo</w:t>
      </w:r>
    </w:p>
    <w:p w:rsidR="00000000" w:rsidRDefault="00FE4185">
      <w:pPr>
        <w:pStyle w:val="Textopr-formatado"/>
        <w:tabs>
          <w:tab w:val="left" w:pos="0"/>
          <w:tab w:val="left" w:pos="15"/>
        </w:tabs>
        <w:spacing w:line="360" w:lineRule="auto"/>
        <w:jc w:val="both"/>
        <w:rPr>
          <w:rFonts w:ascii="Times New Roman" w:hAnsi="Times New Roman"/>
          <w:color w:val="000000"/>
          <w:sz w:val="24"/>
        </w:rPr>
      </w:pPr>
      <w:r>
        <w:rPr>
          <w:rFonts w:ascii="Times New Roman" w:hAnsi="Times New Roman"/>
          <w:color w:val="000000"/>
          <w:sz w:val="24"/>
        </w:rPr>
        <w:t>Este capítu</w:t>
      </w:r>
      <w:r>
        <w:rPr>
          <w:rFonts w:ascii="Times New Roman" w:hAnsi="Times New Roman"/>
          <w:color w:val="000000"/>
          <w:sz w:val="24"/>
        </w:rPr>
        <w:t>lo tratou de relacionar os riscos aos testes de software. Assim, introduzimos o conceito de teste baseado em risco, analisando diversas abordagens de aplicação dessa interessante técnica.</w:t>
      </w:r>
      <w:r>
        <w:br w:type="page"/>
      </w:r>
    </w:p>
    <w:p w:rsidR="00000000" w:rsidRDefault="00FE4185">
      <w:pPr>
        <w:pStyle w:val="Ttulo1"/>
        <w:numPr>
          <w:ilvl w:val="0"/>
          <w:numId w:val="0"/>
        </w:numPr>
        <w:tabs>
          <w:tab w:val="left" w:pos="0"/>
        </w:tabs>
        <w:rPr>
          <w:rFonts w:ascii="Times New Roman" w:hAnsi="Times New Roman"/>
          <w:color w:val="000000"/>
          <w:sz w:val="52"/>
          <w:szCs w:val="52"/>
        </w:rPr>
      </w:pPr>
      <w:r>
        <w:pict>
          <v:shape id="_x0000_s2068" type="#_x0000_t202" style="position:absolute;margin-left:.95pt;margin-top:4.6pt;width:102.5pt;height:93.05pt;z-index:251660800;mso-wrap-distance-left:0;mso-wrap-distance-top:9.05pt;mso-wrap-distance-right:9.05pt;mso-wrap-distance-bottom:9.05pt" stroked="f">
            <v:fill opacity="0" color2="black"/>
            <v:textbox inset="0,0,0,0">
              <w:txbxContent>
                <w:p w:rsidR="00000000" w:rsidRDefault="00FE4185">
                  <w:pPr>
                    <w:pStyle w:val="TeseNumCaptulo"/>
                    <w:numPr>
                      <w:ilvl w:val="0"/>
                      <w:numId w:val="1"/>
                    </w:numPr>
                    <w:tabs>
                      <w:tab w:val="left" w:pos="0"/>
                    </w:tabs>
                    <w:rPr>
                      <w:sz w:val="52"/>
                      <w:szCs w:val="52"/>
                    </w:rPr>
                  </w:pPr>
                  <w:r>
                    <w:rPr>
                      <w:sz w:val="52"/>
                      <w:szCs w:val="52"/>
                    </w:rPr>
                    <w:t>Capítulo</w:t>
                  </w:r>
                </w:p>
              </w:txbxContent>
            </v:textbox>
            <w10:wrap type="square" side="largest"/>
          </v:shape>
        </w:pict>
      </w:r>
    </w:p>
    <w:p w:rsidR="00000000" w:rsidRDefault="00FE4185">
      <w:pPr>
        <w:pStyle w:val="Ttulo1"/>
        <w:numPr>
          <w:ilvl w:val="0"/>
          <w:numId w:val="0"/>
        </w:numPr>
        <w:tabs>
          <w:tab w:val="left" w:pos="0"/>
        </w:tabs>
        <w:rPr>
          <w:rFonts w:ascii="Times New Roman" w:hAnsi="Times New Roman"/>
          <w:i/>
          <w:iCs/>
          <w:color w:val="000000"/>
          <w:sz w:val="52"/>
          <w:szCs w:val="52"/>
        </w:rPr>
      </w:pPr>
      <w:r>
        <w:rPr>
          <w:rFonts w:ascii="Times New Roman" w:hAnsi="Times New Roman"/>
          <w:color w:val="000000"/>
          <w:sz w:val="52"/>
          <w:szCs w:val="52"/>
        </w:rPr>
        <w:t>4</w:t>
      </w:r>
      <w:r>
        <w:rPr>
          <w:rFonts w:ascii="Times New Roman" w:hAnsi="Times New Roman"/>
          <w:color w:val="000000"/>
          <w:sz w:val="52"/>
          <w:szCs w:val="52"/>
        </w:rPr>
        <w:br/>
      </w:r>
      <w:r>
        <w:rPr>
          <w:rFonts w:ascii="Times New Roman" w:hAnsi="Times New Roman"/>
          <w:color w:val="000000"/>
          <w:sz w:val="52"/>
          <w:szCs w:val="52"/>
        </w:rPr>
        <w:br/>
        <w:t xml:space="preserve">Uma Nova Abordagem para Utilização de </w:t>
      </w:r>
      <w:r>
        <w:rPr>
          <w:rFonts w:ascii="Times New Roman" w:hAnsi="Times New Roman"/>
          <w:i/>
          <w:iCs/>
          <w:color w:val="000000"/>
          <w:sz w:val="52"/>
          <w:szCs w:val="52"/>
        </w:rPr>
        <w:t>Risk-based Testing</w:t>
      </w:r>
    </w:p>
    <w:p w:rsidR="00000000" w:rsidRDefault="00FE4185">
      <w:pPr>
        <w:tabs>
          <w:tab w:val="left" w:pos="0"/>
        </w:tabs>
        <w:rPr>
          <w:i/>
          <w:iCs/>
          <w:color w:val="000000"/>
          <w:sz w:val="52"/>
          <w:szCs w:val="52"/>
        </w:rPr>
      </w:pP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Este</w:t>
      </w:r>
      <w:r>
        <w:rPr>
          <w:rFonts w:ascii="Times New Roman" w:hAnsi="Times New Roman"/>
          <w:color w:val="000000"/>
          <w:sz w:val="24"/>
          <w:szCs w:val="24"/>
          <w:lang/>
        </w:rPr>
        <w:t xml:space="preserve"> capítulo irá explicar uma nova proposta para realização de testes baseados em riscos. Assim, a maior contribuição desse trabalho é a criação de uma nova abordagem de definição de casos de testes, que são obtidos a partir dos riscos encontrados no document</w:t>
      </w:r>
      <w:r>
        <w:rPr>
          <w:rFonts w:ascii="Times New Roman" w:hAnsi="Times New Roman"/>
          <w:color w:val="000000"/>
          <w:sz w:val="24"/>
          <w:szCs w:val="24"/>
          <w:lang/>
        </w:rPr>
        <w:t>o de requisitos. Para isso, é importante a utilização de técnicas de identificação de riscos, como o uso da taxonomia de riscos.</w:t>
      </w: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ab/>
        <w:t>Através do uso de taxonomia, os riscos identificados são aqueles pertinentes à classe de engenharia de produto, encontrados no</w:t>
      </w:r>
      <w:r>
        <w:rPr>
          <w:rFonts w:ascii="Times New Roman" w:hAnsi="Times New Roman"/>
          <w:color w:val="000000"/>
          <w:sz w:val="24"/>
          <w:szCs w:val="24"/>
          <w:lang/>
        </w:rPr>
        <w:t xml:space="preserve"> elemento denominado requisitos. Sendo assim, dada as funcionalidades comuns à grande maioria dos softwares, são identificados os riscos que as afetam e assim, casos de testes são propostos para minimizar e remover os riscos.</w:t>
      </w: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ab/>
        <w:t>Assim, nas seções subseqüente</w:t>
      </w:r>
      <w:r>
        <w:rPr>
          <w:rFonts w:ascii="Times New Roman" w:hAnsi="Times New Roman"/>
          <w:color w:val="000000"/>
          <w:sz w:val="24"/>
          <w:szCs w:val="24"/>
          <w:lang/>
        </w:rPr>
        <w:t>s, a idéia proposta será demonstrada. Na Seção 4.1, será feita uma explanação sobre documentos de requisitos, mostrando quais funcionalidades são consideradas genéricas e estabelecendo quais serão consideradas nesse trabalho. A Seção 4.2 tratará de explica</w:t>
      </w:r>
      <w:r>
        <w:rPr>
          <w:rFonts w:ascii="Times New Roman" w:hAnsi="Times New Roman"/>
          <w:color w:val="000000"/>
          <w:sz w:val="24"/>
          <w:szCs w:val="24"/>
          <w:lang/>
        </w:rPr>
        <w:t>r quais riscos serão considerados para o presente estudo. Um relacionamento entre os riscos e as funcionalidades de um software é observado na Seção 4.3. Finalmente, na Seção seguinte 4.4, serão determinados os testes que serão utilizados visando minimizar</w:t>
      </w:r>
      <w:r>
        <w:rPr>
          <w:rFonts w:ascii="Times New Roman" w:hAnsi="Times New Roman"/>
          <w:color w:val="000000"/>
          <w:sz w:val="24"/>
          <w:szCs w:val="24"/>
          <w:lang/>
        </w:rPr>
        <w:t xml:space="preserve"> e até remover as falhas provenientes dos riscos encontrados no documento de requisitos. </w:t>
      </w:r>
    </w:p>
    <w:p w:rsidR="00000000" w:rsidRDefault="00FE4185">
      <w:pPr>
        <w:pStyle w:val="Textopr-formatado"/>
        <w:spacing w:line="200" w:lineRule="atLeast"/>
        <w:jc w:val="both"/>
        <w:rPr>
          <w:rFonts w:ascii="Times New Roman" w:hAnsi="Times New Roman"/>
          <w:color w:val="000000"/>
          <w:sz w:val="24"/>
          <w:szCs w:val="24"/>
          <w:lang/>
        </w:rPr>
      </w:pPr>
    </w:p>
    <w:p w:rsidR="00000000" w:rsidRDefault="00FE4185">
      <w:pPr>
        <w:pStyle w:val="Textopr-formatado"/>
        <w:spacing w:line="200" w:lineRule="atLeast"/>
        <w:jc w:val="both"/>
        <w:rPr>
          <w:rFonts w:ascii="Times New Roman" w:hAnsi="Times New Roman"/>
          <w:b/>
          <w:bCs/>
          <w:color w:val="000000"/>
          <w:sz w:val="38"/>
          <w:szCs w:val="38"/>
          <w:lang/>
        </w:rPr>
      </w:pPr>
      <w:r>
        <w:rPr>
          <w:rFonts w:ascii="Times New Roman" w:hAnsi="Times New Roman"/>
          <w:b/>
          <w:bCs/>
          <w:color w:val="000000"/>
          <w:sz w:val="38"/>
          <w:szCs w:val="38"/>
          <w:lang/>
        </w:rPr>
        <w:t>4.1 Requisitos de Software</w:t>
      </w:r>
    </w:p>
    <w:p w:rsidR="00000000" w:rsidRDefault="00FE4185">
      <w:pPr>
        <w:pStyle w:val="Textopr-formatado"/>
        <w:spacing w:line="200" w:lineRule="atLeast"/>
        <w:jc w:val="both"/>
        <w:rPr>
          <w:rFonts w:ascii="Times New Roman" w:hAnsi="Times New Roman"/>
          <w:color w:val="000000"/>
          <w:sz w:val="24"/>
          <w:szCs w:val="24"/>
          <w:lang/>
        </w:rPr>
      </w:pP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Os requisitos de software expressam as características e limitações de um produto de software, tendo como principal objetivo garantir que</w:t>
      </w:r>
      <w:r>
        <w:rPr>
          <w:rFonts w:ascii="Times New Roman" w:hAnsi="Times New Roman"/>
          <w:color w:val="000000"/>
          <w:sz w:val="24"/>
          <w:szCs w:val="24"/>
          <w:lang/>
        </w:rPr>
        <w:t xml:space="preserve"> as necessidades exigidas pelo cliente sejam satisfeitas.</w:t>
      </w:r>
    </w:p>
    <w:p w:rsidR="00000000" w:rsidRDefault="00FE4185">
      <w:pPr>
        <w:pStyle w:val="Textopr-formatado"/>
        <w:spacing w:line="360" w:lineRule="auto"/>
        <w:ind w:firstLine="708"/>
        <w:jc w:val="both"/>
        <w:rPr>
          <w:rFonts w:ascii="Times New Roman" w:hAnsi="Times New Roman"/>
          <w:color w:val="000000"/>
          <w:sz w:val="24"/>
          <w:szCs w:val="24"/>
          <w:lang/>
        </w:rPr>
      </w:pPr>
      <w:r>
        <w:rPr>
          <w:rFonts w:ascii="Times New Roman" w:hAnsi="Times New Roman"/>
          <w:color w:val="000000"/>
          <w:sz w:val="24"/>
          <w:szCs w:val="24"/>
          <w:lang/>
        </w:rPr>
        <w:t xml:space="preserve">Para isso, dentro da Engenharia de Software, existe uma disciplina, denominada Engenharia de Requisitos, que se preocupa com a identificação, análise e gerência desses </w:t>
      </w:r>
      <w:r>
        <w:rPr>
          <w:rFonts w:ascii="Times New Roman" w:hAnsi="Times New Roman"/>
          <w:color w:val="000000"/>
          <w:sz w:val="24"/>
          <w:szCs w:val="24"/>
          <w:lang/>
        </w:rPr>
        <w:lastRenderedPageBreak/>
        <w:t>requisitos, negociando com o c</w:t>
      </w:r>
      <w:r>
        <w:rPr>
          <w:rFonts w:ascii="Times New Roman" w:hAnsi="Times New Roman"/>
          <w:color w:val="000000"/>
          <w:sz w:val="24"/>
          <w:szCs w:val="24"/>
          <w:lang/>
        </w:rPr>
        <w:t>liente quais os requisitos são viáveis ou não, e formalizando-os em um documento de requisitos. Podemos observar essas fases na Figura 4.1.</w:t>
      </w:r>
    </w:p>
    <w:p w:rsidR="00000000" w:rsidRDefault="00FE4185">
      <w:pPr>
        <w:pStyle w:val="Textopr-formatado"/>
        <w:spacing w:line="200" w:lineRule="atLeast"/>
        <w:jc w:val="both"/>
        <w:rPr>
          <w:rFonts w:ascii="Times New Roman" w:hAnsi="Times New Roman"/>
          <w:color w:val="000000"/>
          <w:sz w:val="24"/>
          <w:szCs w:val="24"/>
          <w:lang/>
        </w:rPr>
      </w:pPr>
    </w:p>
    <w:p w:rsidR="00000000" w:rsidRDefault="0036472F">
      <w:pPr>
        <w:pStyle w:val="Textopr-formatado"/>
        <w:spacing w:line="200" w:lineRule="atLeast"/>
        <w:jc w:val="center"/>
        <w:rPr>
          <w:rFonts w:ascii="Times New Roman" w:hAnsi="Times New Roman"/>
          <w:color w:val="000000"/>
          <w:sz w:val="24"/>
          <w:szCs w:val="24"/>
          <w:lang/>
        </w:rPr>
      </w:pPr>
      <w:r>
        <w:rPr>
          <w:rFonts w:ascii="Times New Roman" w:hAnsi="Times New Roman"/>
          <w:b/>
          <w:bCs/>
          <w:noProof/>
          <w:color w:val="000000"/>
          <w:sz w:val="24"/>
          <w:szCs w:val="24"/>
          <w:lang w:eastAsia="pt-BR"/>
        </w:rPr>
        <w:drawing>
          <wp:inline distT="0" distB="0" distL="0" distR="0">
            <wp:extent cx="5974080" cy="3733800"/>
            <wp:effectExtent l="19050" t="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srcRect/>
                    <a:stretch>
                      <a:fillRect/>
                    </a:stretch>
                  </pic:blipFill>
                  <pic:spPr bwMode="auto">
                    <a:xfrm>
                      <a:off x="0" y="0"/>
                      <a:ext cx="5974080" cy="3733800"/>
                    </a:xfrm>
                    <a:prstGeom prst="rect">
                      <a:avLst/>
                    </a:prstGeom>
                    <a:solidFill>
                      <a:srgbClr val="FFFFFF"/>
                    </a:solidFill>
                    <a:ln w="9525">
                      <a:noFill/>
                      <a:miter lim="800000"/>
                      <a:headEnd/>
                      <a:tailEnd/>
                    </a:ln>
                  </pic:spPr>
                </pic:pic>
              </a:graphicData>
            </a:graphic>
          </wp:inline>
        </w:drawing>
      </w:r>
      <w:r w:rsidR="00FE4185">
        <w:rPr>
          <w:rFonts w:ascii="Times New Roman" w:hAnsi="Times New Roman"/>
          <w:b/>
          <w:bCs/>
          <w:color w:val="000000"/>
          <w:sz w:val="24"/>
          <w:szCs w:val="24"/>
          <w:lang/>
        </w:rPr>
        <w:t xml:space="preserve">Figura 4.1 – </w:t>
      </w:r>
      <w:r w:rsidR="00FE4185">
        <w:rPr>
          <w:rFonts w:ascii="Times New Roman" w:hAnsi="Times New Roman"/>
          <w:color w:val="000000"/>
          <w:sz w:val="24"/>
          <w:szCs w:val="24"/>
          <w:lang/>
        </w:rPr>
        <w:t>Um modelo para o processo de Engenharia de Requisitos [24]</w:t>
      </w:r>
    </w:p>
    <w:p w:rsidR="00000000" w:rsidRDefault="00FE4185">
      <w:pPr>
        <w:pStyle w:val="Textopr-formatado"/>
        <w:spacing w:line="200" w:lineRule="atLeast"/>
        <w:jc w:val="both"/>
        <w:rPr>
          <w:rFonts w:ascii="Times New Roman" w:hAnsi="Times New Roman"/>
          <w:color w:val="000000"/>
          <w:sz w:val="24"/>
          <w:szCs w:val="24"/>
          <w:lang/>
        </w:rPr>
      </w:pP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ab/>
        <w:t>De acordo com Gilb[25], os requisitos de</w:t>
      </w:r>
      <w:r>
        <w:rPr>
          <w:rFonts w:ascii="Times New Roman" w:hAnsi="Times New Roman"/>
          <w:color w:val="000000"/>
          <w:sz w:val="24"/>
          <w:szCs w:val="24"/>
          <w:lang/>
        </w:rPr>
        <w:t xml:space="preserve"> software podem ser classificados em duas categorias:</w:t>
      </w:r>
    </w:p>
    <w:p w:rsidR="00000000" w:rsidRDefault="00FE4185" w:rsidP="00FE4185">
      <w:pPr>
        <w:pStyle w:val="Textopr-formatado"/>
        <w:numPr>
          <w:ilvl w:val="0"/>
          <w:numId w:val="39"/>
        </w:numPr>
        <w:tabs>
          <w:tab w:val="left" w:pos="1068"/>
        </w:tabs>
        <w:spacing w:line="360" w:lineRule="auto"/>
        <w:jc w:val="both"/>
        <w:rPr>
          <w:rFonts w:ascii="Times New Roman" w:eastAsia="DBDCHH+Arial" w:hAnsi="Times New Roman" w:cs="DBDCHH+Arial"/>
          <w:color w:val="000000"/>
          <w:sz w:val="24"/>
          <w:szCs w:val="24"/>
          <w:lang/>
        </w:rPr>
      </w:pPr>
      <w:r>
        <w:rPr>
          <w:rFonts w:ascii="Times New Roman" w:hAnsi="Times New Roman"/>
          <w:b/>
          <w:bCs/>
          <w:color w:val="000000"/>
          <w:sz w:val="24"/>
          <w:szCs w:val="24"/>
          <w:lang/>
        </w:rPr>
        <w:t>Requisitos Funcionais</w:t>
      </w:r>
      <w:r>
        <w:rPr>
          <w:rFonts w:ascii="Times New Roman" w:hAnsi="Times New Roman"/>
          <w:color w:val="000000"/>
          <w:sz w:val="24"/>
          <w:szCs w:val="24"/>
          <w:lang/>
        </w:rPr>
        <w:t>, que d</w:t>
      </w:r>
      <w:r>
        <w:rPr>
          <w:rFonts w:ascii="Times New Roman" w:eastAsia="DBDCHH+Arial" w:hAnsi="Times New Roman" w:cs="DBDCHH+Arial"/>
          <w:color w:val="000000"/>
          <w:sz w:val="24"/>
          <w:szCs w:val="24"/>
          <w:lang/>
        </w:rPr>
        <w:t>eclaram quais serviços que o sistema deve fornecer, como o sistema deve reagir a entradas específicas e como deve se comportar em determinadas situações; e</w:t>
      </w:r>
    </w:p>
    <w:p w:rsidR="00000000" w:rsidRDefault="00FE4185" w:rsidP="00FE4185">
      <w:pPr>
        <w:pStyle w:val="Textopr-formatado"/>
        <w:numPr>
          <w:ilvl w:val="0"/>
          <w:numId w:val="39"/>
        </w:numPr>
        <w:tabs>
          <w:tab w:val="left" w:pos="1068"/>
        </w:tabs>
        <w:spacing w:line="360" w:lineRule="auto"/>
        <w:jc w:val="both"/>
        <w:rPr>
          <w:rFonts w:ascii="Times New Roman" w:eastAsia="DBDCHH+Arial" w:hAnsi="Times New Roman" w:cs="DBDCHH+Arial"/>
          <w:color w:val="000000"/>
          <w:sz w:val="24"/>
          <w:szCs w:val="24"/>
          <w:lang/>
        </w:rPr>
      </w:pPr>
      <w:r>
        <w:rPr>
          <w:rFonts w:ascii="Times New Roman" w:eastAsia="DBDCHH+Arial" w:hAnsi="Times New Roman" w:cs="DBDCHH+Arial"/>
          <w:b/>
          <w:bCs/>
          <w:color w:val="000000"/>
          <w:sz w:val="24"/>
          <w:szCs w:val="24"/>
          <w:lang/>
        </w:rPr>
        <w:t>Requisitos Não Fun</w:t>
      </w:r>
      <w:r>
        <w:rPr>
          <w:rFonts w:ascii="Times New Roman" w:eastAsia="DBDCHH+Arial" w:hAnsi="Times New Roman" w:cs="DBDCHH+Arial"/>
          <w:b/>
          <w:bCs/>
          <w:color w:val="000000"/>
          <w:sz w:val="24"/>
          <w:szCs w:val="24"/>
          <w:lang/>
        </w:rPr>
        <w:t>cionais</w:t>
      </w:r>
      <w:r>
        <w:rPr>
          <w:rFonts w:ascii="Times New Roman" w:eastAsia="DBDCHH+Arial" w:hAnsi="Times New Roman" w:cs="DBDCHH+Arial"/>
          <w:color w:val="000000"/>
          <w:sz w:val="24"/>
          <w:szCs w:val="24"/>
          <w:lang/>
        </w:rPr>
        <w:t>, caracterizados pelos quesitos de qualidade e restrições operacionais ou do desenvolvimento do software[25].</w:t>
      </w:r>
    </w:p>
    <w:p w:rsidR="00000000" w:rsidRDefault="00FE4185">
      <w:pPr>
        <w:pStyle w:val="Textopr-formatado"/>
        <w:spacing w:line="360" w:lineRule="auto"/>
        <w:jc w:val="both"/>
        <w:rPr>
          <w:rFonts w:ascii="Times New Roman" w:hAnsi="Times New Roman"/>
          <w:color w:val="000000"/>
          <w:sz w:val="24"/>
          <w:szCs w:val="24"/>
          <w:lang/>
        </w:rPr>
      </w:pPr>
      <w:r>
        <w:rPr>
          <w:rFonts w:ascii="Times New Roman" w:eastAsia="DBDCHH+Arial" w:hAnsi="Times New Roman" w:cs="DBDCHH+Arial"/>
          <w:color w:val="000000"/>
          <w:sz w:val="24"/>
          <w:szCs w:val="24"/>
          <w:lang/>
        </w:rPr>
        <w:tab/>
        <w:t xml:space="preserve">Na documentação, os requisitos são diferenciados através dessas duas classes. </w:t>
      </w:r>
      <w:r>
        <w:rPr>
          <w:rFonts w:ascii="Times New Roman" w:hAnsi="Times New Roman"/>
          <w:color w:val="000000"/>
          <w:sz w:val="24"/>
          <w:szCs w:val="24"/>
          <w:lang/>
        </w:rPr>
        <w:t>Para esse estudo, teremos como recurso único utilizado o doc</w:t>
      </w:r>
      <w:r>
        <w:rPr>
          <w:rFonts w:ascii="Times New Roman" w:hAnsi="Times New Roman"/>
          <w:color w:val="000000"/>
          <w:sz w:val="24"/>
          <w:szCs w:val="24"/>
          <w:lang/>
        </w:rPr>
        <w:t xml:space="preserve">umento de requisitos. Neste documento, focaremos nos requisitos funcionais. </w:t>
      </w: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ab/>
        <w:t>Observando os requisitos funcionais, temos algumas atividades que são encontrados em grande parte dos sistemas. Essas funcionalidades, comuns aos sistemas, são elencadas abaixo:</w:t>
      </w:r>
    </w:p>
    <w:p w:rsidR="00000000" w:rsidRDefault="00FE4185" w:rsidP="00FE4185">
      <w:pPr>
        <w:pStyle w:val="Textopr-formatado"/>
        <w:numPr>
          <w:ilvl w:val="0"/>
          <w:numId w:val="41"/>
        </w:numPr>
        <w:tabs>
          <w:tab w:val="left" w:pos="1048"/>
        </w:tabs>
        <w:spacing w:line="360" w:lineRule="auto"/>
        <w:jc w:val="both"/>
        <w:rPr>
          <w:rFonts w:ascii="Times New Roman" w:hAnsi="Times New Roman"/>
          <w:color w:val="000000"/>
          <w:sz w:val="24"/>
          <w:szCs w:val="24"/>
          <w:lang/>
        </w:rPr>
      </w:pPr>
      <w:r>
        <w:rPr>
          <w:rFonts w:ascii="Times New Roman" w:hAnsi="Times New Roman"/>
          <w:color w:val="000000"/>
          <w:sz w:val="24"/>
          <w:szCs w:val="24"/>
          <w:lang/>
        </w:rPr>
        <w:t>Cadastro – Grande parte dos sistemas necessita de um banco de dados para armazenar as informações e gerenciá-las. Para uma atividade de cadastro eficiente, algumas operações são requeridas:</w:t>
      </w:r>
    </w:p>
    <w:p w:rsidR="00000000" w:rsidRDefault="00FE4185">
      <w:pPr>
        <w:pStyle w:val="Textopr-formatado"/>
        <w:numPr>
          <w:ilvl w:val="0"/>
          <w:numId w:val="16"/>
        </w:numPr>
        <w:tabs>
          <w:tab w:val="left" w:pos="720"/>
          <w:tab w:val="left" w:pos="1080"/>
        </w:tabs>
        <w:spacing w:line="360" w:lineRule="auto"/>
        <w:ind w:left="720"/>
        <w:jc w:val="both"/>
        <w:rPr>
          <w:rFonts w:ascii="Times New Roman" w:hAnsi="Times New Roman"/>
          <w:color w:val="000000"/>
          <w:sz w:val="24"/>
          <w:szCs w:val="24"/>
          <w:lang/>
        </w:rPr>
      </w:pPr>
      <w:r>
        <w:rPr>
          <w:rFonts w:ascii="Times New Roman" w:hAnsi="Times New Roman"/>
          <w:color w:val="000000"/>
          <w:sz w:val="24"/>
          <w:szCs w:val="24"/>
          <w:lang/>
        </w:rPr>
        <w:lastRenderedPageBreak/>
        <w:t>Inclusão – permite inserir alguma informação ao banco de dados;</w:t>
      </w:r>
    </w:p>
    <w:p w:rsidR="00000000" w:rsidRDefault="00FE4185">
      <w:pPr>
        <w:pStyle w:val="Textopr-formatado"/>
        <w:numPr>
          <w:ilvl w:val="0"/>
          <w:numId w:val="16"/>
        </w:numPr>
        <w:tabs>
          <w:tab w:val="left" w:pos="720"/>
          <w:tab w:val="left" w:pos="1080"/>
        </w:tabs>
        <w:spacing w:line="360" w:lineRule="auto"/>
        <w:ind w:left="720"/>
        <w:jc w:val="both"/>
        <w:rPr>
          <w:rFonts w:ascii="Times New Roman" w:hAnsi="Times New Roman"/>
          <w:color w:val="000000"/>
          <w:sz w:val="24"/>
          <w:szCs w:val="24"/>
          <w:lang/>
        </w:rPr>
      </w:pPr>
      <w:r>
        <w:rPr>
          <w:rFonts w:ascii="Times New Roman" w:hAnsi="Times New Roman"/>
          <w:color w:val="000000"/>
          <w:sz w:val="24"/>
          <w:szCs w:val="24"/>
          <w:lang/>
        </w:rPr>
        <w:t>Re</w:t>
      </w:r>
      <w:r>
        <w:rPr>
          <w:rFonts w:ascii="Times New Roman" w:hAnsi="Times New Roman"/>
          <w:color w:val="000000"/>
          <w:sz w:val="24"/>
          <w:szCs w:val="24"/>
          <w:lang/>
        </w:rPr>
        <w:t>moção – permite remover algum cadastro do banco de dados;</w:t>
      </w:r>
    </w:p>
    <w:p w:rsidR="00000000" w:rsidRDefault="00FE4185">
      <w:pPr>
        <w:pStyle w:val="Textopr-formatado"/>
        <w:numPr>
          <w:ilvl w:val="0"/>
          <w:numId w:val="16"/>
        </w:numPr>
        <w:tabs>
          <w:tab w:val="left" w:pos="720"/>
          <w:tab w:val="left" w:pos="1080"/>
        </w:tabs>
        <w:spacing w:line="360" w:lineRule="auto"/>
        <w:ind w:left="720"/>
        <w:jc w:val="both"/>
        <w:rPr>
          <w:rFonts w:ascii="Times New Roman" w:hAnsi="Times New Roman"/>
          <w:color w:val="000000"/>
          <w:sz w:val="24"/>
          <w:szCs w:val="24"/>
          <w:lang/>
        </w:rPr>
      </w:pPr>
      <w:r>
        <w:rPr>
          <w:rFonts w:ascii="Times New Roman" w:hAnsi="Times New Roman"/>
          <w:color w:val="000000"/>
          <w:sz w:val="24"/>
          <w:szCs w:val="24"/>
          <w:lang/>
        </w:rPr>
        <w:t>Alteração – permite editar algum cadastro feito anteriormente;</w:t>
      </w:r>
    </w:p>
    <w:p w:rsidR="00000000" w:rsidRDefault="00FE4185">
      <w:pPr>
        <w:pStyle w:val="Textopr-formatado"/>
        <w:numPr>
          <w:ilvl w:val="0"/>
          <w:numId w:val="16"/>
        </w:numPr>
        <w:tabs>
          <w:tab w:val="left" w:pos="720"/>
          <w:tab w:val="left" w:pos="1080"/>
        </w:tabs>
        <w:spacing w:line="360" w:lineRule="auto"/>
        <w:ind w:left="720"/>
        <w:jc w:val="both"/>
        <w:rPr>
          <w:rFonts w:ascii="Times New Roman" w:hAnsi="Times New Roman"/>
          <w:color w:val="000000"/>
          <w:sz w:val="24"/>
          <w:szCs w:val="24"/>
          <w:lang/>
        </w:rPr>
      </w:pPr>
      <w:r>
        <w:rPr>
          <w:rFonts w:ascii="Times New Roman" w:hAnsi="Times New Roman"/>
          <w:color w:val="000000"/>
          <w:sz w:val="24"/>
          <w:szCs w:val="24"/>
          <w:lang/>
        </w:rPr>
        <w:t>Consultas – permite o detalhamento dos cadastros realizados, bem como o acesso a outras informações do banco de dados.</w:t>
      </w: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ab/>
        <w:t>A partir dessas</w:t>
      </w:r>
      <w:r>
        <w:rPr>
          <w:rFonts w:ascii="Times New Roman" w:hAnsi="Times New Roman"/>
          <w:color w:val="000000"/>
          <w:sz w:val="24"/>
          <w:szCs w:val="24"/>
          <w:lang/>
        </w:rPr>
        <w:t xml:space="preserve"> funcionalidades, estabeleceremos quais riscos podem ameaçar o desenvolvimento e a partir disso, propor casos de testes que, aplicados ao documento de requisitos, possam diminuir o esforço de teste ao longo do desenvolvimento. </w:t>
      </w:r>
    </w:p>
    <w:p w:rsidR="00000000" w:rsidRDefault="00FE4185">
      <w:pPr>
        <w:pStyle w:val="Textopr-formatado"/>
        <w:spacing w:line="200" w:lineRule="atLeast"/>
        <w:jc w:val="both"/>
        <w:rPr>
          <w:rFonts w:ascii="Times New Roman" w:hAnsi="Times New Roman"/>
          <w:color w:val="000000"/>
          <w:sz w:val="24"/>
          <w:szCs w:val="24"/>
          <w:lang/>
        </w:rPr>
      </w:pPr>
    </w:p>
    <w:p w:rsidR="00000000" w:rsidRDefault="00FE4185">
      <w:pPr>
        <w:pStyle w:val="Textopr-formatado"/>
        <w:spacing w:line="200" w:lineRule="atLeast"/>
        <w:jc w:val="both"/>
        <w:rPr>
          <w:rFonts w:ascii="Times New Roman" w:hAnsi="Times New Roman"/>
          <w:b/>
          <w:bCs/>
          <w:color w:val="000000"/>
          <w:sz w:val="38"/>
          <w:szCs w:val="38"/>
          <w:lang/>
        </w:rPr>
      </w:pPr>
      <w:r>
        <w:rPr>
          <w:rFonts w:ascii="Times New Roman" w:hAnsi="Times New Roman"/>
          <w:b/>
          <w:bCs/>
          <w:color w:val="000000"/>
          <w:sz w:val="38"/>
          <w:szCs w:val="38"/>
          <w:lang/>
        </w:rPr>
        <w:t>4.2 Riscos de Requisitos</w:t>
      </w:r>
    </w:p>
    <w:p w:rsidR="00000000" w:rsidRDefault="00FE4185">
      <w:pPr>
        <w:pStyle w:val="Textopr-formatado"/>
        <w:spacing w:line="200" w:lineRule="atLeast"/>
        <w:jc w:val="both"/>
        <w:rPr>
          <w:rFonts w:ascii="Times New Roman" w:hAnsi="Times New Roman"/>
          <w:color w:val="000000"/>
          <w:sz w:val="24"/>
          <w:szCs w:val="24"/>
          <w:lang/>
        </w:rPr>
      </w:pP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C</w:t>
      </w:r>
      <w:r>
        <w:rPr>
          <w:rFonts w:ascii="Times New Roman" w:hAnsi="Times New Roman"/>
          <w:color w:val="000000"/>
          <w:sz w:val="24"/>
          <w:szCs w:val="24"/>
          <w:lang/>
        </w:rPr>
        <w:t>omo visto na Seção 3.1.3, a taxonomia de riscos é formada por classes subdivididas em elementos. Esse trabalho irá focar nos riscos de requisitos, encontrados na classe de Engenharia do produto. Os riscos de requisitos estão associados à qualidade da espec</w:t>
      </w:r>
      <w:r>
        <w:rPr>
          <w:rFonts w:ascii="Times New Roman" w:hAnsi="Times New Roman"/>
          <w:color w:val="000000"/>
          <w:sz w:val="24"/>
          <w:szCs w:val="24"/>
          <w:lang/>
        </w:rPr>
        <w:t>ificação dos requisitos e na dificuldade de implementar um software que satisfaça às necessidades requeridas.</w:t>
      </w: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ab/>
        <w:t>Os requisitos técnicos, difíceis de implementar ou imprecisos, juntamente com a falta de habilidade para negociar requisitos, ou ainda orçamentos</w:t>
      </w:r>
      <w:r>
        <w:rPr>
          <w:rFonts w:ascii="Times New Roman" w:hAnsi="Times New Roman"/>
          <w:color w:val="000000"/>
          <w:sz w:val="24"/>
          <w:szCs w:val="24"/>
          <w:lang/>
        </w:rPr>
        <w:t xml:space="preserve"> e prazos, são uma fonte bem reconhecida da engenharia de riscos do software. Os atributos, caracterizados nas próximas subseções, serão empregados para iluminar a natureza dos riscos que são associados aos requisitos.</w:t>
      </w:r>
    </w:p>
    <w:p w:rsidR="00000000" w:rsidRDefault="00FE4185">
      <w:pPr>
        <w:pStyle w:val="Ttulo3"/>
        <w:numPr>
          <w:ilvl w:val="0"/>
          <w:numId w:val="0"/>
        </w:numPr>
        <w:suppressAutoHyphens w:val="0"/>
        <w:rPr>
          <w:rFonts w:ascii="Times New Roman" w:hAnsi="Times New Roman"/>
          <w:color w:val="000000"/>
          <w:sz w:val="28"/>
          <w:szCs w:val="28"/>
        </w:rPr>
      </w:pPr>
      <w:r>
        <w:rPr>
          <w:rFonts w:ascii="Times New Roman" w:hAnsi="Times New Roman"/>
          <w:color w:val="000000"/>
          <w:sz w:val="28"/>
          <w:szCs w:val="28"/>
        </w:rPr>
        <w:t>4.2.1 Estabilidade</w:t>
      </w: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 xml:space="preserve">A estabilidade se </w:t>
      </w:r>
      <w:r>
        <w:rPr>
          <w:rFonts w:ascii="Times New Roman" w:hAnsi="Times New Roman"/>
          <w:color w:val="000000"/>
          <w:sz w:val="24"/>
          <w:szCs w:val="24"/>
          <w:lang/>
        </w:rPr>
        <w:t>refere aqueles projetos onde os requisitos não mudam. Se existe algum projeto no qual o requisito ou a interface externa muda durante o processo de desenvolvimento, então existem riscos de estabilidade de requisitos. A evolução é uma característica intríns</w:t>
      </w:r>
      <w:r>
        <w:rPr>
          <w:rFonts w:ascii="Times New Roman" w:hAnsi="Times New Roman"/>
          <w:color w:val="000000"/>
          <w:sz w:val="24"/>
          <w:szCs w:val="24"/>
          <w:lang/>
        </w:rPr>
        <w:t>eca a qualquer sistema e assim podemos considerar que alterações em requisitos são inevitáveis. Tais projetos às vezes falham por não haver uma gerência efetiva na evolução dos requisitos. Com isso, mudanças nos requisitos refletem alterações nos orçamento</w:t>
      </w:r>
      <w:r>
        <w:rPr>
          <w:rFonts w:ascii="Times New Roman" w:hAnsi="Times New Roman"/>
          <w:color w:val="000000"/>
          <w:sz w:val="24"/>
          <w:szCs w:val="24"/>
          <w:lang/>
        </w:rPr>
        <w:t xml:space="preserve">s, prazos e recursos do projeto, que se não forem bem controladas, ameaçam a qualidade do software. </w:t>
      </w: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ab/>
        <w:t>Assim, o controle de mudanças permanece como uma importante ferramenta para o gerenciamento de riscos e qualquer problema inesperado que ocorrer é conside</w:t>
      </w:r>
      <w:r>
        <w:rPr>
          <w:rFonts w:ascii="Times New Roman" w:hAnsi="Times New Roman"/>
          <w:color w:val="000000"/>
          <w:sz w:val="24"/>
          <w:szCs w:val="24"/>
          <w:lang/>
        </w:rPr>
        <w:t xml:space="preserve">rado uma falha na gerência do risco de estabilidade.  </w:t>
      </w:r>
    </w:p>
    <w:p w:rsidR="00000000" w:rsidRDefault="00FE4185">
      <w:pPr>
        <w:pStyle w:val="Textopr-formatado"/>
        <w:spacing w:line="200" w:lineRule="atLeast"/>
        <w:jc w:val="both"/>
        <w:rPr>
          <w:rFonts w:ascii="Times New Roman" w:hAnsi="Times New Roman"/>
          <w:color w:val="000000"/>
          <w:sz w:val="24"/>
          <w:szCs w:val="24"/>
          <w:lang/>
        </w:rPr>
      </w:pPr>
    </w:p>
    <w:p w:rsidR="00000000" w:rsidRDefault="00FE4185">
      <w:pPr>
        <w:pStyle w:val="Textopr-formatado"/>
        <w:spacing w:line="200" w:lineRule="atLeast"/>
        <w:jc w:val="both"/>
        <w:rPr>
          <w:rFonts w:ascii="Times New Roman" w:hAnsi="Times New Roman"/>
          <w:b/>
          <w:bCs/>
          <w:color w:val="000000"/>
          <w:sz w:val="28"/>
          <w:szCs w:val="24"/>
          <w:lang/>
        </w:rPr>
      </w:pPr>
      <w:r>
        <w:rPr>
          <w:rFonts w:ascii="Times New Roman" w:hAnsi="Times New Roman"/>
          <w:b/>
          <w:bCs/>
          <w:color w:val="000000"/>
          <w:sz w:val="28"/>
          <w:szCs w:val="24"/>
          <w:lang/>
        </w:rPr>
        <w:t>4.2.2. Completude</w:t>
      </w:r>
    </w:p>
    <w:p w:rsidR="00000000" w:rsidRDefault="00FE4185">
      <w:pPr>
        <w:pStyle w:val="Textopr-formatado"/>
        <w:spacing w:line="200" w:lineRule="atLeast"/>
        <w:jc w:val="both"/>
        <w:rPr>
          <w:rFonts w:ascii="Times New Roman" w:hAnsi="Times New Roman"/>
          <w:color w:val="000000"/>
          <w:sz w:val="24"/>
          <w:szCs w:val="24"/>
          <w:lang/>
        </w:rPr>
      </w:pP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lastRenderedPageBreak/>
        <w:t>Requisitos incompletos não conseguem descrever todas as intenções, muito menos as reais intenções dos clientes. A principal conseqüência desta fonte de riscos é que o escopo não pod</w:t>
      </w:r>
      <w:r>
        <w:rPr>
          <w:rFonts w:ascii="Times New Roman" w:hAnsi="Times New Roman"/>
          <w:color w:val="000000"/>
          <w:sz w:val="24"/>
          <w:szCs w:val="24"/>
          <w:lang/>
        </w:rPr>
        <w:t xml:space="preserve">e ser alinhado com prazos, orçamentos e recursos. </w:t>
      </w: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ab/>
        <w:t>A especificação dos requisitos visa uma melhor codificação dos requisitos de modo que prazos, orçamentos e recursos possam ser mais plenamente gerenciados. Além disso, testes e verificação dos códigos, nã</w:t>
      </w:r>
      <w:r>
        <w:rPr>
          <w:rFonts w:ascii="Times New Roman" w:hAnsi="Times New Roman"/>
          <w:color w:val="000000"/>
          <w:sz w:val="24"/>
          <w:szCs w:val="24"/>
          <w:lang/>
        </w:rPr>
        <w:t>o podem ser muito rigorosos sem requisitos completos.</w:t>
      </w: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ab/>
        <w:t>Sendo assim, se existe algum projeto que possui requisitos ou interface externa que não estão completamente definidas ou especificadas, então existe risco de completude.</w:t>
      </w:r>
    </w:p>
    <w:p w:rsidR="00000000" w:rsidRDefault="00FE4185">
      <w:pPr>
        <w:pStyle w:val="Textopr-formatado"/>
        <w:spacing w:line="200" w:lineRule="atLeast"/>
        <w:jc w:val="both"/>
        <w:rPr>
          <w:rFonts w:ascii="Times New Roman" w:hAnsi="Times New Roman"/>
          <w:color w:val="000000"/>
          <w:sz w:val="24"/>
          <w:szCs w:val="24"/>
          <w:lang/>
        </w:rPr>
      </w:pPr>
    </w:p>
    <w:p w:rsidR="00000000" w:rsidRDefault="00FE4185">
      <w:pPr>
        <w:pStyle w:val="Textopr-formatado"/>
        <w:spacing w:line="200" w:lineRule="atLeast"/>
        <w:jc w:val="both"/>
        <w:rPr>
          <w:rFonts w:ascii="Times New Roman" w:hAnsi="Times New Roman"/>
          <w:b/>
          <w:bCs/>
          <w:color w:val="000000"/>
          <w:sz w:val="28"/>
          <w:szCs w:val="24"/>
          <w:lang/>
        </w:rPr>
      </w:pPr>
      <w:r>
        <w:rPr>
          <w:rFonts w:ascii="Times New Roman" w:hAnsi="Times New Roman"/>
          <w:b/>
          <w:bCs/>
          <w:color w:val="000000"/>
          <w:sz w:val="28"/>
          <w:szCs w:val="24"/>
          <w:lang/>
        </w:rPr>
        <w:t>4.2.3. Clareza</w:t>
      </w:r>
    </w:p>
    <w:p w:rsidR="00000000" w:rsidRDefault="00FE4185">
      <w:pPr>
        <w:pStyle w:val="Textopr-formatado"/>
        <w:spacing w:line="200" w:lineRule="atLeast"/>
        <w:jc w:val="both"/>
        <w:rPr>
          <w:rFonts w:ascii="Times New Roman" w:hAnsi="Times New Roman"/>
          <w:color w:val="000000"/>
          <w:sz w:val="24"/>
          <w:szCs w:val="24"/>
          <w:lang/>
        </w:rPr>
      </w:pP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 xml:space="preserve">A Clareza dos </w:t>
      </w:r>
      <w:r>
        <w:rPr>
          <w:rFonts w:ascii="Times New Roman" w:hAnsi="Times New Roman"/>
          <w:color w:val="000000"/>
          <w:sz w:val="24"/>
          <w:szCs w:val="24"/>
          <w:lang/>
        </w:rPr>
        <w:t xml:space="preserve">requisitos está relacionada com o entendimento, ou seja, se um cliente expressa a necessidade de alguma funcionalidade e os desenvolvedores traduzem-na em requisitos ou em uma especificação completa sem que a tenham entendido corretamente, a probabilidade </w:t>
      </w:r>
      <w:r>
        <w:rPr>
          <w:rFonts w:ascii="Times New Roman" w:hAnsi="Times New Roman"/>
          <w:color w:val="000000"/>
          <w:sz w:val="24"/>
          <w:szCs w:val="24"/>
          <w:lang/>
        </w:rPr>
        <w:t xml:space="preserve">de falhas virem a ocorrer é grande. A conseqüência da falta de clareza é que a verdadeira intenção dos requisitos pode não ser descoberta até que impactos negativos ocorram nos prazos e orçamentos do projeto. </w:t>
      </w: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ab/>
        <w:t>A falta de clareza nos requisitos tem sido ci</w:t>
      </w:r>
      <w:r>
        <w:rPr>
          <w:rFonts w:ascii="Times New Roman" w:hAnsi="Times New Roman"/>
          <w:color w:val="000000"/>
          <w:sz w:val="24"/>
          <w:szCs w:val="24"/>
          <w:lang/>
        </w:rPr>
        <w:t>tada como a terceira maior fonte de riscos encarados por todos os projetos de desenvolvimento de software[26]. Se existem projetos cujos requisitos não estão claros ou precisam de interpretação, então existe risco de clareza de requisitos.</w:t>
      </w:r>
    </w:p>
    <w:p w:rsidR="00000000" w:rsidRDefault="00FE4185">
      <w:pPr>
        <w:pStyle w:val="Textopr-formatado"/>
        <w:spacing w:line="200" w:lineRule="atLeast"/>
        <w:jc w:val="both"/>
        <w:rPr>
          <w:rFonts w:ascii="Times New Roman" w:hAnsi="Times New Roman"/>
          <w:color w:val="000000"/>
          <w:sz w:val="24"/>
          <w:szCs w:val="24"/>
          <w:lang/>
        </w:rPr>
      </w:pPr>
    </w:p>
    <w:p w:rsidR="00000000" w:rsidRDefault="00FE4185">
      <w:pPr>
        <w:pStyle w:val="Textopr-formatado"/>
        <w:spacing w:line="200" w:lineRule="atLeast"/>
        <w:jc w:val="both"/>
        <w:rPr>
          <w:rFonts w:ascii="Times New Roman" w:hAnsi="Times New Roman"/>
          <w:b/>
          <w:bCs/>
          <w:color w:val="000000"/>
          <w:sz w:val="28"/>
          <w:szCs w:val="24"/>
          <w:lang/>
        </w:rPr>
      </w:pPr>
      <w:r>
        <w:rPr>
          <w:rFonts w:ascii="Times New Roman" w:hAnsi="Times New Roman"/>
          <w:b/>
          <w:bCs/>
          <w:color w:val="000000"/>
          <w:sz w:val="28"/>
          <w:szCs w:val="24"/>
          <w:lang/>
        </w:rPr>
        <w:t>4.2.4. Validade</w:t>
      </w:r>
    </w:p>
    <w:p w:rsidR="00000000" w:rsidRDefault="00FE4185">
      <w:pPr>
        <w:pStyle w:val="Textopr-formatado"/>
        <w:spacing w:line="200" w:lineRule="atLeast"/>
        <w:jc w:val="both"/>
        <w:rPr>
          <w:rFonts w:ascii="Times New Roman" w:hAnsi="Times New Roman"/>
          <w:color w:val="000000"/>
          <w:sz w:val="24"/>
          <w:szCs w:val="24"/>
          <w:lang/>
        </w:rPr>
      </w:pP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A exatidão se refere às expectativas de que os requisitos refletem as intenções dos clientes para as aplicações, ou seja, se eles estão satisfazendo as reais necessidades dos clientes. Se os requisitos não capturam as expectativas dos clientes, o comprom</w:t>
      </w:r>
      <w:r>
        <w:rPr>
          <w:rFonts w:ascii="Times New Roman" w:hAnsi="Times New Roman"/>
          <w:color w:val="000000"/>
          <w:sz w:val="24"/>
          <w:szCs w:val="24"/>
          <w:lang/>
        </w:rPr>
        <w:t xml:space="preserve">etimento do cliente para com o projeto pode ser posto em perigo. </w:t>
      </w: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ab/>
        <w:t>O mau comprometimento do usuário tem sido citado como a segunda maior fonte de riscos de software [26]. Se existe algum projeto cujos requisitos não representam a necessidade do usuário, ou</w:t>
      </w:r>
      <w:r>
        <w:rPr>
          <w:rFonts w:ascii="Times New Roman" w:hAnsi="Times New Roman"/>
          <w:color w:val="000000"/>
          <w:sz w:val="24"/>
          <w:szCs w:val="24"/>
          <w:lang/>
        </w:rPr>
        <w:t xml:space="preserve"> ainda se esses requisitos não tenham o mesmo entendimento para o cliente e desenvolvedor, então existe risco de validade de requisitos.</w:t>
      </w:r>
    </w:p>
    <w:p w:rsidR="00000000" w:rsidRDefault="00FE4185">
      <w:pPr>
        <w:pStyle w:val="Textopr-formatado"/>
        <w:spacing w:line="200" w:lineRule="atLeast"/>
        <w:jc w:val="both"/>
        <w:rPr>
          <w:rFonts w:ascii="Times New Roman" w:hAnsi="Times New Roman"/>
          <w:color w:val="000000"/>
          <w:sz w:val="24"/>
          <w:szCs w:val="24"/>
          <w:lang/>
        </w:rPr>
      </w:pPr>
    </w:p>
    <w:p w:rsidR="00000000" w:rsidRDefault="00FE4185">
      <w:pPr>
        <w:pStyle w:val="Textopr-formatado"/>
        <w:spacing w:line="200" w:lineRule="atLeast"/>
        <w:jc w:val="both"/>
        <w:rPr>
          <w:rFonts w:ascii="Times New Roman" w:hAnsi="Times New Roman"/>
          <w:b/>
          <w:bCs/>
          <w:color w:val="000000"/>
          <w:sz w:val="28"/>
          <w:szCs w:val="24"/>
          <w:lang/>
        </w:rPr>
      </w:pPr>
      <w:r>
        <w:rPr>
          <w:rFonts w:ascii="Times New Roman" w:hAnsi="Times New Roman"/>
          <w:b/>
          <w:bCs/>
          <w:color w:val="000000"/>
          <w:sz w:val="28"/>
          <w:szCs w:val="24"/>
          <w:lang/>
        </w:rPr>
        <w:t>4.2.5. Precedência</w:t>
      </w:r>
    </w:p>
    <w:p w:rsidR="00000000" w:rsidRDefault="00FE4185">
      <w:pPr>
        <w:pStyle w:val="Textopr-formatado"/>
        <w:spacing w:line="200" w:lineRule="atLeast"/>
        <w:jc w:val="both"/>
        <w:rPr>
          <w:rFonts w:ascii="Times New Roman" w:hAnsi="Times New Roman"/>
          <w:color w:val="000000"/>
          <w:sz w:val="24"/>
          <w:szCs w:val="24"/>
          <w:lang/>
        </w:rPr>
      </w:pP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lastRenderedPageBreak/>
        <w:t>Essa fonte de risco ameaça qualquer projeto de desenvolvimento do software que propõe algo que não</w:t>
      </w:r>
      <w:r>
        <w:rPr>
          <w:rFonts w:ascii="Times New Roman" w:hAnsi="Times New Roman"/>
          <w:color w:val="000000"/>
          <w:sz w:val="24"/>
          <w:szCs w:val="24"/>
          <w:lang/>
        </w:rPr>
        <w:t xml:space="preserve"> foi demonstrado em softwares existentes ou que são além da experiência da equipe ou da instituição. A conseqüência é que os gerentes e a equipe de projeto podem não conseguir identificar se os objetivos são inviáveis ou até ter dificuldade em implementar </w:t>
      </w:r>
      <w:r>
        <w:rPr>
          <w:rFonts w:ascii="Times New Roman" w:hAnsi="Times New Roman"/>
          <w:color w:val="000000"/>
          <w:sz w:val="24"/>
          <w:szCs w:val="24"/>
          <w:lang/>
        </w:rPr>
        <w:t>as funcionalidades sem precedentes.</w:t>
      </w:r>
    </w:p>
    <w:p w:rsidR="00000000" w:rsidRDefault="00FE4185">
      <w:pPr>
        <w:pStyle w:val="Textopr-formatado"/>
        <w:spacing w:line="200" w:lineRule="atLeast"/>
        <w:jc w:val="both"/>
        <w:rPr>
          <w:rFonts w:ascii="Times New Roman" w:hAnsi="Times New Roman"/>
          <w:color w:val="000000"/>
          <w:sz w:val="24"/>
          <w:szCs w:val="24"/>
          <w:shd w:val="clear" w:color="auto" w:fill="FFFF00"/>
          <w:lang/>
        </w:rPr>
      </w:pPr>
    </w:p>
    <w:p w:rsidR="00000000" w:rsidRDefault="00FE4185">
      <w:pPr>
        <w:pStyle w:val="Textopr-formatado"/>
        <w:spacing w:line="200" w:lineRule="atLeast"/>
        <w:jc w:val="both"/>
        <w:rPr>
          <w:rFonts w:ascii="Times New Roman" w:hAnsi="Times New Roman"/>
          <w:color w:val="000000"/>
          <w:sz w:val="24"/>
          <w:szCs w:val="24"/>
          <w:shd w:val="clear" w:color="auto" w:fill="FFFF00"/>
          <w:lang/>
        </w:rPr>
      </w:pPr>
    </w:p>
    <w:p w:rsidR="00000000" w:rsidRDefault="00FE4185">
      <w:pPr>
        <w:pStyle w:val="Textopr-formatado"/>
        <w:spacing w:line="200" w:lineRule="atLeast"/>
        <w:jc w:val="both"/>
        <w:rPr>
          <w:rFonts w:ascii="Times New Roman" w:hAnsi="Times New Roman"/>
          <w:b/>
          <w:bCs/>
          <w:color w:val="000000"/>
          <w:sz w:val="28"/>
          <w:szCs w:val="24"/>
          <w:lang/>
        </w:rPr>
      </w:pPr>
      <w:r>
        <w:rPr>
          <w:rFonts w:ascii="Times New Roman" w:hAnsi="Times New Roman"/>
          <w:b/>
          <w:bCs/>
          <w:color w:val="000000"/>
          <w:sz w:val="28"/>
          <w:szCs w:val="24"/>
          <w:lang/>
        </w:rPr>
        <w:t>4.2.6. Escala</w:t>
      </w:r>
    </w:p>
    <w:p w:rsidR="00000000" w:rsidRDefault="00FE4185">
      <w:pPr>
        <w:pStyle w:val="Textopr-formatado"/>
        <w:spacing w:line="200" w:lineRule="atLeast"/>
        <w:jc w:val="both"/>
        <w:rPr>
          <w:rFonts w:ascii="Times New Roman" w:hAnsi="Times New Roman"/>
          <w:color w:val="000000"/>
          <w:sz w:val="24"/>
          <w:szCs w:val="24"/>
          <w:lang/>
        </w:rPr>
      </w:pP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Esse risco se refere à escalabilidade do sistema perante a organização, ou seja, se o produto a ser desenvolvido é considerado complexo, ou grande demais, ou ainda se a organização desenvolvedora não tem</w:t>
      </w:r>
      <w:r>
        <w:rPr>
          <w:rFonts w:ascii="Times New Roman" w:hAnsi="Times New Roman"/>
          <w:color w:val="000000"/>
          <w:sz w:val="24"/>
          <w:szCs w:val="24"/>
          <w:lang/>
        </w:rPr>
        <w:t xml:space="preserve"> experiência com esse tipo de produto, existe um risco de escala nesses requisitos. </w:t>
      </w: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ab/>
        <w:t>Como podemos ver, o risco de escala se refere a todo o documento de requisitos, ao produto formado como um todo, e não a um requisito específico e como tal não será anali</w:t>
      </w:r>
      <w:r>
        <w:rPr>
          <w:rFonts w:ascii="Times New Roman" w:hAnsi="Times New Roman"/>
          <w:color w:val="000000"/>
          <w:sz w:val="24"/>
          <w:szCs w:val="24"/>
          <w:lang/>
        </w:rPr>
        <w:t>sado para funcionalidades específicas.</w:t>
      </w:r>
    </w:p>
    <w:p w:rsidR="00000000" w:rsidRDefault="00FE4185">
      <w:pPr>
        <w:pStyle w:val="Textopr-formatado"/>
        <w:spacing w:line="200" w:lineRule="atLeast"/>
        <w:jc w:val="both"/>
        <w:rPr>
          <w:rFonts w:ascii="Times New Roman" w:hAnsi="Times New Roman"/>
          <w:color w:val="000000"/>
          <w:sz w:val="24"/>
          <w:szCs w:val="24"/>
          <w:lang/>
        </w:rPr>
      </w:pPr>
    </w:p>
    <w:p w:rsidR="00000000" w:rsidRDefault="00FE4185">
      <w:pPr>
        <w:pStyle w:val="Textopr-formatado"/>
        <w:spacing w:line="200" w:lineRule="atLeast"/>
        <w:jc w:val="both"/>
        <w:rPr>
          <w:rFonts w:ascii="Times New Roman" w:hAnsi="Times New Roman"/>
          <w:b/>
          <w:bCs/>
          <w:color w:val="000000"/>
          <w:sz w:val="28"/>
          <w:szCs w:val="24"/>
          <w:lang/>
        </w:rPr>
      </w:pPr>
      <w:r>
        <w:rPr>
          <w:rFonts w:ascii="Times New Roman" w:hAnsi="Times New Roman"/>
          <w:b/>
          <w:bCs/>
          <w:color w:val="000000"/>
          <w:sz w:val="28"/>
          <w:szCs w:val="24"/>
          <w:lang/>
        </w:rPr>
        <w:t>4.2.7. Viabilidade</w:t>
      </w:r>
    </w:p>
    <w:p w:rsidR="00000000" w:rsidRDefault="00FE4185">
      <w:pPr>
        <w:pStyle w:val="Textopr-formatado"/>
        <w:spacing w:line="200" w:lineRule="atLeast"/>
        <w:jc w:val="both"/>
        <w:rPr>
          <w:rFonts w:ascii="Times New Roman" w:hAnsi="Times New Roman"/>
          <w:color w:val="000000"/>
          <w:sz w:val="24"/>
          <w:szCs w:val="24"/>
          <w:lang/>
        </w:rPr>
      </w:pP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Todos os requisitos precisam ser analisados e negociados com o cliente. No entanto, podem ocorrer requisitos inviáveis ao projeto ou até difíceis de implementar. Se ocorrerem requisitos desse tipo</w:t>
      </w:r>
      <w:r>
        <w:rPr>
          <w:rFonts w:ascii="Times New Roman" w:hAnsi="Times New Roman"/>
          <w:color w:val="000000"/>
          <w:sz w:val="24"/>
          <w:szCs w:val="24"/>
          <w:lang/>
        </w:rPr>
        <w:t xml:space="preserve"> têm-se riscos de viabilidade.</w:t>
      </w: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ab/>
        <w:t>De posse dos riscos que ameaçam os requisitos de software, podemos identificar quais afetam cada funcionalidade apresentada na Seção 4.1.</w:t>
      </w:r>
    </w:p>
    <w:p w:rsidR="00000000" w:rsidRDefault="00FE4185">
      <w:pPr>
        <w:pStyle w:val="Textopr-formatado"/>
        <w:spacing w:line="360" w:lineRule="auto"/>
        <w:jc w:val="both"/>
        <w:rPr>
          <w:rFonts w:ascii="Times New Roman" w:hAnsi="Times New Roman"/>
          <w:color w:val="000000"/>
          <w:sz w:val="24"/>
          <w:szCs w:val="24"/>
          <w:lang/>
        </w:rPr>
      </w:pPr>
    </w:p>
    <w:p w:rsidR="00000000" w:rsidRDefault="00FE4185">
      <w:pPr>
        <w:pStyle w:val="Textopr-formatado"/>
        <w:spacing w:line="360" w:lineRule="auto"/>
        <w:jc w:val="both"/>
        <w:rPr>
          <w:rFonts w:ascii="Times New Roman" w:hAnsi="Times New Roman"/>
          <w:b/>
          <w:bCs/>
          <w:color w:val="000000"/>
          <w:sz w:val="38"/>
          <w:szCs w:val="38"/>
          <w:lang/>
        </w:rPr>
      </w:pPr>
      <w:r>
        <w:rPr>
          <w:rFonts w:ascii="Times New Roman" w:hAnsi="Times New Roman"/>
          <w:b/>
          <w:bCs/>
          <w:color w:val="000000"/>
          <w:sz w:val="38"/>
          <w:szCs w:val="38"/>
          <w:lang/>
        </w:rPr>
        <w:t xml:space="preserve">4.3 Riscos </w:t>
      </w:r>
      <w:r>
        <w:rPr>
          <w:rFonts w:ascii="Times New Roman" w:hAnsi="Times New Roman"/>
          <w:b/>
          <w:bCs/>
          <w:i/>
          <w:iCs/>
          <w:color w:val="000000"/>
          <w:sz w:val="38"/>
          <w:szCs w:val="38"/>
          <w:lang/>
        </w:rPr>
        <w:t>versus</w:t>
      </w:r>
      <w:r>
        <w:rPr>
          <w:rFonts w:ascii="Times New Roman" w:hAnsi="Times New Roman"/>
          <w:b/>
          <w:bCs/>
          <w:color w:val="000000"/>
          <w:sz w:val="38"/>
          <w:szCs w:val="38"/>
          <w:lang/>
        </w:rPr>
        <w:t xml:space="preserve"> Requisitos</w:t>
      </w:r>
    </w:p>
    <w:p w:rsidR="00000000" w:rsidRDefault="00FE4185">
      <w:pPr>
        <w:pStyle w:val="Textopr-formatado"/>
        <w:spacing w:line="200" w:lineRule="atLeast"/>
        <w:jc w:val="both"/>
        <w:rPr>
          <w:rFonts w:ascii="Times New Roman" w:hAnsi="Times New Roman"/>
          <w:color w:val="000000"/>
          <w:sz w:val="24"/>
          <w:szCs w:val="24"/>
          <w:lang/>
        </w:rPr>
      </w:pP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Esta seção tratará de relacionar os requisitos de softw</w:t>
      </w:r>
      <w:r>
        <w:rPr>
          <w:rFonts w:ascii="Times New Roman" w:hAnsi="Times New Roman"/>
          <w:color w:val="000000"/>
          <w:sz w:val="24"/>
          <w:szCs w:val="24"/>
          <w:lang/>
        </w:rPr>
        <w:t>are com os riscos que os ameaçam, mostrando onde ocorrem essas ameaças e o que pode acontecer caso os riscos se transformem em problemas potenciais.</w:t>
      </w:r>
    </w:p>
    <w:p w:rsidR="00000000" w:rsidRDefault="00FE4185">
      <w:pPr>
        <w:pStyle w:val="Textopr-formatado"/>
        <w:spacing w:line="200" w:lineRule="atLeast"/>
        <w:jc w:val="both"/>
        <w:rPr>
          <w:rFonts w:ascii="Times New Roman" w:hAnsi="Times New Roman"/>
          <w:color w:val="000000"/>
          <w:sz w:val="24"/>
          <w:szCs w:val="24"/>
          <w:lang/>
        </w:rPr>
      </w:pPr>
    </w:p>
    <w:p w:rsidR="00000000" w:rsidRDefault="00FE4185">
      <w:pPr>
        <w:pStyle w:val="Textopr-formatado"/>
        <w:spacing w:line="200" w:lineRule="atLeast"/>
        <w:jc w:val="both"/>
        <w:rPr>
          <w:rFonts w:ascii="Times New Roman" w:hAnsi="Times New Roman"/>
          <w:b/>
          <w:bCs/>
          <w:color w:val="000000"/>
          <w:sz w:val="28"/>
          <w:szCs w:val="24"/>
          <w:lang/>
        </w:rPr>
      </w:pPr>
      <w:r>
        <w:rPr>
          <w:rFonts w:ascii="Times New Roman" w:hAnsi="Times New Roman"/>
          <w:b/>
          <w:bCs/>
          <w:color w:val="000000"/>
          <w:sz w:val="28"/>
          <w:szCs w:val="24"/>
          <w:lang/>
        </w:rPr>
        <w:t>4.3.1 Inclusão</w:t>
      </w:r>
    </w:p>
    <w:p w:rsidR="00000000" w:rsidRDefault="00FE4185">
      <w:pPr>
        <w:pStyle w:val="Textopr-formatado"/>
        <w:spacing w:line="200" w:lineRule="atLeast"/>
        <w:jc w:val="both"/>
        <w:rPr>
          <w:rFonts w:ascii="Times New Roman" w:hAnsi="Times New Roman"/>
          <w:color w:val="000000"/>
          <w:sz w:val="24"/>
          <w:szCs w:val="24"/>
          <w:lang/>
        </w:rPr>
      </w:pP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O primeiro requisito que iremos analisar é a inclusão. Como já dito anteriormente, esse ca</w:t>
      </w:r>
      <w:r>
        <w:rPr>
          <w:rFonts w:ascii="Times New Roman" w:hAnsi="Times New Roman"/>
          <w:color w:val="000000"/>
          <w:sz w:val="24"/>
          <w:szCs w:val="24"/>
          <w:lang/>
        </w:rPr>
        <w:t xml:space="preserve">so de uso, comum à maioria dos documentos de requisitos, se refere à inserção de qualquer dado ao </w:t>
      </w:r>
      <w:r>
        <w:rPr>
          <w:rFonts w:ascii="Times New Roman" w:hAnsi="Times New Roman"/>
          <w:color w:val="000000"/>
          <w:sz w:val="24"/>
          <w:szCs w:val="24"/>
          <w:lang/>
        </w:rPr>
        <w:lastRenderedPageBreak/>
        <w:t>banco de dados do sistema. Vamos analisar quais riscos afetam essa funcionalidade e quais impactos a falta de controle desses riscos podem causar.</w:t>
      </w:r>
    </w:p>
    <w:p w:rsidR="00000000" w:rsidRDefault="00FE4185">
      <w:pPr>
        <w:pStyle w:val="Textopr-formatado"/>
        <w:spacing w:line="360" w:lineRule="auto"/>
        <w:ind w:left="720"/>
        <w:jc w:val="both"/>
        <w:rPr>
          <w:rFonts w:ascii="Times New Roman" w:hAnsi="Times New Roman"/>
          <w:color w:val="000000"/>
          <w:sz w:val="24"/>
          <w:szCs w:val="24"/>
          <w:lang/>
        </w:rPr>
      </w:pPr>
      <w:r>
        <w:rPr>
          <w:rFonts w:ascii="Times New Roman" w:hAnsi="Times New Roman"/>
          <w:b/>
          <w:bCs/>
          <w:color w:val="000000"/>
          <w:sz w:val="24"/>
          <w:szCs w:val="24"/>
          <w:lang/>
        </w:rPr>
        <w:t>Estabilidad</w:t>
      </w:r>
      <w:r>
        <w:rPr>
          <w:rFonts w:ascii="Times New Roman" w:hAnsi="Times New Roman"/>
          <w:b/>
          <w:bCs/>
          <w:color w:val="000000"/>
          <w:sz w:val="24"/>
          <w:szCs w:val="24"/>
          <w:lang/>
        </w:rPr>
        <w:t>e</w:t>
      </w:r>
      <w:r>
        <w:rPr>
          <w:rFonts w:ascii="Times New Roman" w:hAnsi="Times New Roman"/>
          <w:color w:val="000000"/>
          <w:sz w:val="24"/>
          <w:szCs w:val="24"/>
          <w:lang/>
        </w:rPr>
        <w:t>: esse risco afeta este requisito por estar diretamente ligado a mudanças no sistema, que como já vimos anteriormente, são inevitáveis. Especificamente, as mudanças na inclusão podem ocorrer devido à má especificação dos requisitos, ou na fase de elicitaç</w:t>
      </w:r>
      <w:r>
        <w:rPr>
          <w:rFonts w:ascii="Times New Roman" w:hAnsi="Times New Roman"/>
          <w:color w:val="000000"/>
          <w:sz w:val="24"/>
          <w:szCs w:val="24"/>
          <w:lang/>
        </w:rPr>
        <w:t>ão dos requisitos, ou ainda por vontade dos clientes, enfim, dentre essas mudanças, podemos prever as seguintes:</w:t>
      </w:r>
    </w:p>
    <w:p w:rsidR="00000000" w:rsidRDefault="00FE4185" w:rsidP="00FE4185">
      <w:pPr>
        <w:pStyle w:val="Textopr-formatado"/>
        <w:numPr>
          <w:ilvl w:val="0"/>
          <w:numId w:val="29"/>
        </w:numPr>
        <w:tabs>
          <w:tab w:val="left" w:pos="1437"/>
          <w:tab w:val="left" w:pos="1797"/>
        </w:tabs>
        <w:spacing w:line="360" w:lineRule="auto"/>
        <w:ind w:left="1437"/>
        <w:jc w:val="both"/>
        <w:rPr>
          <w:rFonts w:ascii="Times New Roman" w:hAnsi="Times New Roman"/>
          <w:color w:val="000000"/>
          <w:sz w:val="24"/>
          <w:szCs w:val="24"/>
          <w:lang/>
        </w:rPr>
      </w:pPr>
      <w:r>
        <w:rPr>
          <w:rFonts w:ascii="Times New Roman" w:hAnsi="Times New Roman"/>
          <w:color w:val="000000"/>
          <w:sz w:val="24"/>
          <w:szCs w:val="24"/>
          <w:lang/>
        </w:rPr>
        <w:t>se todos os dados de entrada (atributos) para o cadastro condizem com o solicitado;</w:t>
      </w:r>
    </w:p>
    <w:p w:rsidR="00000000" w:rsidRDefault="00FE4185" w:rsidP="00FE4185">
      <w:pPr>
        <w:pStyle w:val="Textopr-formatado"/>
        <w:numPr>
          <w:ilvl w:val="0"/>
          <w:numId w:val="29"/>
        </w:numPr>
        <w:tabs>
          <w:tab w:val="left" w:pos="1437"/>
          <w:tab w:val="left" w:pos="1797"/>
        </w:tabs>
        <w:spacing w:line="360" w:lineRule="auto"/>
        <w:ind w:left="1437"/>
        <w:jc w:val="both"/>
        <w:rPr>
          <w:rFonts w:ascii="Times New Roman" w:hAnsi="Times New Roman"/>
          <w:color w:val="000000"/>
          <w:sz w:val="24"/>
          <w:szCs w:val="24"/>
          <w:lang/>
        </w:rPr>
      </w:pPr>
      <w:r>
        <w:rPr>
          <w:rFonts w:ascii="Times New Roman" w:hAnsi="Times New Roman"/>
          <w:color w:val="000000"/>
          <w:sz w:val="24"/>
          <w:szCs w:val="24"/>
          <w:lang/>
        </w:rPr>
        <w:t xml:space="preserve">se os campos reservados para os dados de entrada possuem o </w:t>
      </w:r>
      <w:r>
        <w:rPr>
          <w:rFonts w:ascii="Times New Roman" w:hAnsi="Times New Roman"/>
          <w:color w:val="000000"/>
          <w:sz w:val="24"/>
          <w:szCs w:val="24"/>
          <w:lang/>
        </w:rPr>
        <w:t>tamanho requerido (por exemplo o CPF que necessita de 11 caracteres no mínimo);</w:t>
      </w:r>
    </w:p>
    <w:p w:rsidR="00000000" w:rsidRDefault="00FE4185" w:rsidP="00FE4185">
      <w:pPr>
        <w:pStyle w:val="Textopr-formatado"/>
        <w:numPr>
          <w:ilvl w:val="0"/>
          <w:numId w:val="29"/>
        </w:numPr>
        <w:tabs>
          <w:tab w:val="left" w:pos="1437"/>
          <w:tab w:val="left" w:pos="1797"/>
        </w:tabs>
        <w:spacing w:line="360" w:lineRule="auto"/>
        <w:ind w:left="1437"/>
        <w:jc w:val="both"/>
        <w:rPr>
          <w:rFonts w:ascii="Times New Roman" w:hAnsi="Times New Roman"/>
          <w:color w:val="000000"/>
          <w:sz w:val="24"/>
          <w:szCs w:val="24"/>
          <w:lang/>
        </w:rPr>
      </w:pPr>
      <w:r>
        <w:rPr>
          <w:rFonts w:ascii="Times New Roman" w:hAnsi="Times New Roman"/>
          <w:color w:val="000000"/>
          <w:sz w:val="24"/>
          <w:szCs w:val="24"/>
          <w:lang/>
        </w:rPr>
        <w:t>quais campos devem ser preenchidos para um cadastro ser efetivado;</w:t>
      </w:r>
    </w:p>
    <w:p w:rsidR="00000000" w:rsidRDefault="00FE4185" w:rsidP="00FE4185">
      <w:pPr>
        <w:pStyle w:val="Textopr-formatado"/>
        <w:numPr>
          <w:ilvl w:val="0"/>
          <w:numId w:val="29"/>
        </w:numPr>
        <w:tabs>
          <w:tab w:val="left" w:pos="1437"/>
          <w:tab w:val="left" w:pos="1797"/>
        </w:tabs>
        <w:spacing w:line="360" w:lineRule="auto"/>
        <w:ind w:left="1437"/>
        <w:jc w:val="both"/>
        <w:rPr>
          <w:rFonts w:ascii="Times New Roman" w:hAnsi="Times New Roman"/>
          <w:color w:val="000000"/>
          <w:sz w:val="24"/>
          <w:szCs w:val="24"/>
          <w:lang/>
        </w:rPr>
      </w:pPr>
      <w:r>
        <w:rPr>
          <w:rFonts w:ascii="Times New Roman" w:hAnsi="Times New Roman"/>
          <w:color w:val="000000"/>
          <w:sz w:val="24"/>
          <w:szCs w:val="24"/>
          <w:lang/>
        </w:rPr>
        <w:t>quem poderá realizar um cadastro;</w:t>
      </w:r>
    </w:p>
    <w:p w:rsidR="00000000" w:rsidRDefault="00FE4185" w:rsidP="00FE4185">
      <w:pPr>
        <w:pStyle w:val="Textopr-formatado"/>
        <w:numPr>
          <w:ilvl w:val="0"/>
          <w:numId w:val="29"/>
        </w:numPr>
        <w:tabs>
          <w:tab w:val="left" w:pos="1437"/>
          <w:tab w:val="left" w:pos="1797"/>
        </w:tabs>
        <w:spacing w:line="360" w:lineRule="auto"/>
        <w:ind w:left="1437"/>
        <w:jc w:val="both"/>
        <w:rPr>
          <w:rFonts w:ascii="Times New Roman" w:hAnsi="Times New Roman"/>
          <w:color w:val="000000"/>
          <w:sz w:val="24"/>
          <w:szCs w:val="24"/>
          <w:lang/>
        </w:rPr>
      </w:pPr>
      <w:r>
        <w:rPr>
          <w:rFonts w:ascii="Times New Roman" w:hAnsi="Times New Roman"/>
          <w:color w:val="000000"/>
          <w:sz w:val="24"/>
          <w:szCs w:val="24"/>
          <w:lang/>
        </w:rPr>
        <w:t>se os dados estão sendo armazenados corretamente no banco de dados;</w:t>
      </w:r>
    </w:p>
    <w:p w:rsidR="00000000" w:rsidRDefault="00FE4185">
      <w:pPr>
        <w:pStyle w:val="Textopr-formatado"/>
        <w:tabs>
          <w:tab w:val="left" w:pos="3000"/>
        </w:tabs>
        <w:spacing w:line="200" w:lineRule="atLeast"/>
        <w:ind w:left="1500"/>
        <w:jc w:val="both"/>
        <w:rPr>
          <w:rFonts w:ascii="Times New Roman" w:hAnsi="Times New Roman"/>
          <w:color w:val="000000"/>
          <w:sz w:val="24"/>
          <w:szCs w:val="24"/>
          <w:lang/>
        </w:rPr>
      </w:pPr>
    </w:p>
    <w:p w:rsidR="00000000" w:rsidRDefault="00FE4185">
      <w:pPr>
        <w:pStyle w:val="Textopr-formatado"/>
        <w:spacing w:line="360" w:lineRule="auto"/>
        <w:ind w:left="720"/>
        <w:jc w:val="both"/>
        <w:rPr>
          <w:rFonts w:ascii="Times New Roman" w:hAnsi="Times New Roman"/>
          <w:color w:val="000000"/>
          <w:sz w:val="24"/>
          <w:szCs w:val="24"/>
          <w:lang/>
        </w:rPr>
      </w:pPr>
      <w:r>
        <w:rPr>
          <w:rFonts w:ascii="Times New Roman" w:hAnsi="Times New Roman"/>
          <w:b/>
          <w:bCs/>
          <w:color w:val="000000"/>
          <w:sz w:val="24"/>
          <w:szCs w:val="24"/>
          <w:lang/>
        </w:rPr>
        <w:t>Comple</w:t>
      </w:r>
      <w:r>
        <w:rPr>
          <w:rFonts w:ascii="Times New Roman" w:hAnsi="Times New Roman"/>
          <w:b/>
          <w:bCs/>
          <w:color w:val="000000"/>
          <w:sz w:val="24"/>
          <w:szCs w:val="24"/>
          <w:lang/>
        </w:rPr>
        <w:t>tude</w:t>
      </w:r>
      <w:r>
        <w:rPr>
          <w:rFonts w:ascii="Times New Roman" w:hAnsi="Times New Roman"/>
          <w:color w:val="000000"/>
          <w:sz w:val="24"/>
          <w:szCs w:val="24"/>
          <w:lang/>
        </w:rPr>
        <w:t>: na inclusão, para verificar risco de completude, temos que analisar os dados de entrada, ou seja, se todas as entidades e atributos são suficientes e necessários.</w:t>
      </w:r>
    </w:p>
    <w:p w:rsidR="00000000" w:rsidRDefault="00FE4185">
      <w:pPr>
        <w:pStyle w:val="Textopr-formatado"/>
        <w:spacing w:line="360" w:lineRule="auto"/>
        <w:ind w:left="720"/>
        <w:jc w:val="both"/>
        <w:rPr>
          <w:rFonts w:ascii="Times New Roman" w:hAnsi="Times New Roman"/>
          <w:color w:val="000000"/>
          <w:sz w:val="24"/>
          <w:szCs w:val="24"/>
          <w:lang/>
        </w:rPr>
      </w:pPr>
      <w:r>
        <w:rPr>
          <w:rFonts w:ascii="Times New Roman" w:hAnsi="Times New Roman"/>
          <w:b/>
          <w:bCs/>
          <w:color w:val="000000"/>
          <w:sz w:val="24"/>
          <w:szCs w:val="24"/>
          <w:lang/>
        </w:rPr>
        <w:t>Clareza:</w:t>
      </w:r>
      <w:r>
        <w:rPr>
          <w:rFonts w:ascii="Times New Roman" w:hAnsi="Times New Roman"/>
          <w:color w:val="000000"/>
          <w:sz w:val="24"/>
          <w:szCs w:val="24"/>
          <w:lang/>
        </w:rPr>
        <w:t xml:space="preserve"> o risco de clareza só ocorre na inclusão se as intenções do cliente não foram </w:t>
      </w:r>
      <w:r>
        <w:rPr>
          <w:rFonts w:ascii="Times New Roman" w:hAnsi="Times New Roman"/>
          <w:color w:val="000000"/>
          <w:sz w:val="24"/>
          <w:szCs w:val="24"/>
          <w:lang/>
        </w:rPr>
        <w:t>bem interpretadas ou entendidas, se o documento não consegue esclarecer todas as entidades e respectivos atributos que deverão ser cadastrados, bem como a relação de cada entidade com as demais, esse documento possui risco de clareza para a inclusão.</w:t>
      </w:r>
    </w:p>
    <w:p w:rsidR="00000000" w:rsidRDefault="00FE4185">
      <w:pPr>
        <w:pStyle w:val="Textopr-formatado"/>
        <w:spacing w:line="360" w:lineRule="auto"/>
        <w:ind w:left="720"/>
        <w:jc w:val="both"/>
        <w:rPr>
          <w:rFonts w:ascii="Times New Roman" w:hAnsi="Times New Roman"/>
          <w:color w:val="000000"/>
          <w:sz w:val="24"/>
          <w:szCs w:val="24"/>
          <w:lang/>
        </w:rPr>
      </w:pPr>
      <w:r>
        <w:rPr>
          <w:rFonts w:ascii="Times New Roman" w:hAnsi="Times New Roman"/>
          <w:b/>
          <w:bCs/>
          <w:color w:val="000000"/>
          <w:sz w:val="24"/>
          <w:szCs w:val="24"/>
          <w:lang/>
        </w:rPr>
        <w:t>Valid</w:t>
      </w:r>
      <w:r>
        <w:rPr>
          <w:rFonts w:ascii="Times New Roman" w:hAnsi="Times New Roman"/>
          <w:b/>
          <w:bCs/>
          <w:color w:val="000000"/>
          <w:sz w:val="24"/>
          <w:szCs w:val="24"/>
          <w:lang/>
        </w:rPr>
        <w:t>ade:</w:t>
      </w:r>
      <w:r>
        <w:rPr>
          <w:rFonts w:ascii="Times New Roman" w:hAnsi="Times New Roman"/>
          <w:color w:val="000000"/>
          <w:sz w:val="24"/>
          <w:szCs w:val="24"/>
          <w:lang/>
        </w:rPr>
        <w:t xml:space="preserve"> a validade se refere à exatidão, ou seja, se a inclusão está condizendo com o que o cliente solicitou. Deve-se verificar aqui se o documento interpreta corretamente as intenções do cliente, ou seja, se todas as entidades solicitadas estão presentes no</w:t>
      </w:r>
      <w:r>
        <w:rPr>
          <w:rFonts w:ascii="Times New Roman" w:hAnsi="Times New Roman"/>
          <w:color w:val="000000"/>
          <w:sz w:val="24"/>
          <w:szCs w:val="24"/>
          <w:lang/>
        </w:rPr>
        <w:t xml:space="preserve"> documento, se os respectivos atributos estão corretos, se as entidades estão relacionadas corretamente para criação de alguma funcionalidade específica, enfim, se tudo o que foi negociado se encontra no documento.</w:t>
      </w:r>
    </w:p>
    <w:p w:rsidR="00000000" w:rsidRDefault="00FE4185">
      <w:pPr>
        <w:pStyle w:val="Textopr-formatado"/>
        <w:spacing w:line="360" w:lineRule="auto"/>
        <w:ind w:left="720"/>
        <w:jc w:val="both"/>
        <w:rPr>
          <w:rFonts w:ascii="Times New Roman" w:hAnsi="Times New Roman"/>
          <w:color w:val="000000"/>
          <w:sz w:val="24"/>
          <w:szCs w:val="24"/>
          <w:lang/>
        </w:rPr>
      </w:pPr>
      <w:r>
        <w:rPr>
          <w:rFonts w:ascii="Times New Roman" w:hAnsi="Times New Roman"/>
          <w:b/>
          <w:bCs/>
          <w:color w:val="000000"/>
          <w:sz w:val="24"/>
          <w:szCs w:val="24"/>
          <w:lang/>
        </w:rPr>
        <w:t>Precedência:</w:t>
      </w:r>
      <w:r>
        <w:rPr>
          <w:rFonts w:ascii="Times New Roman" w:hAnsi="Times New Roman"/>
          <w:color w:val="000000"/>
          <w:sz w:val="24"/>
          <w:szCs w:val="24"/>
          <w:lang/>
        </w:rPr>
        <w:t xml:space="preserve"> como a inclusão é uma funcio</w:t>
      </w:r>
      <w:r>
        <w:rPr>
          <w:rFonts w:ascii="Times New Roman" w:hAnsi="Times New Roman"/>
          <w:color w:val="000000"/>
          <w:sz w:val="24"/>
          <w:szCs w:val="24"/>
          <w:lang/>
        </w:rPr>
        <w:t>nalidade comum a qualquer documento de requisito, o risco de precedência é praticamente nulo, podendo ocorrer em algum sistema específico. Sendo assim, a precedência não será considerada como risco a inclusão.</w:t>
      </w:r>
    </w:p>
    <w:p w:rsidR="00000000" w:rsidRDefault="00FE4185">
      <w:pPr>
        <w:pStyle w:val="Textopr-formatado"/>
        <w:spacing w:line="360" w:lineRule="auto"/>
        <w:ind w:left="720"/>
        <w:jc w:val="both"/>
        <w:rPr>
          <w:rFonts w:ascii="Times New Roman" w:hAnsi="Times New Roman"/>
          <w:color w:val="000000"/>
          <w:sz w:val="24"/>
          <w:szCs w:val="24"/>
          <w:lang/>
        </w:rPr>
      </w:pPr>
      <w:r>
        <w:rPr>
          <w:rFonts w:ascii="Times New Roman" w:hAnsi="Times New Roman"/>
          <w:b/>
          <w:bCs/>
          <w:color w:val="000000"/>
          <w:sz w:val="24"/>
          <w:szCs w:val="24"/>
          <w:lang/>
        </w:rPr>
        <w:t>Viabilidade:</w:t>
      </w:r>
      <w:r>
        <w:rPr>
          <w:rFonts w:ascii="Times New Roman" w:hAnsi="Times New Roman"/>
          <w:color w:val="000000"/>
          <w:sz w:val="24"/>
          <w:szCs w:val="24"/>
          <w:lang/>
        </w:rPr>
        <w:t xml:space="preserve"> a inclusão é viável a qualquer si</w:t>
      </w:r>
      <w:r>
        <w:rPr>
          <w:rFonts w:ascii="Times New Roman" w:hAnsi="Times New Roman"/>
          <w:color w:val="000000"/>
          <w:sz w:val="24"/>
          <w:szCs w:val="24"/>
          <w:lang/>
        </w:rPr>
        <w:t>stema, mas com relação à viabilidade o que temos que analisar é se as entidades a serem cadastradas, bem como os atributos ligados a ela, são viáveis.</w:t>
      </w:r>
    </w:p>
    <w:p w:rsidR="00000000" w:rsidRDefault="00FE4185">
      <w:pPr>
        <w:pStyle w:val="Textopr-formatado"/>
        <w:spacing w:line="200" w:lineRule="atLeast"/>
        <w:jc w:val="both"/>
        <w:rPr>
          <w:rFonts w:ascii="Times New Roman" w:hAnsi="Times New Roman"/>
          <w:color w:val="000000"/>
          <w:sz w:val="24"/>
          <w:szCs w:val="24"/>
          <w:lang/>
        </w:rPr>
      </w:pPr>
    </w:p>
    <w:p w:rsidR="00000000" w:rsidRDefault="00FE4185">
      <w:pPr>
        <w:pStyle w:val="Textopr-formatado"/>
        <w:spacing w:line="200" w:lineRule="atLeast"/>
        <w:jc w:val="both"/>
        <w:rPr>
          <w:rFonts w:ascii="Times New Roman" w:hAnsi="Times New Roman"/>
          <w:b/>
          <w:bCs/>
          <w:color w:val="000000"/>
          <w:sz w:val="28"/>
          <w:szCs w:val="24"/>
          <w:lang/>
        </w:rPr>
      </w:pPr>
      <w:r>
        <w:rPr>
          <w:rFonts w:ascii="Times New Roman" w:hAnsi="Times New Roman"/>
          <w:b/>
          <w:bCs/>
          <w:color w:val="000000"/>
          <w:sz w:val="28"/>
          <w:szCs w:val="24"/>
          <w:lang/>
        </w:rPr>
        <w:lastRenderedPageBreak/>
        <w:t>4.3.2 Remoção</w:t>
      </w:r>
    </w:p>
    <w:p w:rsidR="00000000" w:rsidRDefault="00FE4185">
      <w:pPr>
        <w:pStyle w:val="Textopr-formatado"/>
        <w:spacing w:line="200" w:lineRule="atLeast"/>
        <w:jc w:val="both"/>
        <w:rPr>
          <w:rFonts w:ascii="Times New Roman" w:hAnsi="Times New Roman"/>
          <w:b/>
          <w:bCs/>
          <w:color w:val="000000"/>
          <w:sz w:val="28"/>
          <w:szCs w:val="24"/>
          <w:lang/>
        </w:rPr>
      </w:pP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Iremos verificar agora, como os riscos podem afetar a ação de remover algum cadastro do s</w:t>
      </w:r>
      <w:r>
        <w:rPr>
          <w:rFonts w:ascii="Times New Roman" w:hAnsi="Times New Roman"/>
          <w:color w:val="000000"/>
          <w:sz w:val="24"/>
          <w:szCs w:val="24"/>
          <w:lang/>
        </w:rPr>
        <w:t>istema. Para isso, analisaremos cada risco separadamente.</w:t>
      </w:r>
    </w:p>
    <w:p w:rsidR="00000000" w:rsidRDefault="00FE4185">
      <w:pPr>
        <w:pStyle w:val="Textopr-formatado"/>
        <w:spacing w:line="360" w:lineRule="auto"/>
        <w:ind w:left="720"/>
        <w:jc w:val="both"/>
        <w:rPr>
          <w:rFonts w:ascii="Times New Roman" w:hAnsi="Times New Roman"/>
          <w:color w:val="000000"/>
          <w:sz w:val="24"/>
          <w:szCs w:val="24"/>
          <w:lang/>
        </w:rPr>
      </w:pPr>
      <w:r>
        <w:rPr>
          <w:rFonts w:ascii="Times New Roman" w:hAnsi="Times New Roman"/>
          <w:b/>
          <w:bCs/>
          <w:color w:val="000000"/>
          <w:sz w:val="24"/>
          <w:szCs w:val="24"/>
          <w:lang/>
        </w:rPr>
        <w:t>Estabilidade:</w:t>
      </w:r>
      <w:r>
        <w:rPr>
          <w:rFonts w:ascii="Times New Roman" w:hAnsi="Times New Roman"/>
          <w:color w:val="000000"/>
          <w:sz w:val="24"/>
          <w:szCs w:val="24"/>
          <w:lang/>
        </w:rPr>
        <w:t xml:space="preserve"> como vimos na inclusão, o risco de estabilidade só ameaça requisitos passíveis de mudanças. As mudanças referentes à remoção são muito sutis. O que temos que verificar é se, após a rem</w:t>
      </w:r>
      <w:r>
        <w:rPr>
          <w:rFonts w:ascii="Times New Roman" w:hAnsi="Times New Roman"/>
          <w:color w:val="000000"/>
          <w:sz w:val="24"/>
          <w:szCs w:val="24"/>
          <w:lang/>
        </w:rPr>
        <w:t>oção, o banco de dados realmente removeu todo registro, e se, ao se optar pela remoção de um registro, essa ação é feita diretamente, sem nenhuma confirmação anterior. Se isso ocorrer, não haverá risco de estabilidade para a remoção, caso não ocorra, mudan</w:t>
      </w:r>
      <w:r>
        <w:rPr>
          <w:rFonts w:ascii="Times New Roman" w:hAnsi="Times New Roman"/>
          <w:color w:val="000000"/>
          <w:sz w:val="24"/>
          <w:szCs w:val="24"/>
          <w:lang/>
        </w:rPr>
        <w:t>ças no software serão necessárias.</w:t>
      </w:r>
    </w:p>
    <w:p w:rsidR="00000000" w:rsidRDefault="00FE4185">
      <w:pPr>
        <w:pStyle w:val="Textopr-formatado"/>
        <w:spacing w:line="360" w:lineRule="auto"/>
        <w:ind w:left="720"/>
        <w:jc w:val="both"/>
        <w:rPr>
          <w:rFonts w:ascii="Times New Roman" w:hAnsi="Times New Roman"/>
          <w:color w:val="000000"/>
          <w:sz w:val="24"/>
          <w:szCs w:val="24"/>
          <w:lang/>
        </w:rPr>
      </w:pPr>
      <w:r>
        <w:rPr>
          <w:rFonts w:ascii="Times New Roman" w:hAnsi="Times New Roman"/>
          <w:b/>
          <w:bCs/>
          <w:color w:val="000000"/>
          <w:sz w:val="24"/>
          <w:szCs w:val="24"/>
          <w:lang/>
        </w:rPr>
        <w:t>Completude:</w:t>
      </w:r>
      <w:r>
        <w:rPr>
          <w:rFonts w:ascii="Times New Roman" w:hAnsi="Times New Roman"/>
          <w:color w:val="000000"/>
          <w:sz w:val="24"/>
          <w:szCs w:val="24"/>
          <w:lang/>
        </w:rPr>
        <w:t xml:space="preserve"> só haverá risco de completude para a remoção se o requisito não possuir  a opção de confirmar remoção. No entanto, isso é um detalhe do requisito e não uma exigência que comprometa a ação de exclusão. Assim, c</w:t>
      </w:r>
      <w:r>
        <w:rPr>
          <w:rFonts w:ascii="Times New Roman" w:hAnsi="Times New Roman"/>
          <w:color w:val="000000"/>
          <w:sz w:val="24"/>
          <w:szCs w:val="24"/>
          <w:lang/>
        </w:rPr>
        <w:t xml:space="preserve">omo essa funcionalidade apenas solicita a remoção de algo do banco de dados, podemos considerá-la um requisito completo. </w:t>
      </w:r>
    </w:p>
    <w:p w:rsidR="00000000" w:rsidRDefault="00FE4185">
      <w:pPr>
        <w:pStyle w:val="Textopr-formatado"/>
        <w:spacing w:line="360" w:lineRule="auto"/>
        <w:ind w:left="720"/>
        <w:jc w:val="both"/>
        <w:rPr>
          <w:rFonts w:ascii="Times New Roman" w:hAnsi="Times New Roman"/>
          <w:color w:val="000000"/>
          <w:sz w:val="24"/>
          <w:szCs w:val="24"/>
          <w:lang/>
        </w:rPr>
      </w:pPr>
      <w:r>
        <w:rPr>
          <w:rFonts w:ascii="Times New Roman" w:hAnsi="Times New Roman"/>
          <w:b/>
          <w:bCs/>
          <w:color w:val="000000"/>
          <w:sz w:val="24"/>
          <w:szCs w:val="24"/>
          <w:lang/>
        </w:rPr>
        <w:t>Clareza:</w:t>
      </w:r>
      <w:r>
        <w:rPr>
          <w:rFonts w:ascii="Times New Roman" w:hAnsi="Times New Roman"/>
          <w:color w:val="000000"/>
          <w:sz w:val="24"/>
          <w:szCs w:val="24"/>
          <w:lang/>
        </w:rPr>
        <w:t xml:space="preserve"> não há fator de risco associado à remoção.</w:t>
      </w:r>
    </w:p>
    <w:p w:rsidR="00000000" w:rsidRDefault="00FE4185">
      <w:pPr>
        <w:pStyle w:val="Textopr-formatado"/>
        <w:spacing w:line="360" w:lineRule="auto"/>
        <w:ind w:left="720"/>
        <w:jc w:val="both"/>
        <w:rPr>
          <w:rFonts w:ascii="Times New Roman" w:hAnsi="Times New Roman"/>
          <w:color w:val="000000"/>
          <w:sz w:val="24"/>
          <w:szCs w:val="24"/>
          <w:lang/>
        </w:rPr>
      </w:pPr>
      <w:r>
        <w:rPr>
          <w:rFonts w:ascii="Times New Roman" w:hAnsi="Times New Roman"/>
          <w:b/>
          <w:bCs/>
          <w:color w:val="000000"/>
          <w:sz w:val="24"/>
          <w:szCs w:val="24"/>
          <w:lang/>
        </w:rPr>
        <w:t>Validade:</w:t>
      </w:r>
      <w:r>
        <w:rPr>
          <w:rFonts w:ascii="Times New Roman" w:hAnsi="Times New Roman"/>
          <w:color w:val="000000"/>
          <w:sz w:val="24"/>
          <w:szCs w:val="24"/>
          <w:lang/>
        </w:rPr>
        <w:t xml:space="preserve"> para haver risco de validade algum aspecto do requisito deve não estar c</w:t>
      </w:r>
      <w:r>
        <w:rPr>
          <w:rFonts w:ascii="Times New Roman" w:hAnsi="Times New Roman"/>
          <w:color w:val="000000"/>
          <w:sz w:val="24"/>
          <w:szCs w:val="24"/>
          <w:lang/>
        </w:rPr>
        <w:t>orreto e para esse requisito, a única inexatidão possível é, ao solicitar a remoção, o banco de dados não apagar o registro. Se isso ocorrer, haverá risco de validade.</w:t>
      </w:r>
    </w:p>
    <w:p w:rsidR="00000000" w:rsidRDefault="00FE4185">
      <w:pPr>
        <w:pStyle w:val="Textopr-formatado"/>
        <w:spacing w:line="360" w:lineRule="auto"/>
        <w:ind w:left="720"/>
        <w:jc w:val="both"/>
        <w:rPr>
          <w:rFonts w:ascii="Times New Roman" w:hAnsi="Times New Roman"/>
          <w:color w:val="000000"/>
          <w:sz w:val="24"/>
          <w:szCs w:val="24"/>
          <w:lang/>
        </w:rPr>
      </w:pPr>
      <w:r>
        <w:rPr>
          <w:rFonts w:ascii="Times New Roman" w:hAnsi="Times New Roman"/>
          <w:b/>
          <w:bCs/>
          <w:color w:val="000000"/>
          <w:sz w:val="24"/>
          <w:szCs w:val="24"/>
          <w:lang/>
        </w:rPr>
        <w:t>Precedência:</w:t>
      </w:r>
      <w:r>
        <w:rPr>
          <w:rFonts w:ascii="Times New Roman" w:hAnsi="Times New Roman"/>
          <w:color w:val="000000"/>
          <w:sz w:val="24"/>
          <w:szCs w:val="24"/>
          <w:lang/>
        </w:rPr>
        <w:t xml:space="preserve"> como ocorre na inclusão, não há fator de risco associado à remoção.</w:t>
      </w:r>
    </w:p>
    <w:p w:rsidR="00000000" w:rsidRDefault="00FE4185">
      <w:pPr>
        <w:pStyle w:val="Textopr-formatado"/>
        <w:spacing w:line="360" w:lineRule="auto"/>
        <w:ind w:left="720"/>
        <w:jc w:val="both"/>
        <w:rPr>
          <w:rFonts w:ascii="Times New Roman" w:hAnsi="Times New Roman"/>
          <w:color w:val="000000"/>
          <w:sz w:val="24"/>
          <w:szCs w:val="24"/>
          <w:lang/>
        </w:rPr>
      </w:pPr>
      <w:r>
        <w:rPr>
          <w:rFonts w:ascii="Times New Roman" w:hAnsi="Times New Roman"/>
          <w:b/>
          <w:bCs/>
          <w:color w:val="000000"/>
          <w:sz w:val="24"/>
          <w:szCs w:val="24"/>
          <w:lang/>
        </w:rPr>
        <w:t>Viabili</w:t>
      </w:r>
      <w:r>
        <w:rPr>
          <w:rFonts w:ascii="Times New Roman" w:hAnsi="Times New Roman"/>
          <w:b/>
          <w:bCs/>
          <w:color w:val="000000"/>
          <w:sz w:val="24"/>
          <w:szCs w:val="24"/>
          <w:lang/>
        </w:rPr>
        <w:t>dade:</w:t>
      </w:r>
      <w:r>
        <w:rPr>
          <w:rFonts w:ascii="Times New Roman" w:hAnsi="Times New Roman"/>
          <w:color w:val="000000"/>
          <w:sz w:val="24"/>
          <w:szCs w:val="24"/>
          <w:lang/>
        </w:rPr>
        <w:t xml:space="preserve"> Para a remoção ser viável, temos que verificar quais cadastros podem ou não ser removidos, bem como, quanto tempo um cadastro, mesmo sem uso, deve durar no sistema. Num sistema de um hospital, por exemplo, pode ser inviável remover qualquer registro </w:t>
      </w:r>
      <w:r>
        <w:rPr>
          <w:rFonts w:ascii="Times New Roman" w:hAnsi="Times New Roman"/>
          <w:color w:val="000000"/>
          <w:sz w:val="24"/>
          <w:szCs w:val="24"/>
          <w:lang/>
        </w:rPr>
        <w:t>(prontuário) de um paciente, mesmo em caso de óbito, pois é útil para análises estatísticas.</w:t>
      </w:r>
    </w:p>
    <w:p w:rsidR="00000000" w:rsidRDefault="00FE4185">
      <w:pPr>
        <w:pStyle w:val="Textopr-formatado"/>
        <w:spacing w:line="200" w:lineRule="atLeast"/>
        <w:jc w:val="both"/>
        <w:rPr>
          <w:rFonts w:ascii="Times New Roman" w:hAnsi="Times New Roman"/>
          <w:color w:val="000000"/>
          <w:sz w:val="24"/>
          <w:szCs w:val="24"/>
          <w:shd w:val="clear" w:color="auto" w:fill="FFFF00"/>
          <w:lang/>
        </w:rPr>
      </w:pPr>
    </w:p>
    <w:p w:rsidR="00000000" w:rsidRDefault="00FE4185">
      <w:pPr>
        <w:pStyle w:val="Textopr-formatado"/>
        <w:spacing w:line="200" w:lineRule="atLeast"/>
        <w:jc w:val="both"/>
        <w:rPr>
          <w:rFonts w:ascii="Times New Roman" w:hAnsi="Times New Roman"/>
          <w:color w:val="000000"/>
          <w:sz w:val="24"/>
          <w:szCs w:val="24"/>
          <w:shd w:val="clear" w:color="auto" w:fill="FFFF00"/>
          <w:lang/>
        </w:rPr>
      </w:pPr>
    </w:p>
    <w:p w:rsidR="00000000" w:rsidRDefault="00FE4185">
      <w:pPr>
        <w:pStyle w:val="Textopr-formatado"/>
        <w:spacing w:line="200" w:lineRule="atLeast"/>
        <w:jc w:val="both"/>
        <w:rPr>
          <w:rFonts w:ascii="Times New Roman" w:hAnsi="Times New Roman"/>
          <w:b/>
          <w:bCs/>
          <w:color w:val="000000"/>
          <w:sz w:val="28"/>
          <w:szCs w:val="24"/>
          <w:lang/>
        </w:rPr>
      </w:pPr>
      <w:r>
        <w:rPr>
          <w:rFonts w:ascii="Times New Roman" w:hAnsi="Times New Roman"/>
          <w:b/>
          <w:bCs/>
          <w:color w:val="000000"/>
          <w:sz w:val="28"/>
          <w:szCs w:val="24"/>
          <w:lang/>
        </w:rPr>
        <w:t>4.3.3 Alteração (Edição)</w:t>
      </w:r>
    </w:p>
    <w:p w:rsidR="00000000" w:rsidRDefault="00FE4185">
      <w:pPr>
        <w:pStyle w:val="Textopr-formatado"/>
        <w:spacing w:line="200" w:lineRule="atLeast"/>
        <w:jc w:val="both"/>
        <w:rPr>
          <w:rFonts w:ascii="Times New Roman" w:hAnsi="Times New Roman"/>
          <w:color w:val="000000"/>
          <w:sz w:val="24"/>
          <w:szCs w:val="24"/>
          <w:lang/>
        </w:rPr>
      </w:pPr>
    </w:p>
    <w:p w:rsidR="00000000" w:rsidRDefault="00FE4185">
      <w:pPr>
        <w:pStyle w:val="Textopr-formatado"/>
        <w:spacing w:line="200" w:lineRule="atLeast"/>
        <w:jc w:val="both"/>
        <w:rPr>
          <w:rFonts w:ascii="Times New Roman" w:hAnsi="Times New Roman"/>
          <w:color w:val="000000"/>
          <w:sz w:val="24"/>
          <w:szCs w:val="24"/>
          <w:lang/>
        </w:rPr>
      </w:pPr>
      <w:r>
        <w:rPr>
          <w:rFonts w:ascii="Times New Roman" w:hAnsi="Times New Roman"/>
          <w:color w:val="000000"/>
          <w:sz w:val="24"/>
          <w:szCs w:val="24"/>
          <w:lang/>
        </w:rPr>
        <w:t>Agora os riscos serão analisados sob a visão da alteração dos cadastros.</w:t>
      </w:r>
    </w:p>
    <w:p w:rsidR="00000000" w:rsidRDefault="00FE4185">
      <w:pPr>
        <w:pStyle w:val="Textopr-formatado"/>
        <w:spacing w:line="360" w:lineRule="auto"/>
        <w:ind w:left="720"/>
        <w:jc w:val="both"/>
        <w:rPr>
          <w:rFonts w:ascii="Times New Roman" w:hAnsi="Times New Roman"/>
          <w:b/>
          <w:bCs/>
          <w:color w:val="000000"/>
          <w:sz w:val="24"/>
          <w:szCs w:val="24"/>
          <w:lang/>
        </w:rPr>
      </w:pPr>
    </w:p>
    <w:p w:rsidR="00000000" w:rsidRDefault="00FE4185">
      <w:pPr>
        <w:pStyle w:val="Textopr-formatado"/>
        <w:spacing w:line="360" w:lineRule="auto"/>
        <w:ind w:left="720"/>
        <w:jc w:val="both"/>
        <w:rPr>
          <w:rFonts w:ascii="Times New Roman" w:hAnsi="Times New Roman"/>
          <w:color w:val="000000"/>
          <w:sz w:val="24"/>
          <w:szCs w:val="24"/>
          <w:lang/>
        </w:rPr>
      </w:pPr>
      <w:r>
        <w:rPr>
          <w:rFonts w:ascii="Times New Roman" w:hAnsi="Times New Roman"/>
          <w:b/>
          <w:bCs/>
          <w:color w:val="000000"/>
          <w:sz w:val="24"/>
          <w:szCs w:val="24"/>
          <w:lang/>
        </w:rPr>
        <w:t>Estabilidade:</w:t>
      </w:r>
      <w:r>
        <w:rPr>
          <w:rFonts w:ascii="Times New Roman" w:hAnsi="Times New Roman"/>
          <w:color w:val="000000"/>
          <w:sz w:val="24"/>
          <w:szCs w:val="24"/>
          <w:lang/>
        </w:rPr>
        <w:t xml:space="preserve"> para que o risco da estabilidade não ameace ess</w:t>
      </w:r>
      <w:r>
        <w:rPr>
          <w:rFonts w:ascii="Times New Roman" w:hAnsi="Times New Roman"/>
          <w:color w:val="000000"/>
          <w:sz w:val="24"/>
          <w:szCs w:val="24"/>
          <w:lang/>
        </w:rPr>
        <w:t>a funcionalidade, o sistema deve retornar o cadastro solicitado corretamente e após as alterações realizadas, armazenar no banco de dados o cadastro modificado. Se esse procedimento ocorrer corretamente, o risco de estabilidade é praticamente nulo, no enta</w:t>
      </w:r>
      <w:r>
        <w:rPr>
          <w:rFonts w:ascii="Times New Roman" w:hAnsi="Times New Roman"/>
          <w:color w:val="000000"/>
          <w:sz w:val="24"/>
          <w:szCs w:val="24"/>
          <w:lang/>
        </w:rPr>
        <w:t xml:space="preserve">nto, se, por exemplo, o </w:t>
      </w:r>
      <w:r>
        <w:rPr>
          <w:rFonts w:ascii="Times New Roman" w:hAnsi="Times New Roman"/>
          <w:color w:val="000000"/>
          <w:sz w:val="24"/>
          <w:szCs w:val="24"/>
          <w:lang/>
        </w:rPr>
        <w:lastRenderedPageBreak/>
        <w:t>banco de dados não salvar as alterações, mudanças no sistema serão inevitáveis e o risco da estabilidade passa a existir.</w:t>
      </w:r>
    </w:p>
    <w:p w:rsidR="00000000" w:rsidRDefault="00FE4185">
      <w:pPr>
        <w:pStyle w:val="Textopr-formatado"/>
        <w:spacing w:line="360" w:lineRule="auto"/>
        <w:ind w:left="720"/>
        <w:jc w:val="both"/>
        <w:rPr>
          <w:rFonts w:ascii="Times New Roman" w:hAnsi="Times New Roman"/>
          <w:color w:val="000000"/>
          <w:sz w:val="24"/>
          <w:szCs w:val="24"/>
          <w:lang/>
        </w:rPr>
      </w:pPr>
      <w:r>
        <w:rPr>
          <w:rFonts w:ascii="Times New Roman" w:hAnsi="Times New Roman"/>
          <w:b/>
          <w:bCs/>
          <w:color w:val="000000"/>
          <w:sz w:val="24"/>
          <w:szCs w:val="24"/>
          <w:lang/>
        </w:rPr>
        <w:t>Completude:</w:t>
      </w:r>
      <w:r>
        <w:rPr>
          <w:rFonts w:ascii="Times New Roman" w:hAnsi="Times New Roman"/>
          <w:color w:val="000000"/>
          <w:sz w:val="24"/>
          <w:szCs w:val="24"/>
          <w:lang/>
        </w:rPr>
        <w:t xml:space="preserve"> para não haver risco de completude, o sistema deve: possibilitar a busca de um cadastro, no banco </w:t>
      </w:r>
      <w:r>
        <w:rPr>
          <w:rFonts w:ascii="Times New Roman" w:hAnsi="Times New Roman"/>
          <w:color w:val="000000"/>
          <w:sz w:val="24"/>
          <w:szCs w:val="24"/>
          <w:lang/>
        </w:rPr>
        <w:t>de dados, por sua chave primária ou por qualquer outra chave, como queria; possibilitar a edição de todos os campos cadastrais; possibilitar o armazenamento dos novos dados, excluindo os dados antigos. Se a alteração segue esses passos, não há risco de com</w:t>
      </w:r>
      <w:r>
        <w:rPr>
          <w:rFonts w:ascii="Times New Roman" w:hAnsi="Times New Roman"/>
          <w:color w:val="000000"/>
          <w:sz w:val="24"/>
          <w:szCs w:val="24"/>
          <w:lang/>
        </w:rPr>
        <w:t>pletude.</w:t>
      </w:r>
    </w:p>
    <w:p w:rsidR="00000000" w:rsidRDefault="00FE4185">
      <w:pPr>
        <w:pStyle w:val="Textopr-formatado"/>
        <w:spacing w:line="360" w:lineRule="auto"/>
        <w:ind w:left="720"/>
        <w:jc w:val="both"/>
        <w:rPr>
          <w:rFonts w:ascii="Times New Roman" w:hAnsi="Times New Roman"/>
          <w:color w:val="000000"/>
          <w:sz w:val="24"/>
          <w:szCs w:val="24"/>
          <w:lang/>
        </w:rPr>
      </w:pPr>
      <w:r>
        <w:rPr>
          <w:rFonts w:ascii="Times New Roman" w:hAnsi="Times New Roman"/>
          <w:b/>
          <w:bCs/>
          <w:color w:val="000000"/>
          <w:sz w:val="24"/>
          <w:szCs w:val="24"/>
          <w:lang/>
        </w:rPr>
        <w:t>Clareza:</w:t>
      </w:r>
      <w:r>
        <w:rPr>
          <w:rFonts w:ascii="Times New Roman" w:hAnsi="Times New Roman"/>
          <w:color w:val="000000"/>
          <w:sz w:val="24"/>
          <w:szCs w:val="24"/>
          <w:lang/>
        </w:rPr>
        <w:t xml:space="preserve"> não há fator de risco associado à alteração de um cadastro.</w:t>
      </w:r>
    </w:p>
    <w:p w:rsidR="00000000" w:rsidRDefault="00FE4185">
      <w:pPr>
        <w:pStyle w:val="Textopr-formatado"/>
        <w:spacing w:line="360" w:lineRule="auto"/>
        <w:ind w:left="720"/>
        <w:jc w:val="both"/>
        <w:rPr>
          <w:rFonts w:ascii="Times New Roman" w:hAnsi="Times New Roman"/>
          <w:color w:val="000000"/>
          <w:sz w:val="24"/>
          <w:szCs w:val="24"/>
          <w:lang/>
        </w:rPr>
      </w:pPr>
      <w:r>
        <w:rPr>
          <w:rFonts w:ascii="Times New Roman" w:hAnsi="Times New Roman"/>
          <w:b/>
          <w:bCs/>
          <w:color w:val="000000"/>
          <w:sz w:val="24"/>
          <w:szCs w:val="24"/>
          <w:lang/>
        </w:rPr>
        <w:t>Validade:</w:t>
      </w:r>
      <w:r>
        <w:rPr>
          <w:rFonts w:ascii="Times New Roman" w:hAnsi="Times New Roman"/>
          <w:color w:val="000000"/>
          <w:sz w:val="24"/>
          <w:szCs w:val="24"/>
          <w:lang/>
        </w:rPr>
        <w:t xml:space="preserve"> o risco de validade, para alteração, ocorrerá se houver algum erro ao se buscar um cadastro, ou se não for possível alterar algum campo desejado, ou ainda se as alteraç</w:t>
      </w:r>
      <w:r>
        <w:rPr>
          <w:rFonts w:ascii="Times New Roman" w:hAnsi="Times New Roman"/>
          <w:color w:val="000000"/>
          <w:sz w:val="24"/>
          <w:szCs w:val="24"/>
          <w:lang/>
        </w:rPr>
        <w:t>ões não forem armazenadas corretamente. Ocorrendo qualquer um desses eventos, haverá risco de validade.</w:t>
      </w:r>
    </w:p>
    <w:p w:rsidR="00000000" w:rsidRDefault="00FE4185">
      <w:pPr>
        <w:pStyle w:val="Textopr-formatado"/>
        <w:spacing w:line="360" w:lineRule="auto"/>
        <w:ind w:left="720"/>
        <w:jc w:val="both"/>
        <w:rPr>
          <w:rFonts w:ascii="Times New Roman" w:hAnsi="Times New Roman"/>
          <w:color w:val="000000"/>
          <w:sz w:val="24"/>
          <w:szCs w:val="24"/>
          <w:lang/>
        </w:rPr>
      </w:pPr>
      <w:r>
        <w:rPr>
          <w:rFonts w:ascii="Times New Roman" w:hAnsi="Times New Roman"/>
          <w:b/>
          <w:bCs/>
          <w:color w:val="000000"/>
          <w:sz w:val="24"/>
          <w:szCs w:val="24"/>
          <w:lang/>
        </w:rPr>
        <w:t>Precedência:</w:t>
      </w:r>
      <w:r>
        <w:rPr>
          <w:rFonts w:ascii="Times New Roman" w:hAnsi="Times New Roman"/>
          <w:color w:val="000000"/>
          <w:sz w:val="24"/>
          <w:szCs w:val="24"/>
          <w:lang/>
        </w:rPr>
        <w:t xml:space="preserve"> Não há risco de precedência para a alteração, pelo mesmo motivo da inclusão. São funcionalidades comuns à grande maioria dos softwares e co</w:t>
      </w:r>
      <w:r>
        <w:rPr>
          <w:rFonts w:ascii="Times New Roman" w:hAnsi="Times New Roman"/>
          <w:color w:val="000000"/>
          <w:sz w:val="24"/>
          <w:szCs w:val="24"/>
          <w:lang/>
        </w:rPr>
        <w:t xml:space="preserve">mo tal, já implementada várias vezes. </w:t>
      </w:r>
    </w:p>
    <w:p w:rsidR="00000000" w:rsidRDefault="00FE4185">
      <w:pPr>
        <w:pStyle w:val="Textopr-formatado"/>
        <w:spacing w:line="360" w:lineRule="auto"/>
        <w:ind w:left="720"/>
        <w:jc w:val="both"/>
        <w:rPr>
          <w:rFonts w:ascii="Times New Roman" w:hAnsi="Times New Roman"/>
          <w:color w:val="000000"/>
          <w:sz w:val="24"/>
          <w:szCs w:val="24"/>
          <w:lang/>
        </w:rPr>
      </w:pPr>
      <w:r>
        <w:rPr>
          <w:rFonts w:ascii="Times New Roman" w:hAnsi="Times New Roman"/>
          <w:b/>
          <w:bCs/>
          <w:color w:val="000000"/>
          <w:sz w:val="24"/>
          <w:szCs w:val="24"/>
          <w:lang/>
        </w:rPr>
        <w:t>Viabilidade:</w:t>
      </w:r>
      <w:r>
        <w:rPr>
          <w:rFonts w:ascii="Times New Roman" w:hAnsi="Times New Roman"/>
          <w:color w:val="000000"/>
          <w:sz w:val="24"/>
          <w:szCs w:val="24"/>
          <w:lang/>
        </w:rPr>
        <w:t xml:space="preserve"> Não há risco de viabilidade para alteração. É um requisito complementar à inclusão e extremamente necessário.  </w:t>
      </w:r>
    </w:p>
    <w:p w:rsidR="00000000" w:rsidRDefault="00FE4185">
      <w:pPr>
        <w:pStyle w:val="Textopr-formatado"/>
        <w:spacing w:line="200" w:lineRule="atLeast"/>
        <w:ind w:left="720"/>
        <w:jc w:val="both"/>
        <w:rPr>
          <w:rFonts w:ascii="Times New Roman" w:hAnsi="Times New Roman"/>
          <w:color w:val="000000"/>
          <w:sz w:val="24"/>
          <w:szCs w:val="24"/>
          <w:lang/>
        </w:rPr>
      </w:pPr>
    </w:p>
    <w:p w:rsidR="00000000" w:rsidRDefault="00FE4185">
      <w:pPr>
        <w:pStyle w:val="Textopr-formatado"/>
        <w:spacing w:line="200" w:lineRule="atLeast"/>
        <w:jc w:val="both"/>
        <w:rPr>
          <w:rFonts w:ascii="Times New Roman" w:hAnsi="Times New Roman"/>
          <w:b/>
          <w:bCs/>
          <w:color w:val="000000"/>
          <w:sz w:val="28"/>
          <w:szCs w:val="24"/>
          <w:lang/>
        </w:rPr>
      </w:pPr>
      <w:r>
        <w:rPr>
          <w:rFonts w:ascii="Times New Roman" w:hAnsi="Times New Roman"/>
          <w:b/>
          <w:bCs/>
          <w:color w:val="000000"/>
          <w:sz w:val="28"/>
          <w:szCs w:val="24"/>
          <w:lang/>
        </w:rPr>
        <w:t>4.3.4 Consulta</w:t>
      </w:r>
    </w:p>
    <w:p w:rsidR="00000000" w:rsidRDefault="00FE4185">
      <w:pPr>
        <w:pStyle w:val="Textopr-formatado"/>
        <w:spacing w:line="200" w:lineRule="atLeast"/>
        <w:jc w:val="both"/>
        <w:rPr>
          <w:rFonts w:ascii="Times New Roman" w:hAnsi="Times New Roman"/>
          <w:color w:val="000000"/>
          <w:sz w:val="24"/>
          <w:szCs w:val="24"/>
          <w:lang/>
        </w:rPr>
      </w:pPr>
    </w:p>
    <w:p w:rsidR="00000000" w:rsidRDefault="00FE4185">
      <w:pPr>
        <w:pStyle w:val="Textopr-formatado"/>
        <w:spacing w:line="200" w:lineRule="atLeast"/>
        <w:jc w:val="both"/>
        <w:rPr>
          <w:rFonts w:ascii="Times New Roman" w:hAnsi="Times New Roman"/>
          <w:color w:val="000000"/>
          <w:sz w:val="24"/>
          <w:szCs w:val="24"/>
          <w:lang/>
        </w:rPr>
      </w:pPr>
      <w:r>
        <w:rPr>
          <w:rFonts w:ascii="Times New Roman" w:hAnsi="Times New Roman"/>
          <w:color w:val="000000"/>
          <w:sz w:val="24"/>
          <w:szCs w:val="24"/>
          <w:lang/>
        </w:rPr>
        <w:t xml:space="preserve">Analisaremos agora os riscos, do ponto de vista da consulta de cadastros. </w:t>
      </w:r>
    </w:p>
    <w:p w:rsidR="00000000" w:rsidRDefault="00FE4185">
      <w:pPr>
        <w:pStyle w:val="Textopr-formatado"/>
        <w:spacing w:line="360" w:lineRule="auto"/>
        <w:ind w:left="720"/>
        <w:jc w:val="both"/>
        <w:rPr>
          <w:rFonts w:ascii="Times New Roman" w:hAnsi="Times New Roman"/>
          <w:b/>
          <w:bCs/>
          <w:color w:val="000000"/>
          <w:sz w:val="24"/>
          <w:szCs w:val="24"/>
          <w:lang/>
        </w:rPr>
      </w:pPr>
    </w:p>
    <w:p w:rsidR="00000000" w:rsidRDefault="00FE4185">
      <w:pPr>
        <w:pStyle w:val="Textopr-formatado"/>
        <w:spacing w:line="360" w:lineRule="auto"/>
        <w:ind w:left="720"/>
        <w:jc w:val="both"/>
        <w:rPr>
          <w:rFonts w:ascii="Times New Roman" w:hAnsi="Times New Roman"/>
          <w:color w:val="000000"/>
          <w:sz w:val="24"/>
          <w:szCs w:val="24"/>
          <w:lang/>
        </w:rPr>
      </w:pPr>
      <w:r>
        <w:rPr>
          <w:rFonts w:ascii="Times New Roman" w:hAnsi="Times New Roman"/>
          <w:b/>
          <w:bCs/>
          <w:color w:val="000000"/>
          <w:sz w:val="24"/>
          <w:szCs w:val="24"/>
          <w:lang/>
        </w:rPr>
        <w:t>Estabilidade:</w:t>
      </w:r>
      <w:r>
        <w:rPr>
          <w:rFonts w:ascii="Times New Roman" w:hAnsi="Times New Roman"/>
          <w:color w:val="000000"/>
          <w:sz w:val="24"/>
          <w:szCs w:val="24"/>
          <w:lang/>
        </w:rPr>
        <w:t xml:space="preserve"> a consulta é um caso de uso que apenas retorna algo que foi solicitado. Sendo assim, só haverá alteração nesse requisito se o sistema não retornar corretamente, ou simplesmente não retornar o que foi pedido. De caráter evolutivo, algumas mud</w:t>
      </w:r>
      <w:r>
        <w:rPr>
          <w:rFonts w:ascii="Times New Roman" w:hAnsi="Times New Roman"/>
          <w:color w:val="000000"/>
          <w:sz w:val="24"/>
          <w:szCs w:val="24"/>
          <w:lang/>
        </w:rPr>
        <w:t xml:space="preserve">anças que podem ocorrer são: buscar, no banco de dados, cadastros que possuam um atributo comum (pessoas do sexo </w:t>
      </w:r>
      <w:r>
        <w:rPr>
          <w:rFonts w:ascii="Times New Roman" w:hAnsi="Times New Roman"/>
          <w:b/>
          <w:bCs/>
          <w:color w:val="000000"/>
          <w:sz w:val="24"/>
          <w:szCs w:val="24"/>
          <w:lang/>
        </w:rPr>
        <w:t>feminino</w:t>
      </w:r>
      <w:r>
        <w:rPr>
          <w:rFonts w:ascii="Times New Roman" w:hAnsi="Times New Roman"/>
          <w:color w:val="000000"/>
          <w:sz w:val="24"/>
          <w:szCs w:val="24"/>
          <w:lang/>
        </w:rPr>
        <w:t xml:space="preserve">, ou carros com a cor </w:t>
      </w:r>
      <w:r>
        <w:rPr>
          <w:rFonts w:ascii="Times New Roman" w:hAnsi="Times New Roman"/>
          <w:b/>
          <w:bCs/>
          <w:color w:val="000000"/>
          <w:sz w:val="24"/>
          <w:szCs w:val="24"/>
          <w:lang/>
        </w:rPr>
        <w:t>vermelha</w:t>
      </w:r>
      <w:r>
        <w:rPr>
          <w:rFonts w:ascii="Times New Roman" w:hAnsi="Times New Roman"/>
          <w:color w:val="000000"/>
          <w:sz w:val="24"/>
          <w:szCs w:val="24"/>
          <w:lang/>
        </w:rPr>
        <w:t xml:space="preserve">, ou filmes de </w:t>
      </w:r>
      <w:r>
        <w:rPr>
          <w:rFonts w:ascii="Times New Roman" w:hAnsi="Times New Roman"/>
          <w:b/>
          <w:bCs/>
          <w:color w:val="000000"/>
          <w:sz w:val="24"/>
          <w:szCs w:val="24"/>
          <w:lang/>
        </w:rPr>
        <w:t>comédia</w:t>
      </w:r>
      <w:r>
        <w:rPr>
          <w:rFonts w:ascii="Times New Roman" w:hAnsi="Times New Roman"/>
          <w:color w:val="000000"/>
          <w:sz w:val="24"/>
          <w:szCs w:val="24"/>
          <w:lang/>
        </w:rPr>
        <w:t>); o sistema gerar relatórios temporais e formulários, a partir de consultas; os re</w:t>
      </w:r>
      <w:r>
        <w:rPr>
          <w:rFonts w:ascii="Times New Roman" w:hAnsi="Times New Roman"/>
          <w:color w:val="000000"/>
          <w:sz w:val="24"/>
          <w:szCs w:val="24"/>
          <w:lang/>
        </w:rPr>
        <w:t>latórios e os formulários possam ser impressos. Prestando atenção em todos esses aspectos, possivelmente não haverá risco de estabilidade.</w:t>
      </w:r>
    </w:p>
    <w:p w:rsidR="00000000" w:rsidRDefault="00FE4185">
      <w:pPr>
        <w:pStyle w:val="Textopr-formatado"/>
        <w:spacing w:line="360" w:lineRule="auto"/>
        <w:ind w:left="720"/>
        <w:jc w:val="both"/>
        <w:rPr>
          <w:rFonts w:ascii="Times New Roman" w:hAnsi="Times New Roman"/>
          <w:color w:val="000000"/>
          <w:sz w:val="24"/>
          <w:szCs w:val="24"/>
          <w:lang/>
        </w:rPr>
      </w:pPr>
      <w:r>
        <w:rPr>
          <w:rFonts w:ascii="Times New Roman" w:hAnsi="Times New Roman"/>
          <w:b/>
          <w:bCs/>
          <w:color w:val="000000"/>
          <w:sz w:val="24"/>
          <w:szCs w:val="24"/>
          <w:lang/>
        </w:rPr>
        <w:t>Completude:</w:t>
      </w:r>
      <w:r>
        <w:rPr>
          <w:rFonts w:ascii="Times New Roman" w:hAnsi="Times New Roman"/>
          <w:color w:val="000000"/>
          <w:sz w:val="24"/>
          <w:szCs w:val="24"/>
          <w:lang/>
        </w:rPr>
        <w:t xml:space="preserve"> a consulta é um requisito completo. Uma busca efetuada deve ser retornada. Sendo assim, a completude não </w:t>
      </w:r>
      <w:r>
        <w:rPr>
          <w:rFonts w:ascii="Times New Roman" w:hAnsi="Times New Roman"/>
          <w:color w:val="000000"/>
          <w:sz w:val="24"/>
          <w:szCs w:val="24"/>
          <w:lang/>
        </w:rPr>
        <w:t>é um risco que ameace este requisito.</w:t>
      </w:r>
    </w:p>
    <w:p w:rsidR="00000000" w:rsidRDefault="00FE4185">
      <w:pPr>
        <w:pStyle w:val="Textopr-formatado"/>
        <w:spacing w:line="360" w:lineRule="auto"/>
        <w:ind w:left="720"/>
        <w:jc w:val="both"/>
        <w:rPr>
          <w:rFonts w:ascii="Times New Roman" w:hAnsi="Times New Roman"/>
          <w:color w:val="000000"/>
          <w:sz w:val="24"/>
          <w:szCs w:val="24"/>
          <w:lang/>
        </w:rPr>
      </w:pPr>
      <w:r>
        <w:rPr>
          <w:rFonts w:ascii="Times New Roman" w:hAnsi="Times New Roman"/>
          <w:b/>
          <w:bCs/>
          <w:color w:val="000000"/>
          <w:sz w:val="24"/>
          <w:szCs w:val="24"/>
          <w:lang/>
        </w:rPr>
        <w:t>Clareza:</w:t>
      </w:r>
      <w:r>
        <w:rPr>
          <w:rFonts w:ascii="Times New Roman" w:hAnsi="Times New Roman"/>
          <w:color w:val="000000"/>
          <w:sz w:val="24"/>
          <w:szCs w:val="24"/>
          <w:lang/>
        </w:rPr>
        <w:t xml:space="preserve"> o requisito de consulta é considerado claro e, portanto, não sofre ameaça do risco de clareza.</w:t>
      </w:r>
    </w:p>
    <w:p w:rsidR="00000000" w:rsidRDefault="00FE4185">
      <w:pPr>
        <w:pStyle w:val="Textopr-formatado"/>
        <w:spacing w:line="360" w:lineRule="auto"/>
        <w:ind w:left="720"/>
        <w:jc w:val="both"/>
        <w:rPr>
          <w:rFonts w:ascii="Times New Roman" w:hAnsi="Times New Roman"/>
          <w:color w:val="000000"/>
          <w:sz w:val="24"/>
          <w:szCs w:val="24"/>
          <w:lang/>
        </w:rPr>
      </w:pPr>
      <w:r>
        <w:rPr>
          <w:rFonts w:ascii="Times New Roman" w:hAnsi="Times New Roman"/>
          <w:b/>
          <w:bCs/>
          <w:color w:val="000000"/>
          <w:sz w:val="24"/>
          <w:szCs w:val="24"/>
          <w:lang/>
        </w:rPr>
        <w:lastRenderedPageBreak/>
        <w:t>Validade:</w:t>
      </w:r>
      <w:r>
        <w:rPr>
          <w:rFonts w:ascii="Times New Roman" w:hAnsi="Times New Roman"/>
          <w:color w:val="000000"/>
          <w:sz w:val="24"/>
          <w:szCs w:val="24"/>
          <w:lang/>
        </w:rPr>
        <w:t xml:space="preserve"> para esse requisito, as inexatidões passíveis de ocorrer são: ao solicitar um cadastro, o banco de dados</w:t>
      </w:r>
      <w:r>
        <w:rPr>
          <w:rFonts w:ascii="Times New Roman" w:hAnsi="Times New Roman"/>
          <w:color w:val="000000"/>
          <w:sz w:val="24"/>
          <w:szCs w:val="24"/>
          <w:lang/>
        </w:rPr>
        <w:t xml:space="preserve"> retornar um registro errado; erros ao gerar os relatórios e formulários; erros de busca ao banco de dados; erros na solicitação de impressão. Evitando todos esses erros, não haverá risco de exatidão. </w:t>
      </w:r>
    </w:p>
    <w:p w:rsidR="00000000" w:rsidRDefault="00FE4185">
      <w:pPr>
        <w:pStyle w:val="Textopr-formatado"/>
        <w:spacing w:line="360" w:lineRule="auto"/>
        <w:ind w:left="720"/>
        <w:jc w:val="both"/>
        <w:rPr>
          <w:rFonts w:ascii="Times New Roman" w:hAnsi="Times New Roman"/>
          <w:color w:val="000000"/>
          <w:sz w:val="24"/>
          <w:szCs w:val="24"/>
          <w:lang/>
        </w:rPr>
      </w:pPr>
      <w:r>
        <w:rPr>
          <w:rFonts w:ascii="Times New Roman" w:hAnsi="Times New Roman"/>
          <w:b/>
          <w:bCs/>
          <w:color w:val="000000"/>
          <w:sz w:val="24"/>
          <w:szCs w:val="24"/>
          <w:lang/>
        </w:rPr>
        <w:t>Precedência:</w:t>
      </w:r>
      <w:r>
        <w:rPr>
          <w:rFonts w:ascii="Times New Roman" w:hAnsi="Times New Roman"/>
          <w:color w:val="000000"/>
          <w:sz w:val="24"/>
          <w:szCs w:val="24"/>
          <w:lang/>
        </w:rPr>
        <w:t xml:space="preserve"> o risco da precedência não ameaça a consu</w:t>
      </w:r>
      <w:r>
        <w:rPr>
          <w:rFonts w:ascii="Times New Roman" w:hAnsi="Times New Roman"/>
          <w:color w:val="000000"/>
          <w:sz w:val="24"/>
          <w:szCs w:val="24"/>
          <w:lang/>
        </w:rPr>
        <w:t>lta.</w:t>
      </w:r>
    </w:p>
    <w:p w:rsidR="00000000" w:rsidRDefault="00FE4185">
      <w:pPr>
        <w:pStyle w:val="Textopr-formatado"/>
        <w:spacing w:line="360" w:lineRule="auto"/>
        <w:ind w:left="720"/>
        <w:jc w:val="both"/>
        <w:rPr>
          <w:rFonts w:ascii="Times New Roman" w:hAnsi="Times New Roman"/>
          <w:color w:val="000000"/>
          <w:sz w:val="24"/>
          <w:szCs w:val="24"/>
          <w:lang/>
        </w:rPr>
      </w:pPr>
      <w:r>
        <w:rPr>
          <w:rFonts w:ascii="Times New Roman" w:hAnsi="Times New Roman"/>
          <w:b/>
          <w:bCs/>
          <w:color w:val="000000"/>
          <w:sz w:val="24"/>
          <w:szCs w:val="24"/>
          <w:lang/>
        </w:rPr>
        <w:t>Viabilidade:</w:t>
      </w:r>
      <w:r>
        <w:rPr>
          <w:rFonts w:ascii="Times New Roman" w:hAnsi="Times New Roman"/>
          <w:color w:val="000000"/>
          <w:sz w:val="24"/>
          <w:szCs w:val="24"/>
          <w:lang/>
        </w:rPr>
        <w:t xml:space="preserve"> a consulta é um requisito viável, pois, é onde teremos acesso aos registros que criaremos. No entanto, se o cliente desejar gerar relatórios e formulários em algum programa que não suporte importar os dados do software que será construído</w:t>
      </w:r>
      <w:r>
        <w:rPr>
          <w:rFonts w:ascii="Times New Roman" w:hAnsi="Times New Roman"/>
          <w:color w:val="000000"/>
          <w:sz w:val="24"/>
          <w:szCs w:val="24"/>
          <w:lang/>
        </w:rPr>
        <w:t>, ou ainda por um programa desconhecido da equipe desenvolvedora, a viabilidade passa a ser um risco que ameaça a consulta.</w:t>
      </w:r>
    </w:p>
    <w:p w:rsidR="00000000" w:rsidRDefault="00FE4185">
      <w:pPr>
        <w:pStyle w:val="Textopr-formatado"/>
        <w:spacing w:line="200" w:lineRule="atLeast"/>
        <w:jc w:val="both"/>
        <w:rPr>
          <w:rFonts w:ascii="Times New Roman" w:hAnsi="Times New Roman"/>
          <w:b/>
          <w:bCs/>
          <w:color w:val="000000"/>
          <w:sz w:val="28"/>
          <w:szCs w:val="28"/>
          <w:lang/>
        </w:rPr>
      </w:pPr>
      <w:r>
        <w:rPr>
          <w:rFonts w:ascii="Times New Roman" w:hAnsi="Times New Roman"/>
          <w:b/>
          <w:bCs/>
          <w:color w:val="000000"/>
          <w:sz w:val="28"/>
          <w:szCs w:val="28"/>
          <w:lang/>
        </w:rPr>
        <w:t>4.3.5 Visão do Documento de Requisitos</w:t>
      </w:r>
    </w:p>
    <w:p w:rsidR="00000000" w:rsidRDefault="00FE4185">
      <w:pPr>
        <w:pStyle w:val="Textopr-formatado"/>
        <w:spacing w:line="200" w:lineRule="atLeast"/>
        <w:jc w:val="both"/>
        <w:rPr>
          <w:rFonts w:ascii="Times New Roman" w:hAnsi="Times New Roman"/>
          <w:color w:val="000000"/>
          <w:sz w:val="24"/>
          <w:szCs w:val="24"/>
          <w:lang/>
        </w:rPr>
      </w:pPr>
    </w:p>
    <w:p w:rsidR="00000000" w:rsidRDefault="00FE4185">
      <w:pPr>
        <w:pStyle w:val="Textopr-formatado"/>
        <w:spacing w:line="360" w:lineRule="auto"/>
        <w:ind w:left="720"/>
        <w:jc w:val="both"/>
        <w:rPr>
          <w:rFonts w:ascii="Times New Roman" w:hAnsi="Times New Roman"/>
          <w:color w:val="000000"/>
          <w:sz w:val="24"/>
          <w:szCs w:val="24"/>
          <w:lang/>
        </w:rPr>
      </w:pPr>
      <w:r>
        <w:rPr>
          <w:rFonts w:ascii="Times New Roman" w:hAnsi="Times New Roman"/>
          <w:b/>
          <w:bCs/>
          <w:color w:val="000000"/>
          <w:sz w:val="24"/>
          <w:szCs w:val="24"/>
          <w:lang/>
        </w:rPr>
        <w:t>Escala:</w:t>
      </w:r>
      <w:r>
        <w:rPr>
          <w:rFonts w:ascii="Times New Roman" w:hAnsi="Times New Roman"/>
          <w:color w:val="000000"/>
          <w:sz w:val="24"/>
          <w:szCs w:val="24"/>
          <w:lang/>
        </w:rPr>
        <w:t xml:space="preserve"> Para que se tenha risco de escalabilidade, o sistema solicitado deve ser considerado</w:t>
      </w:r>
      <w:r>
        <w:rPr>
          <w:rFonts w:ascii="Times New Roman" w:hAnsi="Times New Roman"/>
          <w:color w:val="000000"/>
          <w:sz w:val="24"/>
          <w:szCs w:val="24"/>
          <w:lang/>
        </w:rPr>
        <w:t xml:space="preserve"> complexo e grande, ou então a empresa que desenvolverá o sistema não deve ter tido experiência com sistemas semelhantes. Na Tabela 4.1 a seguir, podemos observar quais riscos ameaçam cada funcionalidade de um sistema.</w:t>
      </w:r>
    </w:p>
    <w:p w:rsidR="00000000" w:rsidRDefault="00FE4185">
      <w:pPr>
        <w:pStyle w:val="Textopr-formatado"/>
        <w:spacing w:line="360" w:lineRule="auto"/>
        <w:ind w:left="720"/>
        <w:jc w:val="both"/>
        <w:rPr>
          <w:rFonts w:ascii="Times New Roman" w:hAnsi="Times New Roman"/>
          <w:color w:val="000000"/>
          <w:sz w:val="24"/>
          <w:szCs w:val="24"/>
          <w:lang/>
        </w:rPr>
      </w:pPr>
    </w:p>
    <w:p w:rsidR="00000000" w:rsidRDefault="00FE4185">
      <w:pPr>
        <w:pStyle w:val="Textopr-formatado"/>
        <w:spacing w:line="360" w:lineRule="auto"/>
        <w:ind w:left="720"/>
        <w:jc w:val="both"/>
        <w:rPr>
          <w:rFonts w:ascii="Times New Roman" w:hAnsi="Times New Roman"/>
          <w:color w:val="000000"/>
          <w:sz w:val="24"/>
          <w:szCs w:val="24"/>
          <w:lang/>
        </w:rPr>
      </w:pPr>
    </w:p>
    <w:p w:rsidR="00000000" w:rsidRDefault="00FE4185">
      <w:pPr>
        <w:pStyle w:val="Textopr-formatado"/>
        <w:spacing w:line="360" w:lineRule="auto"/>
        <w:ind w:left="720"/>
        <w:jc w:val="both"/>
        <w:rPr>
          <w:rFonts w:ascii="Times New Roman" w:hAnsi="Times New Roman"/>
          <w:color w:val="000000"/>
          <w:sz w:val="24"/>
          <w:szCs w:val="24"/>
          <w:lang/>
        </w:rPr>
      </w:pPr>
    </w:p>
    <w:p w:rsidR="00000000" w:rsidRDefault="00FE4185">
      <w:pPr>
        <w:pStyle w:val="Textopr-formatado"/>
        <w:spacing w:line="360" w:lineRule="auto"/>
        <w:ind w:left="720"/>
        <w:jc w:val="both"/>
        <w:rPr>
          <w:rFonts w:ascii="Times New Roman" w:hAnsi="Times New Roman"/>
          <w:color w:val="000000"/>
          <w:sz w:val="24"/>
          <w:szCs w:val="24"/>
          <w:lang/>
        </w:rPr>
      </w:pPr>
    </w:p>
    <w:p w:rsidR="00000000" w:rsidRDefault="00FE4185">
      <w:pPr>
        <w:pStyle w:val="Textopr-formatado"/>
        <w:spacing w:line="360" w:lineRule="auto"/>
        <w:ind w:left="720"/>
        <w:jc w:val="both"/>
        <w:rPr>
          <w:rFonts w:ascii="Times New Roman" w:hAnsi="Times New Roman"/>
          <w:color w:val="000000"/>
          <w:sz w:val="24"/>
          <w:szCs w:val="24"/>
          <w:lang/>
        </w:rPr>
      </w:pPr>
    </w:p>
    <w:p w:rsidR="00000000" w:rsidRDefault="00FE4185">
      <w:pPr>
        <w:pStyle w:val="Textopr-formatado"/>
        <w:spacing w:line="200" w:lineRule="atLeast"/>
        <w:ind w:left="720"/>
        <w:jc w:val="center"/>
        <w:rPr>
          <w:rFonts w:ascii="Times New Roman" w:hAnsi="Times New Roman"/>
          <w:color w:val="000000"/>
          <w:sz w:val="24"/>
          <w:szCs w:val="24"/>
          <w:lang/>
        </w:rPr>
      </w:pPr>
      <w:r>
        <w:rPr>
          <w:rFonts w:ascii="Times New Roman" w:hAnsi="Times New Roman"/>
          <w:b/>
          <w:bCs/>
          <w:color w:val="000000"/>
          <w:sz w:val="24"/>
          <w:szCs w:val="24"/>
          <w:lang/>
        </w:rPr>
        <w:t xml:space="preserve">Tabela 4.1 – </w:t>
      </w:r>
      <w:r>
        <w:rPr>
          <w:rFonts w:ascii="Times New Roman" w:hAnsi="Times New Roman"/>
          <w:color w:val="000000"/>
          <w:sz w:val="24"/>
          <w:szCs w:val="24"/>
          <w:lang/>
        </w:rPr>
        <w:t xml:space="preserve">Requisitos </w:t>
      </w:r>
      <w:r>
        <w:rPr>
          <w:rFonts w:ascii="Times New Roman" w:hAnsi="Times New Roman"/>
          <w:i/>
          <w:iCs/>
          <w:color w:val="000000"/>
          <w:sz w:val="24"/>
          <w:szCs w:val="24"/>
          <w:lang/>
        </w:rPr>
        <w:t>versus</w:t>
      </w:r>
      <w:r>
        <w:rPr>
          <w:rFonts w:ascii="Times New Roman" w:hAnsi="Times New Roman"/>
          <w:color w:val="000000"/>
          <w:sz w:val="24"/>
          <w:szCs w:val="24"/>
          <w:lang/>
        </w:rPr>
        <w:t xml:space="preserve"> R</w:t>
      </w:r>
      <w:r>
        <w:rPr>
          <w:rFonts w:ascii="Times New Roman" w:hAnsi="Times New Roman"/>
          <w:color w:val="000000"/>
          <w:sz w:val="24"/>
          <w:szCs w:val="24"/>
          <w:lang/>
        </w:rPr>
        <w:t>iscos</w:t>
      </w:r>
    </w:p>
    <w:p w:rsidR="00000000" w:rsidRDefault="00FE4185">
      <w:pPr>
        <w:pStyle w:val="Textopr-formatado"/>
        <w:spacing w:line="200" w:lineRule="atLeast"/>
        <w:ind w:left="720"/>
        <w:jc w:val="both"/>
        <w:rPr>
          <w:rFonts w:ascii="Times New Roman" w:hAnsi="Times New Roman"/>
          <w:color w:val="000000"/>
          <w:sz w:val="24"/>
          <w:szCs w:val="24"/>
          <w:lang/>
        </w:rPr>
      </w:pPr>
    </w:p>
    <w:tbl>
      <w:tblPr>
        <w:tblW w:w="0" w:type="auto"/>
        <w:tblInd w:w="55" w:type="dxa"/>
        <w:tblLayout w:type="fixed"/>
        <w:tblCellMar>
          <w:top w:w="55" w:type="dxa"/>
          <w:left w:w="55" w:type="dxa"/>
          <w:bottom w:w="55" w:type="dxa"/>
          <w:right w:w="55" w:type="dxa"/>
        </w:tblCellMar>
        <w:tblLook w:val="0000"/>
      </w:tblPr>
      <w:tblGrid>
        <w:gridCol w:w="2534"/>
        <w:gridCol w:w="1007"/>
        <w:gridCol w:w="7"/>
        <w:gridCol w:w="1014"/>
        <w:gridCol w:w="1005"/>
        <w:gridCol w:w="9"/>
        <w:gridCol w:w="1014"/>
        <w:gridCol w:w="1005"/>
        <w:gridCol w:w="9"/>
        <w:gridCol w:w="1014"/>
        <w:gridCol w:w="1056"/>
      </w:tblGrid>
      <w:tr w:rsidR="00000000">
        <w:trPr>
          <w:cantSplit/>
          <w:trHeight w:hRule="exact" w:val="377"/>
        </w:trPr>
        <w:tc>
          <w:tcPr>
            <w:tcW w:w="2534" w:type="dxa"/>
            <w:vMerge w:val="restart"/>
            <w:tcBorders>
              <w:top w:val="single" w:sz="1" w:space="0" w:color="000000"/>
              <w:left w:val="single" w:sz="1" w:space="0" w:color="000000"/>
              <w:bottom w:val="single" w:sz="1" w:space="0" w:color="000000"/>
            </w:tcBorders>
            <w:vAlign w:val="center"/>
          </w:tcPr>
          <w:p w:rsidR="00000000" w:rsidRDefault="00FE4185">
            <w:pPr>
              <w:pStyle w:val="Contedodatabela"/>
              <w:snapToGrid w:val="0"/>
              <w:jc w:val="center"/>
              <w:rPr>
                <w:rFonts w:eastAsia="Tahoma" w:cs="Tahoma"/>
                <w:color w:val="000000"/>
                <w:lang/>
              </w:rPr>
            </w:pPr>
            <w:r>
              <w:rPr>
                <w:rFonts w:eastAsia="Tahoma" w:cs="Tahoma"/>
                <w:color w:val="000000"/>
                <w:lang/>
              </w:rPr>
              <w:t>REQUISITOS</w:t>
            </w:r>
          </w:p>
        </w:tc>
        <w:tc>
          <w:tcPr>
            <w:tcW w:w="7140" w:type="dxa"/>
            <w:gridSpan w:val="10"/>
            <w:tcBorders>
              <w:top w:val="single" w:sz="1" w:space="0" w:color="000000"/>
              <w:left w:val="single" w:sz="1" w:space="0" w:color="000000"/>
              <w:bottom w:val="single" w:sz="1" w:space="0" w:color="000000"/>
              <w:right w:val="single" w:sz="1" w:space="0" w:color="000000"/>
            </w:tcBorders>
          </w:tcPr>
          <w:p w:rsidR="00000000" w:rsidRDefault="00FE4185">
            <w:pPr>
              <w:pStyle w:val="Contedodatabela"/>
              <w:snapToGrid w:val="0"/>
              <w:jc w:val="center"/>
              <w:rPr>
                <w:rFonts w:eastAsia="Tahoma" w:cs="Tahoma"/>
                <w:color w:val="000000"/>
                <w:lang/>
              </w:rPr>
            </w:pPr>
            <w:r>
              <w:rPr>
                <w:rFonts w:eastAsia="Tahoma" w:cs="Tahoma"/>
                <w:color w:val="000000"/>
                <w:lang/>
              </w:rPr>
              <w:t>RISCOS</w:t>
            </w:r>
          </w:p>
        </w:tc>
      </w:tr>
      <w:tr w:rsidR="00000000">
        <w:trPr>
          <w:cantSplit/>
        </w:trPr>
        <w:tc>
          <w:tcPr>
            <w:tcW w:w="2534" w:type="dxa"/>
            <w:vMerge/>
            <w:tcBorders>
              <w:top w:val="single" w:sz="1" w:space="0" w:color="000000"/>
              <w:left w:val="single" w:sz="1" w:space="0" w:color="000000"/>
              <w:bottom w:val="single" w:sz="1" w:space="0" w:color="000000"/>
            </w:tcBorders>
            <w:vAlign w:val="center"/>
          </w:tcPr>
          <w:p w:rsidR="00000000" w:rsidRDefault="00FE4185"/>
        </w:tc>
        <w:tc>
          <w:tcPr>
            <w:tcW w:w="1014" w:type="dxa"/>
            <w:gridSpan w:val="2"/>
            <w:tcBorders>
              <w:left w:val="single" w:sz="1" w:space="0" w:color="000000"/>
              <w:bottom w:val="single" w:sz="1" w:space="0" w:color="000000"/>
            </w:tcBorders>
            <w:vAlign w:val="center"/>
          </w:tcPr>
          <w:p w:rsidR="00000000" w:rsidRDefault="00FE4185">
            <w:pPr>
              <w:pStyle w:val="Contedodatabela"/>
              <w:snapToGrid w:val="0"/>
              <w:jc w:val="center"/>
              <w:rPr>
                <w:rFonts w:eastAsia="Tahoma" w:cs="Tahoma"/>
                <w:color w:val="000000"/>
                <w:sz w:val="18"/>
                <w:szCs w:val="18"/>
                <w:lang/>
              </w:rPr>
            </w:pPr>
            <w:r>
              <w:rPr>
                <w:rFonts w:eastAsia="Tahoma" w:cs="Tahoma"/>
                <w:color w:val="000000"/>
                <w:sz w:val="18"/>
                <w:szCs w:val="18"/>
                <w:lang/>
              </w:rPr>
              <w:t>Estabilidade</w:t>
            </w:r>
          </w:p>
        </w:tc>
        <w:tc>
          <w:tcPr>
            <w:tcW w:w="1014" w:type="dxa"/>
            <w:tcBorders>
              <w:left w:val="single" w:sz="1" w:space="0" w:color="000000"/>
              <w:bottom w:val="single" w:sz="1" w:space="0" w:color="000000"/>
            </w:tcBorders>
            <w:vAlign w:val="center"/>
          </w:tcPr>
          <w:p w:rsidR="00000000" w:rsidRDefault="00FE4185">
            <w:pPr>
              <w:pStyle w:val="Contedodatabela"/>
              <w:snapToGrid w:val="0"/>
              <w:jc w:val="center"/>
              <w:rPr>
                <w:rFonts w:eastAsia="Tahoma" w:cs="Tahoma"/>
                <w:color w:val="000000"/>
                <w:sz w:val="18"/>
                <w:szCs w:val="18"/>
                <w:lang/>
              </w:rPr>
            </w:pPr>
            <w:r>
              <w:rPr>
                <w:rFonts w:eastAsia="Tahoma" w:cs="Tahoma"/>
                <w:color w:val="000000"/>
                <w:sz w:val="18"/>
                <w:szCs w:val="18"/>
                <w:lang/>
              </w:rPr>
              <w:t>Completude</w:t>
            </w:r>
          </w:p>
        </w:tc>
        <w:tc>
          <w:tcPr>
            <w:tcW w:w="1014" w:type="dxa"/>
            <w:gridSpan w:val="2"/>
            <w:tcBorders>
              <w:left w:val="single" w:sz="1" w:space="0" w:color="000000"/>
              <w:bottom w:val="single" w:sz="1" w:space="0" w:color="000000"/>
            </w:tcBorders>
            <w:vAlign w:val="center"/>
          </w:tcPr>
          <w:p w:rsidR="00000000" w:rsidRDefault="00FE4185">
            <w:pPr>
              <w:pStyle w:val="Contedodatabela"/>
              <w:snapToGrid w:val="0"/>
              <w:jc w:val="center"/>
              <w:rPr>
                <w:rFonts w:eastAsia="Tahoma" w:cs="Tahoma"/>
                <w:color w:val="000000"/>
                <w:sz w:val="18"/>
                <w:szCs w:val="18"/>
                <w:lang/>
              </w:rPr>
            </w:pPr>
            <w:r>
              <w:rPr>
                <w:rFonts w:eastAsia="Tahoma" w:cs="Tahoma"/>
                <w:color w:val="000000"/>
                <w:sz w:val="18"/>
                <w:szCs w:val="18"/>
                <w:lang/>
              </w:rPr>
              <w:t>Clareza</w:t>
            </w:r>
          </w:p>
        </w:tc>
        <w:tc>
          <w:tcPr>
            <w:tcW w:w="1014" w:type="dxa"/>
            <w:tcBorders>
              <w:left w:val="single" w:sz="1" w:space="0" w:color="000000"/>
              <w:bottom w:val="single" w:sz="1" w:space="0" w:color="000000"/>
            </w:tcBorders>
            <w:vAlign w:val="center"/>
          </w:tcPr>
          <w:p w:rsidR="00000000" w:rsidRDefault="00FE4185">
            <w:pPr>
              <w:pStyle w:val="Contedodatabela"/>
              <w:snapToGrid w:val="0"/>
              <w:jc w:val="center"/>
              <w:rPr>
                <w:rFonts w:eastAsia="Tahoma" w:cs="Tahoma"/>
                <w:color w:val="000000"/>
                <w:sz w:val="18"/>
                <w:szCs w:val="18"/>
                <w:lang/>
              </w:rPr>
            </w:pPr>
            <w:r>
              <w:rPr>
                <w:rFonts w:eastAsia="Tahoma" w:cs="Tahoma"/>
                <w:color w:val="000000"/>
                <w:sz w:val="18"/>
                <w:szCs w:val="18"/>
                <w:lang/>
              </w:rPr>
              <w:t>Validade</w:t>
            </w:r>
          </w:p>
        </w:tc>
        <w:tc>
          <w:tcPr>
            <w:tcW w:w="1014" w:type="dxa"/>
            <w:gridSpan w:val="2"/>
            <w:tcBorders>
              <w:left w:val="single" w:sz="1" w:space="0" w:color="000000"/>
              <w:bottom w:val="single" w:sz="1" w:space="0" w:color="000000"/>
            </w:tcBorders>
            <w:vAlign w:val="center"/>
          </w:tcPr>
          <w:p w:rsidR="00000000" w:rsidRDefault="00FE4185">
            <w:pPr>
              <w:pStyle w:val="Contedodatabela"/>
              <w:snapToGrid w:val="0"/>
              <w:jc w:val="center"/>
              <w:rPr>
                <w:rFonts w:eastAsia="Tahoma" w:cs="Tahoma"/>
                <w:color w:val="000000"/>
                <w:sz w:val="18"/>
                <w:szCs w:val="18"/>
                <w:lang/>
              </w:rPr>
            </w:pPr>
            <w:r>
              <w:rPr>
                <w:rFonts w:eastAsia="Tahoma" w:cs="Tahoma"/>
                <w:color w:val="000000"/>
                <w:sz w:val="18"/>
                <w:szCs w:val="18"/>
                <w:lang/>
              </w:rPr>
              <w:t>Precedência</w:t>
            </w:r>
          </w:p>
        </w:tc>
        <w:tc>
          <w:tcPr>
            <w:tcW w:w="1014" w:type="dxa"/>
            <w:tcBorders>
              <w:left w:val="single" w:sz="1" w:space="0" w:color="000000"/>
              <w:bottom w:val="single" w:sz="1" w:space="0" w:color="000000"/>
            </w:tcBorders>
            <w:vAlign w:val="center"/>
          </w:tcPr>
          <w:p w:rsidR="00000000" w:rsidRDefault="00FE4185">
            <w:pPr>
              <w:pStyle w:val="Contedodatabela"/>
              <w:snapToGrid w:val="0"/>
              <w:jc w:val="center"/>
              <w:rPr>
                <w:rFonts w:eastAsia="Tahoma" w:cs="Tahoma"/>
                <w:color w:val="000000"/>
                <w:sz w:val="18"/>
                <w:szCs w:val="18"/>
                <w:lang/>
              </w:rPr>
            </w:pPr>
            <w:r>
              <w:rPr>
                <w:rFonts w:eastAsia="Tahoma" w:cs="Tahoma"/>
                <w:color w:val="000000"/>
                <w:sz w:val="18"/>
                <w:szCs w:val="18"/>
                <w:lang/>
              </w:rPr>
              <w:t>Escala</w:t>
            </w:r>
          </w:p>
        </w:tc>
        <w:tc>
          <w:tcPr>
            <w:tcW w:w="1056" w:type="dxa"/>
            <w:tcBorders>
              <w:left w:val="single" w:sz="1" w:space="0" w:color="000000"/>
              <w:bottom w:val="single" w:sz="1" w:space="0" w:color="000000"/>
              <w:right w:val="single" w:sz="1" w:space="0" w:color="000000"/>
            </w:tcBorders>
            <w:vAlign w:val="center"/>
          </w:tcPr>
          <w:p w:rsidR="00000000" w:rsidRDefault="00FE4185">
            <w:pPr>
              <w:pStyle w:val="Contedodatabela"/>
              <w:snapToGrid w:val="0"/>
              <w:jc w:val="center"/>
              <w:rPr>
                <w:rFonts w:eastAsia="Tahoma" w:cs="Tahoma"/>
                <w:color w:val="000000"/>
                <w:sz w:val="18"/>
                <w:szCs w:val="18"/>
                <w:lang/>
              </w:rPr>
            </w:pPr>
            <w:r>
              <w:rPr>
                <w:rFonts w:eastAsia="Tahoma" w:cs="Tahoma"/>
                <w:color w:val="000000"/>
                <w:sz w:val="18"/>
                <w:szCs w:val="18"/>
                <w:lang/>
              </w:rPr>
              <w:t>Viabilidade</w:t>
            </w:r>
          </w:p>
        </w:tc>
      </w:tr>
      <w:tr w:rsidR="00000000">
        <w:tc>
          <w:tcPr>
            <w:tcW w:w="2534" w:type="dxa"/>
            <w:tcBorders>
              <w:left w:val="single" w:sz="1" w:space="0" w:color="000000"/>
              <w:bottom w:val="single" w:sz="1" w:space="0" w:color="000000"/>
            </w:tcBorders>
          </w:tcPr>
          <w:p w:rsidR="00000000" w:rsidRDefault="00FE4185">
            <w:pPr>
              <w:pStyle w:val="Contedodatabela"/>
              <w:snapToGrid w:val="0"/>
              <w:jc w:val="center"/>
              <w:rPr>
                <w:rFonts w:eastAsia="Tahoma" w:cs="Tahoma"/>
                <w:color w:val="000000"/>
                <w:lang/>
              </w:rPr>
            </w:pPr>
            <w:r>
              <w:rPr>
                <w:rFonts w:eastAsia="Tahoma" w:cs="Tahoma"/>
                <w:color w:val="000000"/>
                <w:lang/>
              </w:rPr>
              <w:t>INCLUSÃO</w:t>
            </w:r>
          </w:p>
        </w:tc>
        <w:tc>
          <w:tcPr>
            <w:tcW w:w="1007" w:type="dxa"/>
            <w:tcBorders>
              <w:left w:val="single" w:sz="1" w:space="0" w:color="000000"/>
              <w:bottom w:val="single" w:sz="1" w:space="0" w:color="000000"/>
            </w:tcBorders>
            <w:shd w:val="clear" w:color="auto" w:fill="C0C0C0"/>
          </w:tcPr>
          <w:p w:rsidR="00000000" w:rsidRDefault="00FE4185">
            <w:pPr>
              <w:pStyle w:val="Contedodatabela"/>
              <w:snapToGrid w:val="0"/>
              <w:rPr>
                <w:rFonts w:eastAsia="Tahoma" w:cs="Tahoma"/>
                <w:color w:val="000000"/>
                <w:lang/>
              </w:rPr>
            </w:pPr>
          </w:p>
        </w:tc>
        <w:tc>
          <w:tcPr>
            <w:tcW w:w="1021" w:type="dxa"/>
            <w:gridSpan w:val="2"/>
            <w:tcBorders>
              <w:left w:val="single" w:sz="1" w:space="0" w:color="000000"/>
              <w:bottom w:val="single" w:sz="1" w:space="0" w:color="000000"/>
            </w:tcBorders>
            <w:shd w:val="clear" w:color="auto" w:fill="C0C0C0"/>
          </w:tcPr>
          <w:p w:rsidR="00000000" w:rsidRDefault="00FE4185">
            <w:pPr>
              <w:pStyle w:val="Contedodatabela"/>
              <w:snapToGrid w:val="0"/>
              <w:rPr>
                <w:rFonts w:eastAsia="Tahoma" w:cs="Tahoma"/>
                <w:color w:val="000000"/>
                <w:lang/>
              </w:rPr>
            </w:pPr>
          </w:p>
        </w:tc>
        <w:tc>
          <w:tcPr>
            <w:tcW w:w="1005" w:type="dxa"/>
            <w:tcBorders>
              <w:left w:val="single" w:sz="1" w:space="0" w:color="000000"/>
              <w:bottom w:val="single" w:sz="1" w:space="0" w:color="000000"/>
            </w:tcBorders>
            <w:shd w:val="clear" w:color="auto" w:fill="C0C0C0"/>
          </w:tcPr>
          <w:p w:rsidR="00000000" w:rsidRDefault="00FE4185">
            <w:pPr>
              <w:pStyle w:val="Contedodatabela"/>
              <w:snapToGrid w:val="0"/>
              <w:rPr>
                <w:rFonts w:eastAsia="Tahoma" w:cs="Tahoma"/>
                <w:color w:val="000000"/>
                <w:lang/>
              </w:rPr>
            </w:pPr>
          </w:p>
        </w:tc>
        <w:tc>
          <w:tcPr>
            <w:tcW w:w="1023" w:type="dxa"/>
            <w:gridSpan w:val="2"/>
            <w:tcBorders>
              <w:left w:val="single" w:sz="1" w:space="0" w:color="000000"/>
              <w:bottom w:val="single" w:sz="1" w:space="0" w:color="000000"/>
            </w:tcBorders>
            <w:shd w:val="clear" w:color="auto" w:fill="C0C0C0"/>
          </w:tcPr>
          <w:p w:rsidR="00000000" w:rsidRDefault="00FE4185">
            <w:pPr>
              <w:pStyle w:val="Contedodatabela"/>
              <w:snapToGrid w:val="0"/>
              <w:rPr>
                <w:rFonts w:eastAsia="Tahoma" w:cs="Tahoma"/>
                <w:color w:val="000000"/>
                <w:lang/>
              </w:rPr>
            </w:pPr>
          </w:p>
        </w:tc>
        <w:tc>
          <w:tcPr>
            <w:tcW w:w="1005" w:type="dxa"/>
            <w:tcBorders>
              <w:left w:val="single" w:sz="1" w:space="0" w:color="000000"/>
              <w:bottom w:val="single" w:sz="1" w:space="0" w:color="000000"/>
            </w:tcBorders>
          </w:tcPr>
          <w:p w:rsidR="00000000" w:rsidRDefault="00FE4185">
            <w:pPr>
              <w:pStyle w:val="Contedodatabela"/>
              <w:snapToGrid w:val="0"/>
              <w:rPr>
                <w:rFonts w:eastAsia="Tahoma" w:cs="Tahoma"/>
                <w:color w:val="000000"/>
                <w:lang/>
              </w:rPr>
            </w:pPr>
          </w:p>
        </w:tc>
        <w:tc>
          <w:tcPr>
            <w:tcW w:w="1023" w:type="dxa"/>
            <w:gridSpan w:val="2"/>
            <w:tcBorders>
              <w:left w:val="single" w:sz="1" w:space="0" w:color="000000"/>
              <w:bottom w:val="single" w:sz="1" w:space="0" w:color="000000"/>
            </w:tcBorders>
          </w:tcPr>
          <w:p w:rsidR="00000000" w:rsidRDefault="00FE4185">
            <w:pPr>
              <w:pStyle w:val="Contedodatabela"/>
              <w:snapToGrid w:val="0"/>
              <w:rPr>
                <w:rFonts w:eastAsia="Tahoma" w:cs="Tahoma"/>
                <w:color w:val="000000"/>
                <w:lang/>
              </w:rPr>
            </w:pPr>
          </w:p>
        </w:tc>
        <w:tc>
          <w:tcPr>
            <w:tcW w:w="1056" w:type="dxa"/>
            <w:tcBorders>
              <w:left w:val="single" w:sz="1" w:space="0" w:color="000000"/>
              <w:bottom w:val="single" w:sz="1" w:space="0" w:color="000000"/>
              <w:right w:val="single" w:sz="1" w:space="0" w:color="000000"/>
            </w:tcBorders>
            <w:shd w:val="clear" w:color="auto" w:fill="C0C0C0"/>
          </w:tcPr>
          <w:p w:rsidR="00000000" w:rsidRDefault="00FE4185">
            <w:pPr>
              <w:pStyle w:val="Contedodatabela"/>
              <w:snapToGrid w:val="0"/>
              <w:rPr>
                <w:rFonts w:eastAsia="Tahoma" w:cs="Tahoma"/>
                <w:color w:val="000000"/>
                <w:lang/>
              </w:rPr>
            </w:pPr>
          </w:p>
        </w:tc>
      </w:tr>
      <w:tr w:rsidR="00000000">
        <w:tc>
          <w:tcPr>
            <w:tcW w:w="2534" w:type="dxa"/>
            <w:tcBorders>
              <w:left w:val="single" w:sz="1" w:space="0" w:color="000000"/>
              <w:bottom w:val="single" w:sz="1" w:space="0" w:color="000000"/>
            </w:tcBorders>
          </w:tcPr>
          <w:p w:rsidR="00000000" w:rsidRDefault="00FE4185">
            <w:pPr>
              <w:pStyle w:val="Contedodatabela"/>
              <w:snapToGrid w:val="0"/>
              <w:jc w:val="center"/>
              <w:rPr>
                <w:rFonts w:eastAsia="Tahoma" w:cs="Tahoma"/>
                <w:color w:val="000000"/>
                <w:lang/>
              </w:rPr>
            </w:pPr>
            <w:r>
              <w:rPr>
                <w:rFonts w:eastAsia="Tahoma" w:cs="Tahoma"/>
                <w:color w:val="000000"/>
                <w:lang/>
              </w:rPr>
              <w:t>REMOÇÃO</w:t>
            </w:r>
          </w:p>
        </w:tc>
        <w:tc>
          <w:tcPr>
            <w:tcW w:w="1007" w:type="dxa"/>
            <w:tcBorders>
              <w:left w:val="single" w:sz="1" w:space="0" w:color="000000"/>
              <w:bottom w:val="single" w:sz="1" w:space="0" w:color="000000"/>
            </w:tcBorders>
            <w:shd w:val="clear" w:color="auto" w:fill="C0C0C0"/>
          </w:tcPr>
          <w:p w:rsidR="00000000" w:rsidRDefault="00FE4185">
            <w:pPr>
              <w:pStyle w:val="Contedodatabela"/>
              <w:snapToGrid w:val="0"/>
              <w:rPr>
                <w:rFonts w:eastAsia="Tahoma" w:cs="Tahoma"/>
                <w:color w:val="000000"/>
                <w:lang/>
              </w:rPr>
            </w:pPr>
          </w:p>
        </w:tc>
        <w:tc>
          <w:tcPr>
            <w:tcW w:w="1021" w:type="dxa"/>
            <w:gridSpan w:val="2"/>
            <w:tcBorders>
              <w:left w:val="single" w:sz="1" w:space="0" w:color="000000"/>
              <w:bottom w:val="single" w:sz="1" w:space="0" w:color="000000"/>
            </w:tcBorders>
            <w:shd w:val="clear" w:color="auto" w:fill="C0C0C0"/>
          </w:tcPr>
          <w:p w:rsidR="00000000" w:rsidRDefault="00FE4185">
            <w:pPr>
              <w:pStyle w:val="Contedodatabela"/>
              <w:snapToGrid w:val="0"/>
              <w:rPr>
                <w:rFonts w:eastAsia="Tahoma" w:cs="Tahoma"/>
                <w:color w:val="000000"/>
                <w:lang/>
              </w:rPr>
            </w:pPr>
          </w:p>
        </w:tc>
        <w:tc>
          <w:tcPr>
            <w:tcW w:w="1005" w:type="dxa"/>
            <w:tcBorders>
              <w:left w:val="single" w:sz="1" w:space="0" w:color="000000"/>
              <w:bottom w:val="single" w:sz="1" w:space="0" w:color="000000"/>
            </w:tcBorders>
          </w:tcPr>
          <w:p w:rsidR="00000000" w:rsidRDefault="00FE4185">
            <w:pPr>
              <w:pStyle w:val="Contedodatabela"/>
              <w:snapToGrid w:val="0"/>
              <w:rPr>
                <w:rFonts w:eastAsia="Tahoma" w:cs="Tahoma"/>
                <w:color w:val="000000"/>
                <w:lang/>
              </w:rPr>
            </w:pPr>
          </w:p>
        </w:tc>
        <w:tc>
          <w:tcPr>
            <w:tcW w:w="1023" w:type="dxa"/>
            <w:gridSpan w:val="2"/>
            <w:tcBorders>
              <w:left w:val="single" w:sz="1" w:space="0" w:color="000000"/>
              <w:bottom w:val="single" w:sz="1" w:space="0" w:color="000000"/>
            </w:tcBorders>
            <w:shd w:val="clear" w:color="auto" w:fill="C0C0C0"/>
          </w:tcPr>
          <w:p w:rsidR="00000000" w:rsidRDefault="00FE4185">
            <w:pPr>
              <w:pStyle w:val="Contedodatabela"/>
              <w:snapToGrid w:val="0"/>
              <w:rPr>
                <w:rFonts w:eastAsia="Tahoma" w:cs="Tahoma"/>
                <w:color w:val="000000"/>
                <w:lang/>
              </w:rPr>
            </w:pPr>
          </w:p>
        </w:tc>
        <w:tc>
          <w:tcPr>
            <w:tcW w:w="1005" w:type="dxa"/>
            <w:tcBorders>
              <w:left w:val="single" w:sz="1" w:space="0" w:color="000000"/>
              <w:bottom w:val="single" w:sz="1" w:space="0" w:color="000000"/>
            </w:tcBorders>
          </w:tcPr>
          <w:p w:rsidR="00000000" w:rsidRDefault="00FE4185">
            <w:pPr>
              <w:pStyle w:val="Contedodatabela"/>
              <w:snapToGrid w:val="0"/>
              <w:rPr>
                <w:rFonts w:eastAsia="Tahoma" w:cs="Tahoma"/>
                <w:color w:val="000000"/>
                <w:lang/>
              </w:rPr>
            </w:pPr>
          </w:p>
        </w:tc>
        <w:tc>
          <w:tcPr>
            <w:tcW w:w="1023" w:type="dxa"/>
            <w:gridSpan w:val="2"/>
            <w:tcBorders>
              <w:left w:val="single" w:sz="1" w:space="0" w:color="000000"/>
              <w:bottom w:val="single" w:sz="1" w:space="0" w:color="000000"/>
            </w:tcBorders>
          </w:tcPr>
          <w:p w:rsidR="00000000" w:rsidRDefault="00FE4185">
            <w:pPr>
              <w:pStyle w:val="Contedodatabela"/>
              <w:snapToGrid w:val="0"/>
              <w:rPr>
                <w:rFonts w:eastAsia="Tahoma" w:cs="Tahoma"/>
                <w:color w:val="000000"/>
                <w:lang/>
              </w:rPr>
            </w:pPr>
          </w:p>
        </w:tc>
        <w:tc>
          <w:tcPr>
            <w:tcW w:w="1056" w:type="dxa"/>
            <w:tcBorders>
              <w:left w:val="single" w:sz="1" w:space="0" w:color="000000"/>
              <w:bottom w:val="single" w:sz="1" w:space="0" w:color="000000"/>
              <w:right w:val="single" w:sz="1" w:space="0" w:color="000000"/>
            </w:tcBorders>
            <w:shd w:val="clear" w:color="auto" w:fill="C0C0C0"/>
          </w:tcPr>
          <w:p w:rsidR="00000000" w:rsidRDefault="00FE4185">
            <w:pPr>
              <w:pStyle w:val="Contedodatabela"/>
              <w:snapToGrid w:val="0"/>
              <w:rPr>
                <w:rFonts w:eastAsia="Tahoma" w:cs="Tahoma"/>
                <w:color w:val="000000"/>
                <w:lang/>
              </w:rPr>
            </w:pPr>
          </w:p>
        </w:tc>
      </w:tr>
      <w:tr w:rsidR="00000000">
        <w:tc>
          <w:tcPr>
            <w:tcW w:w="2534" w:type="dxa"/>
            <w:tcBorders>
              <w:left w:val="single" w:sz="1" w:space="0" w:color="000000"/>
              <w:bottom w:val="single" w:sz="1" w:space="0" w:color="000000"/>
            </w:tcBorders>
          </w:tcPr>
          <w:p w:rsidR="00000000" w:rsidRDefault="00FE4185">
            <w:pPr>
              <w:pStyle w:val="Contedodatabela"/>
              <w:snapToGrid w:val="0"/>
              <w:jc w:val="center"/>
              <w:rPr>
                <w:rFonts w:eastAsia="Tahoma" w:cs="Tahoma"/>
                <w:color w:val="000000"/>
                <w:lang/>
              </w:rPr>
            </w:pPr>
            <w:r>
              <w:rPr>
                <w:rFonts w:eastAsia="Tahoma" w:cs="Tahoma"/>
                <w:color w:val="000000"/>
                <w:lang/>
              </w:rPr>
              <w:t>ALTERAÇÃO</w:t>
            </w:r>
          </w:p>
        </w:tc>
        <w:tc>
          <w:tcPr>
            <w:tcW w:w="1007" w:type="dxa"/>
            <w:tcBorders>
              <w:left w:val="single" w:sz="1" w:space="0" w:color="000000"/>
              <w:bottom w:val="single" w:sz="1" w:space="0" w:color="000000"/>
            </w:tcBorders>
            <w:shd w:val="clear" w:color="auto" w:fill="C0C0C0"/>
          </w:tcPr>
          <w:p w:rsidR="00000000" w:rsidRDefault="00FE4185">
            <w:pPr>
              <w:pStyle w:val="Contedodatabela"/>
              <w:snapToGrid w:val="0"/>
              <w:rPr>
                <w:rFonts w:eastAsia="Tahoma" w:cs="Tahoma"/>
                <w:color w:val="000000"/>
                <w:lang/>
              </w:rPr>
            </w:pPr>
          </w:p>
        </w:tc>
        <w:tc>
          <w:tcPr>
            <w:tcW w:w="1021" w:type="dxa"/>
            <w:gridSpan w:val="2"/>
            <w:tcBorders>
              <w:left w:val="single" w:sz="1" w:space="0" w:color="000000"/>
              <w:bottom w:val="single" w:sz="1" w:space="0" w:color="000000"/>
            </w:tcBorders>
            <w:shd w:val="clear" w:color="auto" w:fill="C0C0C0"/>
          </w:tcPr>
          <w:p w:rsidR="00000000" w:rsidRDefault="00FE4185">
            <w:pPr>
              <w:pStyle w:val="Contedodatabela"/>
              <w:snapToGrid w:val="0"/>
              <w:rPr>
                <w:rFonts w:eastAsia="Tahoma" w:cs="Tahoma"/>
                <w:color w:val="000000"/>
                <w:lang/>
              </w:rPr>
            </w:pPr>
          </w:p>
        </w:tc>
        <w:tc>
          <w:tcPr>
            <w:tcW w:w="1005" w:type="dxa"/>
            <w:tcBorders>
              <w:left w:val="single" w:sz="1" w:space="0" w:color="000000"/>
              <w:bottom w:val="single" w:sz="1" w:space="0" w:color="000000"/>
            </w:tcBorders>
          </w:tcPr>
          <w:p w:rsidR="00000000" w:rsidRDefault="00FE4185">
            <w:pPr>
              <w:pStyle w:val="Contedodatabela"/>
              <w:snapToGrid w:val="0"/>
              <w:rPr>
                <w:rFonts w:eastAsia="Tahoma" w:cs="Tahoma"/>
                <w:color w:val="000000"/>
                <w:lang/>
              </w:rPr>
            </w:pPr>
          </w:p>
        </w:tc>
        <w:tc>
          <w:tcPr>
            <w:tcW w:w="1023" w:type="dxa"/>
            <w:gridSpan w:val="2"/>
            <w:tcBorders>
              <w:left w:val="single" w:sz="1" w:space="0" w:color="000000"/>
              <w:bottom w:val="single" w:sz="1" w:space="0" w:color="000000"/>
            </w:tcBorders>
            <w:shd w:val="clear" w:color="auto" w:fill="C0C0C0"/>
          </w:tcPr>
          <w:p w:rsidR="00000000" w:rsidRDefault="00FE4185">
            <w:pPr>
              <w:pStyle w:val="Contedodatabela"/>
              <w:snapToGrid w:val="0"/>
              <w:rPr>
                <w:rFonts w:eastAsia="Tahoma" w:cs="Tahoma"/>
                <w:color w:val="000000"/>
                <w:lang/>
              </w:rPr>
            </w:pPr>
          </w:p>
        </w:tc>
        <w:tc>
          <w:tcPr>
            <w:tcW w:w="1005" w:type="dxa"/>
            <w:tcBorders>
              <w:left w:val="single" w:sz="1" w:space="0" w:color="000000"/>
              <w:bottom w:val="single" w:sz="1" w:space="0" w:color="000000"/>
            </w:tcBorders>
          </w:tcPr>
          <w:p w:rsidR="00000000" w:rsidRDefault="00FE4185">
            <w:pPr>
              <w:pStyle w:val="Contedodatabela"/>
              <w:snapToGrid w:val="0"/>
              <w:rPr>
                <w:rFonts w:eastAsia="Tahoma" w:cs="Tahoma"/>
                <w:color w:val="000000"/>
                <w:lang/>
              </w:rPr>
            </w:pPr>
          </w:p>
        </w:tc>
        <w:tc>
          <w:tcPr>
            <w:tcW w:w="1023" w:type="dxa"/>
            <w:gridSpan w:val="2"/>
            <w:tcBorders>
              <w:left w:val="single" w:sz="1" w:space="0" w:color="000000"/>
              <w:bottom w:val="single" w:sz="1" w:space="0" w:color="000000"/>
            </w:tcBorders>
          </w:tcPr>
          <w:p w:rsidR="00000000" w:rsidRDefault="00FE4185">
            <w:pPr>
              <w:pStyle w:val="Contedodatabela"/>
              <w:snapToGrid w:val="0"/>
              <w:rPr>
                <w:rFonts w:eastAsia="Tahoma" w:cs="Tahoma"/>
                <w:color w:val="000000"/>
                <w:lang/>
              </w:rPr>
            </w:pPr>
          </w:p>
        </w:tc>
        <w:tc>
          <w:tcPr>
            <w:tcW w:w="1056" w:type="dxa"/>
            <w:tcBorders>
              <w:left w:val="single" w:sz="1" w:space="0" w:color="000000"/>
              <w:bottom w:val="single" w:sz="1" w:space="0" w:color="000000"/>
              <w:right w:val="single" w:sz="1" w:space="0" w:color="000000"/>
            </w:tcBorders>
          </w:tcPr>
          <w:p w:rsidR="00000000" w:rsidRDefault="00FE4185">
            <w:pPr>
              <w:pStyle w:val="Contedodatabela"/>
              <w:snapToGrid w:val="0"/>
              <w:rPr>
                <w:rFonts w:eastAsia="Tahoma" w:cs="Tahoma"/>
                <w:color w:val="000000"/>
                <w:lang/>
              </w:rPr>
            </w:pPr>
          </w:p>
        </w:tc>
      </w:tr>
      <w:tr w:rsidR="00000000">
        <w:tc>
          <w:tcPr>
            <w:tcW w:w="2534" w:type="dxa"/>
            <w:tcBorders>
              <w:left w:val="single" w:sz="1" w:space="0" w:color="000000"/>
              <w:bottom w:val="single" w:sz="1" w:space="0" w:color="000000"/>
            </w:tcBorders>
          </w:tcPr>
          <w:p w:rsidR="00000000" w:rsidRDefault="00FE4185">
            <w:pPr>
              <w:pStyle w:val="Contedodatabela"/>
              <w:snapToGrid w:val="0"/>
              <w:jc w:val="center"/>
              <w:rPr>
                <w:rFonts w:eastAsia="Tahoma" w:cs="Tahoma"/>
                <w:color w:val="000000"/>
                <w:lang/>
              </w:rPr>
            </w:pPr>
            <w:r>
              <w:rPr>
                <w:rFonts w:eastAsia="Tahoma" w:cs="Tahoma"/>
                <w:color w:val="000000"/>
                <w:lang/>
              </w:rPr>
              <w:t>CONSULTA</w:t>
            </w:r>
          </w:p>
        </w:tc>
        <w:tc>
          <w:tcPr>
            <w:tcW w:w="1007" w:type="dxa"/>
            <w:tcBorders>
              <w:left w:val="single" w:sz="1" w:space="0" w:color="000000"/>
              <w:bottom w:val="single" w:sz="1" w:space="0" w:color="000000"/>
            </w:tcBorders>
            <w:shd w:val="clear" w:color="auto" w:fill="C0C0C0"/>
          </w:tcPr>
          <w:p w:rsidR="00000000" w:rsidRDefault="00FE4185">
            <w:pPr>
              <w:pStyle w:val="Contedodatabela"/>
              <w:snapToGrid w:val="0"/>
              <w:rPr>
                <w:rFonts w:eastAsia="Tahoma" w:cs="Tahoma"/>
                <w:color w:val="000000"/>
                <w:lang/>
              </w:rPr>
            </w:pPr>
          </w:p>
        </w:tc>
        <w:tc>
          <w:tcPr>
            <w:tcW w:w="1021" w:type="dxa"/>
            <w:gridSpan w:val="2"/>
            <w:tcBorders>
              <w:left w:val="single" w:sz="1" w:space="0" w:color="000000"/>
              <w:bottom w:val="single" w:sz="1" w:space="0" w:color="000000"/>
            </w:tcBorders>
          </w:tcPr>
          <w:p w:rsidR="00000000" w:rsidRDefault="00FE4185">
            <w:pPr>
              <w:pStyle w:val="Contedodatabela"/>
              <w:snapToGrid w:val="0"/>
              <w:rPr>
                <w:rFonts w:eastAsia="Tahoma" w:cs="Tahoma"/>
                <w:color w:val="000000"/>
                <w:lang/>
              </w:rPr>
            </w:pPr>
          </w:p>
        </w:tc>
        <w:tc>
          <w:tcPr>
            <w:tcW w:w="1005" w:type="dxa"/>
            <w:tcBorders>
              <w:left w:val="single" w:sz="1" w:space="0" w:color="000000"/>
              <w:bottom w:val="single" w:sz="1" w:space="0" w:color="000000"/>
            </w:tcBorders>
          </w:tcPr>
          <w:p w:rsidR="00000000" w:rsidRDefault="00FE4185">
            <w:pPr>
              <w:pStyle w:val="Contedodatabela"/>
              <w:snapToGrid w:val="0"/>
              <w:rPr>
                <w:rFonts w:eastAsia="Tahoma" w:cs="Tahoma"/>
                <w:color w:val="000000"/>
                <w:lang/>
              </w:rPr>
            </w:pPr>
          </w:p>
        </w:tc>
        <w:tc>
          <w:tcPr>
            <w:tcW w:w="1023" w:type="dxa"/>
            <w:gridSpan w:val="2"/>
            <w:tcBorders>
              <w:left w:val="single" w:sz="1" w:space="0" w:color="000000"/>
              <w:bottom w:val="single" w:sz="1" w:space="0" w:color="000000"/>
            </w:tcBorders>
            <w:shd w:val="clear" w:color="auto" w:fill="C0C0C0"/>
          </w:tcPr>
          <w:p w:rsidR="00000000" w:rsidRDefault="00FE4185">
            <w:pPr>
              <w:pStyle w:val="Contedodatabela"/>
              <w:snapToGrid w:val="0"/>
              <w:rPr>
                <w:rFonts w:eastAsia="Tahoma" w:cs="Tahoma"/>
                <w:color w:val="000000"/>
                <w:lang/>
              </w:rPr>
            </w:pPr>
          </w:p>
        </w:tc>
        <w:tc>
          <w:tcPr>
            <w:tcW w:w="1005" w:type="dxa"/>
            <w:tcBorders>
              <w:left w:val="single" w:sz="1" w:space="0" w:color="000000"/>
              <w:bottom w:val="single" w:sz="1" w:space="0" w:color="000000"/>
            </w:tcBorders>
          </w:tcPr>
          <w:p w:rsidR="00000000" w:rsidRDefault="00FE4185">
            <w:pPr>
              <w:pStyle w:val="Contedodatabela"/>
              <w:snapToGrid w:val="0"/>
              <w:rPr>
                <w:rFonts w:eastAsia="Tahoma" w:cs="Tahoma"/>
                <w:color w:val="000000"/>
                <w:lang/>
              </w:rPr>
            </w:pPr>
          </w:p>
        </w:tc>
        <w:tc>
          <w:tcPr>
            <w:tcW w:w="1023" w:type="dxa"/>
            <w:gridSpan w:val="2"/>
            <w:tcBorders>
              <w:left w:val="single" w:sz="1" w:space="0" w:color="000000"/>
              <w:bottom w:val="single" w:sz="1" w:space="0" w:color="000000"/>
            </w:tcBorders>
          </w:tcPr>
          <w:p w:rsidR="00000000" w:rsidRDefault="00FE4185">
            <w:pPr>
              <w:pStyle w:val="Contedodatabela"/>
              <w:snapToGrid w:val="0"/>
              <w:rPr>
                <w:rFonts w:eastAsia="Tahoma" w:cs="Tahoma"/>
                <w:color w:val="000000"/>
                <w:lang/>
              </w:rPr>
            </w:pPr>
          </w:p>
        </w:tc>
        <w:tc>
          <w:tcPr>
            <w:tcW w:w="1056" w:type="dxa"/>
            <w:tcBorders>
              <w:left w:val="single" w:sz="1" w:space="0" w:color="000000"/>
              <w:bottom w:val="single" w:sz="1" w:space="0" w:color="000000"/>
              <w:right w:val="single" w:sz="1" w:space="0" w:color="000000"/>
            </w:tcBorders>
            <w:shd w:val="clear" w:color="auto" w:fill="C0C0C0"/>
          </w:tcPr>
          <w:p w:rsidR="00000000" w:rsidRDefault="00FE4185">
            <w:pPr>
              <w:pStyle w:val="Contedodatabela"/>
              <w:snapToGrid w:val="0"/>
              <w:rPr>
                <w:rFonts w:eastAsia="Tahoma" w:cs="Tahoma"/>
                <w:color w:val="000000"/>
                <w:lang/>
              </w:rPr>
            </w:pPr>
          </w:p>
        </w:tc>
      </w:tr>
      <w:tr w:rsidR="00000000">
        <w:tc>
          <w:tcPr>
            <w:tcW w:w="2534" w:type="dxa"/>
            <w:tcBorders>
              <w:left w:val="single" w:sz="1" w:space="0" w:color="000000"/>
              <w:bottom w:val="single" w:sz="1" w:space="0" w:color="000000"/>
            </w:tcBorders>
          </w:tcPr>
          <w:p w:rsidR="00000000" w:rsidRDefault="00FE4185">
            <w:pPr>
              <w:pStyle w:val="Contedodatabela"/>
              <w:snapToGrid w:val="0"/>
              <w:jc w:val="center"/>
              <w:rPr>
                <w:rFonts w:eastAsia="Tahoma" w:cs="Tahoma"/>
                <w:color w:val="000000"/>
                <w:lang/>
              </w:rPr>
            </w:pPr>
            <w:r>
              <w:rPr>
                <w:rFonts w:eastAsia="Tahoma" w:cs="Tahoma"/>
                <w:color w:val="000000"/>
                <w:lang/>
              </w:rPr>
              <w:t>DOC. REQUISITOS</w:t>
            </w:r>
          </w:p>
        </w:tc>
        <w:tc>
          <w:tcPr>
            <w:tcW w:w="1007" w:type="dxa"/>
            <w:tcBorders>
              <w:left w:val="single" w:sz="1" w:space="0" w:color="000000"/>
              <w:bottom w:val="single" w:sz="1" w:space="0" w:color="000000"/>
            </w:tcBorders>
          </w:tcPr>
          <w:p w:rsidR="00000000" w:rsidRDefault="00FE4185">
            <w:pPr>
              <w:pStyle w:val="Contedodatabela"/>
              <w:snapToGrid w:val="0"/>
              <w:rPr>
                <w:rFonts w:eastAsia="Tahoma" w:cs="Tahoma"/>
                <w:color w:val="000000"/>
                <w:lang/>
              </w:rPr>
            </w:pPr>
          </w:p>
        </w:tc>
        <w:tc>
          <w:tcPr>
            <w:tcW w:w="1021" w:type="dxa"/>
            <w:gridSpan w:val="2"/>
            <w:tcBorders>
              <w:left w:val="single" w:sz="1" w:space="0" w:color="000000"/>
              <w:bottom w:val="single" w:sz="1" w:space="0" w:color="000000"/>
            </w:tcBorders>
          </w:tcPr>
          <w:p w:rsidR="00000000" w:rsidRDefault="00FE4185">
            <w:pPr>
              <w:pStyle w:val="Contedodatabela"/>
              <w:snapToGrid w:val="0"/>
              <w:rPr>
                <w:rFonts w:eastAsia="Tahoma" w:cs="Tahoma"/>
                <w:color w:val="000000"/>
                <w:lang/>
              </w:rPr>
            </w:pPr>
          </w:p>
        </w:tc>
        <w:tc>
          <w:tcPr>
            <w:tcW w:w="1005" w:type="dxa"/>
            <w:tcBorders>
              <w:left w:val="single" w:sz="1" w:space="0" w:color="000000"/>
              <w:bottom w:val="single" w:sz="1" w:space="0" w:color="000000"/>
            </w:tcBorders>
          </w:tcPr>
          <w:p w:rsidR="00000000" w:rsidRDefault="00FE4185">
            <w:pPr>
              <w:pStyle w:val="Contedodatabela"/>
              <w:snapToGrid w:val="0"/>
              <w:rPr>
                <w:rFonts w:eastAsia="Tahoma" w:cs="Tahoma"/>
                <w:color w:val="000000"/>
                <w:lang/>
              </w:rPr>
            </w:pPr>
          </w:p>
        </w:tc>
        <w:tc>
          <w:tcPr>
            <w:tcW w:w="1023" w:type="dxa"/>
            <w:gridSpan w:val="2"/>
            <w:tcBorders>
              <w:left w:val="single" w:sz="1" w:space="0" w:color="000000"/>
              <w:bottom w:val="single" w:sz="1" w:space="0" w:color="000000"/>
            </w:tcBorders>
          </w:tcPr>
          <w:p w:rsidR="00000000" w:rsidRDefault="00FE4185">
            <w:pPr>
              <w:pStyle w:val="Contedodatabela"/>
              <w:snapToGrid w:val="0"/>
              <w:rPr>
                <w:rFonts w:eastAsia="Tahoma" w:cs="Tahoma"/>
                <w:color w:val="000000"/>
                <w:lang/>
              </w:rPr>
            </w:pPr>
          </w:p>
        </w:tc>
        <w:tc>
          <w:tcPr>
            <w:tcW w:w="1005" w:type="dxa"/>
            <w:tcBorders>
              <w:left w:val="single" w:sz="1" w:space="0" w:color="000000"/>
              <w:bottom w:val="single" w:sz="1" w:space="0" w:color="000000"/>
            </w:tcBorders>
          </w:tcPr>
          <w:p w:rsidR="00000000" w:rsidRDefault="00FE4185">
            <w:pPr>
              <w:pStyle w:val="Contedodatabela"/>
              <w:snapToGrid w:val="0"/>
              <w:rPr>
                <w:rFonts w:eastAsia="Tahoma" w:cs="Tahoma"/>
                <w:color w:val="000000"/>
                <w:lang/>
              </w:rPr>
            </w:pPr>
          </w:p>
        </w:tc>
        <w:tc>
          <w:tcPr>
            <w:tcW w:w="1023" w:type="dxa"/>
            <w:gridSpan w:val="2"/>
            <w:tcBorders>
              <w:left w:val="single" w:sz="1" w:space="0" w:color="000000"/>
              <w:bottom w:val="single" w:sz="1" w:space="0" w:color="000000"/>
            </w:tcBorders>
            <w:shd w:val="clear" w:color="auto" w:fill="C0C0C0"/>
          </w:tcPr>
          <w:p w:rsidR="00000000" w:rsidRDefault="00FE4185">
            <w:pPr>
              <w:pStyle w:val="Contedodatabela"/>
              <w:snapToGrid w:val="0"/>
              <w:rPr>
                <w:rFonts w:eastAsia="Tahoma" w:cs="Tahoma"/>
                <w:color w:val="000000"/>
                <w:lang/>
              </w:rPr>
            </w:pPr>
          </w:p>
        </w:tc>
        <w:tc>
          <w:tcPr>
            <w:tcW w:w="1056" w:type="dxa"/>
            <w:tcBorders>
              <w:left w:val="single" w:sz="1" w:space="0" w:color="000000"/>
              <w:bottom w:val="single" w:sz="1" w:space="0" w:color="000000"/>
              <w:right w:val="single" w:sz="1" w:space="0" w:color="000000"/>
            </w:tcBorders>
          </w:tcPr>
          <w:p w:rsidR="00000000" w:rsidRDefault="00FE4185">
            <w:pPr>
              <w:pStyle w:val="Contedodatabela"/>
              <w:snapToGrid w:val="0"/>
              <w:rPr>
                <w:rFonts w:eastAsia="Tahoma" w:cs="Tahoma"/>
                <w:color w:val="000000"/>
                <w:lang/>
              </w:rPr>
            </w:pPr>
          </w:p>
        </w:tc>
      </w:tr>
    </w:tbl>
    <w:p w:rsidR="00000000" w:rsidRDefault="00FE4185">
      <w:pPr>
        <w:pStyle w:val="Textopr-formatado"/>
        <w:spacing w:line="200" w:lineRule="atLeast"/>
        <w:ind w:left="720"/>
      </w:pPr>
    </w:p>
    <w:p w:rsidR="00000000" w:rsidRDefault="00FE4185">
      <w:pPr>
        <w:pStyle w:val="Textopr-formatado"/>
        <w:spacing w:line="200" w:lineRule="atLeast"/>
        <w:ind w:left="720"/>
        <w:jc w:val="center"/>
        <w:rPr>
          <w:rFonts w:ascii="Times New Roman" w:hAnsi="Times New Roman"/>
          <w:color w:val="000000"/>
          <w:sz w:val="24"/>
          <w:szCs w:val="24"/>
          <w:lang/>
        </w:rPr>
      </w:pPr>
    </w:p>
    <w:p w:rsidR="00000000" w:rsidRDefault="00FE4185">
      <w:pPr>
        <w:pStyle w:val="Textopr-formatado"/>
        <w:spacing w:line="200" w:lineRule="atLeast"/>
        <w:ind w:left="720"/>
        <w:jc w:val="both"/>
        <w:rPr>
          <w:rFonts w:ascii="Times New Roman" w:hAnsi="Times New Roman"/>
          <w:color w:val="000000"/>
          <w:sz w:val="24"/>
          <w:szCs w:val="24"/>
          <w:lang/>
        </w:rPr>
      </w:pPr>
    </w:p>
    <w:p w:rsidR="00000000" w:rsidRDefault="00FE4185">
      <w:pPr>
        <w:pStyle w:val="Textopr-formatado"/>
        <w:spacing w:line="200" w:lineRule="atLeast"/>
        <w:jc w:val="both"/>
        <w:rPr>
          <w:rFonts w:ascii="Times New Roman" w:hAnsi="Times New Roman"/>
          <w:b/>
          <w:bCs/>
          <w:color w:val="000000"/>
          <w:sz w:val="38"/>
          <w:szCs w:val="38"/>
          <w:lang/>
        </w:rPr>
      </w:pPr>
      <w:r>
        <w:rPr>
          <w:rFonts w:ascii="Times New Roman" w:hAnsi="Times New Roman"/>
          <w:b/>
          <w:bCs/>
          <w:color w:val="000000"/>
          <w:sz w:val="38"/>
          <w:szCs w:val="38"/>
          <w:lang/>
        </w:rPr>
        <w:t>4.4 Testes Baseados em Riscos</w:t>
      </w:r>
    </w:p>
    <w:p w:rsidR="00000000" w:rsidRDefault="00FE4185">
      <w:pPr>
        <w:pStyle w:val="Textopr-formatado"/>
        <w:spacing w:line="200" w:lineRule="atLeast"/>
        <w:ind w:left="720"/>
        <w:jc w:val="both"/>
        <w:rPr>
          <w:rFonts w:ascii="Times New Roman" w:hAnsi="Times New Roman"/>
          <w:color w:val="000000"/>
          <w:sz w:val="24"/>
          <w:szCs w:val="24"/>
          <w:lang/>
        </w:rPr>
      </w:pP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A partir da análise feita na S</w:t>
      </w:r>
      <w:r>
        <w:rPr>
          <w:rFonts w:ascii="Times New Roman" w:hAnsi="Times New Roman"/>
          <w:color w:val="000000"/>
          <w:sz w:val="24"/>
          <w:szCs w:val="24"/>
          <w:lang/>
        </w:rPr>
        <w:t xml:space="preserve">eção 4.3, podemos concentrar os testes nas partes do software mais vulneráveis aos riscos. Essa seção traz como proposta, uma série de testes focados nos riscos que </w:t>
      </w:r>
      <w:r>
        <w:rPr>
          <w:rFonts w:ascii="Times New Roman" w:hAnsi="Times New Roman"/>
          <w:color w:val="000000"/>
          <w:sz w:val="24"/>
          <w:szCs w:val="24"/>
          <w:lang/>
        </w:rPr>
        <w:lastRenderedPageBreak/>
        <w:t xml:space="preserve">identificamos acima. Será utilizado com base, o estudo de Bach[3], que propõe a análise de </w:t>
      </w:r>
      <w:r>
        <w:rPr>
          <w:rFonts w:ascii="Times New Roman" w:hAnsi="Times New Roman"/>
          <w:color w:val="000000"/>
          <w:sz w:val="24"/>
          <w:szCs w:val="24"/>
          <w:lang/>
        </w:rPr>
        <w:t xml:space="preserve">riscos baseado em heurísticas. </w:t>
      </w: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ab/>
        <w:t xml:space="preserve">Em seu estudo, visto na Seção 3.2.1, Bach cria os casos de testes a partir das vulnerabilidades do sistema, ou seja, a partir das fraquezas ou possíveis falhas existentes em um determinado componente. Seguindo os passos de </w:t>
      </w:r>
      <w:r>
        <w:rPr>
          <w:rFonts w:ascii="Times New Roman" w:hAnsi="Times New Roman"/>
          <w:color w:val="000000"/>
          <w:sz w:val="24"/>
          <w:szCs w:val="24"/>
          <w:lang/>
        </w:rPr>
        <w:t xml:space="preserve">Bach, identificaremos os itens de risco pertinentes às vulnerabilidades, ameaças e vítimas para as quatro funcionalidades exploradas acima. </w:t>
      </w:r>
    </w:p>
    <w:p w:rsidR="00000000" w:rsidRDefault="00FE4185" w:rsidP="00FE4185">
      <w:pPr>
        <w:pStyle w:val="Textopr-formatado"/>
        <w:numPr>
          <w:ilvl w:val="0"/>
          <w:numId w:val="37"/>
        </w:numPr>
        <w:tabs>
          <w:tab w:val="left" w:pos="360"/>
        </w:tabs>
        <w:spacing w:line="200" w:lineRule="atLeast"/>
        <w:jc w:val="both"/>
        <w:rPr>
          <w:rFonts w:ascii="Times New Roman" w:hAnsi="Times New Roman"/>
          <w:b/>
          <w:color w:val="000000"/>
          <w:sz w:val="24"/>
          <w:szCs w:val="24"/>
          <w:lang/>
        </w:rPr>
      </w:pPr>
      <w:r>
        <w:rPr>
          <w:rFonts w:ascii="Times New Roman" w:hAnsi="Times New Roman"/>
          <w:b/>
          <w:color w:val="000000"/>
          <w:sz w:val="24"/>
          <w:szCs w:val="24"/>
          <w:lang/>
        </w:rPr>
        <w:t>Quanto às vulnerabilidades:</w:t>
      </w:r>
    </w:p>
    <w:p w:rsidR="00000000" w:rsidRDefault="00FE4185">
      <w:pPr>
        <w:pStyle w:val="Textopr-formatado"/>
        <w:tabs>
          <w:tab w:val="left" w:pos="1789"/>
        </w:tabs>
        <w:spacing w:line="360" w:lineRule="auto"/>
        <w:ind w:left="720"/>
        <w:jc w:val="both"/>
        <w:rPr>
          <w:rFonts w:ascii="Times New Roman" w:hAnsi="Times New Roman"/>
          <w:b/>
          <w:bCs/>
          <w:color w:val="000000"/>
          <w:sz w:val="24"/>
          <w:szCs w:val="24"/>
          <w:lang/>
        </w:rPr>
      </w:pPr>
      <w:r>
        <w:rPr>
          <w:rFonts w:ascii="Times New Roman" w:hAnsi="Times New Roman"/>
          <w:b/>
          <w:bCs/>
          <w:color w:val="000000"/>
          <w:sz w:val="24"/>
          <w:szCs w:val="24"/>
          <w:lang/>
        </w:rPr>
        <w:t>Inclusão:</w:t>
      </w:r>
    </w:p>
    <w:p w:rsidR="00000000" w:rsidRDefault="00FE4185">
      <w:pPr>
        <w:pStyle w:val="Textopr-formatado"/>
        <w:tabs>
          <w:tab w:val="left" w:pos="2138"/>
        </w:tabs>
        <w:spacing w:line="360" w:lineRule="auto"/>
        <w:ind w:left="1069"/>
        <w:jc w:val="both"/>
        <w:rPr>
          <w:rFonts w:ascii="Times New Roman" w:hAnsi="Times New Roman"/>
          <w:color w:val="000000"/>
          <w:sz w:val="24"/>
          <w:szCs w:val="24"/>
          <w:lang/>
        </w:rPr>
      </w:pPr>
      <w:r>
        <w:rPr>
          <w:rFonts w:ascii="Times New Roman" w:hAnsi="Times New Roman"/>
          <w:color w:val="000000"/>
          <w:sz w:val="24"/>
          <w:szCs w:val="24"/>
          <w:lang/>
        </w:rPr>
        <w:t>1. Os dados de entrada podem não ser suficientes para um cadastro ser efetiva</w:t>
      </w:r>
      <w:r>
        <w:rPr>
          <w:rFonts w:ascii="Times New Roman" w:hAnsi="Times New Roman"/>
          <w:color w:val="000000"/>
          <w:sz w:val="24"/>
          <w:szCs w:val="24"/>
          <w:lang/>
        </w:rPr>
        <w:t>do.</w:t>
      </w:r>
    </w:p>
    <w:p w:rsidR="00000000" w:rsidRDefault="00FE4185">
      <w:pPr>
        <w:pStyle w:val="Textopr-formatado"/>
        <w:tabs>
          <w:tab w:val="left" w:pos="2138"/>
        </w:tabs>
        <w:spacing w:line="360" w:lineRule="auto"/>
        <w:ind w:left="1069"/>
        <w:jc w:val="both"/>
        <w:rPr>
          <w:rFonts w:ascii="Times New Roman" w:hAnsi="Times New Roman"/>
          <w:color w:val="000000"/>
          <w:sz w:val="24"/>
          <w:szCs w:val="24"/>
          <w:lang/>
        </w:rPr>
      </w:pPr>
      <w:r>
        <w:rPr>
          <w:rFonts w:ascii="Times New Roman" w:hAnsi="Times New Roman"/>
          <w:color w:val="000000"/>
          <w:sz w:val="24"/>
          <w:szCs w:val="24"/>
          <w:lang/>
        </w:rPr>
        <w:t>2. O tamanho dos campos reservados para o cadastro pode não ser suficiente.</w:t>
      </w:r>
    </w:p>
    <w:p w:rsidR="00000000" w:rsidRDefault="00FE4185">
      <w:pPr>
        <w:pStyle w:val="Textopr-formatado"/>
        <w:tabs>
          <w:tab w:val="left" w:pos="2138"/>
        </w:tabs>
        <w:spacing w:line="360" w:lineRule="auto"/>
        <w:ind w:left="1069"/>
        <w:jc w:val="both"/>
        <w:rPr>
          <w:rFonts w:ascii="Times New Roman" w:hAnsi="Times New Roman"/>
          <w:color w:val="000000"/>
          <w:sz w:val="24"/>
          <w:szCs w:val="24"/>
          <w:lang/>
        </w:rPr>
      </w:pPr>
      <w:r>
        <w:rPr>
          <w:rFonts w:ascii="Times New Roman" w:hAnsi="Times New Roman"/>
          <w:color w:val="000000"/>
          <w:sz w:val="24"/>
          <w:szCs w:val="24"/>
          <w:lang/>
        </w:rPr>
        <w:t>3. O banco de dados pode não armazenar corretamente os registros.</w:t>
      </w:r>
    </w:p>
    <w:p w:rsidR="00000000" w:rsidRDefault="00FE4185">
      <w:pPr>
        <w:pStyle w:val="Textopr-formatado"/>
        <w:tabs>
          <w:tab w:val="left" w:pos="2138"/>
        </w:tabs>
        <w:spacing w:line="360" w:lineRule="auto"/>
        <w:ind w:left="1069"/>
        <w:jc w:val="both"/>
        <w:rPr>
          <w:rFonts w:ascii="Times New Roman" w:hAnsi="Times New Roman"/>
          <w:color w:val="000000"/>
          <w:sz w:val="24"/>
          <w:szCs w:val="24"/>
          <w:lang/>
        </w:rPr>
      </w:pPr>
      <w:r>
        <w:rPr>
          <w:rFonts w:ascii="Times New Roman" w:hAnsi="Times New Roman"/>
          <w:color w:val="000000"/>
          <w:sz w:val="24"/>
          <w:szCs w:val="24"/>
          <w:lang/>
        </w:rPr>
        <w:t>4. O sistema pode não gerar relatórios e formulários a partir cadastros.</w:t>
      </w:r>
    </w:p>
    <w:p w:rsidR="00000000" w:rsidRDefault="00FE4185">
      <w:pPr>
        <w:pStyle w:val="Textopr-formatado"/>
        <w:tabs>
          <w:tab w:val="left" w:pos="2138"/>
        </w:tabs>
        <w:spacing w:line="360" w:lineRule="auto"/>
        <w:ind w:left="1069"/>
        <w:jc w:val="both"/>
        <w:rPr>
          <w:rFonts w:ascii="Times New Roman" w:hAnsi="Times New Roman"/>
          <w:color w:val="000000"/>
          <w:sz w:val="24"/>
          <w:szCs w:val="24"/>
          <w:lang/>
        </w:rPr>
      </w:pPr>
      <w:r>
        <w:rPr>
          <w:rFonts w:ascii="Times New Roman" w:hAnsi="Times New Roman"/>
          <w:color w:val="000000"/>
          <w:sz w:val="24"/>
          <w:szCs w:val="24"/>
          <w:lang/>
        </w:rPr>
        <w:t xml:space="preserve">5. O sistema pode não possibilitar a </w:t>
      </w:r>
      <w:r>
        <w:rPr>
          <w:rFonts w:ascii="Times New Roman" w:hAnsi="Times New Roman"/>
          <w:color w:val="000000"/>
          <w:sz w:val="24"/>
          <w:szCs w:val="24"/>
          <w:lang/>
        </w:rPr>
        <w:t>impressão dos cadastros.</w:t>
      </w:r>
    </w:p>
    <w:p w:rsidR="00000000" w:rsidRDefault="00FE4185">
      <w:pPr>
        <w:pStyle w:val="Textopr-formatado"/>
        <w:tabs>
          <w:tab w:val="left" w:pos="2138"/>
        </w:tabs>
        <w:spacing w:line="360" w:lineRule="auto"/>
        <w:ind w:left="1069"/>
        <w:jc w:val="both"/>
        <w:rPr>
          <w:rFonts w:ascii="Times New Roman" w:hAnsi="Times New Roman"/>
          <w:color w:val="000000"/>
          <w:sz w:val="24"/>
          <w:szCs w:val="24"/>
          <w:lang/>
        </w:rPr>
      </w:pPr>
      <w:r>
        <w:rPr>
          <w:rFonts w:ascii="Times New Roman" w:hAnsi="Times New Roman"/>
          <w:color w:val="000000"/>
          <w:sz w:val="24"/>
          <w:szCs w:val="24"/>
          <w:lang/>
        </w:rPr>
        <w:t>6. Os atributos de cada entidade a ser cadastrada podem estar incompletos.</w:t>
      </w:r>
    </w:p>
    <w:p w:rsidR="00000000" w:rsidRDefault="00FE4185">
      <w:pPr>
        <w:pStyle w:val="Textopr-formatado"/>
        <w:tabs>
          <w:tab w:val="left" w:pos="2138"/>
        </w:tabs>
        <w:spacing w:line="360" w:lineRule="auto"/>
        <w:ind w:left="1069"/>
        <w:jc w:val="both"/>
        <w:rPr>
          <w:rFonts w:ascii="Times New Roman" w:hAnsi="Times New Roman"/>
          <w:color w:val="000000"/>
          <w:sz w:val="24"/>
          <w:szCs w:val="24"/>
          <w:lang/>
        </w:rPr>
      </w:pPr>
      <w:r>
        <w:rPr>
          <w:rFonts w:ascii="Times New Roman" w:hAnsi="Times New Roman"/>
          <w:color w:val="000000"/>
          <w:sz w:val="24"/>
          <w:szCs w:val="24"/>
          <w:lang/>
        </w:rPr>
        <w:t>7. As entidades a serem cadastradas podem não ser necessárias, tornando o cadastro inviável.</w:t>
      </w:r>
    </w:p>
    <w:p w:rsidR="00000000" w:rsidRDefault="00FE4185">
      <w:pPr>
        <w:pStyle w:val="Textopr-formatado"/>
        <w:tabs>
          <w:tab w:val="left" w:pos="2138"/>
        </w:tabs>
        <w:spacing w:line="360" w:lineRule="auto"/>
        <w:ind w:left="1069"/>
        <w:jc w:val="both"/>
        <w:rPr>
          <w:rFonts w:ascii="Times New Roman" w:hAnsi="Times New Roman"/>
          <w:color w:val="000000"/>
          <w:sz w:val="24"/>
          <w:szCs w:val="24"/>
          <w:lang/>
        </w:rPr>
      </w:pPr>
      <w:r>
        <w:rPr>
          <w:rFonts w:ascii="Times New Roman" w:hAnsi="Times New Roman"/>
          <w:color w:val="000000"/>
          <w:sz w:val="24"/>
          <w:szCs w:val="24"/>
          <w:lang/>
        </w:rPr>
        <w:t>8. Alguns atributos de cada entidade a ser cadastrada podem ser</w:t>
      </w:r>
      <w:r>
        <w:rPr>
          <w:rFonts w:ascii="Times New Roman" w:hAnsi="Times New Roman"/>
          <w:color w:val="000000"/>
          <w:sz w:val="24"/>
          <w:szCs w:val="24"/>
          <w:lang/>
        </w:rPr>
        <w:t xml:space="preserve"> desnecessários.</w:t>
      </w:r>
    </w:p>
    <w:p w:rsidR="00000000" w:rsidRDefault="00FE4185">
      <w:pPr>
        <w:pStyle w:val="Textopr-formatado"/>
        <w:spacing w:line="200" w:lineRule="atLeast"/>
        <w:jc w:val="both"/>
        <w:rPr>
          <w:rFonts w:ascii="Times New Roman" w:hAnsi="Times New Roman"/>
          <w:b/>
          <w:bCs/>
          <w:color w:val="000000"/>
          <w:sz w:val="24"/>
          <w:szCs w:val="24"/>
          <w:lang/>
        </w:rPr>
      </w:pPr>
      <w:r>
        <w:rPr>
          <w:rFonts w:ascii="Times New Roman" w:hAnsi="Times New Roman"/>
          <w:color w:val="000000"/>
          <w:sz w:val="24"/>
          <w:szCs w:val="24"/>
          <w:lang/>
        </w:rPr>
        <w:tab/>
      </w:r>
      <w:r>
        <w:rPr>
          <w:rFonts w:ascii="Times New Roman" w:hAnsi="Times New Roman"/>
          <w:b/>
          <w:bCs/>
          <w:color w:val="000000"/>
          <w:sz w:val="24"/>
          <w:szCs w:val="24"/>
          <w:lang/>
        </w:rPr>
        <w:t>Remoção:</w:t>
      </w:r>
    </w:p>
    <w:p w:rsidR="00000000" w:rsidRDefault="00FE4185">
      <w:pPr>
        <w:pStyle w:val="Textopr-formatado"/>
        <w:spacing w:line="360" w:lineRule="auto"/>
        <w:ind w:left="1077"/>
        <w:jc w:val="both"/>
        <w:rPr>
          <w:rFonts w:ascii="Times New Roman" w:hAnsi="Times New Roman"/>
          <w:color w:val="000000"/>
          <w:sz w:val="24"/>
          <w:szCs w:val="24"/>
          <w:lang/>
        </w:rPr>
      </w:pPr>
    </w:p>
    <w:p w:rsidR="00000000" w:rsidRDefault="00FE4185">
      <w:pPr>
        <w:pStyle w:val="Textopr-formatado"/>
        <w:tabs>
          <w:tab w:val="left" w:pos="2160"/>
        </w:tabs>
        <w:spacing w:line="360" w:lineRule="auto"/>
        <w:ind w:left="1077"/>
        <w:jc w:val="both"/>
        <w:rPr>
          <w:rFonts w:ascii="Times New Roman" w:hAnsi="Times New Roman"/>
          <w:color w:val="000000"/>
          <w:sz w:val="24"/>
          <w:szCs w:val="24"/>
          <w:lang/>
        </w:rPr>
      </w:pPr>
      <w:r>
        <w:rPr>
          <w:rFonts w:ascii="Times New Roman" w:hAnsi="Times New Roman"/>
          <w:color w:val="000000"/>
          <w:sz w:val="24"/>
          <w:szCs w:val="24"/>
          <w:lang/>
        </w:rPr>
        <w:t>9. O banco de dados pode não remover o registro selecionado para exclusão.</w:t>
      </w:r>
    </w:p>
    <w:p w:rsidR="00000000" w:rsidRDefault="00FE4185">
      <w:pPr>
        <w:pStyle w:val="Textopr-formatado"/>
        <w:tabs>
          <w:tab w:val="left" w:pos="2160"/>
        </w:tabs>
        <w:spacing w:line="360" w:lineRule="auto"/>
        <w:ind w:left="1077"/>
        <w:jc w:val="both"/>
        <w:rPr>
          <w:rFonts w:ascii="Times New Roman" w:hAnsi="Times New Roman"/>
          <w:color w:val="000000"/>
          <w:sz w:val="24"/>
          <w:szCs w:val="24"/>
          <w:lang/>
        </w:rPr>
      </w:pPr>
      <w:r>
        <w:rPr>
          <w:rFonts w:ascii="Times New Roman" w:hAnsi="Times New Roman"/>
          <w:color w:val="000000"/>
          <w:sz w:val="24"/>
          <w:szCs w:val="24"/>
          <w:lang/>
        </w:rPr>
        <w:t>10. O sistema pode excluir diretamente o registro sem que haja uma confirmação do usuário.</w:t>
      </w:r>
    </w:p>
    <w:p w:rsidR="00000000" w:rsidRDefault="00FE4185">
      <w:pPr>
        <w:pStyle w:val="Textopr-formatado"/>
        <w:tabs>
          <w:tab w:val="left" w:pos="2160"/>
        </w:tabs>
        <w:spacing w:line="360" w:lineRule="auto"/>
        <w:ind w:left="1077"/>
        <w:jc w:val="both"/>
        <w:rPr>
          <w:rFonts w:ascii="Times New Roman" w:hAnsi="Times New Roman"/>
          <w:color w:val="000000"/>
          <w:sz w:val="24"/>
          <w:szCs w:val="24"/>
          <w:lang/>
        </w:rPr>
      </w:pPr>
      <w:r>
        <w:rPr>
          <w:rFonts w:ascii="Times New Roman" w:hAnsi="Times New Roman"/>
          <w:color w:val="000000"/>
          <w:sz w:val="24"/>
          <w:szCs w:val="24"/>
          <w:lang/>
        </w:rPr>
        <w:t>11. O cliente pode querer, ao invés de excluir o registro do s</w:t>
      </w:r>
      <w:r>
        <w:rPr>
          <w:rFonts w:ascii="Times New Roman" w:hAnsi="Times New Roman"/>
          <w:color w:val="000000"/>
          <w:sz w:val="24"/>
          <w:szCs w:val="24"/>
          <w:lang/>
        </w:rPr>
        <w:t>istema, arquivar em outro local.</w:t>
      </w:r>
    </w:p>
    <w:p w:rsidR="00000000" w:rsidRDefault="00FE4185">
      <w:pPr>
        <w:pStyle w:val="Textopr-formatado"/>
        <w:tabs>
          <w:tab w:val="left" w:pos="2160"/>
        </w:tabs>
        <w:spacing w:line="360" w:lineRule="auto"/>
        <w:ind w:left="1077"/>
        <w:jc w:val="both"/>
        <w:rPr>
          <w:rFonts w:ascii="Times New Roman" w:hAnsi="Times New Roman"/>
          <w:color w:val="000000"/>
          <w:sz w:val="24"/>
          <w:szCs w:val="24"/>
          <w:lang/>
        </w:rPr>
      </w:pPr>
      <w:r>
        <w:rPr>
          <w:rFonts w:ascii="Times New Roman" w:hAnsi="Times New Roman"/>
          <w:color w:val="000000"/>
          <w:sz w:val="24"/>
          <w:szCs w:val="24"/>
          <w:lang/>
        </w:rPr>
        <w:t>12. O cliente pode não remover os registros a partir de uma seleção temporal.</w:t>
      </w:r>
    </w:p>
    <w:p w:rsidR="00000000" w:rsidRDefault="00FE4185">
      <w:pPr>
        <w:pStyle w:val="Textopr-formatado"/>
        <w:spacing w:line="200" w:lineRule="atLeast"/>
        <w:jc w:val="both"/>
        <w:rPr>
          <w:rFonts w:ascii="Times New Roman" w:hAnsi="Times New Roman"/>
          <w:b/>
          <w:bCs/>
          <w:color w:val="000000"/>
          <w:sz w:val="24"/>
          <w:szCs w:val="24"/>
          <w:lang/>
        </w:rPr>
      </w:pPr>
      <w:r>
        <w:rPr>
          <w:rFonts w:ascii="Times New Roman" w:hAnsi="Times New Roman"/>
          <w:color w:val="000000"/>
          <w:sz w:val="24"/>
          <w:szCs w:val="24"/>
          <w:lang/>
        </w:rPr>
        <w:tab/>
      </w:r>
      <w:r>
        <w:rPr>
          <w:rFonts w:ascii="Times New Roman" w:hAnsi="Times New Roman"/>
          <w:b/>
          <w:bCs/>
          <w:color w:val="000000"/>
          <w:sz w:val="24"/>
          <w:szCs w:val="24"/>
          <w:lang/>
        </w:rPr>
        <w:t>Alteração:</w:t>
      </w:r>
    </w:p>
    <w:p w:rsidR="00000000" w:rsidRDefault="00FE4185">
      <w:pPr>
        <w:pStyle w:val="Textopr-formatado"/>
        <w:tabs>
          <w:tab w:val="left" w:pos="2160"/>
        </w:tabs>
        <w:spacing w:line="360" w:lineRule="auto"/>
        <w:ind w:left="1080"/>
        <w:jc w:val="both"/>
        <w:rPr>
          <w:rFonts w:ascii="Times New Roman" w:hAnsi="Times New Roman"/>
          <w:color w:val="000000"/>
          <w:sz w:val="24"/>
          <w:szCs w:val="24"/>
          <w:lang/>
        </w:rPr>
      </w:pPr>
      <w:r>
        <w:rPr>
          <w:rFonts w:ascii="Times New Roman" w:hAnsi="Times New Roman"/>
          <w:color w:val="000000"/>
          <w:sz w:val="24"/>
          <w:szCs w:val="24"/>
          <w:lang/>
        </w:rPr>
        <w:t>13. O sistema pode não retornar o cadastro correto para edição.</w:t>
      </w:r>
    </w:p>
    <w:p w:rsidR="00000000" w:rsidRDefault="00FE4185">
      <w:pPr>
        <w:pStyle w:val="Textopr-formatado"/>
        <w:tabs>
          <w:tab w:val="left" w:pos="2160"/>
        </w:tabs>
        <w:spacing w:line="360" w:lineRule="auto"/>
        <w:ind w:left="1080"/>
        <w:jc w:val="both"/>
        <w:rPr>
          <w:rFonts w:ascii="Times New Roman" w:hAnsi="Times New Roman"/>
          <w:color w:val="000000"/>
          <w:sz w:val="24"/>
          <w:szCs w:val="24"/>
          <w:lang/>
        </w:rPr>
      </w:pPr>
      <w:r>
        <w:rPr>
          <w:rFonts w:ascii="Times New Roman" w:hAnsi="Times New Roman"/>
          <w:color w:val="000000"/>
          <w:sz w:val="24"/>
          <w:szCs w:val="24"/>
          <w:lang/>
        </w:rPr>
        <w:t>14. Alguns campos cadastrais podem, erroneamente, não ser editáveis.</w:t>
      </w:r>
    </w:p>
    <w:p w:rsidR="00000000" w:rsidRDefault="00FE4185">
      <w:pPr>
        <w:pStyle w:val="Textopr-formatado"/>
        <w:tabs>
          <w:tab w:val="left" w:pos="2160"/>
        </w:tabs>
        <w:spacing w:line="360" w:lineRule="auto"/>
        <w:ind w:left="1080"/>
        <w:jc w:val="both"/>
        <w:rPr>
          <w:rFonts w:ascii="Times New Roman" w:hAnsi="Times New Roman"/>
          <w:color w:val="000000"/>
          <w:sz w:val="24"/>
          <w:szCs w:val="24"/>
          <w:lang/>
        </w:rPr>
      </w:pPr>
      <w:r>
        <w:rPr>
          <w:rFonts w:ascii="Times New Roman" w:hAnsi="Times New Roman"/>
          <w:color w:val="000000"/>
          <w:sz w:val="24"/>
          <w:szCs w:val="24"/>
          <w:lang/>
        </w:rPr>
        <w:t>15. O banco de dados pode não salvar corretamente as alterações.</w:t>
      </w:r>
    </w:p>
    <w:p w:rsidR="00000000" w:rsidRDefault="00FE4185">
      <w:pPr>
        <w:pStyle w:val="Textopr-formatado"/>
        <w:tabs>
          <w:tab w:val="left" w:pos="2160"/>
        </w:tabs>
        <w:spacing w:line="360" w:lineRule="auto"/>
        <w:ind w:left="1080"/>
        <w:jc w:val="both"/>
        <w:rPr>
          <w:rFonts w:ascii="Times New Roman" w:hAnsi="Times New Roman"/>
          <w:color w:val="000000"/>
          <w:sz w:val="24"/>
          <w:szCs w:val="24"/>
          <w:lang/>
        </w:rPr>
      </w:pPr>
      <w:r>
        <w:rPr>
          <w:rFonts w:ascii="Times New Roman" w:hAnsi="Times New Roman"/>
          <w:color w:val="000000"/>
          <w:sz w:val="24"/>
          <w:szCs w:val="24"/>
          <w:lang/>
        </w:rPr>
        <w:t>16. O sistema pode salvar as alterações sem que haja uma confirmação do usuário, causando retrabalho caso algum erro no cadastro ocorra.</w:t>
      </w:r>
    </w:p>
    <w:p w:rsidR="00000000" w:rsidRDefault="00FE4185">
      <w:pPr>
        <w:pStyle w:val="Textopr-formatado"/>
        <w:spacing w:line="360" w:lineRule="auto"/>
        <w:jc w:val="both"/>
        <w:rPr>
          <w:rFonts w:ascii="Times New Roman" w:hAnsi="Times New Roman"/>
          <w:b/>
          <w:bCs/>
          <w:color w:val="000000"/>
          <w:sz w:val="24"/>
          <w:szCs w:val="24"/>
          <w:lang/>
        </w:rPr>
      </w:pPr>
      <w:r>
        <w:rPr>
          <w:rFonts w:ascii="Times New Roman" w:hAnsi="Times New Roman"/>
          <w:color w:val="000000"/>
          <w:sz w:val="24"/>
          <w:szCs w:val="24"/>
          <w:lang/>
        </w:rPr>
        <w:tab/>
      </w:r>
      <w:r>
        <w:rPr>
          <w:rFonts w:ascii="Times New Roman" w:hAnsi="Times New Roman"/>
          <w:b/>
          <w:bCs/>
          <w:color w:val="000000"/>
          <w:sz w:val="24"/>
          <w:szCs w:val="24"/>
          <w:lang/>
        </w:rPr>
        <w:t>Consulta:</w:t>
      </w:r>
    </w:p>
    <w:p w:rsidR="00000000" w:rsidRDefault="00FE4185">
      <w:pPr>
        <w:pStyle w:val="Textopr-formatado"/>
        <w:tabs>
          <w:tab w:val="left" w:pos="2160"/>
        </w:tabs>
        <w:spacing w:line="360" w:lineRule="auto"/>
        <w:ind w:left="1080"/>
        <w:jc w:val="both"/>
        <w:rPr>
          <w:rFonts w:ascii="Times New Roman" w:hAnsi="Times New Roman"/>
          <w:color w:val="000000"/>
          <w:sz w:val="24"/>
          <w:szCs w:val="24"/>
          <w:lang/>
        </w:rPr>
      </w:pPr>
      <w:r>
        <w:rPr>
          <w:rFonts w:ascii="Times New Roman" w:hAnsi="Times New Roman"/>
          <w:color w:val="000000"/>
          <w:sz w:val="24"/>
          <w:szCs w:val="24"/>
          <w:lang/>
        </w:rPr>
        <w:t>17. O sistema pode não retornar corretament</w:t>
      </w:r>
      <w:r>
        <w:rPr>
          <w:rFonts w:ascii="Times New Roman" w:hAnsi="Times New Roman"/>
          <w:color w:val="000000"/>
          <w:sz w:val="24"/>
          <w:szCs w:val="24"/>
          <w:lang/>
        </w:rPr>
        <w:t>e ou simplesmente não retornar a consulta solicitada.</w:t>
      </w:r>
    </w:p>
    <w:p w:rsidR="00000000" w:rsidRDefault="00FE4185">
      <w:pPr>
        <w:pStyle w:val="Textopr-formatado"/>
        <w:tabs>
          <w:tab w:val="left" w:pos="2160"/>
        </w:tabs>
        <w:spacing w:line="360" w:lineRule="auto"/>
        <w:ind w:left="1080"/>
        <w:jc w:val="both"/>
        <w:rPr>
          <w:rFonts w:ascii="Times New Roman" w:hAnsi="Times New Roman"/>
          <w:color w:val="000000"/>
          <w:sz w:val="24"/>
          <w:szCs w:val="24"/>
          <w:lang/>
        </w:rPr>
      </w:pPr>
      <w:r>
        <w:rPr>
          <w:rFonts w:ascii="Times New Roman" w:hAnsi="Times New Roman"/>
          <w:color w:val="000000"/>
          <w:sz w:val="24"/>
          <w:szCs w:val="24"/>
          <w:lang/>
        </w:rPr>
        <w:lastRenderedPageBreak/>
        <w:t>18. O sistema pode não permitir a busca de dados a partir de atributos comuns.</w:t>
      </w:r>
    </w:p>
    <w:p w:rsidR="00000000" w:rsidRDefault="00FE4185">
      <w:pPr>
        <w:pStyle w:val="Textopr-formatado"/>
        <w:tabs>
          <w:tab w:val="left" w:pos="2160"/>
        </w:tabs>
        <w:spacing w:line="360" w:lineRule="auto"/>
        <w:ind w:left="1080"/>
        <w:jc w:val="both"/>
        <w:rPr>
          <w:rFonts w:ascii="Times New Roman" w:hAnsi="Times New Roman"/>
          <w:color w:val="000000"/>
          <w:sz w:val="24"/>
          <w:szCs w:val="24"/>
          <w:lang/>
        </w:rPr>
      </w:pPr>
      <w:r>
        <w:rPr>
          <w:rFonts w:ascii="Times New Roman" w:hAnsi="Times New Roman"/>
          <w:color w:val="000000"/>
          <w:sz w:val="24"/>
          <w:szCs w:val="24"/>
          <w:lang/>
        </w:rPr>
        <w:t>19. O sistema pode não permitir a emissão de relatórios e formulários.</w:t>
      </w:r>
    </w:p>
    <w:p w:rsidR="00000000" w:rsidRDefault="00FE4185">
      <w:pPr>
        <w:pStyle w:val="Textopr-formatado"/>
        <w:tabs>
          <w:tab w:val="left" w:pos="2160"/>
        </w:tabs>
        <w:spacing w:line="360" w:lineRule="auto"/>
        <w:ind w:left="1080"/>
        <w:jc w:val="both"/>
        <w:rPr>
          <w:rFonts w:ascii="Times New Roman" w:hAnsi="Times New Roman"/>
          <w:color w:val="000000"/>
          <w:sz w:val="24"/>
          <w:szCs w:val="24"/>
          <w:lang/>
        </w:rPr>
      </w:pPr>
      <w:r>
        <w:rPr>
          <w:rFonts w:ascii="Times New Roman" w:hAnsi="Times New Roman"/>
          <w:color w:val="000000"/>
          <w:sz w:val="24"/>
          <w:szCs w:val="24"/>
          <w:lang/>
        </w:rPr>
        <w:t>20. O cliente pode querer que os relatórios e formul</w:t>
      </w:r>
      <w:r>
        <w:rPr>
          <w:rFonts w:ascii="Times New Roman" w:hAnsi="Times New Roman"/>
          <w:color w:val="000000"/>
          <w:sz w:val="24"/>
          <w:szCs w:val="24"/>
          <w:lang/>
        </w:rPr>
        <w:t>ários sejam gerados a partir de um programa que não suporte essa ação.</w:t>
      </w:r>
    </w:p>
    <w:p w:rsidR="00000000" w:rsidRDefault="00FE4185">
      <w:pPr>
        <w:pStyle w:val="Textopr-formatado"/>
        <w:tabs>
          <w:tab w:val="left" w:pos="2160"/>
        </w:tabs>
        <w:spacing w:line="360" w:lineRule="auto"/>
        <w:ind w:left="1080"/>
        <w:jc w:val="both"/>
        <w:rPr>
          <w:rFonts w:ascii="Times New Roman" w:hAnsi="Times New Roman"/>
          <w:color w:val="000000"/>
          <w:sz w:val="24"/>
          <w:szCs w:val="24"/>
          <w:lang/>
        </w:rPr>
      </w:pPr>
      <w:r>
        <w:rPr>
          <w:rFonts w:ascii="Times New Roman" w:hAnsi="Times New Roman"/>
          <w:color w:val="000000"/>
          <w:sz w:val="24"/>
          <w:szCs w:val="24"/>
          <w:lang/>
        </w:rPr>
        <w:t>21. Os desenvolvedores podem não conhecer o programa que o cliente deseja utilizar.</w:t>
      </w:r>
    </w:p>
    <w:p w:rsidR="00000000" w:rsidRDefault="00FE4185">
      <w:pPr>
        <w:pStyle w:val="Textopr-formatado"/>
        <w:tabs>
          <w:tab w:val="left" w:pos="2160"/>
        </w:tabs>
        <w:spacing w:line="360" w:lineRule="auto"/>
        <w:ind w:left="1080"/>
        <w:jc w:val="both"/>
        <w:rPr>
          <w:rFonts w:ascii="Times New Roman" w:hAnsi="Times New Roman"/>
          <w:color w:val="000000"/>
          <w:sz w:val="24"/>
          <w:szCs w:val="24"/>
          <w:lang/>
        </w:rPr>
      </w:pPr>
      <w:r>
        <w:rPr>
          <w:rFonts w:ascii="Times New Roman" w:hAnsi="Times New Roman"/>
          <w:color w:val="000000"/>
          <w:sz w:val="24"/>
          <w:szCs w:val="24"/>
          <w:lang/>
        </w:rPr>
        <w:t>22. O sistema pode não permitir a impressão dos relatórios e formulários.</w:t>
      </w:r>
    </w:p>
    <w:p w:rsidR="00000000" w:rsidRDefault="00FE4185">
      <w:pPr>
        <w:pStyle w:val="Textopr-formatado"/>
        <w:tabs>
          <w:tab w:val="left" w:pos="1800"/>
        </w:tabs>
        <w:spacing w:line="360" w:lineRule="auto"/>
        <w:ind w:left="720"/>
        <w:jc w:val="both"/>
        <w:rPr>
          <w:rFonts w:ascii="Times New Roman" w:hAnsi="Times New Roman"/>
          <w:b/>
          <w:bCs/>
          <w:color w:val="000000"/>
          <w:sz w:val="24"/>
          <w:szCs w:val="24"/>
          <w:lang/>
        </w:rPr>
      </w:pPr>
      <w:r>
        <w:rPr>
          <w:rFonts w:ascii="Times New Roman" w:hAnsi="Times New Roman"/>
          <w:b/>
          <w:bCs/>
          <w:color w:val="000000"/>
          <w:sz w:val="24"/>
          <w:szCs w:val="24"/>
          <w:lang/>
        </w:rPr>
        <w:t>Para o documento de requisi</w:t>
      </w:r>
      <w:r>
        <w:rPr>
          <w:rFonts w:ascii="Times New Roman" w:hAnsi="Times New Roman"/>
          <w:b/>
          <w:bCs/>
          <w:color w:val="000000"/>
          <w:sz w:val="24"/>
          <w:szCs w:val="24"/>
          <w:lang/>
        </w:rPr>
        <w:t>tos como um todo:</w:t>
      </w:r>
    </w:p>
    <w:p w:rsidR="00000000" w:rsidRDefault="00FE4185">
      <w:pPr>
        <w:pStyle w:val="Textopr-formatado"/>
        <w:tabs>
          <w:tab w:val="left" w:pos="2160"/>
        </w:tabs>
        <w:spacing w:line="360" w:lineRule="auto"/>
        <w:ind w:left="1080"/>
        <w:jc w:val="both"/>
        <w:rPr>
          <w:rFonts w:ascii="Times New Roman" w:hAnsi="Times New Roman"/>
          <w:color w:val="000000"/>
          <w:sz w:val="24"/>
          <w:szCs w:val="24"/>
          <w:lang/>
        </w:rPr>
      </w:pPr>
      <w:r>
        <w:rPr>
          <w:rFonts w:ascii="Times New Roman" w:hAnsi="Times New Roman"/>
          <w:color w:val="000000"/>
          <w:sz w:val="24"/>
          <w:szCs w:val="24"/>
          <w:lang/>
        </w:rPr>
        <w:t>23. O sistema pode ser considerado grande ou complexo.</w:t>
      </w:r>
    </w:p>
    <w:p w:rsidR="00000000" w:rsidRDefault="00FE4185">
      <w:pPr>
        <w:pStyle w:val="Textopr-formatado"/>
        <w:tabs>
          <w:tab w:val="left" w:pos="2160"/>
        </w:tabs>
        <w:spacing w:line="360" w:lineRule="auto"/>
        <w:ind w:left="1080"/>
        <w:jc w:val="both"/>
        <w:rPr>
          <w:rFonts w:ascii="Times New Roman" w:hAnsi="Times New Roman"/>
          <w:color w:val="000000"/>
          <w:sz w:val="24"/>
          <w:szCs w:val="24"/>
          <w:lang/>
        </w:rPr>
      </w:pPr>
      <w:r>
        <w:rPr>
          <w:rFonts w:ascii="Times New Roman" w:hAnsi="Times New Roman"/>
          <w:color w:val="000000"/>
          <w:sz w:val="24"/>
          <w:szCs w:val="24"/>
          <w:lang/>
        </w:rPr>
        <w:t>24. A empresa desenvolvedora pode nunca ter tido experiência com sistemas desse tipo.</w:t>
      </w: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ab/>
      </w:r>
    </w:p>
    <w:p w:rsidR="00000000" w:rsidRDefault="00FE4185" w:rsidP="00FE4185">
      <w:pPr>
        <w:pStyle w:val="Textopr-formatado"/>
        <w:numPr>
          <w:ilvl w:val="0"/>
          <w:numId w:val="37"/>
        </w:numPr>
        <w:tabs>
          <w:tab w:val="left" w:pos="360"/>
        </w:tabs>
        <w:spacing w:line="200" w:lineRule="atLeast"/>
        <w:jc w:val="both"/>
        <w:rPr>
          <w:rFonts w:ascii="Times New Roman" w:hAnsi="Times New Roman"/>
          <w:b/>
          <w:color w:val="000000"/>
          <w:sz w:val="24"/>
          <w:szCs w:val="24"/>
          <w:lang/>
        </w:rPr>
      </w:pPr>
      <w:r>
        <w:rPr>
          <w:rFonts w:ascii="Times New Roman" w:hAnsi="Times New Roman"/>
          <w:b/>
          <w:color w:val="000000"/>
          <w:sz w:val="24"/>
          <w:szCs w:val="24"/>
          <w:lang/>
        </w:rPr>
        <w:t>Quanto às ameaças:</w:t>
      </w:r>
    </w:p>
    <w:p w:rsidR="00000000" w:rsidRDefault="00FE4185">
      <w:pPr>
        <w:pStyle w:val="Textopr-formatado"/>
        <w:spacing w:line="200" w:lineRule="atLeast"/>
        <w:jc w:val="both"/>
        <w:rPr>
          <w:rFonts w:ascii="Times New Roman" w:hAnsi="Times New Roman"/>
          <w:color w:val="000000"/>
          <w:sz w:val="24"/>
          <w:szCs w:val="24"/>
          <w:lang/>
        </w:rPr>
      </w:pPr>
    </w:p>
    <w:p w:rsidR="00000000" w:rsidRDefault="00FE4185">
      <w:pPr>
        <w:pStyle w:val="Textopr-formatado"/>
        <w:numPr>
          <w:ilvl w:val="0"/>
          <w:numId w:val="4"/>
        </w:numPr>
        <w:tabs>
          <w:tab w:val="left" w:pos="720"/>
          <w:tab w:val="left" w:pos="1080"/>
          <w:tab w:val="left" w:pos="1429"/>
        </w:tabs>
        <w:spacing w:line="360" w:lineRule="auto"/>
        <w:ind w:left="720"/>
        <w:jc w:val="both"/>
        <w:rPr>
          <w:rFonts w:ascii="Times New Roman" w:hAnsi="Times New Roman"/>
          <w:color w:val="000000"/>
          <w:sz w:val="24"/>
          <w:szCs w:val="24"/>
          <w:lang/>
        </w:rPr>
      </w:pPr>
      <w:r>
        <w:rPr>
          <w:rFonts w:ascii="Times New Roman" w:hAnsi="Times New Roman"/>
          <w:color w:val="000000"/>
          <w:sz w:val="24"/>
          <w:szCs w:val="24"/>
          <w:lang/>
        </w:rPr>
        <w:t>O usuário efetua um cadastro sem nenhum dado de entrada inserido (esta amea</w:t>
      </w:r>
      <w:r>
        <w:rPr>
          <w:rFonts w:ascii="Times New Roman" w:hAnsi="Times New Roman"/>
          <w:color w:val="000000"/>
          <w:sz w:val="24"/>
          <w:szCs w:val="24"/>
          <w:lang/>
        </w:rPr>
        <w:t>ça dispara a vulnerabilidade 1).</w:t>
      </w:r>
    </w:p>
    <w:p w:rsidR="00000000" w:rsidRDefault="00FE4185">
      <w:pPr>
        <w:pStyle w:val="Textopr-formatado"/>
        <w:numPr>
          <w:ilvl w:val="0"/>
          <w:numId w:val="4"/>
        </w:numPr>
        <w:tabs>
          <w:tab w:val="left" w:pos="720"/>
          <w:tab w:val="left" w:pos="1080"/>
          <w:tab w:val="left" w:pos="1429"/>
        </w:tabs>
        <w:spacing w:line="360" w:lineRule="auto"/>
        <w:ind w:left="720"/>
        <w:jc w:val="both"/>
        <w:rPr>
          <w:rFonts w:ascii="Times New Roman" w:hAnsi="Times New Roman"/>
          <w:color w:val="000000"/>
          <w:sz w:val="24"/>
          <w:szCs w:val="24"/>
          <w:lang/>
        </w:rPr>
      </w:pPr>
      <w:r>
        <w:rPr>
          <w:rFonts w:ascii="Times New Roman" w:hAnsi="Times New Roman"/>
          <w:color w:val="000000"/>
          <w:sz w:val="24"/>
          <w:szCs w:val="24"/>
          <w:lang/>
        </w:rPr>
        <w:t>O desenvolvedor pode disponibilizar menos caracteres que necessário para um determinado campo do cadastro (esta ameaça dispara a vulnerabilidade 2).</w:t>
      </w:r>
    </w:p>
    <w:p w:rsidR="00000000" w:rsidRDefault="00FE4185">
      <w:pPr>
        <w:pStyle w:val="Textopr-formatado"/>
        <w:numPr>
          <w:ilvl w:val="0"/>
          <w:numId w:val="4"/>
        </w:numPr>
        <w:tabs>
          <w:tab w:val="left" w:pos="720"/>
          <w:tab w:val="left" w:pos="1080"/>
          <w:tab w:val="left" w:pos="1429"/>
        </w:tabs>
        <w:spacing w:line="360" w:lineRule="auto"/>
        <w:ind w:left="720"/>
        <w:jc w:val="both"/>
        <w:rPr>
          <w:rFonts w:ascii="Times New Roman" w:hAnsi="Times New Roman"/>
          <w:color w:val="000000"/>
          <w:sz w:val="24"/>
          <w:szCs w:val="24"/>
          <w:lang/>
        </w:rPr>
      </w:pPr>
      <w:r>
        <w:rPr>
          <w:rFonts w:ascii="Times New Roman" w:hAnsi="Times New Roman"/>
          <w:color w:val="000000"/>
          <w:sz w:val="24"/>
          <w:szCs w:val="24"/>
          <w:lang/>
        </w:rPr>
        <w:t>Ao se buscar um cadastro, o mesmo não é encontrado no banco de dados (esta</w:t>
      </w:r>
      <w:r>
        <w:rPr>
          <w:rFonts w:ascii="Times New Roman" w:hAnsi="Times New Roman"/>
          <w:color w:val="000000"/>
          <w:sz w:val="24"/>
          <w:szCs w:val="24"/>
          <w:lang/>
        </w:rPr>
        <w:t xml:space="preserve"> ameaça dispara as vulnerabilidades 3,17).</w:t>
      </w:r>
    </w:p>
    <w:p w:rsidR="00000000" w:rsidRDefault="00FE4185">
      <w:pPr>
        <w:pStyle w:val="Textopr-formatado"/>
        <w:numPr>
          <w:ilvl w:val="0"/>
          <w:numId w:val="4"/>
        </w:numPr>
        <w:tabs>
          <w:tab w:val="left" w:pos="720"/>
          <w:tab w:val="left" w:pos="1080"/>
          <w:tab w:val="left" w:pos="1429"/>
        </w:tabs>
        <w:spacing w:line="360" w:lineRule="auto"/>
        <w:ind w:left="720"/>
        <w:jc w:val="both"/>
        <w:rPr>
          <w:rFonts w:ascii="Times New Roman" w:hAnsi="Times New Roman"/>
          <w:color w:val="000000"/>
          <w:sz w:val="24"/>
          <w:szCs w:val="24"/>
          <w:lang/>
        </w:rPr>
      </w:pPr>
      <w:r>
        <w:rPr>
          <w:rFonts w:ascii="Times New Roman" w:hAnsi="Times New Roman"/>
          <w:color w:val="000000"/>
          <w:sz w:val="24"/>
          <w:szCs w:val="24"/>
          <w:lang/>
        </w:rPr>
        <w:t>O usuário solicita a geração de formulários e relatórios (esta ameaça dispara as vulnerabilidades 4, 19, 20, 21).</w:t>
      </w:r>
    </w:p>
    <w:p w:rsidR="00000000" w:rsidRDefault="00FE4185">
      <w:pPr>
        <w:pStyle w:val="Textopr-formatado"/>
        <w:numPr>
          <w:ilvl w:val="0"/>
          <w:numId w:val="4"/>
        </w:numPr>
        <w:tabs>
          <w:tab w:val="left" w:pos="720"/>
          <w:tab w:val="left" w:pos="1080"/>
          <w:tab w:val="left" w:pos="1429"/>
        </w:tabs>
        <w:spacing w:line="360" w:lineRule="auto"/>
        <w:ind w:left="720"/>
        <w:jc w:val="both"/>
        <w:rPr>
          <w:rFonts w:ascii="Times New Roman" w:hAnsi="Times New Roman"/>
          <w:color w:val="000000"/>
          <w:sz w:val="24"/>
          <w:szCs w:val="24"/>
          <w:lang/>
        </w:rPr>
      </w:pPr>
      <w:r>
        <w:rPr>
          <w:rFonts w:ascii="Times New Roman" w:hAnsi="Times New Roman"/>
          <w:color w:val="000000"/>
          <w:sz w:val="24"/>
          <w:szCs w:val="24"/>
          <w:lang/>
        </w:rPr>
        <w:t xml:space="preserve">O usuário pode querer imprimir um cadastro, um formulário, ou um relatório (esta ameaça dispara as </w:t>
      </w:r>
      <w:r>
        <w:rPr>
          <w:rFonts w:ascii="Times New Roman" w:hAnsi="Times New Roman"/>
          <w:color w:val="000000"/>
          <w:sz w:val="24"/>
          <w:szCs w:val="24"/>
          <w:lang/>
        </w:rPr>
        <w:t>vulnerabilidades 5, 22).</w:t>
      </w:r>
    </w:p>
    <w:p w:rsidR="00000000" w:rsidRDefault="00FE4185">
      <w:pPr>
        <w:pStyle w:val="Textopr-formatado"/>
        <w:numPr>
          <w:ilvl w:val="0"/>
          <w:numId w:val="4"/>
        </w:numPr>
        <w:tabs>
          <w:tab w:val="left" w:pos="720"/>
          <w:tab w:val="left" w:pos="1080"/>
          <w:tab w:val="left" w:pos="1429"/>
        </w:tabs>
        <w:spacing w:line="360" w:lineRule="auto"/>
        <w:ind w:left="720"/>
        <w:jc w:val="both"/>
        <w:rPr>
          <w:rFonts w:ascii="Times New Roman" w:hAnsi="Times New Roman"/>
          <w:color w:val="000000"/>
          <w:sz w:val="24"/>
          <w:szCs w:val="24"/>
          <w:lang/>
        </w:rPr>
      </w:pPr>
      <w:r>
        <w:rPr>
          <w:rFonts w:ascii="Times New Roman" w:hAnsi="Times New Roman"/>
          <w:color w:val="000000"/>
          <w:sz w:val="24"/>
          <w:szCs w:val="24"/>
          <w:lang/>
        </w:rPr>
        <w:t>O cliente pode ter optado pelo cadastro de uma entidade e não estabelecer todos os atributos necessários para caracterizá-lo no sistema (esta ameaça dispara a vulnerabilidade 6).</w:t>
      </w:r>
    </w:p>
    <w:p w:rsidR="00000000" w:rsidRDefault="00FE4185">
      <w:pPr>
        <w:pStyle w:val="Textopr-formatado"/>
        <w:numPr>
          <w:ilvl w:val="0"/>
          <w:numId w:val="4"/>
        </w:numPr>
        <w:tabs>
          <w:tab w:val="left" w:pos="720"/>
          <w:tab w:val="left" w:pos="1080"/>
          <w:tab w:val="left" w:pos="1429"/>
        </w:tabs>
        <w:spacing w:line="360" w:lineRule="auto"/>
        <w:ind w:left="720"/>
        <w:jc w:val="both"/>
        <w:rPr>
          <w:rFonts w:ascii="Times New Roman" w:hAnsi="Times New Roman"/>
          <w:color w:val="000000"/>
          <w:sz w:val="24"/>
          <w:szCs w:val="24"/>
          <w:lang/>
        </w:rPr>
      </w:pPr>
      <w:r>
        <w:rPr>
          <w:rFonts w:ascii="Times New Roman" w:hAnsi="Times New Roman"/>
          <w:color w:val="000000"/>
          <w:sz w:val="24"/>
          <w:szCs w:val="24"/>
          <w:lang/>
        </w:rPr>
        <w:t>O cliente pode ter solicitado a criação de um cadast</w:t>
      </w:r>
      <w:r>
        <w:rPr>
          <w:rFonts w:ascii="Times New Roman" w:hAnsi="Times New Roman"/>
          <w:color w:val="000000"/>
          <w:sz w:val="24"/>
          <w:szCs w:val="24"/>
          <w:lang/>
        </w:rPr>
        <w:t>ro que não seja necessário ao sistema (esta ameaça dispara a vulnerabilidade 7).</w:t>
      </w:r>
    </w:p>
    <w:p w:rsidR="00000000" w:rsidRDefault="00FE4185">
      <w:pPr>
        <w:pStyle w:val="Textopr-formatado"/>
        <w:numPr>
          <w:ilvl w:val="0"/>
          <w:numId w:val="4"/>
        </w:numPr>
        <w:tabs>
          <w:tab w:val="left" w:pos="720"/>
          <w:tab w:val="left" w:pos="1080"/>
          <w:tab w:val="left" w:pos="1429"/>
        </w:tabs>
        <w:spacing w:line="360" w:lineRule="auto"/>
        <w:ind w:left="720"/>
        <w:jc w:val="both"/>
        <w:rPr>
          <w:rFonts w:ascii="Times New Roman" w:hAnsi="Times New Roman"/>
          <w:color w:val="000000"/>
          <w:sz w:val="24"/>
          <w:szCs w:val="24"/>
          <w:lang/>
        </w:rPr>
      </w:pPr>
      <w:r>
        <w:rPr>
          <w:rFonts w:ascii="Times New Roman" w:hAnsi="Times New Roman"/>
          <w:color w:val="000000"/>
          <w:sz w:val="24"/>
          <w:szCs w:val="24"/>
          <w:lang/>
        </w:rPr>
        <w:t>O cliente pode escolher atributos não necessários ao cadastro de uma entidade (esta ameaça dispara a vulnerabilidade 8).</w:t>
      </w:r>
    </w:p>
    <w:p w:rsidR="00000000" w:rsidRDefault="00FE4185">
      <w:pPr>
        <w:pStyle w:val="Textopr-formatado"/>
        <w:numPr>
          <w:ilvl w:val="0"/>
          <w:numId w:val="4"/>
        </w:numPr>
        <w:tabs>
          <w:tab w:val="left" w:pos="720"/>
          <w:tab w:val="left" w:pos="1080"/>
          <w:tab w:val="left" w:pos="1429"/>
        </w:tabs>
        <w:spacing w:line="360" w:lineRule="auto"/>
        <w:ind w:left="720"/>
        <w:jc w:val="both"/>
        <w:rPr>
          <w:rFonts w:ascii="Times New Roman" w:hAnsi="Times New Roman"/>
          <w:color w:val="000000"/>
          <w:sz w:val="24"/>
          <w:szCs w:val="24"/>
          <w:lang/>
        </w:rPr>
      </w:pPr>
      <w:r>
        <w:rPr>
          <w:rFonts w:ascii="Times New Roman" w:hAnsi="Times New Roman"/>
          <w:color w:val="000000"/>
          <w:sz w:val="24"/>
          <w:szCs w:val="24"/>
          <w:lang/>
        </w:rPr>
        <w:t>Um cadastro anteriormente “removido” é encontrado numa</w:t>
      </w:r>
      <w:r>
        <w:rPr>
          <w:rFonts w:ascii="Times New Roman" w:hAnsi="Times New Roman"/>
          <w:color w:val="000000"/>
          <w:sz w:val="24"/>
          <w:szCs w:val="24"/>
          <w:lang/>
        </w:rPr>
        <w:t xml:space="preserve"> consulta posterior (esta ameaça dispara a vulnerabilidade 9).</w:t>
      </w:r>
    </w:p>
    <w:p w:rsidR="00000000" w:rsidRDefault="00FE4185">
      <w:pPr>
        <w:pStyle w:val="Textopr-formatado"/>
        <w:numPr>
          <w:ilvl w:val="0"/>
          <w:numId w:val="4"/>
        </w:numPr>
        <w:tabs>
          <w:tab w:val="left" w:pos="720"/>
          <w:tab w:val="left" w:pos="1080"/>
          <w:tab w:val="left" w:pos="1429"/>
        </w:tabs>
        <w:spacing w:line="360" w:lineRule="auto"/>
        <w:ind w:left="720"/>
        <w:jc w:val="both"/>
        <w:rPr>
          <w:rFonts w:ascii="Times New Roman" w:hAnsi="Times New Roman"/>
          <w:color w:val="000000"/>
          <w:sz w:val="24"/>
          <w:szCs w:val="24"/>
          <w:lang/>
        </w:rPr>
      </w:pPr>
      <w:r>
        <w:rPr>
          <w:rFonts w:ascii="Times New Roman" w:hAnsi="Times New Roman"/>
          <w:color w:val="000000"/>
          <w:sz w:val="24"/>
          <w:szCs w:val="24"/>
          <w:lang/>
        </w:rPr>
        <w:t>O usuário pode excluir um cadastro errado (esta ameaça dispara a vulnerabilidade 10).</w:t>
      </w:r>
    </w:p>
    <w:p w:rsidR="00000000" w:rsidRDefault="00FE4185">
      <w:pPr>
        <w:pStyle w:val="Textopr-formatado"/>
        <w:numPr>
          <w:ilvl w:val="0"/>
          <w:numId w:val="4"/>
        </w:numPr>
        <w:tabs>
          <w:tab w:val="left" w:pos="720"/>
          <w:tab w:val="left" w:pos="1080"/>
          <w:tab w:val="left" w:pos="1429"/>
        </w:tabs>
        <w:spacing w:line="360" w:lineRule="auto"/>
        <w:ind w:left="720"/>
        <w:jc w:val="both"/>
        <w:rPr>
          <w:rFonts w:ascii="Times New Roman" w:hAnsi="Times New Roman"/>
          <w:color w:val="000000"/>
          <w:sz w:val="24"/>
          <w:szCs w:val="24"/>
          <w:lang/>
        </w:rPr>
      </w:pPr>
      <w:r>
        <w:rPr>
          <w:rFonts w:ascii="Times New Roman" w:hAnsi="Times New Roman"/>
          <w:color w:val="000000"/>
          <w:sz w:val="24"/>
          <w:szCs w:val="24"/>
          <w:lang/>
        </w:rPr>
        <w:lastRenderedPageBreak/>
        <w:t>O usuário pode necessitar a recuperação de um cadastro considerado “morto” (esta ameaça dispara a vulnerabi</w:t>
      </w:r>
      <w:r>
        <w:rPr>
          <w:rFonts w:ascii="Times New Roman" w:hAnsi="Times New Roman"/>
          <w:color w:val="000000"/>
          <w:sz w:val="24"/>
          <w:szCs w:val="24"/>
          <w:lang/>
        </w:rPr>
        <w:t>lidade 11).</w:t>
      </w:r>
    </w:p>
    <w:p w:rsidR="00000000" w:rsidRDefault="00FE4185">
      <w:pPr>
        <w:pStyle w:val="Textopr-formatado"/>
        <w:numPr>
          <w:ilvl w:val="0"/>
          <w:numId w:val="4"/>
        </w:numPr>
        <w:tabs>
          <w:tab w:val="left" w:pos="720"/>
          <w:tab w:val="left" w:pos="1080"/>
          <w:tab w:val="left" w:pos="1429"/>
        </w:tabs>
        <w:spacing w:line="360" w:lineRule="auto"/>
        <w:ind w:left="720"/>
        <w:jc w:val="both"/>
        <w:rPr>
          <w:rFonts w:ascii="Times New Roman" w:hAnsi="Times New Roman"/>
          <w:color w:val="000000"/>
          <w:sz w:val="24"/>
          <w:szCs w:val="24"/>
          <w:lang/>
        </w:rPr>
      </w:pPr>
      <w:r>
        <w:rPr>
          <w:rFonts w:ascii="Times New Roman" w:hAnsi="Times New Roman"/>
          <w:color w:val="000000"/>
          <w:sz w:val="24"/>
          <w:szCs w:val="24"/>
          <w:lang/>
        </w:rPr>
        <w:t>O usuário deseja excluir os cadastros realizados há algum intervalo de tempo (esta ameaça dispara a vulnerabilidade 12).</w:t>
      </w:r>
    </w:p>
    <w:p w:rsidR="00000000" w:rsidRDefault="00FE4185">
      <w:pPr>
        <w:pStyle w:val="Textopr-formatado"/>
        <w:numPr>
          <w:ilvl w:val="0"/>
          <w:numId w:val="4"/>
        </w:numPr>
        <w:tabs>
          <w:tab w:val="left" w:pos="720"/>
          <w:tab w:val="left" w:pos="1080"/>
          <w:tab w:val="left" w:pos="1429"/>
        </w:tabs>
        <w:spacing w:line="360" w:lineRule="auto"/>
        <w:ind w:left="720"/>
        <w:jc w:val="both"/>
        <w:rPr>
          <w:rFonts w:ascii="Times New Roman" w:hAnsi="Times New Roman"/>
          <w:color w:val="000000"/>
          <w:sz w:val="24"/>
          <w:szCs w:val="24"/>
          <w:lang/>
        </w:rPr>
      </w:pPr>
      <w:r>
        <w:rPr>
          <w:rFonts w:ascii="Times New Roman" w:hAnsi="Times New Roman"/>
          <w:color w:val="000000"/>
          <w:sz w:val="24"/>
          <w:szCs w:val="24"/>
          <w:lang/>
        </w:rPr>
        <w:t>O usuário solicita uma busca e o sistema retorna um registro incorreto (esta ameaça dispara a vulnerabilidade 13,17).</w:t>
      </w:r>
    </w:p>
    <w:p w:rsidR="00000000" w:rsidRDefault="00FE4185">
      <w:pPr>
        <w:pStyle w:val="Textopr-formatado"/>
        <w:numPr>
          <w:ilvl w:val="0"/>
          <w:numId w:val="4"/>
        </w:numPr>
        <w:tabs>
          <w:tab w:val="left" w:pos="720"/>
          <w:tab w:val="left" w:pos="1080"/>
          <w:tab w:val="left" w:pos="1429"/>
        </w:tabs>
        <w:spacing w:line="360" w:lineRule="auto"/>
        <w:ind w:left="720"/>
        <w:jc w:val="both"/>
        <w:rPr>
          <w:rFonts w:ascii="Times New Roman" w:hAnsi="Times New Roman"/>
          <w:color w:val="000000"/>
          <w:sz w:val="24"/>
          <w:szCs w:val="24"/>
          <w:lang/>
        </w:rPr>
      </w:pPr>
      <w:r>
        <w:rPr>
          <w:rFonts w:ascii="Times New Roman" w:hAnsi="Times New Roman"/>
          <w:color w:val="000000"/>
          <w:sz w:val="24"/>
          <w:szCs w:val="24"/>
          <w:lang/>
        </w:rPr>
        <w:t>O usu</w:t>
      </w:r>
      <w:r>
        <w:rPr>
          <w:rFonts w:ascii="Times New Roman" w:hAnsi="Times New Roman"/>
          <w:color w:val="000000"/>
          <w:sz w:val="24"/>
          <w:szCs w:val="24"/>
          <w:lang/>
        </w:rPr>
        <w:t>ário tenta editar um campo e essa edição não é permitida (esta ameaça dispara a vulnerabilidade 14).</w:t>
      </w:r>
    </w:p>
    <w:p w:rsidR="00000000" w:rsidRDefault="00FE4185">
      <w:pPr>
        <w:pStyle w:val="Textopr-formatado"/>
        <w:numPr>
          <w:ilvl w:val="0"/>
          <w:numId w:val="4"/>
        </w:numPr>
        <w:tabs>
          <w:tab w:val="left" w:pos="720"/>
          <w:tab w:val="left" w:pos="1080"/>
          <w:tab w:val="left" w:pos="1429"/>
        </w:tabs>
        <w:spacing w:line="360" w:lineRule="auto"/>
        <w:ind w:left="720"/>
        <w:jc w:val="both"/>
        <w:rPr>
          <w:rFonts w:ascii="Times New Roman" w:hAnsi="Times New Roman"/>
          <w:color w:val="000000"/>
          <w:sz w:val="24"/>
          <w:szCs w:val="24"/>
          <w:lang/>
        </w:rPr>
      </w:pPr>
      <w:r>
        <w:rPr>
          <w:rFonts w:ascii="Times New Roman" w:hAnsi="Times New Roman"/>
          <w:color w:val="000000"/>
          <w:sz w:val="24"/>
          <w:szCs w:val="24"/>
          <w:lang/>
        </w:rPr>
        <w:t>O usuário, ao consultar um cadastro, anteriormente editado, percebe que as modificações não foram salvas (esta ameaça dispara a vulnerabilidade 15).</w:t>
      </w:r>
    </w:p>
    <w:p w:rsidR="00000000" w:rsidRDefault="00FE4185">
      <w:pPr>
        <w:pStyle w:val="Textopr-formatado"/>
        <w:numPr>
          <w:ilvl w:val="0"/>
          <w:numId w:val="4"/>
        </w:numPr>
        <w:tabs>
          <w:tab w:val="left" w:pos="720"/>
          <w:tab w:val="left" w:pos="1080"/>
          <w:tab w:val="left" w:pos="1429"/>
        </w:tabs>
        <w:spacing w:line="360" w:lineRule="auto"/>
        <w:ind w:left="720"/>
        <w:jc w:val="both"/>
        <w:rPr>
          <w:rFonts w:ascii="Times New Roman" w:hAnsi="Times New Roman"/>
          <w:color w:val="000000"/>
          <w:sz w:val="24"/>
          <w:szCs w:val="24"/>
          <w:lang/>
        </w:rPr>
      </w:pPr>
      <w:r>
        <w:rPr>
          <w:rFonts w:ascii="Times New Roman" w:hAnsi="Times New Roman"/>
          <w:color w:val="000000"/>
          <w:sz w:val="24"/>
          <w:szCs w:val="24"/>
          <w:lang/>
        </w:rPr>
        <w:t>O usuá</w:t>
      </w:r>
      <w:r>
        <w:rPr>
          <w:rFonts w:ascii="Times New Roman" w:hAnsi="Times New Roman"/>
          <w:color w:val="000000"/>
          <w:sz w:val="24"/>
          <w:szCs w:val="24"/>
          <w:lang/>
        </w:rPr>
        <w:t>rio altera um cadastro por engano (esta ameaça dispara a vulnerabilidade 16).</w:t>
      </w:r>
    </w:p>
    <w:p w:rsidR="00000000" w:rsidRDefault="00FE4185">
      <w:pPr>
        <w:pStyle w:val="Textopr-formatado"/>
        <w:numPr>
          <w:ilvl w:val="0"/>
          <w:numId w:val="4"/>
        </w:numPr>
        <w:tabs>
          <w:tab w:val="left" w:pos="720"/>
          <w:tab w:val="left" w:pos="1080"/>
          <w:tab w:val="left" w:pos="1429"/>
        </w:tabs>
        <w:spacing w:line="360" w:lineRule="auto"/>
        <w:ind w:left="720"/>
        <w:jc w:val="both"/>
        <w:rPr>
          <w:rFonts w:ascii="Times New Roman" w:hAnsi="Times New Roman"/>
          <w:color w:val="000000"/>
          <w:sz w:val="24"/>
          <w:szCs w:val="24"/>
          <w:lang/>
        </w:rPr>
      </w:pPr>
      <w:r>
        <w:rPr>
          <w:rFonts w:ascii="Times New Roman" w:hAnsi="Times New Roman"/>
          <w:color w:val="000000"/>
          <w:sz w:val="24"/>
          <w:szCs w:val="24"/>
          <w:lang/>
        </w:rPr>
        <w:t>O usuário solicita a busca de todos os cadastros utilizando algum atributo como filtro (esta ameaça dispara a vulnerabilidade 18).</w:t>
      </w:r>
    </w:p>
    <w:p w:rsidR="00000000" w:rsidRDefault="00FE4185">
      <w:pPr>
        <w:pStyle w:val="Textopr-formatado"/>
        <w:numPr>
          <w:ilvl w:val="0"/>
          <w:numId w:val="4"/>
        </w:numPr>
        <w:tabs>
          <w:tab w:val="left" w:pos="720"/>
          <w:tab w:val="left" w:pos="1080"/>
          <w:tab w:val="left" w:pos="1429"/>
        </w:tabs>
        <w:spacing w:line="360" w:lineRule="auto"/>
        <w:ind w:left="720"/>
        <w:jc w:val="both"/>
        <w:rPr>
          <w:rFonts w:ascii="Times New Roman" w:hAnsi="Times New Roman"/>
          <w:color w:val="000000"/>
          <w:sz w:val="24"/>
          <w:szCs w:val="24"/>
          <w:lang/>
        </w:rPr>
      </w:pPr>
      <w:r>
        <w:rPr>
          <w:rFonts w:ascii="Times New Roman" w:hAnsi="Times New Roman"/>
          <w:color w:val="000000"/>
          <w:sz w:val="24"/>
          <w:szCs w:val="24"/>
          <w:lang/>
        </w:rPr>
        <w:t>O desenvolvimento demora mais tempo que o previ</w:t>
      </w:r>
      <w:r>
        <w:rPr>
          <w:rFonts w:ascii="Times New Roman" w:hAnsi="Times New Roman"/>
          <w:color w:val="000000"/>
          <w:sz w:val="24"/>
          <w:szCs w:val="24"/>
          <w:lang/>
        </w:rPr>
        <w:t>sto e o orçamento não foi suficiente para o término do projeto (esta ameaça dispara as vulnerabilidades 23 e 24).</w:t>
      </w:r>
    </w:p>
    <w:p w:rsidR="00000000" w:rsidRDefault="00FE4185">
      <w:pPr>
        <w:pStyle w:val="Textopr-formatado"/>
        <w:spacing w:line="200" w:lineRule="atLeast"/>
        <w:ind w:left="1429"/>
        <w:jc w:val="both"/>
        <w:rPr>
          <w:rFonts w:ascii="Times New Roman" w:hAnsi="Times New Roman"/>
          <w:color w:val="000000"/>
          <w:sz w:val="24"/>
          <w:szCs w:val="24"/>
          <w:lang/>
        </w:rPr>
      </w:pPr>
    </w:p>
    <w:p w:rsidR="00000000" w:rsidRDefault="00FE4185" w:rsidP="00FE4185">
      <w:pPr>
        <w:pStyle w:val="Textopr-formatado"/>
        <w:numPr>
          <w:ilvl w:val="0"/>
          <w:numId w:val="37"/>
        </w:numPr>
        <w:tabs>
          <w:tab w:val="left" w:pos="360"/>
        </w:tabs>
        <w:spacing w:line="200" w:lineRule="atLeast"/>
        <w:jc w:val="both"/>
        <w:rPr>
          <w:rFonts w:ascii="Times New Roman" w:hAnsi="Times New Roman"/>
          <w:b/>
          <w:color w:val="000000"/>
          <w:sz w:val="24"/>
          <w:szCs w:val="24"/>
          <w:lang/>
        </w:rPr>
      </w:pPr>
      <w:r>
        <w:rPr>
          <w:rFonts w:ascii="Times New Roman" w:hAnsi="Times New Roman"/>
          <w:b/>
          <w:color w:val="000000"/>
          <w:sz w:val="24"/>
          <w:szCs w:val="24"/>
          <w:lang/>
        </w:rPr>
        <w:t>Quanto às vítimas:</w:t>
      </w:r>
    </w:p>
    <w:p w:rsidR="00000000" w:rsidRDefault="00FE4185">
      <w:pPr>
        <w:pStyle w:val="Textopr-formatado"/>
        <w:spacing w:line="360" w:lineRule="auto"/>
        <w:jc w:val="both"/>
        <w:rPr>
          <w:rFonts w:ascii="Times New Roman" w:hAnsi="Times New Roman"/>
          <w:color w:val="000000"/>
          <w:sz w:val="24"/>
          <w:szCs w:val="24"/>
          <w:lang/>
        </w:rPr>
      </w:pPr>
    </w:p>
    <w:p w:rsidR="00000000" w:rsidRDefault="00FE4185">
      <w:pPr>
        <w:pStyle w:val="Textopr-formatado"/>
        <w:numPr>
          <w:ilvl w:val="0"/>
          <w:numId w:val="5"/>
        </w:numPr>
        <w:tabs>
          <w:tab w:val="left" w:pos="720"/>
          <w:tab w:val="left" w:pos="1080"/>
          <w:tab w:val="left" w:pos="1440"/>
        </w:tabs>
        <w:spacing w:line="360" w:lineRule="auto"/>
        <w:ind w:left="720"/>
        <w:jc w:val="both"/>
        <w:rPr>
          <w:rFonts w:ascii="Times New Roman" w:hAnsi="Times New Roman"/>
          <w:color w:val="000000"/>
          <w:sz w:val="24"/>
          <w:szCs w:val="24"/>
          <w:lang/>
        </w:rPr>
      </w:pPr>
      <w:r>
        <w:rPr>
          <w:rFonts w:ascii="Times New Roman" w:hAnsi="Times New Roman"/>
          <w:color w:val="000000"/>
          <w:sz w:val="24"/>
          <w:szCs w:val="24"/>
          <w:lang/>
        </w:rPr>
        <w:t>O desenvolvedor, que pode desenvolver as funcionalidades erroneamente por falta de um documento mais preciso.</w:t>
      </w:r>
    </w:p>
    <w:p w:rsidR="00000000" w:rsidRDefault="00FE4185">
      <w:pPr>
        <w:pStyle w:val="Textopr-formatado"/>
        <w:numPr>
          <w:ilvl w:val="0"/>
          <w:numId w:val="5"/>
        </w:numPr>
        <w:tabs>
          <w:tab w:val="left" w:pos="720"/>
          <w:tab w:val="left" w:pos="1080"/>
          <w:tab w:val="left" w:pos="1440"/>
        </w:tabs>
        <w:spacing w:line="360" w:lineRule="auto"/>
        <w:ind w:left="720"/>
        <w:jc w:val="both"/>
        <w:rPr>
          <w:rFonts w:ascii="Times New Roman" w:hAnsi="Times New Roman"/>
          <w:color w:val="000000"/>
          <w:sz w:val="24"/>
          <w:szCs w:val="24"/>
          <w:lang/>
        </w:rPr>
      </w:pPr>
      <w:r>
        <w:rPr>
          <w:rFonts w:ascii="Times New Roman" w:hAnsi="Times New Roman"/>
          <w:color w:val="000000"/>
          <w:sz w:val="24"/>
          <w:szCs w:val="24"/>
          <w:lang/>
        </w:rPr>
        <w:t xml:space="preserve">O cliente, </w:t>
      </w:r>
      <w:r>
        <w:rPr>
          <w:rFonts w:ascii="Times New Roman" w:hAnsi="Times New Roman"/>
          <w:color w:val="000000"/>
          <w:sz w:val="24"/>
          <w:szCs w:val="24"/>
          <w:lang/>
        </w:rPr>
        <w:t>que pode não ser entendido ou mal interpretado e receber um software que não atenda suas funcionalidades.</w:t>
      </w:r>
    </w:p>
    <w:p w:rsidR="00000000" w:rsidRDefault="00FE4185">
      <w:pPr>
        <w:pStyle w:val="Textopr-formatado"/>
        <w:numPr>
          <w:ilvl w:val="0"/>
          <w:numId w:val="5"/>
        </w:numPr>
        <w:tabs>
          <w:tab w:val="left" w:pos="720"/>
          <w:tab w:val="left" w:pos="1080"/>
          <w:tab w:val="left" w:pos="1440"/>
        </w:tabs>
        <w:spacing w:line="360" w:lineRule="auto"/>
        <w:ind w:left="720"/>
        <w:jc w:val="both"/>
        <w:rPr>
          <w:rFonts w:ascii="Times New Roman" w:hAnsi="Times New Roman"/>
          <w:color w:val="000000"/>
          <w:sz w:val="24"/>
          <w:szCs w:val="24"/>
          <w:lang/>
        </w:rPr>
      </w:pPr>
      <w:r>
        <w:rPr>
          <w:rFonts w:ascii="Times New Roman" w:hAnsi="Times New Roman"/>
          <w:color w:val="000000"/>
          <w:sz w:val="24"/>
          <w:szCs w:val="24"/>
          <w:lang/>
        </w:rPr>
        <w:t>O usuário, que pode não ter suas necessidades atendidas.</w:t>
      </w:r>
    </w:p>
    <w:p w:rsidR="00000000" w:rsidRDefault="00FE4185">
      <w:pPr>
        <w:pStyle w:val="Textopr-formatado"/>
        <w:numPr>
          <w:ilvl w:val="0"/>
          <w:numId w:val="5"/>
        </w:numPr>
        <w:tabs>
          <w:tab w:val="left" w:pos="720"/>
          <w:tab w:val="left" w:pos="1080"/>
          <w:tab w:val="left" w:pos="1440"/>
        </w:tabs>
        <w:spacing w:line="360" w:lineRule="auto"/>
        <w:ind w:left="720"/>
        <w:jc w:val="both"/>
        <w:rPr>
          <w:rFonts w:ascii="Times New Roman" w:hAnsi="Times New Roman"/>
          <w:color w:val="000000"/>
          <w:sz w:val="24"/>
          <w:szCs w:val="24"/>
          <w:lang/>
        </w:rPr>
      </w:pPr>
      <w:r>
        <w:rPr>
          <w:rFonts w:ascii="Times New Roman" w:hAnsi="Times New Roman"/>
          <w:color w:val="000000"/>
          <w:sz w:val="24"/>
          <w:szCs w:val="24"/>
          <w:lang/>
        </w:rPr>
        <w:t>A organização desenvolvedora, que pode ter problemas orçamentais e temporais graças a um docu</w:t>
      </w:r>
      <w:r>
        <w:rPr>
          <w:rFonts w:ascii="Times New Roman" w:hAnsi="Times New Roman"/>
          <w:color w:val="000000"/>
          <w:sz w:val="24"/>
          <w:szCs w:val="24"/>
          <w:lang/>
        </w:rPr>
        <w:t>mento de requisitos mal desenvolvido.</w:t>
      </w:r>
    </w:p>
    <w:p w:rsidR="00000000" w:rsidRDefault="00FE4185">
      <w:pPr>
        <w:pStyle w:val="Textopr-formatado"/>
        <w:spacing w:line="360" w:lineRule="auto"/>
        <w:jc w:val="both"/>
        <w:rPr>
          <w:rFonts w:ascii="Times New Roman" w:hAnsi="Times New Roman"/>
          <w:color w:val="000000"/>
          <w:sz w:val="24"/>
          <w:szCs w:val="24"/>
          <w:lang/>
        </w:rPr>
      </w:pP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ab/>
        <w:t>A análise das vítimas não interfere diretamente na criação dos casos de teste, serve apenas para ajudar a compreender a severidade das falhas, pois, dependendo da vítima, pode não ser viável criar casos de teste para</w:t>
      </w:r>
      <w:r>
        <w:rPr>
          <w:rFonts w:ascii="Times New Roman" w:hAnsi="Times New Roman"/>
          <w:color w:val="000000"/>
          <w:sz w:val="24"/>
          <w:szCs w:val="24"/>
          <w:lang/>
        </w:rPr>
        <w:t xml:space="preserve"> alguma situação.</w:t>
      </w:r>
    </w:p>
    <w:p w:rsidR="00000000" w:rsidRDefault="00FE4185">
      <w:pPr>
        <w:pStyle w:val="Textopr-formatado"/>
        <w:spacing w:line="360" w:lineRule="auto"/>
        <w:jc w:val="both"/>
        <w:rPr>
          <w:rFonts w:ascii="Times New Roman" w:hAnsi="Times New Roman"/>
          <w:color w:val="000000"/>
          <w:sz w:val="24"/>
          <w:szCs w:val="24"/>
          <w:lang/>
        </w:rPr>
      </w:pPr>
    </w:p>
    <w:p w:rsidR="00000000" w:rsidRDefault="00FE4185">
      <w:pPr>
        <w:pStyle w:val="Textopr-formatado"/>
        <w:spacing w:line="200" w:lineRule="atLeast"/>
        <w:jc w:val="both"/>
        <w:rPr>
          <w:rFonts w:ascii="Times New Roman" w:hAnsi="Times New Roman"/>
          <w:b/>
          <w:bCs/>
          <w:color w:val="000000"/>
          <w:sz w:val="28"/>
          <w:szCs w:val="28"/>
          <w:lang/>
        </w:rPr>
      </w:pPr>
      <w:r>
        <w:rPr>
          <w:rFonts w:ascii="Times New Roman" w:hAnsi="Times New Roman"/>
          <w:b/>
          <w:bCs/>
          <w:color w:val="000000"/>
          <w:sz w:val="28"/>
          <w:szCs w:val="28"/>
          <w:lang/>
        </w:rPr>
        <w:t>4.4.1 Casos de Teste</w:t>
      </w:r>
    </w:p>
    <w:p w:rsidR="00000000" w:rsidRDefault="00FE4185">
      <w:pPr>
        <w:pStyle w:val="Textopr-formatado"/>
        <w:spacing w:line="360" w:lineRule="auto"/>
        <w:jc w:val="both"/>
        <w:rPr>
          <w:rFonts w:ascii="Times New Roman" w:hAnsi="Times New Roman"/>
          <w:color w:val="000000"/>
          <w:sz w:val="24"/>
          <w:szCs w:val="24"/>
          <w:lang/>
        </w:rPr>
      </w:pP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A partir das vulnerabilidades encontradas, podemos criar casos de teste para cada situação acima. É importante salientar que os testes propostos aqui devem ser aplicados ao sistema desde o documento de requisitos at</w:t>
      </w:r>
      <w:r>
        <w:rPr>
          <w:rFonts w:ascii="Times New Roman" w:hAnsi="Times New Roman"/>
          <w:color w:val="000000"/>
          <w:sz w:val="24"/>
          <w:szCs w:val="24"/>
          <w:lang/>
        </w:rPr>
        <w:t xml:space="preserve">é o desenvolvimento, ou seja, os riscos que encontramos no </w:t>
      </w:r>
      <w:r>
        <w:rPr>
          <w:rFonts w:ascii="Times New Roman" w:hAnsi="Times New Roman"/>
          <w:color w:val="000000"/>
          <w:sz w:val="24"/>
          <w:szCs w:val="24"/>
          <w:lang/>
        </w:rPr>
        <w:lastRenderedPageBreak/>
        <w:t xml:space="preserve">documento de requisitos nos dão subsídios para criarmos testes em várias fases do desenvolvimento. Esses testes podem ser manuais, que são aqueles aplicados diretamente ao documento de requisitos; </w:t>
      </w:r>
      <w:r>
        <w:rPr>
          <w:rFonts w:ascii="Times New Roman" w:hAnsi="Times New Roman"/>
          <w:color w:val="000000"/>
          <w:sz w:val="24"/>
          <w:szCs w:val="24"/>
          <w:lang/>
        </w:rPr>
        <w:t xml:space="preserve">e automatizados, que são aplicados ao sistema em desenvolvimento.   </w:t>
      </w:r>
    </w:p>
    <w:p w:rsidR="00000000" w:rsidRDefault="00FE4185">
      <w:pPr>
        <w:pStyle w:val="Textopr-formatado"/>
        <w:spacing w:line="360" w:lineRule="auto"/>
        <w:jc w:val="both"/>
        <w:rPr>
          <w:rFonts w:ascii="Times New Roman" w:hAnsi="Times New Roman"/>
          <w:color w:val="000000"/>
          <w:sz w:val="24"/>
          <w:szCs w:val="24"/>
          <w:lang/>
        </w:rPr>
      </w:pP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ab/>
        <w:t>Caso de teste 1: Verificar se foi decidido quais dados precisam ser preenchidos para efetivar o cadastro.</w:t>
      </w: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ab/>
        <w:t>Caso de teste 2: Testar a realização de um cadastro vazio, ou preenchido parci</w:t>
      </w:r>
      <w:r>
        <w:rPr>
          <w:rFonts w:ascii="Times New Roman" w:hAnsi="Times New Roman"/>
          <w:color w:val="000000"/>
          <w:sz w:val="24"/>
          <w:szCs w:val="24"/>
          <w:lang/>
        </w:rPr>
        <w:t>almente, ou com apenas alguns campos preenchidos, ou totalmente preenchido.</w:t>
      </w: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ab/>
        <w:t>Caso de teste 3: Verificar se o formato de todos os atributos é conhecido.</w:t>
      </w: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ab/>
        <w:t>Caso de teste 4: Testar o preenchimento de todos os campos (atributos), para ver se o tamanho estabelec</w:t>
      </w:r>
      <w:r>
        <w:rPr>
          <w:rFonts w:ascii="Times New Roman" w:hAnsi="Times New Roman"/>
          <w:color w:val="000000"/>
          <w:sz w:val="24"/>
          <w:szCs w:val="24"/>
          <w:lang/>
        </w:rPr>
        <w:t>ido está correto.</w:t>
      </w: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ab/>
        <w:t>Caso de teste 5: Realizar um cadastro fictício e verificar se o mesmo encontra-se armazenado no banco de dados através de uma consulta.</w:t>
      </w: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ab/>
        <w:t>Caso de teste 6: Verificar se foi acordado a geração de relatórios e formulários pelo sistema.</w:t>
      </w: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ab/>
        <w:t>Caso</w:t>
      </w:r>
      <w:r>
        <w:rPr>
          <w:rFonts w:ascii="Times New Roman" w:hAnsi="Times New Roman"/>
          <w:color w:val="000000"/>
          <w:sz w:val="24"/>
          <w:szCs w:val="24"/>
          <w:lang/>
        </w:rPr>
        <w:t xml:space="preserve"> de teste 7: Criar cadastros para o teste e gerar vários formulários e relatórios para verificar se estão sendo formados corretamente. </w:t>
      </w: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ab/>
        <w:t>Caso de teste 8: Verificar se o sistema deve imprimir os cadastros, os relatórios e os formulários criados.</w:t>
      </w: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ab/>
        <w:t>Caso de te</w:t>
      </w:r>
      <w:r>
        <w:rPr>
          <w:rFonts w:ascii="Times New Roman" w:hAnsi="Times New Roman"/>
          <w:color w:val="000000"/>
          <w:sz w:val="24"/>
          <w:szCs w:val="24"/>
          <w:lang/>
        </w:rPr>
        <w:t>ste 9: Gerar cadastros, relatórios e formulários e tentar imprimi-los.</w:t>
      </w:r>
    </w:p>
    <w:p w:rsidR="00000000" w:rsidRDefault="00FE4185">
      <w:pPr>
        <w:spacing w:line="360" w:lineRule="auto"/>
        <w:jc w:val="both"/>
        <w:rPr>
          <w:rFonts w:eastAsia="Nimbus Mono L" w:cs="Nimbus Mono L"/>
          <w:color w:val="000000"/>
          <w:lang/>
        </w:rPr>
      </w:pPr>
      <w:r>
        <w:rPr>
          <w:rFonts w:eastAsia="Nimbus Mono L" w:cs="Nimbus Mono L"/>
          <w:color w:val="000000"/>
          <w:lang/>
        </w:rPr>
        <w:tab/>
        <w:t>Caso de teste 10: Para cada caso de uso de inclusão, verificar se ele é realmente necessário, rastreando seu relacionamento com as demais entidades.</w:t>
      </w: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ab/>
        <w:t>Caso de teste 11: Para cada caso d</w:t>
      </w:r>
      <w:r>
        <w:rPr>
          <w:rFonts w:ascii="Times New Roman" w:hAnsi="Times New Roman"/>
          <w:color w:val="000000"/>
          <w:sz w:val="24"/>
          <w:szCs w:val="24"/>
          <w:lang/>
        </w:rPr>
        <w:t>e uso de inclusão, verificar se todos os atributos que o cliente solicitou, para uma determinada entidade, são suficientes.</w:t>
      </w: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ab/>
        <w:t>Caso de teste 12: Para cada caso de uso de inclusão, verificar se os atributos que o cliente solicitou são realmente necessários.</w:t>
      </w: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ab/>
      </w:r>
      <w:r>
        <w:rPr>
          <w:rFonts w:ascii="Times New Roman" w:hAnsi="Times New Roman"/>
          <w:color w:val="000000"/>
          <w:sz w:val="24"/>
          <w:szCs w:val="24"/>
          <w:lang/>
        </w:rPr>
        <w:t>Caso de teste 13: Excluir um cadastro e realizar uma consulta do mesmo para verificar se a exclusão foi realizada com sucesso.</w:t>
      </w: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ab/>
        <w:t>Caso de teste 14: Verificar se o cliente optou pela exclusão direta ou exclusão com confirmação.</w:t>
      </w: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ab/>
        <w:t>Caso de teste 15: Realizar a r</w:t>
      </w:r>
      <w:r>
        <w:rPr>
          <w:rFonts w:ascii="Times New Roman" w:hAnsi="Times New Roman"/>
          <w:color w:val="000000"/>
          <w:sz w:val="24"/>
          <w:szCs w:val="24"/>
          <w:lang/>
        </w:rPr>
        <w:t xml:space="preserve">emoção de cadastros e testar se os </w:t>
      </w:r>
      <w:r>
        <w:rPr>
          <w:rFonts w:ascii="Times New Roman" w:hAnsi="Times New Roman"/>
          <w:i/>
          <w:iCs/>
          <w:color w:val="000000"/>
          <w:sz w:val="24"/>
          <w:szCs w:val="24"/>
          <w:lang/>
        </w:rPr>
        <w:t>popups</w:t>
      </w:r>
      <w:r>
        <w:rPr>
          <w:rFonts w:ascii="Times New Roman" w:hAnsi="Times New Roman"/>
          <w:color w:val="000000"/>
          <w:sz w:val="24"/>
          <w:szCs w:val="24"/>
          <w:lang/>
        </w:rPr>
        <w:t xml:space="preserve"> para confirmação aparecem.</w:t>
      </w: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ab/>
        <w:t>Caso de teste 16: Verificar se o cliente deseja a exclusão total dos registros ou o arquivamento em outro banco de dados dos cadastros considerados obsoletos.</w:t>
      </w: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lastRenderedPageBreak/>
        <w:tab/>
        <w:t>Caso de teste 17: Arquivar</w:t>
      </w:r>
      <w:r>
        <w:rPr>
          <w:rFonts w:ascii="Times New Roman" w:hAnsi="Times New Roman"/>
          <w:color w:val="000000"/>
          <w:sz w:val="24"/>
          <w:szCs w:val="24"/>
          <w:lang/>
        </w:rPr>
        <w:t xml:space="preserve"> um cadastro e tentar recuperá-lo, para verificar se o registro saiu do banco de dados do sistema.</w:t>
      </w: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ab/>
        <w:t>Caso de teste 18: Acessar o arquivo e verificar se o cadastro está armazenado nele.</w:t>
      </w: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ab/>
        <w:t>Caso de teste 19: Verificar se o cliente solicitou a exclusão de regist</w:t>
      </w:r>
      <w:r>
        <w:rPr>
          <w:rFonts w:ascii="Times New Roman" w:hAnsi="Times New Roman"/>
          <w:color w:val="000000"/>
          <w:sz w:val="24"/>
          <w:szCs w:val="24"/>
          <w:lang/>
        </w:rPr>
        <w:t>ros realizados ou modificados a partir de um intervalo de tempo.</w:t>
      </w: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ab/>
        <w:t>Caso de teste 20: Realizar cadastros e configurar o tempo de 1(um) dia, 1(uma) semana e 1(um) mês para a exclusão dos cadastros, verificar se as exclusões  foram efetivadas.</w:t>
      </w: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ab/>
        <w:t>Caso de teste 2</w:t>
      </w:r>
      <w:r>
        <w:rPr>
          <w:rFonts w:ascii="Times New Roman" w:hAnsi="Times New Roman"/>
          <w:color w:val="000000"/>
          <w:sz w:val="24"/>
          <w:szCs w:val="24"/>
          <w:lang/>
        </w:rPr>
        <w:t>1: Realizar vários cadastros e verificar se ao consultar um determinado cadastro o sistema está retornando corretamente.</w:t>
      </w: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ab/>
        <w:t>Caso de teste 22: Verificar quais campos do cadastro devem ser fixos ou editáveis.</w:t>
      </w: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ab/>
        <w:t>Caso de teste 23: Testar se todos os campos são ed</w:t>
      </w:r>
      <w:r>
        <w:rPr>
          <w:rFonts w:ascii="Times New Roman" w:hAnsi="Times New Roman"/>
          <w:color w:val="000000"/>
          <w:sz w:val="24"/>
          <w:szCs w:val="24"/>
          <w:lang/>
        </w:rPr>
        <w:t>itáveis ao se alterar um cadastro.</w:t>
      </w: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ab/>
        <w:t>Caso de teste 24: Realizar alterações em alguns cadastros e verificar se foram realmente salvas.</w:t>
      </w: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ab/>
        <w:t>Caso de teste 25: Verificar se o cliente optou pelo armazenamento direto ou após uma confirmação.</w:t>
      </w: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ab/>
        <w:t>Caso de teste 26: Reali</w:t>
      </w:r>
      <w:r>
        <w:rPr>
          <w:rFonts w:ascii="Times New Roman" w:hAnsi="Times New Roman"/>
          <w:color w:val="000000"/>
          <w:sz w:val="24"/>
          <w:szCs w:val="24"/>
          <w:lang/>
        </w:rPr>
        <w:t xml:space="preserve">zar uma alteração e ao armazenar, testar se os </w:t>
      </w:r>
      <w:r>
        <w:rPr>
          <w:rFonts w:ascii="Times New Roman" w:hAnsi="Times New Roman"/>
          <w:i/>
          <w:iCs/>
          <w:color w:val="000000"/>
          <w:sz w:val="24"/>
          <w:szCs w:val="24"/>
          <w:lang/>
        </w:rPr>
        <w:t>popups</w:t>
      </w:r>
      <w:r>
        <w:rPr>
          <w:rFonts w:ascii="Times New Roman" w:hAnsi="Times New Roman"/>
          <w:color w:val="000000"/>
          <w:sz w:val="24"/>
          <w:szCs w:val="24"/>
          <w:lang/>
        </w:rPr>
        <w:t xml:space="preserve"> para confirmação aparecem.</w:t>
      </w: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ab/>
        <w:t>Caso de teste 27: Cadastrar vários objetos com atributos semelhantes. Testar a busca por algum atributo comum.</w:t>
      </w: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ab/>
        <w:t>Caso de teste 28: Verificar se o cliente optou a geração de re</w:t>
      </w:r>
      <w:r>
        <w:rPr>
          <w:rFonts w:ascii="Times New Roman" w:hAnsi="Times New Roman"/>
          <w:color w:val="000000"/>
          <w:sz w:val="24"/>
          <w:szCs w:val="24"/>
          <w:lang/>
        </w:rPr>
        <w:t>latórios e formulários por algum programa particular. Em caso positivo, repetir o caso de teste 7(sete) verificando se o sistema suporta essa ação.</w:t>
      </w: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ab/>
        <w:t>Caso de teste 29: Verificar a equipe desenvolvedora conhece o programa escolhido. Em caso negativo, pedir p</w:t>
      </w:r>
      <w:r>
        <w:rPr>
          <w:rFonts w:ascii="Times New Roman" w:hAnsi="Times New Roman"/>
          <w:color w:val="000000"/>
          <w:sz w:val="24"/>
          <w:szCs w:val="24"/>
          <w:lang/>
        </w:rPr>
        <w:t>ara a equipe sugerir outra opção e apresentá-la ao cliente.</w:t>
      </w: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ab/>
        <w:t>Caso de teste 30: A empresa desenvolvedora, através de alguma métrica, caracteriza se a complexidade e o tamanho do sistema é perigoso e em caso positivo, estima prazos e custos com uma maior mar</w:t>
      </w:r>
      <w:r>
        <w:rPr>
          <w:rFonts w:ascii="Times New Roman" w:hAnsi="Times New Roman"/>
          <w:color w:val="000000"/>
          <w:sz w:val="24"/>
          <w:szCs w:val="24"/>
          <w:lang/>
        </w:rPr>
        <w:t>gem de segurança.</w:t>
      </w: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ab/>
        <w:t xml:space="preserve">Caso de teste 31: A empresa desenvolvedora verifica se já foi construído algum sistema semelhante ao solicitado. Em caso positivo, utilizar como base essas estimativas; e em caso negativo, estimar prazos e custos com uma maior margem de </w:t>
      </w:r>
      <w:r>
        <w:rPr>
          <w:rFonts w:ascii="Times New Roman" w:hAnsi="Times New Roman"/>
          <w:color w:val="000000"/>
          <w:sz w:val="24"/>
          <w:szCs w:val="24"/>
          <w:lang/>
        </w:rPr>
        <w:t>segurança.</w:t>
      </w: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Na tabela a seguir, observaremos quais casos de testes devem ser utilizados em cada requisitos, dado os riscos que os ameaçam.</w:t>
      </w:r>
    </w:p>
    <w:p w:rsidR="00000000" w:rsidRDefault="00FE4185">
      <w:pPr>
        <w:pStyle w:val="Textopr-formatado"/>
        <w:spacing w:line="200" w:lineRule="atLeast"/>
        <w:ind w:left="720"/>
        <w:jc w:val="center"/>
        <w:rPr>
          <w:rFonts w:ascii="Times New Roman" w:hAnsi="Times New Roman"/>
          <w:color w:val="000000"/>
          <w:sz w:val="24"/>
          <w:szCs w:val="24"/>
          <w:lang/>
        </w:rPr>
      </w:pPr>
      <w:r>
        <w:rPr>
          <w:rFonts w:ascii="Times New Roman" w:hAnsi="Times New Roman"/>
          <w:b/>
          <w:bCs/>
          <w:color w:val="000000"/>
          <w:sz w:val="24"/>
          <w:szCs w:val="24"/>
          <w:lang/>
        </w:rPr>
        <w:t xml:space="preserve">Tabela 4.2 – </w:t>
      </w:r>
      <w:r>
        <w:rPr>
          <w:rFonts w:ascii="Times New Roman" w:hAnsi="Times New Roman"/>
          <w:color w:val="000000"/>
          <w:sz w:val="24"/>
          <w:szCs w:val="24"/>
          <w:lang/>
        </w:rPr>
        <w:t xml:space="preserve">Requisitos </w:t>
      </w:r>
      <w:r>
        <w:rPr>
          <w:rFonts w:ascii="Times New Roman" w:hAnsi="Times New Roman"/>
          <w:i/>
          <w:iCs/>
          <w:color w:val="000000"/>
          <w:sz w:val="24"/>
          <w:szCs w:val="24"/>
          <w:lang/>
        </w:rPr>
        <w:t>versus</w:t>
      </w:r>
      <w:r>
        <w:rPr>
          <w:rFonts w:ascii="Times New Roman" w:hAnsi="Times New Roman"/>
          <w:color w:val="000000"/>
          <w:sz w:val="24"/>
          <w:szCs w:val="24"/>
          <w:lang/>
        </w:rPr>
        <w:t xml:space="preserve"> Riscos </w:t>
      </w:r>
      <w:r>
        <w:rPr>
          <w:rFonts w:ascii="Times New Roman" w:hAnsi="Times New Roman"/>
          <w:i/>
          <w:iCs/>
          <w:color w:val="000000"/>
          <w:sz w:val="24"/>
          <w:szCs w:val="24"/>
          <w:lang/>
        </w:rPr>
        <w:t>versus</w:t>
      </w:r>
      <w:r>
        <w:rPr>
          <w:rFonts w:ascii="Times New Roman" w:hAnsi="Times New Roman"/>
          <w:color w:val="000000"/>
          <w:sz w:val="24"/>
          <w:szCs w:val="24"/>
          <w:lang/>
        </w:rPr>
        <w:t xml:space="preserve"> Testes</w:t>
      </w:r>
    </w:p>
    <w:tbl>
      <w:tblPr>
        <w:tblW w:w="0" w:type="auto"/>
        <w:tblInd w:w="55" w:type="dxa"/>
        <w:tblLayout w:type="fixed"/>
        <w:tblCellMar>
          <w:top w:w="55" w:type="dxa"/>
          <w:left w:w="55" w:type="dxa"/>
          <w:bottom w:w="55" w:type="dxa"/>
          <w:right w:w="55" w:type="dxa"/>
        </w:tblCellMar>
        <w:tblLook w:val="0000"/>
      </w:tblPr>
      <w:tblGrid>
        <w:gridCol w:w="2534"/>
        <w:gridCol w:w="1007"/>
        <w:gridCol w:w="7"/>
        <w:gridCol w:w="1014"/>
        <w:gridCol w:w="1005"/>
        <w:gridCol w:w="9"/>
        <w:gridCol w:w="1014"/>
        <w:gridCol w:w="1005"/>
        <w:gridCol w:w="9"/>
        <w:gridCol w:w="1014"/>
        <w:gridCol w:w="1056"/>
      </w:tblGrid>
      <w:tr w:rsidR="00000000">
        <w:trPr>
          <w:cantSplit/>
          <w:trHeight w:hRule="exact" w:val="377"/>
        </w:trPr>
        <w:tc>
          <w:tcPr>
            <w:tcW w:w="2534" w:type="dxa"/>
            <w:vMerge w:val="restart"/>
            <w:tcBorders>
              <w:top w:val="single" w:sz="1" w:space="0" w:color="000000"/>
              <w:left w:val="single" w:sz="1" w:space="0" w:color="000000"/>
              <w:bottom w:val="single" w:sz="1" w:space="0" w:color="000000"/>
            </w:tcBorders>
            <w:vAlign w:val="center"/>
          </w:tcPr>
          <w:p w:rsidR="00000000" w:rsidRDefault="00FE4185">
            <w:pPr>
              <w:pStyle w:val="Contedodatabela"/>
              <w:snapToGrid w:val="0"/>
              <w:jc w:val="center"/>
              <w:rPr>
                <w:rFonts w:eastAsia="Tahoma" w:cs="Tahoma"/>
                <w:color w:val="000000"/>
                <w:lang/>
              </w:rPr>
            </w:pPr>
            <w:r>
              <w:rPr>
                <w:rFonts w:eastAsia="Tahoma" w:cs="Tahoma"/>
                <w:color w:val="000000"/>
                <w:lang/>
              </w:rPr>
              <w:t>REQUISITOS</w:t>
            </w:r>
          </w:p>
        </w:tc>
        <w:tc>
          <w:tcPr>
            <w:tcW w:w="7140" w:type="dxa"/>
            <w:gridSpan w:val="10"/>
            <w:tcBorders>
              <w:top w:val="single" w:sz="1" w:space="0" w:color="000000"/>
              <w:left w:val="single" w:sz="1" w:space="0" w:color="000000"/>
              <w:bottom w:val="single" w:sz="1" w:space="0" w:color="000000"/>
              <w:right w:val="single" w:sz="1" w:space="0" w:color="000000"/>
            </w:tcBorders>
          </w:tcPr>
          <w:p w:rsidR="00000000" w:rsidRDefault="00FE4185">
            <w:pPr>
              <w:pStyle w:val="Contedodatabela"/>
              <w:snapToGrid w:val="0"/>
              <w:jc w:val="center"/>
              <w:rPr>
                <w:rFonts w:eastAsia="Tahoma" w:cs="Tahoma"/>
                <w:color w:val="000000"/>
                <w:lang/>
              </w:rPr>
            </w:pPr>
            <w:r>
              <w:rPr>
                <w:rFonts w:eastAsia="Tahoma" w:cs="Tahoma"/>
                <w:color w:val="000000"/>
                <w:lang/>
              </w:rPr>
              <w:t>RISCOS</w:t>
            </w:r>
          </w:p>
        </w:tc>
      </w:tr>
      <w:tr w:rsidR="00000000">
        <w:trPr>
          <w:cantSplit/>
        </w:trPr>
        <w:tc>
          <w:tcPr>
            <w:tcW w:w="2534" w:type="dxa"/>
            <w:vMerge/>
            <w:tcBorders>
              <w:top w:val="single" w:sz="1" w:space="0" w:color="000000"/>
              <w:left w:val="single" w:sz="1" w:space="0" w:color="000000"/>
              <w:bottom w:val="single" w:sz="1" w:space="0" w:color="000000"/>
            </w:tcBorders>
            <w:vAlign w:val="center"/>
          </w:tcPr>
          <w:p w:rsidR="00000000" w:rsidRDefault="00FE4185"/>
        </w:tc>
        <w:tc>
          <w:tcPr>
            <w:tcW w:w="1014" w:type="dxa"/>
            <w:gridSpan w:val="2"/>
            <w:tcBorders>
              <w:left w:val="single" w:sz="1" w:space="0" w:color="000000"/>
              <w:bottom w:val="single" w:sz="1" w:space="0" w:color="000000"/>
            </w:tcBorders>
            <w:vAlign w:val="center"/>
          </w:tcPr>
          <w:p w:rsidR="00000000" w:rsidRDefault="00FE4185">
            <w:pPr>
              <w:pStyle w:val="Contedodatabela"/>
              <w:snapToGrid w:val="0"/>
              <w:jc w:val="center"/>
              <w:rPr>
                <w:rFonts w:eastAsia="Tahoma" w:cs="Tahoma"/>
                <w:color w:val="000000"/>
                <w:sz w:val="18"/>
                <w:szCs w:val="18"/>
                <w:lang/>
              </w:rPr>
            </w:pPr>
            <w:r>
              <w:rPr>
                <w:rFonts w:eastAsia="Tahoma" w:cs="Tahoma"/>
                <w:color w:val="000000"/>
                <w:sz w:val="18"/>
                <w:szCs w:val="18"/>
                <w:lang/>
              </w:rPr>
              <w:t>Estabilidade</w:t>
            </w:r>
          </w:p>
        </w:tc>
        <w:tc>
          <w:tcPr>
            <w:tcW w:w="1014" w:type="dxa"/>
            <w:tcBorders>
              <w:left w:val="single" w:sz="1" w:space="0" w:color="000000"/>
              <w:bottom w:val="single" w:sz="1" w:space="0" w:color="000000"/>
            </w:tcBorders>
            <w:vAlign w:val="center"/>
          </w:tcPr>
          <w:p w:rsidR="00000000" w:rsidRDefault="00FE4185">
            <w:pPr>
              <w:pStyle w:val="Contedodatabela"/>
              <w:snapToGrid w:val="0"/>
              <w:jc w:val="center"/>
              <w:rPr>
                <w:rFonts w:eastAsia="Tahoma" w:cs="Tahoma"/>
                <w:color w:val="000000"/>
                <w:sz w:val="18"/>
                <w:szCs w:val="18"/>
                <w:lang/>
              </w:rPr>
            </w:pPr>
            <w:r>
              <w:rPr>
                <w:rFonts w:eastAsia="Tahoma" w:cs="Tahoma"/>
                <w:color w:val="000000"/>
                <w:sz w:val="18"/>
                <w:szCs w:val="18"/>
                <w:lang/>
              </w:rPr>
              <w:t>Completude</w:t>
            </w:r>
          </w:p>
        </w:tc>
        <w:tc>
          <w:tcPr>
            <w:tcW w:w="1014" w:type="dxa"/>
            <w:gridSpan w:val="2"/>
            <w:tcBorders>
              <w:left w:val="single" w:sz="1" w:space="0" w:color="000000"/>
              <w:bottom w:val="single" w:sz="1" w:space="0" w:color="000000"/>
            </w:tcBorders>
            <w:vAlign w:val="center"/>
          </w:tcPr>
          <w:p w:rsidR="00000000" w:rsidRDefault="00FE4185">
            <w:pPr>
              <w:pStyle w:val="Contedodatabela"/>
              <w:snapToGrid w:val="0"/>
              <w:jc w:val="center"/>
              <w:rPr>
                <w:rFonts w:eastAsia="Tahoma" w:cs="Tahoma"/>
                <w:color w:val="000000"/>
                <w:sz w:val="18"/>
                <w:szCs w:val="18"/>
                <w:lang/>
              </w:rPr>
            </w:pPr>
            <w:r>
              <w:rPr>
                <w:rFonts w:eastAsia="Tahoma" w:cs="Tahoma"/>
                <w:color w:val="000000"/>
                <w:sz w:val="18"/>
                <w:szCs w:val="18"/>
                <w:lang/>
              </w:rPr>
              <w:t>Clareza</w:t>
            </w:r>
          </w:p>
        </w:tc>
        <w:tc>
          <w:tcPr>
            <w:tcW w:w="1014" w:type="dxa"/>
            <w:tcBorders>
              <w:left w:val="single" w:sz="1" w:space="0" w:color="000000"/>
              <w:bottom w:val="single" w:sz="1" w:space="0" w:color="000000"/>
            </w:tcBorders>
            <w:vAlign w:val="center"/>
          </w:tcPr>
          <w:p w:rsidR="00000000" w:rsidRDefault="00FE4185">
            <w:pPr>
              <w:pStyle w:val="Contedodatabela"/>
              <w:snapToGrid w:val="0"/>
              <w:jc w:val="center"/>
              <w:rPr>
                <w:rFonts w:eastAsia="Tahoma" w:cs="Tahoma"/>
                <w:color w:val="000000"/>
                <w:sz w:val="18"/>
                <w:szCs w:val="18"/>
                <w:lang/>
              </w:rPr>
            </w:pPr>
            <w:r>
              <w:rPr>
                <w:rFonts w:eastAsia="Tahoma" w:cs="Tahoma"/>
                <w:color w:val="000000"/>
                <w:sz w:val="18"/>
                <w:szCs w:val="18"/>
                <w:lang/>
              </w:rPr>
              <w:t>Validade</w:t>
            </w:r>
          </w:p>
        </w:tc>
        <w:tc>
          <w:tcPr>
            <w:tcW w:w="1014" w:type="dxa"/>
            <w:gridSpan w:val="2"/>
            <w:tcBorders>
              <w:left w:val="single" w:sz="1" w:space="0" w:color="000000"/>
              <w:bottom w:val="single" w:sz="1" w:space="0" w:color="000000"/>
            </w:tcBorders>
            <w:vAlign w:val="center"/>
          </w:tcPr>
          <w:p w:rsidR="00000000" w:rsidRDefault="00FE4185">
            <w:pPr>
              <w:pStyle w:val="Contedodatabela"/>
              <w:snapToGrid w:val="0"/>
              <w:jc w:val="center"/>
              <w:rPr>
                <w:rFonts w:eastAsia="Tahoma" w:cs="Tahoma"/>
                <w:color w:val="000000"/>
                <w:sz w:val="18"/>
                <w:szCs w:val="18"/>
                <w:lang/>
              </w:rPr>
            </w:pPr>
            <w:r>
              <w:rPr>
                <w:rFonts w:eastAsia="Tahoma" w:cs="Tahoma"/>
                <w:color w:val="000000"/>
                <w:sz w:val="18"/>
                <w:szCs w:val="18"/>
                <w:lang/>
              </w:rPr>
              <w:t>Prece</w:t>
            </w:r>
            <w:r>
              <w:rPr>
                <w:rFonts w:eastAsia="Tahoma" w:cs="Tahoma"/>
                <w:color w:val="000000"/>
                <w:sz w:val="18"/>
                <w:szCs w:val="18"/>
                <w:lang/>
              </w:rPr>
              <w:t>dência</w:t>
            </w:r>
          </w:p>
        </w:tc>
        <w:tc>
          <w:tcPr>
            <w:tcW w:w="1014" w:type="dxa"/>
            <w:tcBorders>
              <w:left w:val="single" w:sz="1" w:space="0" w:color="000000"/>
              <w:bottom w:val="single" w:sz="1" w:space="0" w:color="000000"/>
            </w:tcBorders>
            <w:vAlign w:val="center"/>
          </w:tcPr>
          <w:p w:rsidR="00000000" w:rsidRDefault="00FE4185">
            <w:pPr>
              <w:pStyle w:val="Contedodatabela"/>
              <w:snapToGrid w:val="0"/>
              <w:jc w:val="center"/>
              <w:rPr>
                <w:rFonts w:eastAsia="Tahoma" w:cs="Tahoma"/>
                <w:color w:val="000000"/>
                <w:sz w:val="18"/>
                <w:szCs w:val="18"/>
                <w:lang/>
              </w:rPr>
            </w:pPr>
            <w:r>
              <w:rPr>
                <w:rFonts w:eastAsia="Tahoma" w:cs="Tahoma"/>
                <w:color w:val="000000"/>
                <w:sz w:val="18"/>
                <w:szCs w:val="18"/>
                <w:lang/>
              </w:rPr>
              <w:t>Escala</w:t>
            </w:r>
          </w:p>
        </w:tc>
        <w:tc>
          <w:tcPr>
            <w:tcW w:w="1056" w:type="dxa"/>
            <w:tcBorders>
              <w:left w:val="single" w:sz="1" w:space="0" w:color="000000"/>
              <w:bottom w:val="single" w:sz="1" w:space="0" w:color="000000"/>
              <w:right w:val="single" w:sz="1" w:space="0" w:color="000000"/>
            </w:tcBorders>
            <w:vAlign w:val="center"/>
          </w:tcPr>
          <w:p w:rsidR="00000000" w:rsidRDefault="00FE4185">
            <w:pPr>
              <w:pStyle w:val="Contedodatabela"/>
              <w:snapToGrid w:val="0"/>
              <w:jc w:val="center"/>
              <w:rPr>
                <w:rFonts w:eastAsia="Tahoma" w:cs="Tahoma"/>
                <w:color w:val="000000"/>
                <w:sz w:val="18"/>
                <w:szCs w:val="18"/>
                <w:lang/>
              </w:rPr>
            </w:pPr>
            <w:r>
              <w:rPr>
                <w:rFonts w:eastAsia="Tahoma" w:cs="Tahoma"/>
                <w:color w:val="000000"/>
                <w:sz w:val="18"/>
                <w:szCs w:val="18"/>
                <w:lang/>
              </w:rPr>
              <w:t>Viabilidade</w:t>
            </w:r>
          </w:p>
        </w:tc>
      </w:tr>
      <w:tr w:rsidR="00000000">
        <w:tc>
          <w:tcPr>
            <w:tcW w:w="2534" w:type="dxa"/>
            <w:tcBorders>
              <w:left w:val="single" w:sz="1" w:space="0" w:color="000000"/>
              <w:bottom w:val="single" w:sz="1" w:space="0" w:color="000000"/>
            </w:tcBorders>
          </w:tcPr>
          <w:p w:rsidR="00000000" w:rsidRDefault="00FE4185">
            <w:pPr>
              <w:pStyle w:val="Contedodatabela"/>
              <w:snapToGrid w:val="0"/>
              <w:jc w:val="center"/>
              <w:rPr>
                <w:rFonts w:eastAsia="Tahoma" w:cs="Tahoma"/>
                <w:color w:val="000000"/>
                <w:lang/>
              </w:rPr>
            </w:pPr>
            <w:r>
              <w:rPr>
                <w:rFonts w:eastAsia="Tahoma" w:cs="Tahoma"/>
                <w:color w:val="000000"/>
                <w:lang/>
              </w:rPr>
              <w:t>INCLUSÃO</w:t>
            </w:r>
          </w:p>
        </w:tc>
        <w:tc>
          <w:tcPr>
            <w:tcW w:w="1007" w:type="dxa"/>
            <w:tcBorders>
              <w:left w:val="single" w:sz="1" w:space="0" w:color="000000"/>
              <w:bottom w:val="single" w:sz="1" w:space="0" w:color="000000"/>
            </w:tcBorders>
            <w:vAlign w:val="center"/>
          </w:tcPr>
          <w:p w:rsidR="00000000" w:rsidRDefault="00FE4185">
            <w:pPr>
              <w:pStyle w:val="Contedodatabela"/>
              <w:snapToGrid w:val="0"/>
              <w:jc w:val="center"/>
              <w:rPr>
                <w:rFonts w:eastAsia="Tahoma" w:cs="Tahoma"/>
                <w:color w:val="000000"/>
                <w:sz w:val="16"/>
                <w:szCs w:val="16"/>
                <w:lang/>
              </w:rPr>
            </w:pPr>
            <w:r>
              <w:rPr>
                <w:rFonts w:eastAsia="Tahoma" w:cs="Tahoma"/>
                <w:color w:val="000000"/>
                <w:sz w:val="16"/>
                <w:szCs w:val="16"/>
                <w:lang/>
              </w:rPr>
              <w:t>1, 2, 3, 4, 5</w:t>
            </w:r>
          </w:p>
        </w:tc>
        <w:tc>
          <w:tcPr>
            <w:tcW w:w="1021" w:type="dxa"/>
            <w:gridSpan w:val="2"/>
            <w:tcBorders>
              <w:left w:val="single" w:sz="1" w:space="0" w:color="000000"/>
              <w:bottom w:val="single" w:sz="1" w:space="0" w:color="000000"/>
            </w:tcBorders>
            <w:vAlign w:val="center"/>
          </w:tcPr>
          <w:p w:rsidR="00000000" w:rsidRDefault="00FE4185">
            <w:pPr>
              <w:pStyle w:val="Contedodatabela"/>
              <w:snapToGrid w:val="0"/>
              <w:jc w:val="center"/>
              <w:rPr>
                <w:rFonts w:eastAsia="Tahoma" w:cs="Tahoma"/>
                <w:color w:val="000000"/>
                <w:sz w:val="16"/>
                <w:szCs w:val="16"/>
                <w:lang/>
              </w:rPr>
            </w:pPr>
            <w:r>
              <w:rPr>
                <w:rFonts w:eastAsia="Tahoma" w:cs="Tahoma"/>
                <w:color w:val="000000"/>
                <w:sz w:val="16"/>
                <w:szCs w:val="16"/>
                <w:lang/>
              </w:rPr>
              <w:t>10, 11, 12</w:t>
            </w:r>
          </w:p>
        </w:tc>
        <w:tc>
          <w:tcPr>
            <w:tcW w:w="1005" w:type="dxa"/>
            <w:tcBorders>
              <w:left w:val="single" w:sz="1" w:space="0" w:color="000000"/>
              <w:bottom w:val="single" w:sz="1" w:space="0" w:color="000000"/>
            </w:tcBorders>
            <w:vAlign w:val="center"/>
          </w:tcPr>
          <w:p w:rsidR="00000000" w:rsidRDefault="00FE4185">
            <w:pPr>
              <w:pStyle w:val="Contedodatabela"/>
              <w:snapToGrid w:val="0"/>
              <w:jc w:val="center"/>
              <w:rPr>
                <w:rFonts w:eastAsia="Tahoma" w:cs="Tahoma"/>
                <w:color w:val="000000"/>
                <w:sz w:val="16"/>
                <w:szCs w:val="16"/>
                <w:lang/>
              </w:rPr>
            </w:pPr>
            <w:r>
              <w:rPr>
                <w:rFonts w:eastAsia="Tahoma" w:cs="Tahoma"/>
                <w:color w:val="000000"/>
                <w:sz w:val="16"/>
                <w:szCs w:val="16"/>
                <w:lang/>
              </w:rPr>
              <w:t>1, 6, 8, 11, 12</w:t>
            </w:r>
          </w:p>
        </w:tc>
        <w:tc>
          <w:tcPr>
            <w:tcW w:w="1023" w:type="dxa"/>
            <w:gridSpan w:val="2"/>
            <w:tcBorders>
              <w:left w:val="single" w:sz="1" w:space="0" w:color="000000"/>
              <w:bottom w:val="single" w:sz="1" w:space="0" w:color="000000"/>
            </w:tcBorders>
            <w:vAlign w:val="center"/>
          </w:tcPr>
          <w:p w:rsidR="00000000" w:rsidRDefault="00FE4185">
            <w:pPr>
              <w:pStyle w:val="Contedodatabela"/>
              <w:snapToGrid w:val="0"/>
              <w:jc w:val="center"/>
              <w:rPr>
                <w:rFonts w:eastAsia="Tahoma" w:cs="Tahoma"/>
                <w:color w:val="000000"/>
                <w:sz w:val="16"/>
                <w:szCs w:val="16"/>
                <w:lang/>
              </w:rPr>
            </w:pPr>
            <w:r>
              <w:rPr>
                <w:rFonts w:eastAsia="Tahoma" w:cs="Tahoma"/>
                <w:color w:val="000000"/>
                <w:sz w:val="16"/>
                <w:szCs w:val="16"/>
                <w:lang/>
              </w:rPr>
              <w:t>1, 6, 8, 11, 12</w:t>
            </w:r>
          </w:p>
        </w:tc>
        <w:tc>
          <w:tcPr>
            <w:tcW w:w="1005" w:type="dxa"/>
            <w:tcBorders>
              <w:left w:val="single" w:sz="1" w:space="0" w:color="000000"/>
              <w:bottom w:val="single" w:sz="1" w:space="0" w:color="000000"/>
            </w:tcBorders>
            <w:vAlign w:val="center"/>
          </w:tcPr>
          <w:p w:rsidR="00000000" w:rsidRDefault="00FE4185">
            <w:pPr>
              <w:pStyle w:val="Contedodatabela"/>
              <w:snapToGrid w:val="0"/>
              <w:jc w:val="center"/>
              <w:rPr>
                <w:rFonts w:eastAsia="Tahoma" w:cs="Tahoma"/>
                <w:color w:val="000000"/>
                <w:sz w:val="16"/>
                <w:szCs w:val="16"/>
                <w:lang/>
              </w:rPr>
            </w:pPr>
          </w:p>
        </w:tc>
        <w:tc>
          <w:tcPr>
            <w:tcW w:w="1023" w:type="dxa"/>
            <w:gridSpan w:val="2"/>
            <w:tcBorders>
              <w:left w:val="single" w:sz="1" w:space="0" w:color="000000"/>
              <w:bottom w:val="single" w:sz="1" w:space="0" w:color="000000"/>
            </w:tcBorders>
            <w:vAlign w:val="center"/>
          </w:tcPr>
          <w:p w:rsidR="00000000" w:rsidRDefault="00FE4185">
            <w:pPr>
              <w:pStyle w:val="Contedodatabela"/>
              <w:snapToGrid w:val="0"/>
              <w:jc w:val="center"/>
              <w:rPr>
                <w:rFonts w:eastAsia="Tahoma" w:cs="Tahoma"/>
                <w:color w:val="000000"/>
                <w:sz w:val="16"/>
                <w:szCs w:val="16"/>
                <w:lang/>
              </w:rPr>
            </w:pPr>
          </w:p>
        </w:tc>
        <w:tc>
          <w:tcPr>
            <w:tcW w:w="1056" w:type="dxa"/>
            <w:tcBorders>
              <w:left w:val="single" w:sz="1" w:space="0" w:color="000000"/>
              <w:bottom w:val="single" w:sz="1" w:space="0" w:color="000000"/>
              <w:right w:val="single" w:sz="1" w:space="0" w:color="000000"/>
            </w:tcBorders>
            <w:vAlign w:val="center"/>
          </w:tcPr>
          <w:p w:rsidR="00000000" w:rsidRDefault="00FE4185">
            <w:pPr>
              <w:pStyle w:val="Contedodatabela"/>
              <w:snapToGrid w:val="0"/>
              <w:jc w:val="center"/>
              <w:rPr>
                <w:rFonts w:eastAsia="Tahoma" w:cs="Tahoma"/>
                <w:color w:val="000000"/>
                <w:sz w:val="16"/>
                <w:szCs w:val="16"/>
                <w:lang/>
              </w:rPr>
            </w:pPr>
            <w:r>
              <w:rPr>
                <w:rFonts w:eastAsia="Tahoma" w:cs="Tahoma"/>
                <w:color w:val="000000"/>
                <w:sz w:val="16"/>
                <w:szCs w:val="16"/>
                <w:lang/>
              </w:rPr>
              <w:t>10, 11, 12</w:t>
            </w:r>
          </w:p>
        </w:tc>
      </w:tr>
      <w:tr w:rsidR="00000000">
        <w:tc>
          <w:tcPr>
            <w:tcW w:w="2534" w:type="dxa"/>
            <w:tcBorders>
              <w:left w:val="single" w:sz="1" w:space="0" w:color="000000"/>
              <w:bottom w:val="single" w:sz="1" w:space="0" w:color="000000"/>
            </w:tcBorders>
          </w:tcPr>
          <w:p w:rsidR="00000000" w:rsidRDefault="00FE4185">
            <w:pPr>
              <w:pStyle w:val="Contedodatabela"/>
              <w:snapToGrid w:val="0"/>
              <w:jc w:val="center"/>
              <w:rPr>
                <w:rFonts w:eastAsia="Tahoma" w:cs="Tahoma"/>
                <w:color w:val="000000"/>
                <w:lang/>
              </w:rPr>
            </w:pPr>
            <w:r>
              <w:rPr>
                <w:rFonts w:eastAsia="Tahoma" w:cs="Tahoma"/>
                <w:color w:val="000000"/>
                <w:lang/>
              </w:rPr>
              <w:t>REMOÇÃO</w:t>
            </w:r>
          </w:p>
        </w:tc>
        <w:tc>
          <w:tcPr>
            <w:tcW w:w="1007" w:type="dxa"/>
            <w:tcBorders>
              <w:left w:val="single" w:sz="1" w:space="0" w:color="000000"/>
              <w:bottom w:val="single" w:sz="1" w:space="0" w:color="000000"/>
            </w:tcBorders>
            <w:vAlign w:val="center"/>
          </w:tcPr>
          <w:p w:rsidR="00000000" w:rsidRDefault="00FE4185">
            <w:pPr>
              <w:pStyle w:val="Contedodatabela"/>
              <w:snapToGrid w:val="0"/>
              <w:jc w:val="center"/>
              <w:rPr>
                <w:rFonts w:eastAsia="Tahoma" w:cs="Tahoma"/>
                <w:color w:val="000000"/>
                <w:sz w:val="16"/>
                <w:szCs w:val="16"/>
                <w:lang/>
              </w:rPr>
            </w:pPr>
            <w:r>
              <w:rPr>
                <w:rFonts w:eastAsia="Tahoma" w:cs="Tahoma"/>
                <w:color w:val="000000"/>
                <w:sz w:val="16"/>
                <w:szCs w:val="16"/>
                <w:lang/>
              </w:rPr>
              <w:t>13, 14, 15, 16, 17</w:t>
            </w:r>
          </w:p>
        </w:tc>
        <w:tc>
          <w:tcPr>
            <w:tcW w:w="1021" w:type="dxa"/>
            <w:gridSpan w:val="2"/>
            <w:tcBorders>
              <w:left w:val="single" w:sz="1" w:space="0" w:color="000000"/>
              <w:bottom w:val="single" w:sz="1" w:space="0" w:color="000000"/>
            </w:tcBorders>
            <w:vAlign w:val="center"/>
          </w:tcPr>
          <w:p w:rsidR="00000000" w:rsidRDefault="00FE4185">
            <w:pPr>
              <w:pStyle w:val="Contedodatabela"/>
              <w:snapToGrid w:val="0"/>
              <w:jc w:val="center"/>
              <w:rPr>
                <w:rFonts w:eastAsia="Tahoma" w:cs="Tahoma"/>
                <w:color w:val="000000"/>
                <w:sz w:val="16"/>
                <w:szCs w:val="16"/>
                <w:lang/>
              </w:rPr>
            </w:pPr>
            <w:r>
              <w:rPr>
                <w:rFonts w:eastAsia="Tahoma" w:cs="Tahoma"/>
                <w:color w:val="000000"/>
                <w:sz w:val="16"/>
                <w:szCs w:val="16"/>
                <w:lang/>
              </w:rPr>
              <w:t>14,15</w:t>
            </w:r>
          </w:p>
        </w:tc>
        <w:tc>
          <w:tcPr>
            <w:tcW w:w="1005" w:type="dxa"/>
            <w:tcBorders>
              <w:left w:val="single" w:sz="1" w:space="0" w:color="000000"/>
              <w:bottom w:val="single" w:sz="1" w:space="0" w:color="000000"/>
            </w:tcBorders>
            <w:vAlign w:val="center"/>
          </w:tcPr>
          <w:p w:rsidR="00000000" w:rsidRDefault="00FE4185">
            <w:pPr>
              <w:pStyle w:val="Contedodatabela"/>
              <w:snapToGrid w:val="0"/>
              <w:jc w:val="center"/>
              <w:rPr>
                <w:rFonts w:eastAsia="Tahoma" w:cs="Tahoma"/>
                <w:color w:val="000000"/>
                <w:sz w:val="16"/>
                <w:szCs w:val="16"/>
                <w:lang/>
              </w:rPr>
            </w:pPr>
          </w:p>
        </w:tc>
        <w:tc>
          <w:tcPr>
            <w:tcW w:w="1023" w:type="dxa"/>
            <w:gridSpan w:val="2"/>
            <w:tcBorders>
              <w:left w:val="single" w:sz="1" w:space="0" w:color="000000"/>
              <w:bottom w:val="single" w:sz="1" w:space="0" w:color="000000"/>
            </w:tcBorders>
            <w:vAlign w:val="center"/>
          </w:tcPr>
          <w:p w:rsidR="00000000" w:rsidRDefault="00FE4185">
            <w:pPr>
              <w:pStyle w:val="Contedodatabela"/>
              <w:snapToGrid w:val="0"/>
              <w:jc w:val="center"/>
              <w:rPr>
                <w:rFonts w:eastAsia="Tahoma" w:cs="Tahoma"/>
                <w:color w:val="000000"/>
                <w:sz w:val="16"/>
                <w:szCs w:val="16"/>
                <w:lang/>
              </w:rPr>
            </w:pPr>
            <w:r>
              <w:rPr>
                <w:rFonts w:eastAsia="Tahoma" w:cs="Tahoma"/>
                <w:color w:val="000000"/>
                <w:sz w:val="16"/>
                <w:szCs w:val="16"/>
                <w:lang/>
              </w:rPr>
              <w:t>13</w:t>
            </w:r>
          </w:p>
        </w:tc>
        <w:tc>
          <w:tcPr>
            <w:tcW w:w="1005" w:type="dxa"/>
            <w:tcBorders>
              <w:left w:val="single" w:sz="1" w:space="0" w:color="000000"/>
              <w:bottom w:val="single" w:sz="1" w:space="0" w:color="000000"/>
            </w:tcBorders>
            <w:vAlign w:val="center"/>
          </w:tcPr>
          <w:p w:rsidR="00000000" w:rsidRDefault="00FE4185">
            <w:pPr>
              <w:pStyle w:val="Contedodatabela"/>
              <w:snapToGrid w:val="0"/>
              <w:jc w:val="center"/>
              <w:rPr>
                <w:rFonts w:eastAsia="Tahoma" w:cs="Tahoma"/>
                <w:color w:val="000000"/>
                <w:sz w:val="16"/>
                <w:szCs w:val="16"/>
                <w:lang/>
              </w:rPr>
            </w:pPr>
          </w:p>
        </w:tc>
        <w:tc>
          <w:tcPr>
            <w:tcW w:w="1023" w:type="dxa"/>
            <w:gridSpan w:val="2"/>
            <w:tcBorders>
              <w:left w:val="single" w:sz="1" w:space="0" w:color="000000"/>
              <w:bottom w:val="single" w:sz="1" w:space="0" w:color="000000"/>
            </w:tcBorders>
            <w:vAlign w:val="center"/>
          </w:tcPr>
          <w:p w:rsidR="00000000" w:rsidRDefault="00FE4185">
            <w:pPr>
              <w:pStyle w:val="Contedodatabela"/>
              <w:snapToGrid w:val="0"/>
              <w:jc w:val="center"/>
              <w:rPr>
                <w:rFonts w:eastAsia="Tahoma" w:cs="Tahoma"/>
                <w:color w:val="000000"/>
                <w:sz w:val="16"/>
                <w:szCs w:val="16"/>
                <w:lang/>
              </w:rPr>
            </w:pPr>
          </w:p>
        </w:tc>
        <w:tc>
          <w:tcPr>
            <w:tcW w:w="1056" w:type="dxa"/>
            <w:tcBorders>
              <w:left w:val="single" w:sz="1" w:space="0" w:color="000000"/>
              <w:bottom w:val="single" w:sz="1" w:space="0" w:color="000000"/>
              <w:right w:val="single" w:sz="1" w:space="0" w:color="000000"/>
            </w:tcBorders>
            <w:vAlign w:val="center"/>
          </w:tcPr>
          <w:p w:rsidR="00000000" w:rsidRDefault="00FE4185">
            <w:pPr>
              <w:pStyle w:val="Contedodatabela"/>
              <w:snapToGrid w:val="0"/>
              <w:jc w:val="center"/>
              <w:rPr>
                <w:rFonts w:eastAsia="Tahoma" w:cs="Tahoma"/>
                <w:color w:val="000000"/>
                <w:sz w:val="16"/>
                <w:szCs w:val="16"/>
                <w:lang/>
              </w:rPr>
            </w:pPr>
            <w:r>
              <w:rPr>
                <w:rFonts w:eastAsia="Tahoma" w:cs="Tahoma"/>
                <w:color w:val="000000"/>
                <w:sz w:val="16"/>
                <w:szCs w:val="16"/>
                <w:lang/>
              </w:rPr>
              <w:t>16, 17, 18, 19</w:t>
            </w:r>
          </w:p>
        </w:tc>
      </w:tr>
      <w:tr w:rsidR="00000000">
        <w:tc>
          <w:tcPr>
            <w:tcW w:w="2534" w:type="dxa"/>
            <w:tcBorders>
              <w:left w:val="single" w:sz="1" w:space="0" w:color="000000"/>
              <w:bottom w:val="single" w:sz="1" w:space="0" w:color="000000"/>
            </w:tcBorders>
          </w:tcPr>
          <w:p w:rsidR="00000000" w:rsidRDefault="00FE4185">
            <w:pPr>
              <w:pStyle w:val="Contedodatabela"/>
              <w:snapToGrid w:val="0"/>
              <w:jc w:val="center"/>
              <w:rPr>
                <w:rFonts w:eastAsia="Tahoma" w:cs="Tahoma"/>
                <w:color w:val="000000"/>
                <w:lang/>
              </w:rPr>
            </w:pPr>
            <w:r>
              <w:rPr>
                <w:rFonts w:eastAsia="Tahoma" w:cs="Tahoma"/>
                <w:color w:val="000000"/>
                <w:lang/>
              </w:rPr>
              <w:t>ALTERAÇÃO</w:t>
            </w:r>
          </w:p>
        </w:tc>
        <w:tc>
          <w:tcPr>
            <w:tcW w:w="1007" w:type="dxa"/>
            <w:tcBorders>
              <w:left w:val="single" w:sz="1" w:space="0" w:color="000000"/>
              <w:bottom w:val="single" w:sz="1" w:space="0" w:color="000000"/>
            </w:tcBorders>
            <w:vAlign w:val="center"/>
          </w:tcPr>
          <w:p w:rsidR="00000000" w:rsidRDefault="00FE4185">
            <w:pPr>
              <w:pStyle w:val="Contedodatabela"/>
              <w:snapToGrid w:val="0"/>
              <w:jc w:val="center"/>
              <w:rPr>
                <w:rFonts w:eastAsia="Tahoma" w:cs="Tahoma"/>
                <w:color w:val="000000"/>
                <w:sz w:val="16"/>
                <w:szCs w:val="16"/>
                <w:lang/>
              </w:rPr>
            </w:pPr>
            <w:r>
              <w:rPr>
                <w:rFonts w:eastAsia="Tahoma" w:cs="Tahoma"/>
                <w:color w:val="000000"/>
                <w:sz w:val="16"/>
                <w:szCs w:val="16"/>
                <w:lang/>
              </w:rPr>
              <w:t>21, 22, 23, 24, 25, 26</w:t>
            </w:r>
          </w:p>
        </w:tc>
        <w:tc>
          <w:tcPr>
            <w:tcW w:w="1021" w:type="dxa"/>
            <w:gridSpan w:val="2"/>
            <w:tcBorders>
              <w:left w:val="single" w:sz="1" w:space="0" w:color="000000"/>
              <w:bottom w:val="single" w:sz="1" w:space="0" w:color="000000"/>
            </w:tcBorders>
            <w:vAlign w:val="center"/>
          </w:tcPr>
          <w:p w:rsidR="00000000" w:rsidRDefault="00FE4185">
            <w:pPr>
              <w:pStyle w:val="Contedodatabela"/>
              <w:snapToGrid w:val="0"/>
              <w:jc w:val="center"/>
              <w:rPr>
                <w:rFonts w:eastAsia="Tahoma" w:cs="Tahoma"/>
                <w:color w:val="000000"/>
                <w:sz w:val="16"/>
                <w:szCs w:val="16"/>
                <w:lang/>
              </w:rPr>
            </w:pPr>
            <w:r>
              <w:rPr>
                <w:rFonts w:eastAsia="Tahoma" w:cs="Tahoma"/>
                <w:color w:val="000000"/>
                <w:sz w:val="16"/>
                <w:szCs w:val="16"/>
                <w:lang/>
              </w:rPr>
              <w:t xml:space="preserve"> </w:t>
            </w:r>
            <w:r>
              <w:rPr>
                <w:rFonts w:eastAsia="Tahoma" w:cs="Tahoma"/>
                <w:color w:val="000000"/>
                <w:sz w:val="16"/>
                <w:szCs w:val="16"/>
                <w:lang/>
              </w:rPr>
              <w:t>21, 22, 23, 24, 25, 26</w:t>
            </w:r>
          </w:p>
        </w:tc>
        <w:tc>
          <w:tcPr>
            <w:tcW w:w="1005" w:type="dxa"/>
            <w:tcBorders>
              <w:left w:val="single" w:sz="1" w:space="0" w:color="000000"/>
              <w:bottom w:val="single" w:sz="1" w:space="0" w:color="000000"/>
            </w:tcBorders>
            <w:vAlign w:val="center"/>
          </w:tcPr>
          <w:p w:rsidR="00000000" w:rsidRDefault="00FE4185">
            <w:pPr>
              <w:pStyle w:val="Contedodatabela"/>
              <w:snapToGrid w:val="0"/>
              <w:jc w:val="center"/>
              <w:rPr>
                <w:rFonts w:eastAsia="Tahoma" w:cs="Tahoma"/>
                <w:color w:val="000000"/>
                <w:sz w:val="16"/>
                <w:szCs w:val="16"/>
                <w:lang/>
              </w:rPr>
            </w:pPr>
          </w:p>
        </w:tc>
        <w:tc>
          <w:tcPr>
            <w:tcW w:w="1023" w:type="dxa"/>
            <w:gridSpan w:val="2"/>
            <w:tcBorders>
              <w:left w:val="single" w:sz="1" w:space="0" w:color="000000"/>
              <w:bottom w:val="single" w:sz="1" w:space="0" w:color="000000"/>
            </w:tcBorders>
            <w:vAlign w:val="center"/>
          </w:tcPr>
          <w:p w:rsidR="00000000" w:rsidRDefault="00FE4185">
            <w:pPr>
              <w:pStyle w:val="Contedodatabela"/>
              <w:snapToGrid w:val="0"/>
              <w:jc w:val="center"/>
              <w:rPr>
                <w:rFonts w:eastAsia="Tahoma" w:cs="Tahoma"/>
                <w:color w:val="000000"/>
                <w:sz w:val="16"/>
                <w:szCs w:val="16"/>
                <w:lang/>
              </w:rPr>
            </w:pPr>
            <w:r>
              <w:rPr>
                <w:rFonts w:eastAsia="Tahoma" w:cs="Tahoma"/>
                <w:color w:val="000000"/>
                <w:sz w:val="16"/>
                <w:szCs w:val="16"/>
                <w:lang/>
              </w:rPr>
              <w:t>21, 22, 23, 24</w:t>
            </w:r>
          </w:p>
        </w:tc>
        <w:tc>
          <w:tcPr>
            <w:tcW w:w="1005" w:type="dxa"/>
            <w:tcBorders>
              <w:left w:val="single" w:sz="1" w:space="0" w:color="000000"/>
              <w:bottom w:val="single" w:sz="1" w:space="0" w:color="000000"/>
            </w:tcBorders>
            <w:vAlign w:val="center"/>
          </w:tcPr>
          <w:p w:rsidR="00000000" w:rsidRDefault="00FE4185">
            <w:pPr>
              <w:pStyle w:val="Contedodatabela"/>
              <w:snapToGrid w:val="0"/>
              <w:jc w:val="center"/>
              <w:rPr>
                <w:rFonts w:eastAsia="Tahoma" w:cs="Tahoma"/>
                <w:color w:val="000000"/>
                <w:sz w:val="16"/>
                <w:szCs w:val="16"/>
                <w:lang/>
              </w:rPr>
            </w:pPr>
          </w:p>
        </w:tc>
        <w:tc>
          <w:tcPr>
            <w:tcW w:w="1023" w:type="dxa"/>
            <w:gridSpan w:val="2"/>
            <w:tcBorders>
              <w:left w:val="single" w:sz="1" w:space="0" w:color="000000"/>
              <w:bottom w:val="single" w:sz="1" w:space="0" w:color="000000"/>
            </w:tcBorders>
            <w:vAlign w:val="center"/>
          </w:tcPr>
          <w:p w:rsidR="00000000" w:rsidRDefault="00FE4185">
            <w:pPr>
              <w:pStyle w:val="Contedodatabela"/>
              <w:snapToGrid w:val="0"/>
              <w:jc w:val="center"/>
              <w:rPr>
                <w:rFonts w:eastAsia="Tahoma" w:cs="Tahoma"/>
                <w:color w:val="000000"/>
                <w:sz w:val="16"/>
                <w:szCs w:val="16"/>
                <w:lang/>
              </w:rPr>
            </w:pPr>
          </w:p>
        </w:tc>
        <w:tc>
          <w:tcPr>
            <w:tcW w:w="1056" w:type="dxa"/>
            <w:tcBorders>
              <w:left w:val="single" w:sz="1" w:space="0" w:color="000000"/>
              <w:bottom w:val="single" w:sz="1" w:space="0" w:color="000000"/>
              <w:right w:val="single" w:sz="1" w:space="0" w:color="000000"/>
            </w:tcBorders>
            <w:vAlign w:val="center"/>
          </w:tcPr>
          <w:p w:rsidR="00000000" w:rsidRDefault="00FE4185">
            <w:pPr>
              <w:pStyle w:val="Contedodatabela"/>
              <w:snapToGrid w:val="0"/>
              <w:jc w:val="center"/>
              <w:rPr>
                <w:rFonts w:eastAsia="Tahoma" w:cs="Tahoma"/>
                <w:color w:val="000000"/>
                <w:sz w:val="16"/>
                <w:szCs w:val="16"/>
                <w:lang/>
              </w:rPr>
            </w:pPr>
          </w:p>
        </w:tc>
      </w:tr>
      <w:tr w:rsidR="00000000">
        <w:tc>
          <w:tcPr>
            <w:tcW w:w="2534" w:type="dxa"/>
            <w:tcBorders>
              <w:left w:val="single" w:sz="1" w:space="0" w:color="000000"/>
              <w:bottom w:val="single" w:sz="1" w:space="0" w:color="000000"/>
            </w:tcBorders>
          </w:tcPr>
          <w:p w:rsidR="00000000" w:rsidRDefault="00FE4185">
            <w:pPr>
              <w:pStyle w:val="Contedodatabela"/>
              <w:snapToGrid w:val="0"/>
              <w:jc w:val="center"/>
              <w:rPr>
                <w:rFonts w:eastAsia="Tahoma" w:cs="Tahoma"/>
                <w:color w:val="000000"/>
                <w:lang/>
              </w:rPr>
            </w:pPr>
            <w:r>
              <w:rPr>
                <w:rFonts w:eastAsia="Tahoma" w:cs="Tahoma"/>
                <w:color w:val="000000"/>
                <w:lang/>
              </w:rPr>
              <w:t>CONSULTA</w:t>
            </w:r>
          </w:p>
        </w:tc>
        <w:tc>
          <w:tcPr>
            <w:tcW w:w="1007" w:type="dxa"/>
            <w:tcBorders>
              <w:left w:val="single" w:sz="1" w:space="0" w:color="000000"/>
              <w:bottom w:val="single" w:sz="1" w:space="0" w:color="000000"/>
            </w:tcBorders>
            <w:vAlign w:val="center"/>
          </w:tcPr>
          <w:p w:rsidR="00000000" w:rsidRDefault="00FE4185">
            <w:pPr>
              <w:pStyle w:val="Contedodatabela"/>
              <w:snapToGrid w:val="0"/>
              <w:jc w:val="center"/>
              <w:rPr>
                <w:rFonts w:eastAsia="Tahoma" w:cs="Tahoma"/>
                <w:color w:val="000000"/>
                <w:sz w:val="16"/>
                <w:szCs w:val="16"/>
                <w:lang/>
              </w:rPr>
            </w:pPr>
            <w:r>
              <w:rPr>
                <w:rFonts w:eastAsia="Tahoma" w:cs="Tahoma"/>
                <w:color w:val="000000"/>
                <w:sz w:val="16"/>
                <w:szCs w:val="16"/>
                <w:lang/>
              </w:rPr>
              <w:t>6, 7, 8,</w:t>
            </w:r>
            <w:r>
              <w:rPr>
                <w:rFonts w:eastAsia="Tahoma" w:cs="Tahoma"/>
                <w:color w:val="000000"/>
                <w:sz w:val="16"/>
                <w:szCs w:val="16"/>
                <w:lang/>
              </w:rPr>
              <w:t xml:space="preserve"> 9,</w:t>
            </w:r>
          </w:p>
          <w:p w:rsidR="00000000" w:rsidRDefault="00FE4185">
            <w:pPr>
              <w:pStyle w:val="Contedodatabela"/>
              <w:snapToGrid w:val="0"/>
              <w:jc w:val="center"/>
              <w:rPr>
                <w:rFonts w:eastAsia="Tahoma" w:cs="Tahoma"/>
                <w:color w:val="000000"/>
                <w:sz w:val="16"/>
                <w:szCs w:val="16"/>
                <w:lang/>
              </w:rPr>
            </w:pPr>
            <w:r>
              <w:rPr>
                <w:rFonts w:eastAsia="Tahoma" w:cs="Tahoma"/>
                <w:color w:val="000000"/>
                <w:sz w:val="16"/>
                <w:szCs w:val="16"/>
                <w:lang/>
              </w:rPr>
              <w:t xml:space="preserve"> </w:t>
            </w:r>
            <w:r>
              <w:rPr>
                <w:rFonts w:eastAsia="Tahoma" w:cs="Tahoma"/>
                <w:color w:val="000000"/>
                <w:sz w:val="16"/>
                <w:szCs w:val="16"/>
                <w:lang/>
              </w:rPr>
              <w:t>27, 28</w:t>
            </w:r>
          </w:p>
        </w:tc>
        <w:tc>
          <w:tcPr>
            <w:tcW w:w="1021" w:type="dxa"/>
            <w:gridSpan w:val="2"/>
            <w:tcBorders>
              <w:left w:val="single" w:sz="1" w:space="0" w:color="000000"/>
              <w:bottom w:val="single" w:sz="1" w:space="0" w:color="000000"/>
            </w:tcBorders>
            <w:vAlign w:val="center"/>
          </w:tcPr>
          <w:p w:rsidR="00000000" w:rsidRDefault="00FE4185">
            <w:pPr>
              <w:pStyle w:val="Contedodatabela"/>
              <w:snapToGrid w:val="0"/>
              <w:jc w:val="center"/>
              <w:rPr>
                <w:rFonts w:eastAsia="Tahoma" w:cs="Tahoma"/>
                <w:color w:val="000000"/>
                <w:sz w:val="16"/>
                <w:szCs w:val="16"/>
                <w:lang/>
              </w:rPr>
            </w:pPr>
          </w:p>
        </w:tc>
        <w:tc>
          <w:tcPr>
            <w:tcW w:w="1005" w:type="dxa"/>
            <w:tcBorders>
              <w:left w:val="single" w:sz="1" w:space="0" w:color="000000"/>
              <w:bottom w:val="single" w:sz="1" w:space="0" w:color="000000"/>
            </w:tcBorders>
            <w:vAlign w:val="center"/>
          </w:tcPr>
          <w:p w:rsidR="00000000" w:rsidRDefault="00FE4185">
            <w:pPr>
              <w:pStyle w:val="Contedodatabela"/>
              <w:snapToGrid w:val="0"/>
              <w:jc w:val="center"/>
              <w:rPr>
                <w:rFonts w:eastAsia="Tahoma" w:cs="Tahoma"/>
                <w:color w:val="000000"/>
                <w:sz w:val="16"/>
                <w:szCs w:val="16"/>
                <w:lang/>
              </w:rPr>
            </w:pPr>
          </w:p>
        </w:tc>
        <w:tc>
          <w:tcPr>
            <w:tcW w:w="1023" w:type="dxa"/>
            <w:gridSpan w:val="2"/>
            <w:tcBorders>
              <w:left w:val="single" w:sz="1" w:space="0" w:color="000000"/>
              <w:bottom w:val="single" w:sz="1" w:space="0" w:color="000000"/>
            </w:tcBorders>
            <w:vAlign w:val="center"/>
          </w:tcPr>
          <w:p w:rsidR="00000000" w:rsidRDefault="00FE4185">
            <w:pPr>
              <w:pStyle w:val="Contedodatabela"/>
              <w:snapToGrid w:val="0"/>
              <w:jc w:val="center"/>
              <w:rPr>
                <w:rFonts w:eastAsia="Tahoma" w:cs="Tahoma"/>
                <w:color w:val="000000"/>
                <w:sz w:val="16"/>
                <w:szCs w:val="16"/>
                <w:lang/>
              </w:rPr>
            </w:pPr>
            <w:r>
              <w:rPr>
                <w:rFonts w:eastAsia="Tahoma" w:cs="Tahoma"/>
                <w:color w:val="000000"/>
                <w:sz w:val="16"/>
                <w:szCs w:val="16"/>
                <w:lang/>
              </w:rPr>
              <w:t>21, 29</w:t>
            </w:r>
          </w:p>
        </w:tc>
        <w:tc>
          <w:tcPr>
            <w:tcW w:w="1005" w:type="dxa"/>
            <w:tcBorders>
              <w:left w:val="single" w:sz="1" w:space="0" w:color="000000"/>
              <w:bottom w:val="single" w:sz="1" w:space="0" w:color="000000"/>
            </w:tcBorders>
            <w:vAlign w:val="center"/>
          </w:tcPr>
          <w:p w:rsidR="00000000" w:rsidRDefault="00FE4185">
            <w:pPr>
              <w:pStyle w:val="Contedodatabela"/>
              <w:snapToGrid w:val="0"/>
              <w:jc w:val="center"/>
              <w:rPr>
                <w:rFonts w:eastAsia="Tahoma" w:cs="Tahoma"/>
                <w:color w:val="000000"/>
                <w:sz w:val="16"/>
                <w:szCs w:val="16"/>
                <w:lang/>
              </w:rPr>
            </w:pPr>
          </w:p>
        </w:tc>
        <w:tc>
          <w:tcPr>
            <w:tcW w:w="1023" w:type="dxa"/>
            <w:gridSpan w:val="2"/>
            <w:tcBorders>
              <w:left w:val="single" w:sz="1" w:space="0" w:color="000000"/>
              <w:bottom w:val="single" w:sz="1" w:space="0" w:color="000000"/>
            </w:tcBorders>
            <w:vAlign w:val="center"/>
          </w:tcPr>
          <w:p w:rsidR="00000000" w:rsidRDefault="00FE4185">
            <w:pPr>
              <w:pStyle w:val="Contedodatabela"/>
              <w:snapToGrid w:val="0"/>
              <w:jc w:val="center"/>
              <w:rPr>
                <w:rFonts w:eastAsia="Tahoma" w:cs="Tahoma"/>
                <w:color w:val="000000"/>
                <w:sz w:val="16"/>
                <w:szCs w:val="16"/>
                <w:lang/>
              </w:rPr>
            </w:pPr>
          </w:p>
        </w:tc>
        <w:tc>
          <w:tcPr>
            <w:tcW w:w="1056" w:type="dxa"/>
            <w:tcBorders>
              <w:left w:val="single" w:sz="1" w:space="0" w:color="000000"/>
              <w:bottom w:val="single" w:sz="1" w:space="0" w:color="000000"/>
              <w:right w:val="single" w:sz="1" w:space="0" w:color="000000"/>
            </w:tcBorders>
            <w:vAlign w:val="center"/>
          </w:tcPr>
          <w:p w:rsidR="00000000" w:rsidRDefault="00FE4185">
            <w:pPr>
              <w:pStyle w:val="Contedodatabela"/>
              <w:snapToGrid w:val="0"/>
              <w:jc w:val="center"/>
              <w:rPr>
                <w:rFonts w:eastAsia="Tahoma" w:cs="Tahoma"/>
                <w:color w:val="000000"/>
                <w:sz w:val="16"/>
                <w:szCs w:val="16"/>
                <w:lang/>
              </w:rPr>
            </w:pPr>
            <w:r>
              <w:rPr>
                <w:rFonts w:eastAsia="Tahoma" w:cs="Tahoma"/>
                <w:color w:val="000000"/>
                <w:sz w:val="16"/>
                <w:szCs w:val="16"/>
                <w:lang/>
              </w:rPr>
              <w:t>29</w:t>
            </w:r>
          </w:p>
        </w:tc>
      </w:tr>
      <w:tr w:rsidR="00000000">
        <w:tc>
          <w:tcPr>
            <w:tcW w:w="2534" w:type="dxa"/>
            <w:tcBorders>
              <w:left w:val="single" w:sz="1" w:space="0" w:color="000000"/>
              <w:bottom w:val="single" w:sz="1" w:space="0" w:color="000000"/>
            </w:tcBorders>
          </w:tcPr>
          <w:p w:rsidR="00000000" w:rsidRDefault="00FE4185">
            <w:pPr>
              <w:pStyle w:val="Contedodatabela"/>
              <w:snapToGrid w:val="0"/>
              <w:jc w:val="center"/>
              <w:rPr>
                <w:rFonts w:eastAsia="Tahoma" w:cs="Tahoma"/>
                <w:color w:val="000000"/>
                <w:lang/>
              </w:rPr>
            </w:pPr>
            <w:r>
              <w:rPr>
                <w:rFonts w:eastAsia="Tahoma" w:cs="Tahoma"/>
                <w:color w:val="000000"/>
                <w:lang/>
              </w:rPr>
              <w:t>DOC. REQUISITOS</w:t>
            </w:r>
          </w:p>
        </w:tc>
        <w:tc>
          <w:tcPr>
            <w:tcW w:w="1007" w:type="dxa"/>
            <w:tcBorders>
              <w:left w:val="single" w:sz="1" w:space="0" w:color="000000"/>
              <w:bottom w:val="single" w:sz="1" w:space="0" w:color="000000"/>
            </w:tcBorders>
            <w:vAlign w:val="center"/>
          </w:tcPr>
          <w:p w:rsidR="00000000" w:rsidRDefault="00FE4185">
            <w:pPr>
              <w:pStyle w:val="Contedodatabela"/>
              <w:snapToGrid w:val="0"/>
              <w:jc w:val="center"/>
              <w:rPr>
                <w:rFonts w:eastAsia="Tahoma" w:cs="Tahoma"/>
                <w:color w:val="000000"/>
                <w:sz w:val="16"/>
                <w:szCs w:val="16"/>
                <w:lang/>
              </w:rPr>
            </w:pPr>
          </w:p>
        </w:tc>
        <w:tc>
          <w:tcPr>
            <w:tcW w:w="1021" w:type="dxa"/>
            <w:gridSpan w:val="2"/>
            <w:tcBorders>
              <w:left w:val="single" w:sz="1" w:space="0" w:color="000000"/>
              <w:bottom w:val="single" w:sz="1" w:space="0" w:color="000000"/>
            </w:tcBorders>
            <w:vAlign w:val="center"/>
          </w:tcPr>
          <w:p w:rsidR="00000000" w:rsidRDefault="00FE4185">
            <w:pPr>
              <w:pStyle w:val="Contedodatabela"/>
              <w:snapToGrid w:val="0"/>
              <w:jc w:val="center"/>
              <w:rPr>
                <w:rFonts w:eastAsia="Tahoma" w:cs="Tahoma"/>
                <w:color w:val="000000"/>
                <w:sz w:val="16"/>
                <w:szCs w:val="16"/>
                <w:lang/>
              </w:rPr>
            </w:pPr>
          </w:p>
        </w:tc>
        <w:tc>
          <w:tcPr>
            <w:tcW w:w="1005" w:type="dxa"/>
            <w:tcBorders>
              <w:left w:val="single" w:sz="1" w:space="0" w:color="000000"/>
              <w:bottom w:val="single" w:sz="1" w:space="0" w:color="000000"/>
            </w:tcBorders>
            <w:vAlign w:val="center"/>
          </w:tcPr>
          <w:p w:rsidR="00000000" w:rsidRDefault="00FE4185">
            <w:pPr>
              <w:pStyle w:val="Contedodatabela"/>
              <w:snapToGrid w:val="0"/>
              <w:jc w:val="center"/>
              <w:rPr>
                <w:rFonts w:eastAsia="Tahoma" w:cs="Tahoma"/>
                <w:color w:val="000000"/>
                <w:sz w:val="16"/>
                <w:szCs w:val="16"/>
                <w:lang/>
              </w:rPr>
            </w:pPr>
          </w:p>
        </w:tc>
        <w:tc>
          <w:tcPr>
            <w:tcW w:w="1023" w:type="dxa"/>
            <w:gridSpan w:val="2"/>
            <w:tcBorders>
              <w:left w:val="single" w:sz="1" w:space="0" w:color="000000"/>
              <w:bottom w:val="single" w:sz="1" w:space="0" w:color="000000"/>
            </w:tcBorders>
            <w:vAlign w:val="center"/>
          </w:tcPr>
          <w:p w:rsidR="00000000" w:rsidRDefault="00FE4185">
            <w:pPr>
              <w:pStyle w:val="Contedodatabela"/>
              <w:snapToGrid w:val="0"/>
              <w:jc w:val="center"/>
              <w:rPr>
                <w:rFonts w:eastAsia="Tahoma" w:cs="Tahoma"/>
                <w:color w:val="000000"/>
                <w:sz w:val="16"/>
                <w:szCs w:val="16"/>
                <w:lang/>
              </w:rPr>
            </w:pPr>
          </w:p>
        </w:tc>
        <w:tc>
          <w:tcPr>
            <w:tcW w:w="1005" w:type="dxa"/>
            <w:tcBorders>
              <w:left w:val="single" w:sz="1" w:space="0" w:color="000000"/>
              <w:bottom w:val="single" w:sz="1" w:space="0" w:color="000000"/>
            </w:tcBorders>
            <w:vAlign w:val="center"/>
          </w:tcPr>
          <w:p w:rsidR="00000000" w:rsidRDefault="00FE4185">
            <w:pPr>
              <w:pStyle w:val="Contedodatabela"/>
              <w:snapToGrid w:val="0"/>
              <w:jc w:val="center"/>
              <w:rPr>
                <w:rFonts w:eastAsia="Tahoma" w:cs="Tahoma"/>
                <w:color w:val="000000"/>
                <w:sz w:val="16"/>
                <w:szCs w:val="16"/>
                <w:lang/>
              </w:rPr>
            </w:pPr>
          </w:p>
        </w:tc>
        <w:tc>
          <w:tcPr>
            <w:tcW w:w="1023" w:type="dxa"/>
            <w:gridSpan w:val="2"/>
            <w:tcBorders>
              <w:left w:val="single" w:sz="1" w:space="0" w:color="000000"/>
              <w:bottom w:val="single" w:sz="1" w:space="0" w:color="000000"/>
            </w:tcBorders>
            <w:vAlign w:val="center"/>
          </w:tcPr>
          <w:p w:rsidR="00000000" w:rsidRDefault="00FE4185">
            <w:pPr>
              <w:pStyle w:val="Contedodatabela"/>
              <w:snapToGrid w:val="0"/>
              <w:jc w:val="center"/>
              <w:rPr>
                <w:rFonts w:eastAsia="Tahoma" w:cs="Tahoma"/>
                <w:color w:val="000000"/>
                <w:sz w:val="16"/>
                <w:szCs w:val="16"/>
                <w:lang/>
              </w:rPr>
            </w:pPr>
            <w:r>
              <w:rPr>
                <w:rFonts w:eastAsia="Tahoma" w:cs="Tahoma"/>
                <w:color w:val="000000"/>
                <w:sz w:val="16"/>
                <w:szCs w:val="16"/>
                <w:lang/>
              </w:rPr>
              <w:t>30, 31</w:t>
            </w:r>
          </w:p>
        </w:tc>
        <w:tc>
          <w:tcPr>
            <w:tcW w:w="1056" w:type="dxa"/>
            <w:tcBorders>
              <w:left w:val="single" w:sz="1" w:space="0" w:color="000000"/>
              <w:bottom w:val="single" w:sz="1" w:space="0" w:color="000000"/>
              <w:right w:val="single" w:sz="1" w:space="0" w:color="000000"/>
            </w:tcBorders>
            <w:vAlign w:val="center"/>
          </w:tcPr>
          <w:p w:rsidR="00000000" w:rsidRDefault="00FE4185">
            <w:pPr>
              <w:pStyle w:val="Contedodatabela"/>
              <w:snapToGrid w:val="0"/>
              <w:jc w:val="center"/>
              <w:rPr>
                <w:rFonts w:eastAsia="Tahoma" w:cs="Tahoma"/>
                <w:color w:val="000000"/>
                <w:sz w:val="16"/>
                <w:szCs w:val="16"/>
                <w:lang/>
              </w:rPr>
            </w:pPr>
          </w:p>
        </w:tc>
      </w:tr>
    </w:tbl>
    <w:p w:rsidR="00000000" w:rsidRDefault="00FE4185">
      <w:pPr>
        <w:pStyle w:val="Textopr-formatado"/>
        <w:spacing w:line="200" w:lineRule="atLeast"/>
        <w:ind w:left="720"/>
      </w:pPr>
    </w:p>
    <w:p w:rsidR="00000000" w:rsidRDefault="00FE4185">
      <w:pPr>
        <w:pStyle w:val="Textopr-formatado"/>
        <w:spacing w:line="200" w:lineRule="atLeast"/>
        <w:ind w:left="720"/>
        <w:jc w:val="center"/>
        <w:rPr>
          <w:rFonts w:ascii="Times New Roman" w:hAnsi="Times New Roman"/>
          <w:color w:val="000000"/>
          <w:sz w:val="24"/>
          <w:szCs w:val="24"/>
          <w:lang/>
        </w:rPr>
      </w:pPr>
    </w:p>
    <w:p w:rsidR="00000000" w:rsidRDefault="00FE4185">
      <w:pPr>
        <w:pStyle w:val="Textopr-formatado"/>
        <w:spacing w:line="200" w:lineRule="atLeast"/>
        <w:jc w:val="both"/>
        <w:rPr>
          <w:rFonts w:ascii="Times New Roman" w:hAnsi="Times New Roman"/>
          <w:b/>
          <w:bCs/>
          <w:color w:val="000000"/>
          <w:sz w:val="38"/>
          <w:szCs w:val="38"/>
          <w:lang/>
        </w:rPr>
      </w:pPr>
      <w:r>
        <w:rPr>
          <w:rFonts w:ascii="Times New Roman" w:hAnsi="Times New Roman"/>
          <w:b/>
          <w:bCs/>
          <w:color w:val="000000"/>
          <w:sz w:val="38"/>
          <w:szCs w:val="38"/>
          <w:lang/>
        </w:rPr>
        <w:t>4.5 Prova de Conceito</w:t>
      </w:r>
    </w:p>
    <w:p w:rsidR="00000000" w:rsidRDefault="00FE4185">
      <w:pPr>
        <w:pStyle w:val="Textopr-formatado"/>
        <w:spacing w:line="360" w:lineRule="auto"/>
        <w:jc w:val="both"/>
        <w:rPr>
          <w:rFonts w:ascii="Times New Roman" w:hAnsi="Times New Roman"/>
          <w:b/>
          <w:bCs/>
          <w:color w:val="000000"/>
          <w:sz w:val="38"/>
          <w:szCs w:val="38"/>
          <w:u w:val="single"/>
          <w:lang/>
        </w:rPr>
      </w:pPr>
    </w:p>
    <w:p w:rsidR="00000000" w:rsidRDefault="00FE4185">
      <w:pPr>
        <w:pStyle w:val="Corpodetexto"/>
        <w:spacing w:line="360" w:lineRule="auto"/>
        <w:rPr>
          <w:color w:val="000000"/>
        </w:rPr>
      </w:pPr>
      <w:r>
        <w:rPr>
          <w:color w:val="000000"/>
        </w:rPr>
        <w:t>Para demonstrar uma aplicação da abordagem proposta na Seção 4.4, analisaremos um documento de requisitos (Anexo I) sob essa perspectiva. Assim, iremos analisar os riscos nos</w:t>
      </w:r>
      <w:r>
        <w:rPr>
          <w:color w:val="000000"/>
        </w:rPr>
        <w:t xml:space="preserve"> requisitos desse documento, indicar as vulnerabilidades, ameaças e vítimas e propor os respectivos casos de testes. </w:t>
      </w:r>
    </w:p>
    <w:p w:rsidR="00000000" w:rsidRDefault="00FE4185">
      <w:pPr>
        <w:pStyle w:val="Corpodetexto"/>
        <w:spacing w:line="360" w:lineRule="auto"/>
        <w:rPr>
          <w:color w:val="000000"/>
        </w:rPr>
      </w:pPr>
    </w:p>
    <w:p w:rsidR="00000000" w:rsidRDefault="00FE4185">
      <w:pPr>
        <w:pStyle w:val="Corpodetexto"/>
        <w:spacing w:line="360" w:lineRule="auto"/>
        <w:rPr>
          <w:b/>
          <w:bCs/>
          <w:color w:val="000000"/>
          <w:sz w:val="28"/>
          <w:szCs w:val="28"/>
        </w:rPr>
      </w:pPr>
      <w:r>
        <w:rPr>
          <w:b/>
          <w:bCs/>
          <w:color w:val="000000"/>
          <w:sz w:val="28"/>
          <w:szCs w:val="28"/>
        </w:rPr>
        <w:t>4.5.1 Requisitos</w:t>
      </w:r>
    </w:p>
    <w:p w:rsidR="00000000" w:rsidRDefault="00FE4185">
      <w:pPr>
        <w:spacing w:line="360" w:lineRule="auto"/>
        <w:jc w:val="both"/>
        <w:rPr>
          <w:color w:val="000000"/>
        </w:rPr>
      </w:pPr>
      <w:r>
        <w:rPr>
          <w:color w:val="000000"/>
        </w:rPr>
        <w:t xml:space="preserve">O documento de requisitos analisado é o de um sistema chamado </w:t>
      </w:r>
      <w:r>
        <w:rPr>
          <w:i/>
          <w:iCs/>
          <w:color w:val="000000"/>
        </w:rPr>
        <w:t>Methodology Explorer</w:t>
      </w:r>
      <w:r>
        <w:rPr>
          <w:color w:val="000000"/>
        </w:rPr>
        <w:t>. Esse sistema é uma ferramenta para o</w:t>
      </w:r>
      <w:r>
        <w:rPr>
          <w:color w:val="000000"/>
        </w:rPr>
        <w:t xml:space="preserve"> processo de desenvolvimento de software.  Fornece uma maneira intuitiva e eficiente para definir componentes adequados a uma empresa/projeto. Um componente é uma unidade da metodologia que pode ser manipulada isoladamente, por exemplo, artefato, atividade</w:t>
      </w:r>
      <w:r>
        <w:rPr>
          <w:color w:val="000000"/>
        </w:rPr>
        <w:t xml:space="preserve"> etc. Utilizando a ferramenta, o usuário - em geral, engenheiro de processos ou projetista de metodologias - poderá cadastrar novos componentes ou criar componentes a partir de outros já existentes. Além disso, poderá alterar, remover e consultar component</w:t>
      </w:r>
      <w:r>
        <w:rPr>
          <w:color w:val="000000"/>
        </w:rPr>
        <w:t>es já criados. Tais componentes podem ser exportados da ferramenta, gerando um documento texto, páginas HTML ou um arquivo PDF que podem ser visualizados sem utilizar a ferramenta. Resumidamente, os requisitos são os seguintes:</w:t>
      </w:r>
    </w:p>
    <w:p w:rsidR="00000000" w:rsidRDefault="00FE4185">
      <w:pPr>
        <w:spacing w:line="360" w:lineRule="auto"/>
        <w:jc w:val="both"/>
        <w:rPr>
          <w:color w:val="000000"/>
        </w:rPr>
      </w:pPr>
    </w:p>
    <w:p w:rsidR="00000000" w:rsidRDefault="00FE4185">
      <w:pPr>
        <w:spacing w:line="360" w:lineRule="auto"/>
        <w:rPr>
          <w:b/>
          <w:bCs/>
          <w:iCs/>
          <w:color w:val="000000"/>
        </w:rPr>
      </w:pPr>
      <w:r>
        <w:rPr>
          <w:b/>
          <w:bCs/>
          <w:iCs/>
          <w:color w:val="000000"/>
        </w:rPr>
        <w:t>Cadastro</w:t>
      </w:r>
    </w:p>
    <w:p w:rsidR="00000000" w:rsidRDefault="00FE4185" w:rsidP="00FE4185">
      <w:pPr>
        <w:numPr>
          <w:ilvl w:val="0"/>
          <w:numId w:val="45"/>
        </w:numPr>
        <w:tabs>
          <w:tab w:val="left" w:pos="720"/>
        </w:tabs>
        <w:spacing w:line="360" w:lineRule="auto"/>
        <w:jc w:val="both"/>
        <w:rPr>
          <w:color w:val="000000"/>
        </w:rPr>
      </w:pPr>
      <w:r>
        <w:rPr>
          <w:color w:val="000000"/>
        </w:rPr>
        <w:t>Criar Componente</w:t>
      </w:r>
      <w:r>
        <w:rPr>
          <w:iCs/>
          <w:color w:val="000000"/>
        </w:rPr>
        <w:t>:</w:t>
      </w:r>
      <w:r>
        <w:rPr>
          <w:b/>
          <w:color w:val="000000"/>
        </w:rPr>
        <w:t xml:space="preserve"> </w:t>
      </w:r>
      <w:r>
        <w:rPr>
          <w:color w:val="000000"/>
        </w:rPr>
        <w:t>este caso de uso permite que o usuário crie e armazene um novo componente no sistema.</w:t>
      </w:r>
    </w:p>
    <w:p w:rsidR="00000000" w:rsidRDefault="00FE4185" w:rsidP="00FE4185">
      <w:pPr>
        <w:numPr>
          <w:ilvl w:val="0"/>
          <w:numId w:val="45"/>
        </w:numPr>
        <w:tabs>
          <w:tab w:val="left" w:pos="720"/>
        </w:tabs>
        <w:spacing w:line="360" w:lineRule="auto"/>
        <w:jc w:val="both"/>
        <w:rPr>
          <w:color w:val="000000"/>
        </w:rPr>
      </w:pPr>
      <w:r>
        <w:rPr>
          <w:iCs/>
          <w:color w:val="000000"/>
        </w:rPr>
        <w:t>Excluir componente: e</w:t>
      </w:r>
      <w:r>
        <w:rPr>
          <w:color w:val="000000"/>
        </w:rPr>
        <w:t>ste caso de uso permite que o usuário exclua um componente do cadastro de componentes do sistema. Um componente pode ser excluído de qualquer instanc</w:t>
      </w:r>
      <w:r>
        <w:rPr>
          <w:color w:val="000000"/>
        </w:rPr>
        <w:t>iação de metodologia (árvore).</w:t>
      </w:r>
    </w:p>
    <w:p w:rsidR="00000000" w:rsidRDefault="00FE4185" w:rsidP="00FE4185">
      <w:pPr>
        <w:numPr>
          <w:ilvl w:val="0"/>
          <w:numId w:val="45"/>
        </w:numPr>
        <w:tabs>
          <w:tab w:val="left" w:pos="720"/>
        </w:tabs>
        <w:spacing w:line="360" w:lineRule="auto"/>
        <w:jc w:val="both"/>
        <w:rPr>
          <w:color w:val="000000"/>
        </w:rPr>
      </w:pPr>
      <w:r>
        <w:rPr>
          <w:iCs/>
          <w:color w:val="000000"/>
        </w:rPr>
        <w:lastRenderedPageBreak/>
        <w:t>Alterar componente:</w:t>
      </w:r>
      <w:r>
        <w:rPr>
          <w:bCs/>
          <w:iCs/>
          <w:color w:val="000000"/>
        </w:rPr>
        <w:t xml:space="preserve"> e</w:t>
      </w:r>
      <w:r>
        <w:rPr>
          <w:color w:val="000000"/>
        </w:rPr>
        <w:t>ste caso de uso permite que o usuário altere os dados de um componente.</w:t>
      </w:r>
    </w:p>
    <w:p w:rsidR="00000000" w:rsidRDefault="00FE4185">
      <w:pPr>
        <w:spacing w:line="360" w:lineRule="auto"/>
        <w:rPr>
          <w:b/>
          <w:bCs/>
          <w:iCs/>
          <w:color w:val="000000"/>
        </w:rPr>
      </w:pPr>
    </w:p>
    <w:p w:rsidR="00000000" w:rsidRDefault="00FE4185">
      <w:pPr>
        <w:spacing w:line="360" w:lineRule="auto"/>
        <w:rPr>
          <w:b/>
          <w:bCs/>
          <w:iCs/>
          <w:color w:val="000000"/>
        </w:rPr>
      </w:pPr>
      <w:r>
        <w:rPr>
          <w:b/>
          <w:bCs/>
          <w:iCs/>
          <w:color w:val="000000"/>
        </w:rPr>
        <w:t>Interface</w:t>
      </w:r>
    </w:p>
    <w:p w:rsidR="00000000" w:rsidRDefault="00FE4185" w:rsidP="00FE4185">
      <w:pPr>
        <w:numPr>
          <w:ilvl w:val="0"/>
          <w:numId w:val="40"/>
        </w:numPr>
        <w:tabs>
          <w:tab w:val="left" w:pos="720"/>
        </w:tabs>
        <w:spacing w:line="360" w:lineRule="auto"/>
        <w:jc w:val="both"/>
        <w:rPr>
          <w:color w:val="000000"/>
        </w:rPr>
      </w:pPr>
      <w:r>
        <w:rPr>
          <w:color w:val="000000"/>
        </w:rPr>
        <w:t>V</w:t>
      </w:r>
      <w:r>
        <w:rPr>
          <w:iCs/>
          <w:color w:val="000000"/>
        </w:rPr>
        <w:t>isualizar Componente: e</w:t>
      </w:r>
      <w:r>
        <w:rPr>
          <w:color w:val="000000"/>
        </w:rPr>
        <w:t>ste caso de uso permite que o usuário visualize os dados de um determinado componente (todos os s</w:t>
      </w:r>
      <w:r>
        <w:rPr>
          <w:color w:val="000000"/>
        </w:rPr>
        <w:t xml:space="preserve">eus atributos, exceto aqueles que são considerados suas propriedades). </w:t>
      </w:r>
    </w:p>
    <w:p w:rsidR="00000000" w:rsidRDefault="00FE4185" w:rsidP="00FE4185">
      <w:pPr>
        <w:numPr>
          <w:ilvl w:val="0"/>
          <w:numId w:val="40"/>
        </w:numPr>
        <w:tabs>
          <w:tab w:val="left" w:pos="720"/>
        </w:tabs>
        <w:spacing w:line="360" w:lineRule="auto"/>
        <w:jc w:val="both"/>
        <w:rPr>
          <w:color w:val="000000"/>
        </w:rPr>
      </w:pPr>
      <w:r>
        <w:rPr>
          <w:iCs/>
          <w:color w:val="000000"/>
        </w:rPr>
        <w:t>Copiar componente: e</w:t>
      </w:r>
      <w:r>
        <w:rPr>
          <w:color w:val="000000"/>
        </w:rPr>
        <w:t>ste caso de uso permite que o usuário copie um componente do cadastro de componentes do sistema. Ou seja, copia o componente de onde ele estava e manda a cópia para</w:t>
      </w:r>
      <w:r>
        <w:rPr>
          <w:color w:val="000000"/>
        </w:rPr>
        <w:t xml:space="preserve"> a área de transferência.</w:t>
      </w:r>
    </w:p>
    <w:p w:rsidR="00000000" w:rsidRDefault="00FE4185" w:rsidP="00FE4185">
      <w:pPr>
        <w:numPr>
          <w:ilvl w:val="0"/>
          <w:numId w:val="40"/>
        </w:numPr>
        <w:tabs>
          <w:tab w:val="left" w:pos="720"/>
        </w:tabs>
        <w:spacing w:line="360" w:lineRule="auto"/>
        <w:jc w:val="both"/>
        <w:rPr>
          <w:color w:val="000000"/>
        </w:rPr>
      </w:pPr>
      <w:r>
        <w:rPr>
          <w:iCs/>
          <w:color w:val="000000"/>
        </w:rPr>
        <w:t>Colar componentes:</w:t>
      </w:r>
      <w:r>
        <w:rPr>
          <w:bCs/>
          <w:color w:val="000000"/>
        </w:rPr>
        <w:t xml:space="preserve"> e</w:t>
      </w:r>
      <w:r>
        <w:rPr>
          <w:color w:val="000000"/>
        </w:rPr>
        <w:t>ste caso de uso permite que o usuário cole o componente armazenado na área de transferência do sistema no local indicado. O conteúdo da área de transferência continua inalterado. Aqui, local refere-se a uma pas</w:t>
      </w:r>
      <w:r>
        <w:rPr>
          <w:color w:val="000000"/>
        </w:rPr>
        <w:t>ta que contém componentes.</w:t>
      </w:r>
    </w:p>
    <w:p w:rsidR="00000000" w:rsidRDefault="00FE4185">
      <w:pPr>
        <w:spacing w:line="360" w:lineRule="auto"/>
        <w:jc w:val="both"/>
        <w:rPr>
          <w:color w:val="000000"/>
        </w:rPr>
      </w:pPr>
    </w:p>
    <w:p w:rsidR="00000000" w:rsidRDefault="00FE4185">
      <w:pPr>
        <w:spacing w:line="360" w:lineRule="auto"/>
        <w:jc w:val="both"/>
        <w:rPr>
          <w:b/>
          <w:bCs/>
          <w:iCs/>
          <w:color w:val="000000"/>
        </w:rPr>
      </w:pPr>
      <w:r>
        <w:rPr>
          <w:b/>
          <w:bCs/>
          <w:iCs/>
          <w:color w:val="000000"/>
        </w:rPr>
        <w:t>Compilação</w:t>
      </w:r>
    </w:p>
    <w:p w:rsidR="00000000" w:rsidRDefault="00FE4185" w:rsidP="00FE4185">
      <w:pPr>
        <w:numPr>
          <w:ilvl w:val="0"/>
          <w:numId w:val="32"/>
        </w:numPr>
        <w:tabs>
          <w:tab w:val="left" w:pos="720"/>
        </w:tabs>
        <w:spacing w:line="360" w:lineRule="auto"/>
        <w:jc w:val="both"/>
        <w:rPr>
          <w:color w:val="000000"/>
        </w:rPr>
      </w:pPr>
      <w:r>
        <w:rPr>
          <w:iCs/>
          <w:color w:val="000000"/>
        </w:rPr>
        <w:t>Compilar componente</w:t>
      </w:r>
      <w:r>
        <w:rPr>
          <w:bCs/>
          <w:iCs/>
          <w:color w:val="000000"/>
        </w:rPr>
        <w:t>: e</w:t>
      </w:r>
      <w:r>
        <w:rPr>
          <w:color w:val="000000"/>
        </w:rPr>
        <w:t>ste caso de uso permite que o usuário compile metodologias. Essa compilação permite que as metodologias sejam analisadas e comparadas entre si.</w:t>
      </w:r>
    </w:p>
    <w:p w:rsidR="00000000" w:rsidRDefault="00FE4185">
      <w:pPr>
        <w:tabs>
          <w:tab w:val="left" w:pos="720"/>
        </w:tabs>
        <w:spacing w:line="360" w:lineRule="auto"/>
        <w:jc w:val="both"/>
        <w:rPr>
          <w:color w:val="000000"/>
        </w:rPr>
      </w:pPr>
    </w:p>
    <w:p w:rsidR="00000000" w:rsidRDefault="00FE4185">
      <w:pPr>
        <w:spacing w:line="360" w:lineRule="auto"/>
        <w:jc w:val="both"/>
        <w:rPr>
          <w:b/>
          <w:bCs/>
          <w:iCs/>
          <w:color w:val="000000"/>
        </w:rPr>
      </w:pPr>
      <w:r>
        <w:rPr>
          <w:b/>
          <w:bCs/>
          <w:iCs/>
          <w:color w:val="000000"/>
        </w:rPr>
        <w:t>Importação/Exportação</w:t>
      </w:r>
    </w:p>
    <w:p w:rsidR="00000000" w:rsidRDefault="00FE4185" w:rsidP="00FE4185">
      <w:pPr>
        <w:numPr>
          <w:ilvl w:val="0"/>
          <w:numId w:val="43"/>
        </w:numPr>
        <w:tabs>
          <w:tab w:val="left" w:pos="720"/>
        </w:tabs>
        <w:spacing w:line="360" w:lineRule="auto"/>
        <w:jc w:val="both"/>
        <w:rPr>
          <w:bCs/>
          <w:color w:val="000000"/>
        </w:rPr>
      </w:pPr>
      <w:r>
        <w:rPr>
          <w:iCs/>
          <w:color w:val="000000"/>
        </w:rPr>
        <w:t>Anexar documentos: e</w:t>
      </w:r>
      <w:r>
        <w:rPr>
          <w:bCs/>
          <w:color w:val="000000"/>
        </w:rPr>
        <w:t>ste caso</w:t>
      </w:r>
      <w:r>
        <w:rPr>
          <w:bCs/>
          <w:color w:val="000000"/>
        </w:rPr>
        <w:t xml:space="preserve"> de uso permite anexar documentos gerais a componentes. Por exemplo, anexar o </w:t>
      </w:r>
      <w:r>
        <w:rPr>
          <w:bCs/>
          <w:i/>
          <w:iCs/>
          <w:color w:val="000000"/>
        </w:rPr>
        <w:t>template</w:t>
      </w:r>
      <w:r>
        <w:rPr>
          <w:bCs/>
          <w:color w:val="000000"/>
        </w:rPr>
        <w:t xml:space="preserve"> do Documento de Requisitos ao fluxo de requisitos.</w:t>
      </w:r>
    </w:p>
    <w:p w:rsidR="00000000" w:rsidRDefault="00FE4185" w:rsidP="00FE4185">
      <w:pPr>
        <w:numPr>
          <w:ilvl w:val="0"/>
          <w:numId w:val="43"/>
        </w:numPr>
        <w:tabs>
          <w:tab w:val="left" w:pos="720"/>
        </w:tabs>
        <w:spacing w:line="360" w:lineRule="auto"/>
        <w:jc w:val="both"/>
        <w:rPr>
          <w:bCs/>
          <w:color w:val="000000"/>
        </w:rPr>
      </w:pPr>
      <w:r>
        <w:rPr>
          <w:iCs/>
          <w:color w:val="000000"/>
        </w:rPr>
        <w:t>Exportar metodologia: e</w:t>
      </w:r>
      <w:r>
        <w:rPr>
          <w:bCs/>
          <w:color w:val="000000"/>
        </w:rPr>
        <w:t xml:space="preserve">ste caso de uso permite ao usuário a possibilidade de exportar uma metodologia num determinado </w:t>
      </w:r>
      <w:r>
        <w:rPr>
          <w:bCs/>
          <w:color w:val="000000"/>
        </w:rPr>
        <w:t>formato, como XML, por exemplo. O usuário também tem a opção de escolher se o componente deve ou não ser exportado juntamente com seus anexos.</w:t>
      </w:r>
    </w:p>
    <w:p w:rsidR="00000000" w:rsidRDefault="00FE4185" w:rsidP="00FE4185">
      <w:pPr>
        <w:numPr>
          <w:ilvl w:val="0"/>
          <w:numId w:val="43"/>
        </w:numPr>
        <w:tabs>
          <w:tab w:val="left" w:pos="720"/>
        </w:tabs>
        <w:spacing w:line="360" w:lineRule="auto"/>
        <w:jc w:val="both"/>
        <w:rPr>
          <w:bCs/>
          <w:color w:val="000000"/>
        </w:rPr>
      </w:pPr>
      <w:r>
        <w:rPr>
          <w:color w:val="000000"/>
        </w:rPr>
        <w:t>Importar metodologia: e</w:t>
      </w:r>
      <w:r>
        <w:rPr>
          <w:bCs/>
          <w:color w:val="000000"/>
        </w:rPr>
        <w:t>ste caso de uso permite que componentes de uma metodologia exportada sejam importados do s</w:t>
      </w:r>
      <w:r>
        <w:rPr>
          <w:bCs/>
          <w:color w:val="000000"/>
        </w:rPr>
        <w:t xml:space="preserve">istema de arquivos e apresentados no </w:t>
      </w:r>
      <w:r>
        <w:rPr>
          <w:bCs/>
          <w:i/>
          <w:iCs/>
          <w:color w:val="000000"/>
        </w:rPr>
        <w:t>Methodology Explorer</w:t>
      </w:r>
      <w:r>
        <w:rPr>
          <w:bCs/>
          <w:color w:val="000000"/>
        </w:rPr>
        <w:t xml:space="preserve">. Os componentes, para serem importados precisam estar no mesmo formato utilizado no caso de uso [Importação/Exportação.]. Importar um componente apenas permite manipular o componente dentro do </w:t>
      </w:r>
      <w:r>
        <w:rPr>
          <w:bCs/>
          <w:i/>
          <w:iCs/>
          <w:color w:val="000000"/>
        </w:rPr>
        <w:t>Metho</w:t>
      </w:r>
      <w:r>
        <w:rPr>
          <w:bCs/>
          <w:i/>
          <w:iCs/>
          <w:color w:val="000000"/>
        </w:rPr>
        <w:t>dology Explorer</w:t>
      </w:r>
      <w:r>
        <w:rPr>
          <w:bCs/>
          <w:color w:val="000000"/>
        </w:rPr>
        <w:t>. Para inseri-lo de fato, é preciso realizar o caso de uso [Importação/Exportação].</w:t>
      </w:r>
    </w:p>
    <w:p w:rsidR="00000000" w:rsidRDefault="00FE4185" w:rsidP="00FE4185">
      <w:pPr>
        <w:numPr>
          <w:ilvl w:val="0"/>
          <w:numId w:val="43"/>
        </w:numPr>
        <w:tabs>
          <w:tab w:val="left" w:pos="720"/>
        </w:tabs>
        <w:spacing w:line="360" w:lineRule="auto"/>
        <w:jc w:val="both"/>
        <w:rPr>
          <w:bCs/>
          <w:color w:val="000000"/>
        </w:rPr>
      </w:pPr>
      <w:r>
        <w:rPr>
          <w:iCs/>
          <w:color w:val="000000"/>
        </w:rPr>
        <w:t>Salvar metodologia: e</w:t>
      </w:r>
      <w:r>
        <w:rPr>
          <w:bCs/>
          <w:color w:val="000000"/>
        </w:rPr>
        <w:t>ste caso de uso permite salvar as alterações realizadas nos componentes de uma metodologia.</w:t>
      </w:r>
    </w:p>
    <w:p w:rsidR="00000000" w:rsidRDefault="00FE4185" w:rsidP="00FE4185">
      <w:pPr>
        <w:numPr>
          <w:ilvl w:val="0"/>
          <w:numId w:val="43"/>
        </w:numPr>
        <w:tabs>
          <w:tab w:val="left" w:pos="720"/>
        </w:tabs>
        <w:spacing w:line="360" w:lineRule="auto"/>
        <w:jc w:val="both"/>
        <w:rPr>
          <w:bCs/>
          <w:color w:val="000000"/>
        </w:rPr>
      </w:pPr>
      <w:r>
        <w:rPr>
          <w:iCs/>
          <w:color w:val="000000"/>
        </w:rPr>
        <w:lastRenderedPageBreak/>
        <w:t xml:space="preserve">Gerar </w:t>
      </w:r>
      <w:r>
        <w:rPr>
          <w:i/>
          <w:color w:val="000000"/>
        </w:rPr>
        <w:t>site</w:t>
      </w:r>
      <w:r>
        <w:rPr>
          <w:iCs/>
          <w:color w:val="000000"/>
        </w:rPr>
        <w:t xml:space="preserve"> de metodologia: e</w:t>
      </w:r>
      <w:r>
        <w:rPr>
          <w:bCs/>
          <w:color w:val="000000"/>
        </w:rPr>
        <w:t xml:space="preserve">ste caso de uso </w:t>
      </w:r>
      <w:r>
        <w:rPr>
          <w:bCs/>
          <w:color w:val="000000"/>
        </w:rPr>
        <w:t xml:space="preserve">permite que um </w:t>
      </w:r>
      <w:r>
        <w:rPr>
          <w:bCs/>
          <w:i/>
          <w:iCs/>
          <w:color w:val="000000"/>
        </w:rPr>
        <w:t>site</w:t>
      </w:r>
      <w:r>
        <w:rPr>
          <w:bCs/>
          <w:color w:val="000000"/>
        </w:rPr>
        <w:t xml:space="preserve"> seja gerado</w:t>
      </w:r>
      <w:r>
        <w:rPr>
          <w:b/>
          <w:color w:val="000000"/>
        </w:rPr>
        <w:t xml:space="preserve"> </w:t>
      </w:r>
      <w:r>
        <w:rPr>
          <w:bCs/>
          <w:color w:val="000000"/>
        </w:rPr>
        <w:t xml:space="preserve">para uma metodologia já compilada. O </w:t>
      </w:r>
      <w:r>
        <w:rPr>
          <w:bCs/>
          <w:i/>
          <w:iCs/>
          <w:color w:val="000000"/>
        </w:rPr>
        <w:t>site</w:t>
      </w:r>
      <w:r>
        <w:rPr>
          <w:bCs/>
          <w:color w:val="000000"/>
        </w:rPr>
        <w:t xml:space="preserve"> deve conter também os possíveis artefatos que foram anexados.</w:t>
      </w:r>
    </w:p>
    <w:p w:rsidR="00000000" w:rsidRDefault="00FE4185">
      <w:pPr>
        <w:tabs>
          <w:tab w:val="left" w:pos="720"/>
        </w:tabs>
        <w:spacing w:line="360" w:lineRule="auto"/>
        <w:jc w:val="both"/>
        <w:rPr>
          <w:b/>
          <w:bCs/>
          <w:color w:val="000000"/>
        </w:rPr>
      </w:pPr>
    </w:p>
    <w:p w:rsidR="00000000" w:rsidRDefault="00FE4185">
      <w:pPr>
        <w:tabs>
          <w:tab w:val="left" w:pos="720"/>
        </w:tabs>
        <w:spacing w:line="360" w:lineRule="auto"/>
        <w:jc w:val="both"/>
        <w:rPr>
          <w:b/>
          <w:bCs/>
          <w:color w:val="000000"/>
        </w:rPr>
      </w:pPr>
      <w:r>
        <w:rPr>
          <w:b/>
          <w:bCs/>
          <w:color w:val="000000"/>
        </w:rPr>
        <w:t>Usabilidade</w:t>
      </w:r>
    </w:p>
    <w:p w:rsidR="00000000" w:rsidRDefault="00FE4185">
      <w:pPr>
        <w:pStyle w:val="Corpodetexto31"/>
        <w:numPr>
          <w:ilvl w:val="0"/>
          <w:numId w:val="3"/>
        </w:numPr>
        <w:tabs>
          <w:tab w:val="left" w:pos="0"/>
          <w:tab w:val="left" w:pos="720"/>
        </w:tabs>
        <w:spacing w:before="0" w:after="0" w:line="360" w:lineRule="auto"/>
        <w:rPr>
          <w:rFonts w:cs="Times New Roman"/>
          <w:color w:val="000000"/>
        </w:rPr>
      </w:pPr>
      <w:r>
        <w:rPr>
          <w:rFonts w:cs="Times New Roman"/>
          <w:color w:val="000000"/>
        </w:rPr>
        <w:t>A interface com o usuário é de vital importância para o sucesso do sistema. Principalmente por ser um siste</w:t>
      </w:r>
      <w:r>
        <w:rPr>
          <w:rFonts w:cs="Times New Roman"/>
          <w:color w:val="000000"/>
        </w:rPr>
        <w:t>ma que não será utilizado diariamente, o usuário não possui tempo disponível para aprender como utilizar o sistema. O sistema terá uma interface amigável ao usuário primário sem se tornar cansativa aos usuários mais experientes. Em especial, o módulo de pu</w:t>
      </w:r>
      <w:r>
        <w:rPr>
          <w:rFonts w:cs="Times New Roman"/>
          <w:color w:val="000000"/>
        </w:rPr>
        <w:t xml:space="preserve">blicação HTML possuirá um </w:t>
      </w:r>
      <w:r>
        <w:rPr>
          <w:rFonts w:cs="Times New Roman"/>
          <w:i/>
          <w:iCs/>
          <w:color w:val="000000"/>
        </w:rPr>
        <w:t>wizard</w:t>
      </w:r>
      <w:r>
        <w:rPr>
          <w:rFonts w:cs="Times New Roman"/>
          <w:color w:val="000000"/>
        </w:rPr>
        <w:t xml:space="preserve"> para ajudar o usuário.</w:t>
      </w:r>
    </w:p>
    <w:p w:rsidR="00000000" w:rsidRDefault="00FE4185">
      <w:pPr>
        <w:pStyle w:val="Corpodetexto31"/>
        <w:spacing w:before="0" w:after="0" w:line="360" w:lineRule="auto"/>
        <w:rPr>
          <w:rFonts w:cs="Times New Roman"/>
          <w:b/>
          <w:bCs/>
          <w:iCs/>
          <w:color w:val="000000"/>
        </w:rPr>
      </w:pPr>
    </w:p>
    <w:p w:rsidR="00000000" w:rsidRDefault="00FE4185">
      <w:pPr>
        <w:pStyle w:val="Corpodetexto31"/>
        <w:spacing w:before="0" w:after="0" w:line="360" w:lineRule="auto"/>
        <w:rPr>
          <w:rFonts w:cs="Times New Roman"/>
          <w:b/>
          <w:bCs/>
          <w:iCs/>
          <w:color w:val="000000"/>
        </w:rPr>
      </w:pPr>
      <w:r>
        <w:rPr>
          <w:rFonts w:cs="Times New Roman"/>
          <w:b/>
          <w:bCs/>
          <w:iCs/>
          <w:color w:val="000000"/>
        </w:rPr>
        <w:t>Desempenho</w:t>
      </w:r>
    </w:p>
    <w:p w:rsidR="00000000" w:rsidRDefault="00FE4185">
      <w:pPr>
        <w:tabs>
          <w:tab w:val="left" w:pos="720"/>
        </w:tabs>
        <w:spacing w:line="360" w:lineRule="auto"/>
        <w:jc w:val="both"/>
        <w:rPr>
          <w:color w:val="000000"/>
        </w:rPr>
      </w:pPr>
      <w:r>
        <w:rPr>
          <w:color w:val="000000"/>
        </w:rPr>
        <w:t xml:space="preserve">Embora não seja um requisito essencial ao sistema, deve ser considerada por corresponder a um fator de qualidade de software. </w:t>
      </w:r>
    </w:p>
    <w:p w:rsidR="00000000" w:rsidRDefault="00FE4185">
      <w:pPr>
        <w:spacing w:line="360" w:lineRule="auto"/>
        <w:jc w:val="both"/>
        <w:rPr>
          <w:b/>
          <w:bCs/>
          <w:iCs/>
          <w:color w:val="000000"/>
        </w:rPr>
      </w:pPr>
    </w:p>
    <w:p w:rsidR="00000000" w:rsidRDefault="00FE4185">
      <w:pPr>
        <w:spacing w:line="360" w:lineRule="auto"/>
        <w:jc w:val="both"/>
        <w:rPr>
          <w:b/>
          <w:bCs/>
          <w:iCs/>
          <w:color w:val="000000"/>
        </w:rPr>
      </w:pPr>
      <w:r>
        <w:rPr>
          <w:b/>
          <w:bCs/>
          <w:iCs/>
          <w:color w:val="000000"/>
        </w:rPr>
        <w:t>Hardware e Software</w:t>
      </w:r>
    </w:p>
    <w:p w:rsidR="00000000" w:rsidRDefault="00FE4185">
      <w:pPr>
        <w:pStyle w:val="Corpodetexto"/>
        <w:tabs>
          <w:tab w:val="left" w:pos="720"/>
        </w:tabs>
        <w:spacing w:line="360" w:lineRule="auto"/>
        <w:rPr>
          <w:bCs/>
          <w:color w:val="000000"/>
        </w:rPr>
      </w:pPr>
      <w:r>
        <w:rPr>
          <w:bCs/>
          <w:color w:val="000000"/>
        </w:rPr>
        <w:t>Visando criar um produto com maior exten</w:t>
      </w:r>
      <w:r>
        <w:rPr>
          <w:bCs/>
          <w:color w:val="000000"/>
        </w:rPr>
        <w:t>sibilidade, reusabilidade e flexibilidade, deve-se adotar como linguagem principal de desenvolvimento a linguagem “Java”, seguindo cuidadosamente as técnicas de orientação a objetos. Entretanto, outras linguagens também poderão ser usadas quando indicações</w:t>
      </w:r>
      <w:r>
        <w:rPr>
          <w:bCs/>
          <w:color w:val="000000"/>
        </w:rPr>
        <w:t xml:space="preserve"> técnicas recomendem. </w:t>
      </w:r>
    </w:p>
    <w:p w:rsidR="00000000" w:rsidRDefault="00FE4185">
      <w:pPr>
        <w:tabs>
          <w:tab w:val="left" w:pos="720"/>
        </w:tabs>
        <w:spacing w:line="360" w:lineRule="auto"/>
        <w:jc w:val="both"/>
        <w:rPr>
          <w:rFonts w:eastAsia="LCEPII+TimesNewRoman"/>
          <w:b/>
          <w:bCs/>
          <w:color w:val="000000"/>
        </w:rPr>
      </w:pPr>
    </w:p>
    <w:p w:rsidR="00000000" w:rsidRDefault="00FE4185">
      <w:pPr>
        <w:tabs>
          <w:tab w:val="left" w:pos="720"/>
        </w:tabs>
        <w:spacing w:line="360" w:lineRule="auto"/>
        <w:jc w:val="both"/>
        <w:rPr>
          <w:rFonts w:eastAsia="LCEPII+TimesNewRoman"/>
          <w:b/>
          <w:bCs/>
          <w:color w:val="000000"/>
          <w:sz w:val="28"/>
          <w:szCs w:val="28"/>
        </w:rPr>
      </w:pPr>
      <w:r>
        <w:rPr>
          <w:rFonts w:eastAsia="LCEPII+TimesNewRoman"/>
          <w:b/>
          <w:bCs/>
          <w:color w:val="000000"/>
          <w:sz w:val="28"/>
          <w:szCs w:val="28"/>
        </w:rPr>
        <w:t>4.5.2. Identificação de Riscos</w:t>
      </w:r>
    </w:p>
    <w:p w:rsidR="00000000" w:rsidRDefault="00FE4185">
      <w:pPr>
        <w:spacing w:line="360" w:lineRule="auto"/>
        <w:jc w:val="both"/>
        <w:rPr>
          <w:rFonts w:eastAsia="LCEPII+TimesNewRoman"/>
          <w:b/>
          <w:bCs/>
          <w:color w:val="000000"/>
        </w:rPr>
      </w:pPr>
    </w:p>
    <w:p w:rsidR="00000000" w:rsidRDefault="00FE4185">
      <w:pPr>
        <w:spacing w:line="360" w:lineRule="auto"/>
        <w:jc w:val="both"/>
        <w:rPr>
          <w:rFonts w:eastAsia="LCEPII+TimesNewRoman"/>
          <w:color w:val="000000"/>
        </w:rPr>
      </w:pPr>
      <w:r>
        <w:rPr>
          <w:rFonts w:eastAsia="LCEPII+TimesNewRoman"/>
          <w:color w:val="000000"/>
        </w:rPr>
        <w:t>Dados os requisitos, vamos analisar os riscos que podem ameaçar o bom andamento do sistema.</w:t>
      </w:r>
    </w:p>
    <w:p w:rsidR="00000000" w:rsidRDefault="00FE4185">
      <w:pPr>
        <w:spacing w:line="360" w:lineRule="auto"/>
        <w:jc w:val="both"/>
        <w:rPr>
          <w:rFonts w:eastAsia="LCEPII+TimesNewRoman"/>
          <w:color w:val="000000"/>
        </w:rPr>
      </w:pPr>
    </w:p>
    <w:p w:rsidR="00000000" w:rsidRDefault="00FE4185">
      <w:pPr>
        <w:numPr>
          <w:ilvl w:val="0"/>
          <w:numId w:val="17"/>
        </w:numPr>
        <w:tabs>
          <w:tab w:val="left" w:pos="0"/>
          <w:tab w:val="left" w:pos="360"/>
          <w:tab w:val="left" w:pos="720"/>
        </w:tabs>
        <w:spacing w:line="360" w:lineRule="auto"/>
        <w:jc w:val="both"/>
        <w:rPr>
          <w:rFonts w:eastAsia="LCEPII+TimesNewRoman"/>
          <w:color w:val="000000"/>
        </w:rPr>
      </w:pPr>
      <w:r>
        <w:rPr>
          <w:rFonts w:eastAsia="LCEPII+TimesNewRoman"/>
          <w:b/>
          <w:bCs/>
          <w:color w:val="000000"/>
        </w:rPr>
        <w:t>Estabilidade</w:t>
      </w:r>
      <w:r>
        <w:rPr>
          <w:rFonts w:eastAsia="LCEPII+TimesNewRoman"/>
          <w:color w:val="000000"/>
        </w:rPr>
        <w:t xml:space="preserve"> – devemos identificar quais as possíveis mudanças que poderão acontecer no sistema, para assim</w:t>
      </w:r>
      <w:r>
        <w:rPr>
          <w:rFonts w:eastAsia="LCEPII+TimesNewRoman"/>
          <w:color w:val="000000"/>
        </w:rPr>
        <w:t>, antes mesmo de o desenvolvimento começar, ajustarmos os requisitos e evitarmos falhas futuras.</w:t>
      </w:r>
    </w:p>
    <w:p w:rsidR="00000000" w:rsidRDefault="00FE4185">
      <w:pPr>
        <w:spacing w:line="360" w:lineRule="auto"/>
        <w:ind w:left="720"/>
        <w:jc w:val="both"/>
        <w:rPr>
          <w:rFonts w:eastAsia="LCEPII+TimesNewRoman"/>
          <w:color w:val="000000"/>
        </w:rPr>
      </w:pPr>
      <w:r>
        <w:rPr>
          <w:rFonts w:eastAsia="LCEPII+TimesNewRoman"/>
          <w:color w:val="000000"/>
        </w:rPr>
        <w:t>Para esse documento de requisitos, os possíveis riscos de estabilidade existentes são:</w:t>
      </w:r>
    </w:p>
    <w:p w:rsidR="00000000" w:rsidRDefault="00FE4185">
      <w:pPr>
        <w:numPr>
          <w:ilvl w:val="0"/>
          <w:numId w:val="26"/>
        </w:numPr>
        <w:tabs>
          <w:tab w:val="left" w:pos="360"/>
          <w:tab w:val="left" w:pos="720"/>
        </w:tabs>
        <w:spacing w:line="360" w:lineRule="auto"/>
        <w:ind w:left="360"/>
        <w:jc w:val="both"/>
        <w:rPr>
          <w:rFonts w:eastAsia="LCEPII+TimesNewRoman"/>
          <w:color w:val="000000"/>
        </w:rPr>
      </w:pPr>
      <w:r>
        <w:rPr>
          <w:rFonts w:eastAsia="LCEPII+TimesNewRoman"/>
          <w:color w:val="000000"/>
        </w:rPr>
        <w:t>O documento não especifica quais os atributos necessários para criação d</w:t>
      </w:r>
      <w:r>
        <w:rPr>
          <w:rFonts w:eastAsia="LCEPII+TimesNewRoman"/>
          <w:color w:val="000000"/>
        </w:rPr>
        <w:t>o cadastro de um componente, bem como a quantidade de caracteres que cada atributo deve possuir.</w:t>
      </w:r>
    </w:p>
    <w:p w:rsidR="00000000" w:rsidRDefault="00FE4185">
      <w:pPr>
        <w:numPr>
          <w:ilvl w:val="0"/>
          <w:numId w:val="26"/>
        </w:numPr>
        <w:tabs>
          <w:tab w:val="left" w:pos="360"/>
          <w:tab w:val="left" w:pos="720"/>
        </w:tabs>
        <w:spacing w:line="360" w:lineRule="auto"/>
        <w:ind w:left="360"/>
        <w:jc w:val="both"/>
        <w:rPr>
          <w:rFonts w:eastAsia="LCEPII+TimesNewRoman"/>
          <w:color w:val="000000"/>
        </w:rPr>
      </w:pPr>
      <w:r>
        <w:rPr>
          <w:rFonts w:eastAsia="LCEPII+TimesNewRoman"/>
          <w:color w:val="000000"/>
        </w:rPr>
        <w:t>O documento não especifica qual o mínimo de campos que deverão ser preenchidos para efetivar o cadastro de um componente.</w:t>
      </w:r>
    </w:p>
    <w:p w:rsidR="00000000" w:rsidRDefault="00FE4185">
      <w:pPr>
        <w:numPr>
          <w:ilvl w:val="0"/>
          <w:numId w:val="26"/>
        </w:numPr>
        <w:tabs>
          <w:tab w:val="left" w:pos="360"/>
          <w:tab w:val="left" w:pos="720"/>
        </w:tabs>
        <w:spacing w:line="360" w:lineRule="auto"/>
        <w:ind w:left="360"/>
        <w:jc w:val="both"/>
        <w:rPr>
          <w:rFonts w:eastAsia="LCEPII+TimesNewRoman"/>
          <w:color w:val="000000"/>
        </w:rPr>
      </w:pPr>
      <w:r>
        <w:rPr>
          <w:rFonts w:eastAsia="LCEPII+TimesNewRoman"/>
          <w:color w:val="000000"/>
        </w:rPr>
        <w:lastRenderedPageBreak/>
        <w:t xml:space="preserve">O documento não especifica se haverá </w:t>
      </w:r>
      <w:r>
        <w:rPr>
          <w:rFonts w:eastAsia="LCEPII+TimesNewRoman"/>
          <w:color w:val="000000"/>
        </w:rPr>
        <w:t>confirmação de remoção ou de alteração de cadastros.</w:t>
      </w:r>
    </w:p>
    <w:p w:rsidR="00000000" w:rsidRDefault="00FE4185">
      <w:pPr>
        <w:numPr>
          <w:ilvl w:val="0"/>
          <w:numId w:val="26"/>
        </w:numPr>
        <w:tabs>
          <w:tab w:val="left" w:pos="360"/>
          <w:tab w:val="left" w:pos="720"/>
        </w:tabs>
        <w:spacing w:line="360" w:lineRule="auto"/>
        <w:ind w:left="360"/>
        <w:jc w:val="both"/>
        <w:rPr>
          <w:rFonts w:eastAsia="LCEPII+TimesNewRoman"/>
          <w:color w:val="000000"/>
        </w:rPr>
      </w:pPr>
      <w:r>
        <w:rPr>
          <w:rFonts w:eastAsia="LCEPII+TimesNewRoman"/>
          <w:color w:val="000000"/>
        </w:rPr>
        <w:t>O documento não especifica como será o acesso ao sistema.</w:t>
      </w:r>
    </w:p>
    <w:p w:rsidR="00000000" w:rsidRDefault="00FE4185">
      <w:pPr>
        <w:numPr>
          <w:ilvl w:val="0"/>
          <w:numId w:val="26"/>
        </w:numPr>
        <w:tabs>
          <w:tab w:val="left" w:pos="360"/>
          <w:tab w:val="left" w:pos="720"/>
        </w:tabs>
        <w:spacing w:line="360" w:lineRule="auto"/>
        <w:ind w:left="360"/>
        <w:jc w:val="both"/>
        <w:rPr>
          <w:rFonts w:eastAsia="LCEPII+TimesNewRoman"/>
          <w:color w:val="000000"/>
        </w:rPr>
      </w:pPr>
      <w:r>
        <w:rPr>
          <w:rFonts w:eastAsia="LCEPII+TimesNewRoman"/>
          <w:color w:val="000000"/>
        </w:rPr>
        <w:t>O documento não especifica se o sistema deverá imprimir algum documento.</w:t>
      </w:r>
    </w:p>
    <w:p w:rsidR="00000000" w:rsidRDefault="00FE4185">
      <w:pPr>
        <w:numPr>
          <w:ilvl w:val="0"/>
          <w:numId w:val="26"/>
        </w:numPr>
        <w:tabs>
          <w:tab w:val="left" w:pos="360"/>
          <w:tab w:val="left" w:pos="720"/>
        </w:tabs>
        <w:spacing w:line="360" w:lineRule="auto"/>
        <w:ind w:left="360"/>
        <w:jc w:val="both"/>
        <w:rPr>
          <w:rFonts w:eastAsia="LCEPII+TimesNewRoman"/>
          <w:color w:val="000000"/>
        </w:rPr>
      </w:pPr>
      <w:r>
        <w:rPr>
          <w:rFonts w:eastAsia="LCEPII+TimesNewRoman"/>
          <w:color w:val="000000"/>
        </w:rPr>
        <w:t>O documento não especifica se o sistema deverá gerar relatórios.</w:t>
      </w:r>
    </w:p>
    <w:p w:rsidR="00000000" w:rsidRDefault="00FE4185">
      <w:pPr>
        <w:tabs>
          <w:tab w:val="left" w:pos="720"/>
        </w:tabs>
        <w:spacing w:line="360" w:lineRule="auto"/>
        <w:jc w:val="both"/>
        <w:rPr>
          <w:rFonts w:eastAsia="LCEPII+TimesNewRoman"/>
          <w:color w:val="000000"/>
        </w:rPr>
      </w:pPr>
    </w:p>
    <w:p w:rsidR="00000000" w:rsidRDefault="00FE4185">
      <w:pPr>
        <w:numPr>
          <w:ilvl w:val="0"/>
          <w:numId w:val="17"/>
        </w:numPr>
        <w:tabs>
          <w:tab w:val="left" w:pos="0"/>
          <w:tab w:val="left" w:pos="360"/>
          <w:tab w:val="left" w:pos="720"/>
        </w:tabs>
        <w:spacing w:line="360" w:lineRule="auto"/>
        <w:jc w:val="both"/>
        <w:rPr>
          <w:rFonts w:eastAsia="LCEPII+TimesNewRoman"/>
          <w:color w:val="000000"/>
        </w:rPr>
      </w:pPr>
      <w:r>
        <w:rPr>
          <w:rFonts w:eastAsia="LCEPII+TimesNewRoman"/>
          <w:b/>
          <w:bCs/>
          <w:color w:val="000000"/>
        </w:rPr>
        <w:t>Comple</w:t>
      </w:r>
      <w:r>
        <w:rPr>
          <w:rFonts w:eastAsia="LCEPII+TimesNewRoman"/>
          <w:b/>
          <w:bCs/>
          <w:color w:val="000000"/>
        </w:rPr>
        <w:t>tude</w:t>
      </w:r>
      <w:r>
        <w:rPr>
          <w:rFonts w:eastAsia="LCEPII+TimesNewRoman"/>
          <w:color w:val="000000"/>
        </w:rPr>
        <w:t xml:space="preserve"> – devemos identificar se os requisitos estão completos. Nesse estudo, muitos dos riscos de estabilidade são também riscos de completude, pois se os riscos não estão completos, mudanças nos requisitos são necessárias. Assim, podemos estabelecer os segu</w:t>
      </w:r>
      <w:r>
        <w:rPr>
          <w:rFonts w:eastAsia="LCEPII+TimesNewRoman"/>
          <w:color w:val="000000"/>
        </w:rPr>
        <w:t>intes riscos:</w:t>
      </w:r>
    </w:p>
    <w:p w:rsidR="00000000" w:rsidRDefault="00FE4185">
      <w:pPr>
        <w:pStyle w:val="Corpodetexto"/>
        <w:numPr>
          <w:ilvl w:val="0"/>
          <w:numId w:val="28"/>
        </w:numPr>
        <w:tabs>
          <w:tab w:val="left" w:pos="360"/>
          <w:tab w:val="left" w:pos="720"/>
        </w:tabs>
        <w:spacing w:line="360" w:lineRule="auto"/>
        <w:ind w:left="360"/>
        <w:rPr>
          <w:rFonts w:eastAsia="LCEPII+TimesNewRoman"/>
          <w:color w:val="000000"/>
        </w:rPr>
      </w:pPr>
      <w:r>
        <w:rPr>
          <w:rFonts w:eastAsia="LCEPII+TimesNewRoman"/>
          <w:color w:val="000000"/>
        </w:rPr>
        <w:t>O cadastro de componente não está bem especificado, ou seja, não se caracteriza o componente, não se tem os atributos do componente.</w:t>
      </w:r>
    </w:p>
    <w:p w:rsidR="00000000" w:rsidRDefault="00FE4185">
      <w:pPr>
        <w:numPr>
          <w:ilvl w:val="0"/>
          <w:numId w:val="28"/>
        </w:numPr>
        <w:tabs>
          <w:tab w:val="left" w:pos="360"/>
          <w:tab w:val="left" w:pos="720"/>
        </w:tabs>
        <w:spacing w:line="360" w:lineRule="auto"/>
        <w:ind w:left="360"/>
        <w:jc w:val="both"/>
        <w:rPr>
          <w:rFonts w:eastAsia="LCEPII+TimesNewRoman"/>
          <w:color w:val="000000"/>
        </w:rPr>
      </w:pPr>
      <w:r>
        <w:rPr>
          <w:rFonts w:eastAsia="LCEPII+TimesNewRoman"/>
          <w:color w:val="000000"/>
        </w:rPr>
        <w:t>A interface não está bem definida.</w:t>
      </w:r>
    </w:p>
    <w:p w:rsidR="00000000" w:rsidRDefault="00FE4185">
      <w:pPr>
        <w:numPr>
          <w:ilvl w:val="0"/>
          <w:numId w:val="28"/>
        </w:numPr>
        <w:tabs>
          <w:tab w:val="left" w:pos="360"/>
          <w:tab w:val="left" w:pos="720"/>
        </w:tabs>
        <w:spacing w:line="360" w:lineRule="auto"/>
        <w:ind w:left="360"/>
        <w:jc w:val="both"/>
        <w:rPr>
          <w:rFonts w:eastAsia="LCEPII+TimesNewRoman"/>
          <w:color w:val="000000"/>
        </w:rPr>
      </w:pPr>
      <w:r>
        <w:rPr>
          <w:rFonts w:eastAsia="LCEPII+TimesNewRoman"/>
          <w:color w:val="000000"/>
        </w:rPr>
        <w:t>A chave de busca de um componente não foi especificada.</w:t>
      </w:r>
    </w:p>
    <w:p w:rsidR="00000000" w:rsidRDefault="00FE4185">
      <w:pPr>
        <w:spacing w:line="360" w:lineRule="auto"/>
        <w:ind w:left="720"/>
        <w:jc w:val="both"/>
        <w:rPr>
          <w:rFonts w:eastAsia="LCEPII+TimesNewRoman"/>
          <w:bCs/>
          <w:color w:val="000000"/>
        </w:rPr>
      </w:pPr>
    </w:p>
    <w:p w:rsidR="00000000" w:rsidRDefault="00FE4185">
      <w:pPr>
        <w:numPr>
          <w:ilvl w:val="0"/>
          <w:numId w:val="17"/>
        </w:numPr>
        <w:tabs>
          <w:tab w:val="left" w:pos="0"/>
          <w:tab w:val="left" w:pos="360"/>
          <w:tab w:val="left" w:pos="720"/>
        </w:tabs>
        <w:spacing w:line="360" w:lineRule="auto"/>
        <w:jc w:val="both"/>
        <w:rPr>
          <w:rFonts w:eastAsia="LCEPII+TimesNewRoman"/>
          <w:color w:val="000000"/>
        </w:rPr>
      </w:pPr>
      <w:r>
        <w:rPr>
          <w:rFonts w:eastAsia="LCEPII+TimesNewRoman"/>
          <w:b/>
          <w:bCs/>
          <w:color w:val="000000"/>
        </w:rPr>
        <w:t>Clareza –</w:t>
      </w:r>
      <w:r>
        <w:rPr>
          <w:rFonts w:eastAsia="LCEPII+TimesNewRoman"/>
          <w:color w:val="000000"/>
        </w:rPr>
        <w:t xml:space="preserve"> para de</w:t>
      </w:r>
      <w:r>
        <w:rPr>
          <w:rFonts w:eastAsia="LCEPII+TimesNewRoman"/>
          <w:color w:val="000000"/>
        </w:rPr>
        <w:t>terminar os riscos de clareza, devemos verificar se o documento consegue mostrar as reais intenções do cliente. Desse modo, temos os seguintes riscos de clareza:</w:t>
      </w:r>
    </w:p>
    <w:p w:rsidR="00000000" w:rsidRDefault="00FE4185">
      <w:pPr>
        <w:numPr>
          <w:ilvl w:val="0"/>
          <w:numId w:val="25"/>
        </w:numPr>
        <w:tabs>
          <w:tab w:val="left" w:pos="360"/>
          <w:tab w:val="left" w:pos="720"/>
        </w:tabs>
        <w:spacing w:line="360" w:lineRule="auto"/>
        <w:ind w:left="360"/>
        <w:jc w:val="both"/>
        <w:rPr>
          <w:rFonts w:eastAsia="LCEPII+TimesNewRoman"/>
          <w:color w:val="000000"/>
        </w:rPr>
      </w:pPr>
      <w:r>
        <w:rPr>
          <w:rFonts w:eastAsia="LCEPII+TimesNewRoman"/>
          <w:color w:val="000000"/>
        </w:rPr>
        <w:t>Os requisitos não mostram o que constitui um componente.</w:t>
      </w:r>
    </w:p>
    <w:p w:rsidR="00000000" w:rsidRDefault="00FE4185">
      <w:pPr>
        <w:numPr>
          <w:ilvl w:val="0"/>
          <w:numId w:val="25"/>
        </w:numPr>
        <w:tabs>
          <w:tab w:val="left" w:pos="360"/>
          <w:tab w:val="left" w:pos="720"/>
        </w:tabs>
        <w:spacing w:line="360" w:lineRule="auto"/>
        <w:ind w:left="360"/>
        <w:jc w:val="both"/>
        <w:rPr>
          <w:rFonts w:eastAsia="LCEPII+TimesNewRoman"/>
          <w:color w:val="000000"/>
        </w:rPr>
      </w:pPr>
      <w:r>
        <w:rPr>
          <w:rFonts w:eastAsia="LCEPII+TimesNewRoman"/>
          <w:color w:val="000000"/>
        </w:rPr>
        <w:t>O documento não especifica como se dá</w:t>
      </w:r>
      <w:r>
        <w:rPr>
          <w:rFonts w:eastAsia="LCEPII+TimesNewRoman"/>
          <w:color w:val="000000"/>
        </w:rPr>
        <w:t xml:space="preserve"> o relacionamento dos componentes com as metodologias.</w:t>
      </w:r>
    </w:p>
    <w:p w:rsidR="00000000" w:rsidRDefault="00FE4185">
      <w:pPr>
        <w:numPr>
          <w:ilvl w:val="0"/>
          <w:numId w:val="25"/>
        </w:numPr>
        <w:tabs>
          <w:tab w:val="left" w:pos="360"/>
          <w:tab w:val="left" w:pos="720"/>
        </w:tabs>
        <w:spacing w:line="360" w:lineRule="auto"/>
        <w:ind w:left="360"/>
        <w:jc w:val="both"/>
        <w:rPr>
          <w:rFonts w:eastAsia="LCEPII+TimesNewRoman"/>
          <w:color w:val="000000"/>
        </w:rPr>
      </w:pPr>
      <w:r>
        <w:rPr>
          <w:rFonts w:eastAsia="LCEPII+TimesNewRoman"/>
          <w:color w:val="000000"/>
        </w:rPr>
        <w:t>De um modo geral, os requisitos não estão claros, podendo causar erros gravíssimos no desenvolvimento.</w:t>
      </w:r>
    </w:p>
    <w:p w:rsidR="00000000" w:rsidRDefault="00FE4185">
      <w:pPr>
        <w:spacing w:line="360" w:lineRule="auto"/>
        <w:ind w:left="720"/>
        <w:jc w:val="both"/>
        <w:rPr>
          <w:rFonts w:eastAsia="LCEPII+TimesNewRoman"/>
          <w:color w:val="000000"/>
        </w:rPr>
      </w:pPr>
    </w:p>
    <w:p w:rsidR="00000000" w:rsidRDefault="00FE4185">
      <w:pPr>
        <w:numPr>
          <w:ilvl w:val="0"/>
          <w:numId w:val="17"/>
        </w:numPr>
        <w:tabs>
          <w:tab w:val="left" w:pos="0"/>
          <w:tab w:val="left" w:pos="360"/>
          <w:tab w:val="left" w:pos="720"/>
        </w:tabs>
        <w:spacing w:line="360" w:lineRule="auto"/>
        <w:jc w:val="both"/>
        <w:rPr>
          <w:rFonts w:eastAsia="LCEPII+TimesNewRoman"/>
          <w:color w:val="000000"/>
        </w:rPr>
      </w:pPr>
      <w:r>
        <w:rPr>
          <w:rFonts w:eastAsia="LCEPII+TimesNewRoman"/>
          <w:b/>
          <w:bCs/>
          <w:color w:val="000000"/>
        </w:rPr>
        <w:t xml:space="preserve">Validade – </w:t>
      </w:r>
      <w:r>
        <w:rPr>
          <w:rFonts w:eastAsia="LCEPII+TimesNewRoman"/>
          <w:color w:val="000000"/>
        </w:rPr>
        <w:t>os riscos de validade estão relacionados com os requisitos incorretos. Como estamos an</w:t>
      </w:r>
      <w:r>
        <w:rPr>
          <w:rFonts w:eastAsia="LCEPII+TimesNewRoman"/>
          <w:color w:val="000000"/>
        </w:rPr>
        <w:t>alisando um documento de requisitos aleatório, sem participar da fase de elicitação dos requisitos, não podemos julgar se um requisito está correto ou não. Assim, temos que determinar que o sistema não possua risco de validade.</w:t>
      </w:r>
    </w:p>
    <w:p w:rsidR="00000000" w:rsidRDefault="00FE4185">
      <w:pPr>
        <w:spacing w:line="360" w:lineRule="auto"/>
        <w:ind w:left="720"/>
        <w:jc w:val="both"/>
        <w:rPr>
          <w:rFonts w:eastAsia="LCEPII+TimesNewRoman"/>
          <w:color w:val="000000"/>
        </w:rPr>
      </w:pPr>
    </w:p>
    <w:p w:rsidR="00000000" w:rsidRDefault="00FE4185">
      <w:pPr>
        <w:numPr>
          <w:ilvl w:val="0"/>
          <w:numId w:val="17"/>
        </w:numPr>
        <w:tabs>
          <w:tab w:val="left" w:pos="0"/>
          <w:tab w:val="left" w:pos="360"/>
          <w:tab w:val="left" w:pos="720"/>
        </w:tabs>
        <w:spacing w:line="360" w:lineRule="auto"/>
        <w:jc w:val="both"/>
        <w:rPr>
          <w:rFonts w:eastAsia="LCEPII+TimesNewRoman"/>
          <w:color w:val="000000"/>
        </w:rPr>
      </w:pPr>
      <w:r>
        <w:rPr>
          <w:rFonts w:eastAsia="LCEPII+TimesNewRoman"/>
          <w:b/>
          <w:bCs/>
          <w:color w:val="000000"/>
        </w:rPr>
        <w:t xml:space="preserve">Precedência – </w:t>
      </w:r>
      <w:r>
        <w:rPr>
          <w:rFonts w:eastAsia="LCEPII+TimesNewRoman"/>
          <w:color w:val="000000"/>
        </w:rPr>
        <w:t>o risco de pr</w:t>
      </w:r>
      <w:r>
        <w:rPr>
          <w:rFonts w:eastAsia="LCEPII+TimesNewRoman"/>
          <w:color w:val="000000"/>
        </w:rPr>
        <w:t>ecedência ameaça esse sistema por se tratar de um sistema incomum. Assim podemos identificar os seguintes fatores de risco:</w:t>
      </w:r>
    </w:p>
    <w:p w:rsidR="00000000" w:rsidRDefault="00FE4185">
      <w:pPr>
        <w:pStyle w:val="Corpodetexto"/>
        <w:numPr>
          <w:ilvl w:val="0"/>
          <w:numId w:val="20"/>
        </w:numPr>
        <w:tabs>
          <w:tab w:val="left" w:pos="360"/>
          <w:tab w:val="left" w:pos="720"/>
        </w:tabs>
        <w:spacing w:line="360" w:lineRule="auto"/>
        <w:ind w:left="360"/>
        <w:rPr>
          <w:rFonts w:eastAsia="LCEPII+TimesNewRoman"/>
          <w:color w:val="000000"/>
        </w:rPr>
      </w:pPr>
      <w:r>
        <w:rPr>
          <w:rFonts w:eastAsia="LCEPII+TimesNewRoman"/>
          <w:color w:val="000000"/>
        </w:rPr>
        <w:t>É possível que nenhum sistema dessa natureza tenha sido implementado anteriormente.</w:t>
      </w:r>
    </w:p>
    <w:p w:rsidR="00000000" w:rsidRDefault="00FE4185">
      <w:pPr>
        <w:numPr>
          <w:ilvl w:val="0"/>
          <w:numId w:val="20"/>
        </w:numPr>
        <w:tabs>
          <w:tab w:val="left" w:pos="360"/>
          <w:tab w:val="left" w:pos="720"/>
        </w:tabs>
        <w:spacing w:line="360" w:lineRule="auto"/>
        <w:ind w:left="360"/>
        <w:jc w:val="both"/>
        <w:rPr>
          <w:rFonts w:eastAsia="LCEPII+TimesNewRoman"/>
          <w:color w:val="000000"/>
        </w:rPr>
      </w:pPr>
      <w:r>
        <w:rPr>
          <w:rFonts w:eastAsia="LCEPII+TimesNewRoman"/>
          <w:color w:val="000000"/>
        </w:rPr>
        <w:t xml:space="preserve">O documento possui um caso de uso de compilação </w:t>
      </w:r>
      <w:r>
        <w:rPr>
          <w:rFonts w:eastAsia="LCEPII+TimesNewRoman"/>
          <w:color w:val="000000"/>
        </w:rPr>
        <w:t>de uma metodologia, mas não a caracteriza bem, podendo dificulta a implementação de tal funcionalidade.</w:t>
      </w:r>
    </w:p>
    <w:p w:rsidR="00000000" w:rsidRDefault="00FE4185">
      <w:pPr>
        <w:numPr>
          <w:ilvl w:val="0"/>
          <w:numId w:val="20"/>
        </w:numPr>
        <w:tabs>
          <w:tab w:val="left" w:pos="360"/>
          <w:tab w:val="left" w:pos="720"/>
        </w:tabs>
        <w:spacing w:line="360" w:lineRule="auto"/>
        <w:ind w:left="360"/>
        <w:jc w:val="both"/>
        <w:rPr>
          <w:rFonts w:eastAsia="LCEPII+TimesNewRoman"/>
          <w:color w:val="000000"/>
        </w:rPr>
      </w:pPr>
      <w:r>
        <w:rPr>
          <w:rFonts w:eastAsia="LCEPII+TimesNewRoman"/>
          <w:color w:val="000000"/>
        </w:rPr>
        <w:lastRenderedPageBreak/>
        <w:t>O sistema permite a utilização de outras linguagens de programação, não apenas a principal – Java, e assim, pode ser que a instituição não possua pessoa</w:t>
      </w:r>
      <w:r>
        <w:rPr>
          <w:rFonts w:eastAsia="LCEPII+TimesNewRoman"/>
          <w:color w:val="000000"/>
        </w:rPr>
        <w:t>s capazes de utilizar outras linguagens.</w:t>
      </w:r>
    </w:p>
    <w:p w:rsidR="00000000" w:rsidRDefault="00FE4185">
      <w:pPr>
        <w:numPr>
          <w:ilvl w:val="0"/>
          <w:numId w:val="20"/>
        </w:numPr>
        <w:tabs>
          <w:tab w:val="left" w:pos="360"/>
          <w:tab w:val="left" w:pos="720"/>
        </w:tabs>
        <w:spacing w:line="360" w:lineRule="auto"/>
        <w:ind w:left="360"/>
        <w:jc w:val="both"/>
        <w:rPr>
          <w:rFonts w:eastAsia="LCEPII+TimesNewRoman"/>
          <w:color w:val="000000"/>
        </w:rPr>
      </w:pPr>
      <w:r>
        <w:rPr>
          <w:rFonts w:eastAsia="LCEPII+TimesNewRoman"/>
          <w:color w:val="000000"/>
        </w:rPr>
        <w:t>A linguagem “Java” pode não dá suporte às outras linguagens utilizadas.</w:t>
      </w:r>
    </w:p>
    <w:p w:rsidR="00000000" w:rsidRDefault="00FE4185">
      <w:pPr>
        <w:spacing w:line="360" w:lineRule="auto"/>
        <w:ind w:left="720"/>
        <w:jc w:val="both"/>
        <w:rPr>
          <w:rFonts w:eastAsia="LCEPII+TimesNewRoman"/>
          <w:color w:val="000000"/>
        </w:rPr>
      </w:pPr>
    </w:p>
    <w:p w:rsidR="00000000" w:rsidRDefault="00FE4185">
      <w:pPr>
        <w:numPr>
          <w:ilvl w:val="0"/>
          <w:numId w:val="17"/>
        </w:numPr>
        <w:tabs>
          <w:tab w:val="left" w:pos="0"/>
          <w:tab w:val="left" w:pos="360"/>
          <w:tab w:val="left" w:pos="720"/>
        </w:tabs>
        <w:spacing w:line="360" w:lineRule="auto"/>
        <w:jc w:val="both"/>
        <w:rPr>
          <w:rFonts w:eastAsia="LCEPII+TimesNewRoman"/>
          <w:color w:val="000000"/>
        </w:rPr>
      </w:pPr>
      <w:r>
        <w:rPr>
          <w:rFonts w:eastAsia="LCEPII+TimesNewRoman"/>
          <w:b/>
          <w:bCs/>
          <w:color w:val="000000"/>
        </w:rPr>
        <w:t xml:space="preserve">Escala – </w:t>
      </w:r>
      <w:r>
        <w:rPr>
          <w:rFonts w:eastAsia="LCEPII+TimesNewRoman"/>
          <w:color w:val="000000"/>
        </w:rPr>
        <w:t>O sistema é considerado pequeno, porém suas funcionalidades são complexas. Assim, podemos determinar que o sistema possua risco de es</w:t>
      </w:r>
      <w:r>
        <w:rPr>
          <w:rFonts w:eastAsia="LCEPII+TimesNewRoman"/>
          <w:color w:val="000000"/>
        </w:rPr>
        <w:t xml:space="preserve">cala. </w:t>
      </w:r>
    </w:p>
    <w:p w:rsidR="00000000" w:rsidRDefault="00FE4185">
      <w:pPr>
        <w:tabs>
          <w:tab w:val="left" w:pos="720"/>
        </w:tabs>
        <w:spacing w:line="360" w:lineRule="auto"/>
        <w:jc w:val="both"/>
        <w:rPr>
          <w:rFonts w:eastAsia="LCEPII+TimesNewRoman"/>
          <w:color w:val="000000"/>
        </w:rPr>
      </w:pPr>
    </w:p>
    <w:p w:rsidR="00000000" w:rsidRDefault="00FE4185">
      <w:pPr>
        <w:numPr>
          <w:ilvl w:val="0"/>
          <w:numId w:val="17"/>
        </w:numPr>
        <w:tabs>
          <w:tab w:val="left" w:pos="0"/>
          <w:tab w:val="left" w:pos="360"/>
          <w:tab w:val="left" w:pos="720"/>
        </w:tabs>
        <w:spacing w:line="360" w:lineRule="auto"/>
        <w:jc w:val="both"/>
        <w:rPr>
          <w:rFonts w:eastAsia="LCEPII+TimesNewRoman"/>
          <w:color w:val="000000"/>
        </w:rPr>
      </w:pPr>
      <w:r>
        <w:rPr>
          <w:rFonts w:eastAsia="LCEPII+TimesNewRoman"/>
          <w:b/>
          <w:bCs/>
          <w:color w:val="000000"/>
        </w:rPr>
        <w:t xml:space="preserve">Viabilidade – </w:t>
      </w:r>
      <w:r>
        <w:rPr>
          <w:rFonts w:eastAsia="LCEPII+TimesNewRoman"/>
          <w:color w:val="000000"/>
        </w:rPr>
        <w:t>os riscos de viabilidade ocorrem quando não se tem uma negociação eficiente com o cliente, podendo o sistema possuir funcionalidades não viáveis. Dentre as funcionalidades desse documento, podemos considerar duas delas não viáveis:</w:t>
      </w:r>
    </w:p>
    <w:p w:rsidR="00000000" w:rsidRDefault="00FE4185">
      <w:pPr>
        <w:numPr>
          <w:ilvl w:val="0"/>
          <w:numId w:val="22"/>
        </w:numPr>
        <w:tabs>
          <w:tab w:val="left" w:pos="360"/>
          <w:tab w:val="left" w:pos="720"/>
        </w:tabs>
        <w:spacing w:line="360" w:lineRule="auto"/>
        <w:ind w:left="360"/>
        <w:jc w:val="both"/>
        <w:rPr>
          <w:rFonts w:eastAsia="LCEPII+TimesNewRoman"/>
          <w:color w:val="000000"/>
        </w:rPr>
      </w:pPr>
      <w:r>
        <w:rPr>
          <w:rFonts w:eastAsia="LCEPII+TimesNewRoman"/>
          <w:color w:val="000000"/>
        </w:rPr>
        <w:t xml:space="preserve">A </w:t>
      </w:r>
      <w:r>
        <w:rPr>
          <w:rFonts w:eastAsia="LCEPII+TimesNewRoman"/>
          <w:color w:val="000000"/>
        </w:rPr>
        <w:t xml:space="preserve">geração de </w:t>
      </w:r>
      <w:r>
        <w:rPr>
          <w:rFonts w:eastAsia="LCEPII+TimesNewRoman"/>
          <w:i/>
          <w:iCs/>
          <w:color w:val="000000"/>
        </w:rPr>
        <w:t>sites</w:t>
      </w:r>
      <w:r>
        <w:rPr>
          <w:rFonts w:eastAsia="LCEPII+TimesNewRoman"/>
          <w:color w:val="000000"/>
        </w:rPr>
        <w:t xml:space="preserve"> de metodologias.</w:t>
      </w:r>
    </w:p>
    <w:p w:rsidR="00000000" w:rsidRDefault="00FE4185">
      <w:pPr>
        <w:numPr>
          <w:ilvl w:val="0"/>
          <w:numId w:val="22"/>
        </w:numPr>
        <w:tabs>
          <w:tab w:val="left" w:pos="360"/>
          <w:tab w:val="left" w:pos="720"/>
        </w:tabs>
        <w:spacing w:line="360" w:lineRule="auto"/>
        <w:ind w:left="360"/>
        <w:jc w:val="both"/>
        <w:rPr>
          <w:rFonts w:eastAsia="LCEPII+TimesNewRoman"/>
          <w:color w:val="000000"/>
        </w:rPr>
      </w:pPr>
      <w:r>
        <w:rPr>
          <w:rFonts w:eastAsia="LCEPII+TimesNewRoman"/>
          <w:color w:val="000000"/>
        </w:rPr>
        <w:t>A compilação de metodologias.</w:t>
      </w:r>
    </w:p>
    <w:p w:rsidR="00000000" w:rsidRDefault="00FE4185">
      <w:pPr>
        <w:pStyle w:val="Corpodetexto"/>
        <w:spacing w:line="360" w:lineRule="auto"/>
        <w:ind w:firstLine="708"/>
        <w:rPr>
          <w:rFonts w:eastAsia="LCEPII+TimesNewRoman"/>
          <w:color w:val="000000"/>
        </w:rPr>
      </w:pPr>
      <w:r>
        <w:rPr>
          <w:rFonts w:eastAsia="LCEPII+TimesNewRoman"/>
          <w:color w:val="000000"/>
        </w:rPr>
        <w:t>A questão da não viabilidade de tais funcionalidades se dá porque elas não são consideradas fundamentais, além de estarem mal especificadas. Deve haver uma negociação com os clientes para deci</w:t>
      </w:r>
      <w:r>
        <w:rPr>
          <w:rFonts w:eastAsia="LCEPII+TimesNewRoman"/>
          <w:color w:val="000000"/>
        </w:rPr>
        <w:t>dir a verdadeira necessidade de se implementar tais funcionalidades.</w:t>
      </w:r>
    </w:p>
    <w:p w:rsidR="00000000" w:rsidRDefault="00FE4185">
      <w:pPr>
        <w:spacing w:line="360" w:lineRule="auto"/>
        <w:jc w:val="both"/>
        <w:rPr>
          <w:rFonts w:eastAsia="LCEPII+TimesNewRoman"/>
          <w:color w:val="000000"/>
        </w:rPr>
      </w:pPr>
    </w:p>
    <w:p w:rsidR="00000000" w:rsidRDefault="00FE4185">
      <w:pPr>
        <w:spacing w:line="360" w:lineRule="auto"/>
        <w:jc w:val="both"/>
        <w:rPr>
          <w:rFonts w:eastAsia="LCEPII+TimesNewRoman"/>
          <w:color w:val="000000"/>
        </w:rPr>
      </w:pPr>
      <w:r>
        <w:rPr>
          <w:rFonts w:eastAsia="LCEPII+TimesNewRoman"/>
          <w:color w:val="000000"/>
        </w:rPr>
        <w:t>A partir dessa análise, podemos levantar as vulnerabilidades, ameaças e vítimas:</w:t>
      </w:r>
    </w:p>
    <w:p w:rsidR="00000000" w:rsidRDefault="00FE4185" w:rsidP="00FE4185">
      <w:pPr>
        <w:pStyle w:val="Textopr-formatado"/>
        <w:numPr>
          <w:ilvl w:val="0"/>
          <w:numId w:val="41"/>
        </w:numPr>
        <w:tabs>
          <w:tab w:val="left" w:pos="1048"/>
          <w:tab w:val="left" w:pos="1789"/>
        </w:tabs>
        <w:spacing w:line="360" w:lineRule="auto"/>
        <w:jc w:val="both"/>
        <w:rPr>
          <w:rFonts w:ascii="Times New Roman" w:hAnsi="Times New Roman"/>
          <w:b/>
          <w:color w:val="000000"/>
          <w:sz w:val="24"/>
          <w:szCs w:val="24"/>
          <w:lang/>
        </w:rPr>
      </w:pPr>
      <w:r>
        <w:rPr>
          <w:rFonts w:ascii="Times New Roman" w:hAnsi="Times New Roman"/>
          <w:b/>
          <w:color w:val="000000"/>
          <w:sz w:val="24"/>
          <w:szCs w:val="24"/>
          <w:lang/>
        </w:rPr>
        <w:t>Quanto às vulnerabilidades:</w:t>
      </w:r>
    </w:p>
    <w:p w:rsidR="00000000" w:rsidRDefault="00FE4185">
      <w:pPr>
        <w:pStyle w:val="Textopr-formatado"/>
        <w:numPr>
          <w:ilvl w:val="0"/>
          <w:numId w:val="18"/>
        </w:numPr>
        <w:tabs>
          <w:tab w:val="left" w:pos="360"/>
          <w:tab w:val="left" w:pos="720"/>
          <w:tab w:val="left" w:pos="1069"/>
        </w:tabs>
        <w:spacing w:line="360" w:lineRule="auto"/>
        <w:ind w:left="360"/>
        <w:jc w:val="both"/>
        <w:rPr>
          <w:rFonts w:ascii="Times New Roman" w:hAnsi="Times New Roman"/>
          <w:color w:val="000000"/>
          <w:sz w:val="24"/>
          <w:szCs w:val="24"/>
          <w:lang/>
        </w:rPr>
      </w:pPr>
      <w:r>
        <w:rPr>
          <w:rFonts w:ascii="Times New Roman" w:hAnsi="Times New Roman"/>
          <w:color w:val="000000"/>
          <w:sz w:val="24"/>
          <w:szCs w:val="24"/>
          <w:lang/>
        </w:rPr>
        <w:t>Um componente pode precisar de um mínimo necessário de atributos para o cadas</w:t>
      </w:r>
      <w:r>
        <w:rPr>
          <w:rFonts w:ascii="Times New Roman" w:hAnsi="Times New Roman"/>
          <w:color w:val="000000"/>
          <w:sz w:val="24"/>
          <w:szCs w:val="24"/>
          <w:lang/>
        </w:rPr>
        <w:t>tro ser efetivado.</w:t>
      </w:r>
    </w:p>
    <w:p w:rsidR="00000000" w:rsidRDefault="00FE4185">
      <w:pPr>
        <w:pStyle w:val="Textopr-formatado"/>
        <w:numPr>
          <w:ilvl w:val="0"/>
          <w:numId w:val="18"/>
        </w:numPr>
        <w:tabs>
          <w:tab w:val="left" w:pos="360"/>
          <w:tab w:val="left" w:pos="720"/>
          <w:tab w:val="left" w:pos="1069"/>
        </w:tabs>
        <w:spacing w:line="360" w:lineRule="auto"/>
        <w:ind w:left="360"/>
        <w:jc w:val="both"/>
        <w:rPr>
          <w:rFonts w:ascii="Times New Roman" w:hAnsi="Times New Roman"/>
          <w:color w:val="000000"/>
          <w:sz w:val="24"/>
          <w:szCs w:val="24"/>
          <w:lang/>
        </w:rPr>
      </w:pPr>
      <w:r>
        <w:rPr>
          <w:rFonts w:ascii="Times New Roman" w:hAnsi="Times New Roman"/>
          <w:color w:val="000000"/>
          <w:sz w:val="24"/>
          <w:szCs w:val="24"/>
          <w:lang/>
        </w:rPr>
        <w:t>Os tamanhos dos campos reservados para os atributos podem não ser suficientes.</w:t>
      </w:r>
    </w:p>
    <w:p w:rsidR="00000000" w:rsidRDefault="00FE4185">
      <w:pPr>
        <w:pStyle w:val="Textopr-formatado"/>
        <w:numPr>
          <w:ilvl w:val="0"/>
          <w:numId w:val="18"/>
        </w:numPr>
        <w:tabs>
          <w:tab w:val="left" w:pos="360"/>
          <w:tab w:val="left" w:pos="720"/>
          <w:tab w:val="left" w:pos="1069"/>
        </w:tabs>
        <w:spacing w:line="360" w:lineRule="auto"/>
        <w:ind w:left="360"/>
        <w:jc w:val="both"/>
        <w:rPr>
          <w:rFonts w:ascii="Times New Roman" w:hAnsi="Times New Roman"/>
          <w:color w:val="000000"/>
          <w:sz w:val="24"/>
          <w:szCs w:val="24"/>
          <w:lang/>
        </w:rPr>
      </w:pPr>
      <w:r>
        <w:rPr>
          <w:rFonts w:ascii="Times New Roman" w:hAnsi="Times New Roman"/>
          <w:color w:val="000000"/>
          <w:sz w:val="24"/>
          <w:szCs w:val="24"/>
          <w:lang/>
        </w:rPr>
        <w:t>O banco de dados pode não armazenar corretamente os registros.</w:t>
      </w:r>
    </w:p>
    <w:p w:rsidR="00000000" w:rsidRDefault="00FE4185">
      <w:pPr>
        <w:pStyle w:val="Textopr-formatado"/>
        <w:numPr>
          <w:ilvl w:val="0"/>
          <w:numId w:val="18"/>
        </w:numPr>
        <w:tabs>
          <w:tab w:val="left" w:pos="360"/>
          <w:tab w:val="left" w:pos="720"/>
          <w:tab w:val="left" w:pos="1069"/>
        </w:tabs>
        <w:spacing w:line="360" w:lineRule="auto"/>
        <w:ind w:left="360"/>
        <w:jc w:val="both"/>
        <w:rPr>
          <w:rFonts w:ascii="Times New Roman" w:hAnsi="Times New Roman"/>
          <w:color w:val="000000"/>
          <w:sz w:val="24"/>
          <w:szCs w:val="24"/>
          <w:lang/>
        </w:rPr>
      </w:pPr>
      <w:r>
        <w:rPr>
          <w:rFonts w:ascii="Times New Roman" w:hAnsi="Times New Roman"/>
          <w:color w:val="000000"/>
          <w:sz w:val="24"/>
          <w:szCs w:val="24"/>
          <w:lang/>
        </w:rPr>
        <w:t>O sistema pode não gerar relatórios e formulários a partir dos cadastros.</w:t>
      </w:r>
    </w:p>
    <w:p w:rsidR="00000000" w:rsidRDefault="00FE4185">
      <w:pPr>
        <w:pStyle w:val="Textopr-formatado"/>
        <w:numPr>
          <w:ilvl w:val="0"/>
          <w:numId w:val="18"/>
        </w:numPr>
        <w:tabs>
          <w:tab w:val="left" w:pos="360"/>
          <w:tab w:val="left" w:pos="720"/>
          <w:tab w:val="left" w:pos="1069"/>
        </w:tabs>
        <w:spacing w:line="360" w:lineRule="auto"/>
        <w:ind w:left="360"/>
        <w:jc w:val="both"/>
        <w:rPr>
          <w:rFonts w:ascii="Times New Roman" w:hAnsi="Times New Roman"/>
          <w:color w:val="000000"/>
          <w:sz w:val="24"/>
          <w:szCs w:val="24"/>
          <w:lang/>
        </w:rPr>
      </w:pPr>
      <w:r>
        <w:rPr>
          <w:rFonts w:ascii="Times New Roman" w:hAnsi="Times New Roman"/>
          <w:color w:val="000000"/>
          <w:sz w:val="24"/>
          <w:szCs w:val="24"/>
          <w:lang/>
        </w:rPr>
        <w:t>O cliente pode precis</w:t>
      </w:r>
      <w:r>
        <w:rPr>
          <w:rFonts w:ascii="Times New Roman" w:hAnsi="Times New Roman"/>
          <w:color w:val="000000"/>
          <w:sz w:val="24"/>
          <w:szCs w:val="24"/>
          <w:lang/>
        </w:rPr>
        <w:t>ar imprimir documentos do sistema.</w:t>
      </w:r>
    </w:p>
    <w:p w:rsidR="00000000" w:rsidRDefault="00FE4185">
      <w:pPr>
        <w:pStyle w:val="Textopr-formatado"/>
        <w:numPr>
          <w:ilvl w:val="0"/>
          <w:numId w:val="18"/>
        </w:numPr>
        <w:tabs>
          <w:tab w:val="left" w:pos="360"/>
          <w:tab w:val="left" w:pos="720"/>
          <w:tab w:val="left" w:pos="1069"/>
        </w:tabs>
        <w:spacing w:line="360" w:lineRule="auto"/>
        <w:ind w:left="360"/>
        <w:jc w:val="both"/>
        <w:rPr>
          <w:rFonts w:ascii="Times New Roman" w:hAnsi="Times New Roman"/>
          <w:color w:val="000000"/>
          <w:sz w:val="24"/>
          <w:szCs w:val="24"/>
          <w:lang/>
        </w:rPr>
      </w:pPr>
      <w:r>
        <w:rPr>
          <w:rFonts w:ascii="Times New Roman" w:hAnsi="Times New Roman"/>
          <w:color w:val="000000"/>
          <w:sz w:val="24"/>
          <w:szCs w:val="24"/>
          <w:lang/>
        </w:rPr>
        <w:t>O componente precisa de uma ou mais chaves de busca.</w:t>
      </w:r>
    </w:p>
    <w:p w:rsidR="00000000" w:rsidRDefault="00FE4185">
      <w:pPr>
        <w:pStyle w:val="Textopr-formatado"/>
        <w:numPr>
          <w:ilvl w:val="0"/>
          <w:numId w:val="18"/>
        </w:numPr>
        <w:tabs>
          <w:tab w:val="left" w:pos="360"/>
          <w:tab w:val="left" w:pos="720"/>
          <w:tab w:val="left" w:pos="1069"/>
        </w:tabs>
        <w:spacing w:line="360" w:lineRule="auto"/>
        <w:ind w:left="360"/>
        <w:jc w:val="both"/>
        <w:rPr>
          <w:rFonts w:ascii="Times New Roman" w:hAnsi="Times New Roman"/>
          <w:color w:val="000000"/>
          <w:sz w:val="24"/>
          <w:szCs w:val="24"/>
          <w:lang/>
        </w:rPr>
      </w:pPr>
      <w:r>
        <w:rPr>
          <w:rFonts w:ascii="Times New Roman" w:hAnsi="Times New Roman"/>
          <w:color w:val="000000"/>
          <w:sz w:val="24"/>
          <w:szCs w:val="24"/>
          <w:lang/>
        </w:rPr>
        <w:t>O sistema pode excluir ou salvar alterações de um componente sem que haja uma confirmação do usuário.</w:t>
      </w:r>
    </w:p>
    <w:p w:rsidR="00000000" w:rsidRDefault="00FE4185">
      <w:pPr>
        <w:pStyle w:val="Textopr-formatado"/>
        <w:numPr>
          <w:ilvl w:val="0"/>
          <w:numId w:val="18"/>
        </w:numPr>
        <w:tabs>
          <w:tab w:val="left" w:pos="360"/>
          <w:tab w:val="left" w:pos="720"/>
          <w:tab w:val="left" w:pos="1069"/>
        </w:tabs>
        <w:spacing w:line="360" w:lineRule="auto"/>
        <w:ind w:left="360"/>
        <w:jc w:val="both"/>
        <w:rPr>
          <w:rFonts w:ascii="Times New Roman" w:hAnsi="Times New Roman"/>
          <w:color w:val="000000"/>
          <w:sz w:val="24"/>
          <w:szCs w:val="24"/>
          <w:lang/>
        </w:rPr>
      </w:pPr>
      <w:r>
        <w:rPr>
          <w:rFonts w:ascii="Times New Roman" w:hAnsi="Times New Roman"/>
          <w:color w:val="000000"/>
          <w:sz w:val="24"/>
          <w:szCs w:val="24"/>
          <w:lang/>
        </w:rPr>
        <w:t xml:space="preserve">O cliente pode querer, ao invés de excluir o registro do sistema, </w:t>
      </w:r>
      <w:r>
        <w:rPr>
          <w:rFonts w:ascii="Times New Roman" w:hAnsi="Times New Roman"/>
          <w:color w:val="000000"/>
          <w:sz w:val="24"/>
          <w:szCs w:val="24"/>
          <w:lang/>
        </w:rPr>
        <w:t>arquivar em outro local.</w:t>
      </w:r>
    </w:p>
    <w:p w:rsidR="00000000" w:rsidRDefault="00FE4185">
      <w:pPr>
        <w:pStyle w:val="Textopr-formatado"/>
        <w:numPr>
          <w:ilvl w:val="0"/>
          <w:numId w:val="18"/>
        </w:numPr>
        <w:tabs>
          <w:tab w:val="left" w:pos="360"/>
          <w:tab w:val="left" w:pos="720"/>
          <w:tab w:val="left" w:pos="1069"/>
        </w:tabs>
        <w:spacing w:line="360" w:lineRule="auto"/>
        <w:ind w:left="360"/>
        <w:jc w:val="both"/>
        <w:rPr>
          <w:rFonts w:ascii="Times New Roman" w:hAnsi="Times New Roman"/>
          <w:color w:val="000000"/>
          <w:sz w:val="24"/>
          <w:szCs w:val="24"/>
          <w:lang/>
        </w:rPr>
      </w:pPr>
      <w:r>
        <w:rPr>
          <w:rFonts w:ascii="Times New Roman" w:hAnsi="Times New Roman"/>
          <w:color w:val="000000"/>
          <w:sz w:val="24"/>
          <w:szCs w:val="24"/>
          <w:lang/>
        </w:rPr>
        <w:t>O cliente pode não remover os registros a partir de uma seleção temporal.</w:t>
      </w:r>
    </w:p>
    <w:p w:rsidR="00000000" w:rsidRDefault="00FE4185">
      <w:pPr>
        <w:pStyle w:val="Textopr-formatado"/>
        <w:numPr>
          <w:ilvl w:val="0"/>
          <w:numId w:val="18"/>
        </w:numPr>
        <w:tabs>
          <w:tab w:val="left" w:pos="360"/>
          <w:tab w:val="left" w:pos="720"/>
          <w:tab w:val="left" w:pos="1069"/>
        </w:tabs>
        <w:spacing w:line="360" w:lineRule="auto"/>
        <w:ind w:left="360"/>
        <w:jc w:val="both"/>
        <w:rPr>
          <w:rFonts w:ascii="Times New Roman" w:hAnsi="Times New Roman"/>
          <w:color w:val="000000"/>
          <w:sz w:val="24"/>
          <w:szCs w:val="24"/>
          <w:lang/>
        </w:rPr>
      </w:pPr>
      <w:r>
        <w:rPr>
          <w:rFonts w:ascii="Times New Roman" w:hAnsi="Times New Roman"/>
          <w:color w:val="000000"/>
          <w:sz w:val="24"/>
          <w:szCs w:val="24"/>
          <w:lang/>
        </w:rPr>
        <w:t xml:space="preserve">O sistema pode não permitir que </w:t>
      </w:r>
      <w:r>
        <w:rPr>
          <w:rFonts w:ascii="Times New Roman" w:hAnsi="Times New Roman"/>
          <w:i/>
          <w:iCs/>
          <w:color w:val="000000"/>
          <w:sz w:val="24"/>
          <w:szCs w:val="24"/>
          <w:lang/>
        </w:rPr>
        <w:t>backups</w:t>
      </w:r>
      <w:r>
        <w:rPr>
          <w:rFonts w:ascii="Times New Roman" w:hAnsi="Times New Roman"/>
          <w:color w:val="000000"/>
          <w:sz w:val="24"/>
          <w:szCs w:val="24"/>
          <w:lang/>
        </w:rPr>
        <w:t xml:space="preserve"> periódicos do sistema sejam feitos.</w:t>
      </w:r>
    </w:p>
    <w:p w:rsidR="00000000" w:rsidRDefault="00FE4185">
      <w:pPr>
        <w:pStyle w:val="Textopr-formatado"/>
        <w:numPr>
          <w:ilvl w:val="0"/>
          <w:numId w:val="18"/>
        </w:numPr>
        <w:tabs>
          <w:tab w:val="left" w:pos="360"/>
          <w:tab w:val="left" w:pos="720"/>
          <w:tab w:val="left" w:pos="1069"/>
        </w:tabs>
        <w:spacing w:line="360" w:lineRule="auto"/>
        <w:ind w:left="360"/>
        <w:jc w:val="both"/>
        <w:rPr>
          <w:rFonts w:ascii="Times New Roman" w:hAnsi="Times New Roman"/>
          <w:color w:val="000000"/>
          <w:sz w:val="24"/>
          <w:szCs w:val="24"/>
          <w:lang/>
        </w:rPr>
      </w:pPr>
      <w:r>
        <w:rPr>
          <w:rFonts w:ascii="Times New Roman" w:hAnsi="Times New Roman"/>
          <w:color w:val="000000"/>
          <w:sz w:val="24"/>
          <w:szCs w:val="24"/>
          <w:lang/>
        </w:rPr>
        <w:t>Alguns campos do cadastro de componentes podem, erroneamente, não ser editáveis.</w:t>
      </w:r>
    </w:p>
    <w:p w:rsidR="00000000" w:rsidRDefault="00FE4185">
      <w:pPr>
        <w:pStyle w:val="Textopr-formatado"/>
        <w:numPr>
          <w:ilvl w:val="0"/>
          <w:numId w:val="18"/>
        </w:numPr>
        <w:tabs>
          <w:tab w:val="left" w:pos="360"/>
          <w:tab w:val="left" w:pos="720"/>
          <w:tab w:val="left" w:pos="1069"/>
        </w:tabs>
        <w:spacing w:line="360" w:lineRule="auto"/>
        <w:ind w:left="360"/>
        <w:jc w:val="both"/>
        <w:rPr>
          <w:rFonts w:ascii="Times New Roman" w:hAnsi="Times New Roman"/>
          <w:color w:val="000000"/>
          <w:sz w:val="24"/>
          <w:szCs w:val="24"/>
          <w:lang/>
        </w:rPr>
      </w:pPr>
      <w:r>
        <w:rPr>
          <w:rFonts w:ascii="Times New Roman" w:hAnsi="Times New Roman"/>
          <w:color w:val="000000"/>
          <w:sz w:val="24"/>
          <w:szCs w:val="24"/>
          <w:lang/>
        </w:rPr>
        <w:t>O banco de dados pode não salvar corretamente as alterações.</w:t>
      </w:r>
    </w:p>
    <w:p w:rsidR="00000000" w:rsidRDefault="00FE4185">
      <w:pPr>
        <w:pStyle w:val="Textopr-formatado"/>
        <w:numPr>
          <w:ilvl w:val="0"/>
          <w:numId w:val="18"/>
        </w:numPr>
        <w:tabs>
          <w:tab w:val="left" w:pos="360"/>
          <w:tab w:val="left" w:pos="720"/>
          <w:tab w:val="left" w:pos="1069"/>
        </w:tabs>
        <w:spacing w:line="360" w:lineRule="auto"/>
        <w:ind w:left="360"/>
        <w:jc w:val="both"/>
        <w:rPr>
          <w:rFonts w:ascii="Times New Roman" w:hAnsi="Times New Roman"/>
          <w:color w:val="000000"/>
          <w:sz w:val="24"/>
          <w:szCs w:val="24"/>
          <w:lang/>
        </w:rPr>
      </w:pPr>
      <w:r>
        <w:rPr>
          <w:rFonts w:ascii="Times New Roman" w:hAnsi="Times New Roman"/>
          <w:color w:val="000000"/>
          <w:sz w:val="24"/>
          <w:szCs w:val="24"/>
          <w:lang/>
        </w:rPr>
        <w:t>O sistema pode não possuir uma interface com diretórios e pastas.</w:t>
      </w:r>
    </w:p>
    <w:p w:rsidR="00000000" w:rsidRDefault="00FE4185">
      <w:pPr>
        <w:pStyle w:val="Textopr-formatado"/>
        <w:numPr>
          <w:ilvl w:val="0"/>
          <w:numId w:val="18"/>
        </w:numPr>
        <w:tabs>
          <w:tab w:val="left" w:pos="360"/>
          <w:tab w:val="left" w:pos="720"/>
          <w:tab w:val="left" w:pos="1069"/>
        </w:tabs>
        <w:spacing w:line="360" w:lineRule="auto"/>
        <w:ind w:left="360"/>
        <w:jc w:val="both"/>
        <w:rPr>
          <w:rFonts w:ascii="Times New Roman" w:hAnsi="Times New Roman"/>
          <w:color w:val="000000"/>
          <w:sz w:val="24"/>
          <w:szCs w:val="24"/>
          <w:lang/>
        </w:rPr>
      </w:pPr>
      <w:r>
        <w:rPr>
          <w:rFonts w:ascii="Times New Roman" w:hAnsi="Times New Roman"/>
          <w:color w:val="000000"/>
          <w:sz w:val="24"/>
          <w:szCs w:val="24"/>
          <w:lang/>
        </w:rPr>
        <w:lastRenderedPageBreak/>
        <w:t>O sistema pode permitir uma compilação sem que haja nenhuma metodologia salva no sistema.</w:t>
      </w:r>
    </w:p>
    <w:p w:rsidR="00000000" w:rsidRDefault="00FE4185">
      <w:pPr>
        <w:pStyle w:val="Textopr-formatado"/>
        <w:numPr>
          <w:ilvl w:val="0"/>
          <w:numId w:val="18"/>
        </w:numPr>
        <w:tabs>
          <w:tab w:val="left" w:pos="360"/>
          <w:tab w:val="left" w:pos="720"/>
          <w:tab w:val="left" w:pos="1069"/>
        </w:tabs>
        <w:spacing w:line="360" w:lineRule="auto"/>
        <w:ind w:left="360"/>
        <w:jc w:val="both"/>
        <w:rPr>
          <w:rFonts w:ascii="Times New Roman" w:hAnsi="Times New Roman"/>
          <w:color w:val="000000"/>
          <w:sz w:val="24"/>
          <w:szCs w:val="24"/>
          <w:lang/>
        </w:rPr>
      </w:pPr>
      <w:r>
        <w:rPr>
          <w:rFonts w:ascii="Times New Roman" w:hAnsi="Times New Roman"/>
          <w:color w:val="000000"/>
          <w:sz w:val="24"/>
          <w:szCs w:val="24"/>
          <w:lang/>
        </w:rPr>
        <w:t>O sistema pode emitir um resultado erra</w:t>
      </w:r>
      <w:r>
        <w:rPr>
          <w:rFonts w:ascii="Times New Roman" w:hAnsi="Times New Roman"/>
          <w:color w:val="000000"/>
          <w:sz w:val="24"/>
          <w:szCs w:val="24"/>
          <w:lang/>
        </w:rPr>
        <w:t>do da compilação.</w:t>
      </w:r>
    </w:p>
    <w:p w:rsidR="00000000" w:rsidRDefault="00FE4185">
      <w:pPr>
        <w:pStyle w:val="Textopr-formatado"/>
        <w:numPr>
          <w:ilvl w:val="0"/>
          <w:numId w:val="18"/>
        </w:numPr>
        <w:tabs>
          <w:tab w:val="left" w:pos="360"/>
          <w:tab w:val="left" w:pos="720"/>
          <w:tab w:val="left" w:pos="1069"/>
        </w:tabs>
        <w:spacing w:line="360" w:lineRule="auto"/>
        <w:ind w:left="360"/>
        <w:jc w:val="both"/>
        <w:rPr>
          <w:rFonts w:ascii="Times New Roman" w:hAnsi="Times New Roman"/>
          <w:color w:val="000000"/>
          <w:sz w:val="24"/>
          <w:szCs w:val="24"/>
          <w:lang/>
        </w:rPr>
      </w:pPr>
      <w:r>
        <w:rPr>
          <w:rFonts w:ascii="Times New Roman" w:hAnsi="Times New Roman"/>
          <w:color w:val="000000"/>
          <w:sz w:val="24"/>
          <w:szCs w:val="24"/>
          <w:lang/>
        </w:rPr>
        <w:t>O sistema pode não conseguir anexar determinados documentos aos componentes.</w:t>
      </w:r>
    </w:p>
    <w:p w:rsidR="00000000" w:rsidRDefault="00FE4185">
      <w:pPr>
        <w:pStyle w:val="Textopr-formatado"/>
        <w:numPr>
          <w:ilvl w:val="0"/>
          <w:numId w:val="18"/>
        </w:numPr>
        <w:tabs>
          <w:tab w:val="left" w:pos="360"/>
          <w:tab w:val="left" w:pos="720"/>
          <w:tab w:val="left" w:pos="1069"/>
        </w:tabs>
        <w:spacing w:line="360" w:lineRule="auto"/>
        <w:ind w:left="360"/>
        <w:jc w:val="both"/>
        <w:rPr>
          <w:rFonts w:ascii="Times New Roman" w:hAnsi="Times New Roman"/>
          <w:color w:val="000000"/>
          <w:sz w:val="24"/>
          <w:szCs w:val="24"/>
          <w:lang/>
        </w:rPr>
      </w:pPr>
      <w:r>
        <w:rPr>
          <w:rFonts w:ascii="Times New Roman" w:hAnsi="Times New Roman"/>
          <w:color w:val="000000"/>
          <w:sz w:val="24"/>
          <w:szCs w:val="24"/>
          <w:lang/>
        </w:rPr>
        <w:t>O sistema pode não exportar/importar as metodologias em algum formato específico.</w:t>
      </w:r>
    </w:p>
    <w:p w:rsidR="00000000" w:rsidRDefault="00FE4185">
      <w:pPr>
        <w:pStyle w:val="Textopr-formatado"/>
        <w:numPr>
          <w:ilvl w:val="0"/>
          <w:numId w:val="18"/>
        </w:numPr>
        <w:tabs>
          <w:tab w:val="left" w:pos="360"/>
          <w:tab w:val="left" w:pos="720"/>
          <w:tab w:val="left" w:pos="1069"/>
        </w:tabs>
        <w:spacing w:line="360" w:lineRule="auto"/>
        <w:ind w:left="360"/>
        <w:jc w:val="both"/>
        <w:rPr>
          <w:rFonts w:ascii="Times New Roman" w:hAnsi="Times New Roman"/>
          <w:color w:val="000000"/>
          <w:sz w:val="24"/>
          <w:szCs w:val="24"/>
          <w:lang/>
        </w:rPr>
      </w:pPr>
      <w:r>
        <w:rPr>
          <w:rFonts w:ascii="Times New Roman" w:hAnsi="Times New Roman"/>
          <w:color w:val="000000"/>
          <w:sz w:val="24"/>
          <w:szCs w:val="24"/>
          <w:lang/>
        </w:rPr>
        <w:t xml:space="preserve">Os desenvolvedores podem não conhecer as linguagens que serão utilizadas, além </w:t>
      </w:r>
      <w:r>
        <w:rPr>
          <w:rFonts w:ascii="Times New Roman" w:hAnsi="Times New Roman"/>
          <w:color w:val="000000"/>
          <w:sz w:val="24"/>
          <w:szCs w:val="24"/>
          <w:lang/>
        </w:rPr>
        <w:t>da linguagem “Java”.</w:t>
      </w:r>
    </w:p>
    <w:p w:rsidR="00000000" w:rsidRDefault="00FE4185">
      <w:pPr>
        <w:pStyle w:val="Textopr-formatado"/>
        <w:numPr>
          <w:ilvl w:val="0"/>
          <w:numId w:val="18"/>
        </w:numPr>
        <w:tabs>
          <w:tab w:val="left" w:pos="360"/>
          <w:tab w:val="left" w:pos="720"/>
          <w:tab w:val="left" w:pos="1069"/>
        </w:tabs>
        <w:spacing w:line="360" w:lineRule="auto"/>
        <w:ind w:left="360"/>
        <w:jc w:val="both"/>
        <w:rPr>
          <w:rFonts w:ascii="Times New Roman" w:hAnsi="Times New Roman"/>
          <w:color w:val="000000"/>
          <w:sz w:val="24"/>
          <w:szCs w:val="24"/>
          <w:lang/>
        </w:rPr>
      </w:pPr>
      <w:r>
        <w:rPr>
          <w:rFonts w:ascii="Times New Roman" w:hAnsi="Times New Roman"/>
          <w:color w:val="000000"/>
          <w:sz w:val="24"/>
          <w:szCs w:val="24"/>
          <w:lang/>
        </w:rPr>
        <w:t>A linguagem “Java” pode não interpretar as demais linguagens utilizadas.</w:t>
      </w:r>
    </w:p>
    <w:p w:rsidR="00000000" w:rsidRDefault="00FE4185">
      <w:pPr>
        <w:pStyle w:val="Textopr-formatado"/>
        <w:numPr>
          <w:ilvl w:val="0"/>
          <w:numId w:val="18"/>
        </w:numPr>
        <w:tabs>
          <w:tab w:val="left" w:pos="360"/>
          <w:tab w:val="left" w:pos="720"/>
          <w:tab w:val="left" w:pos="1069"/>
        </w:tabs>
        <w:spacing w:line="360" w:lineRule="auto"/>
        <w:ind w:left="360"/>
        <w:jc w:val="both"/>
        <w:rPr>
          <w:rFonts w:ascii="Times New Roman" w:hAnsi="Times New Roman"/>
          <w:color w:val="000000"/>
          <w:sz w:val="24"/>
          <w:szCs w:val="24"/>
          <w:lang/>
        </w:rPr>
      </w:pPr>
      <w:r>
        <w:rPr>
          <w:rFonts w:ascii="Times New Roman" w:hAnsi="Times New Roman"/>
          <w:color w:val="000000"/>
          <w:sz w:val="24"/>
          <w:szCs w:val="24"/>
          <w:lang/>
        </w:rPr>
        <w:t>O sistema pode ser considerado complexo.</w:t>
      </w:r>
    </w:p>
    <w:p w:rsidR="00000000" w:rsidRDefault="00FE4185">
      <w:pPr>
        <w:pStyle w:val="Textopr-formatado"/>
        <w:numPr>
          <w:ilvl w:val="0"/>
          <w:numId w:val="18"/>
        </w:numPr>
        <w:tabs>
          <w:tab w:val="left" w:pos="360"/>
          <w:tab w:val="left" w:pos="720"/>
          <w:tab w:val="left" w:pos="1069"/>
        </w:tabs>
        <w:spacing w:line="360" w:lineRule="auto"/>
        <w:ind w:left="360"/>
        <w:jc w:val="both"/>
        <w:rPr>
          <w:rFonts w:ascii="Times New Roman" w:hAnsi="Times New Roman"/>
          <w:color w:val="000000"/>
          <w:sz w:val="24"/>
          <w:szCs w:val="24"/>
          <w:lang/>
        </w:rPr>
      </w:pPr>
      <w:r>
        <w:rPr>
          <w:rFonts w:ascii="Times New Roman" w:hAnsi="Times New Roman"/>
          <w:color w:val="000000"/>
          <w:sz w:val="24"/>
          <w:szCs w:val="24"/>
          <w:lang/>
        </w:rPr>
        <w:t>A empresa desenvolvedora pode nunca ter tido experiência com sistemas desse tipo.</w:t>
      </w:r>
      <w:r>
        <w:rPr>
          <w:rFonts w:ascii="Times New Roman" w:hAnsi="Times New Roman"/>
          <w:color w:val="000000"/>
          <w:sz w:val="24"/>
          <w:szCs w:val="24"/>
          <w:lang/>
        </w:rPr>
        <w:tab/>
      </w:r>
    </w:p>
    <w:p w:rsidR="00000000" w:rsidRDefault="00FE4185">
      <w:pPr>
        <w:pStyle w:val="Textopr-formatado"/>
        <w:spacing w:line="360" w:lineRule="auto"/>
        <w:jc w:val="both"/>
        <w:rPr>
          <w:rFonts w:ascii="Times New Roman" w:hAnsi="Times New Roman"/>
          <w:b/>
          <w:color w:val="000000"/>
          <w:sz w:val="24"/>
          <w:szCs w:val="24"/>
          <w:lang/>
        </w:rPr>
      </w:pPr>
    </w:p>
    <w:p w:rsidR="00000000" w:rsidRDefault="00FE4185" w:rsidP="00FE4185">
      <w:pPr>
        <w:pStyle w:val="Textopr-formatado"/>
        <w:numPr>
          <w:ilvl w:val="0"/>
          <w:numId w:val="41"/>
        </w:numPr>
        <w:tabs>
          <w:tab w:val="left" w:pos="1048"/>
        </w:tabs>
        <w:spacing w:line="360" w:lineRule="auto"/>
        <w:jc w:val="both"/>
        <w:rPr>
          <w:rFonts w:ascii="Times New Roman" w:hAnsi="Times New Roman"/>
          <w:b/>
          <w:color w:val="000000"/>
          <w:sz w:val="24"/>
          <w:szCs w:val="24"/>
          <w:lang/>
        </w:rPr>
      </w:pPr>
      <w:r>
        <w:rPr>
          <w:rFonts w:ascii="Times New Roman" w:hAnsi="Times New Roman"/>
          <w:b/>
          <w:color w:val="000000"/>
          <w:sz w:val="24"/>
          <w:szCs w:val="24"/>
          <w:lang/>
        </w:rPr>
        <w:t>Quanto às ameaças:</w:t>
      </w:r>
    </w:p>
    <w:p w:rsidR="00000000" w:rsidRDefault="00FE4185">
      <w:pPr>
        <w:pStyle w:val="Textopr-formatado"/>
        <w:spacing w:line="360" w:lineRule="auto"/>
        <w:jc w:val="both"/>
        <w:rPr>
          <w:rFonts w:ascii="Times New Roman" w:hAnsi="Times New Roman"/>
          <w:color w:val="000000"/>
          <w:sz w:val="24"/>
          <w:szCs w:val="24"/>
          <w:lang/>
        </w:rPr>
      </w:pPr>
    </w:p>
    <w:p w:rsidR="00000000" w:rsidRDefault="00FE4185">
      <w:pPr>
        <w:pStyle w:val="Textopr-formatado"/>
        <w:numPr>
          <w:ilvl w:val="0"/>
          <w:numId w:val="21"/>
        </w:numPr>
        <w:tabs>
          <w:tab w:val="left" w:pos="360"/>
          <w:tab w:val="left" w:pos="720"/>
          <w:tab w:val="left" w:pos="1069"/>
          <w:tab w:val="left" w:pos="1418"/>
        </w:tabs>
        <w:spacing w:line="360" w:lineRule="auto"/>
        <w:ind w:left="360"/>
        <w:jc w:val="both"/>
        <w:rPr>
          <w:rFonts w:ascii="Times New Roman" w:hAnsi="Times New Roman"/>
          <w:color w:val="000000"/>
          <w:sz w:val="24"/>
          <w:szCs w:val="24"/>
          <w:lang/>
        </w:rPr>
      </w:pPr>
      <w:r>
        <w:rPr>
          <w:rFonts w:ascii="Times New Roman" w:hAnsi="Times New Roman"/>
          <w:color w:val="000000"/>
          <w:sz w:val="24"/>
          <w:szCs w:val="24"/>
          <w:lang/>
        </w:rPr>
        <w:t xml:space="preserve">O usuário efetua </w:t>
      </w:r>
      <w:r>
        <w:rPr>
          <w:rFonts w:ascii="Times New Roman" w:hAnsi="Times New Roman"/>
          <w:color w:val="000000"/>
          <w:sz w:val="24"/>
          <w:szCs w:val="24"/>
          <w:lang/>
        </w:rPr>
        <w:t>o cadastro sem nenhum dado de entrada inserido (esta ameaça dispara a vulnerabilidade 1).</w:t>
      </w:r>
    </w:p>
    <w:p w:rsidR="00000000" w:rsidRDefault="00FE4185">
      <w:pPr>
        <w:pStyle w:val="Textopr-formatado"/>
        <w:numPr>
          <w:ilvl w:val="0"/>
          <w:numId w:val="21"/>
        </w:numPr>
        <w:tabs>
          <w:tab w:val="left" w:pos="360"/>
          <w:tab w:val="left" w:pos="720"/>
          <w:tab w:val="left" w:pos="1080"/>
          <w:tab w:val="left" w:pos="1429"/>
        </w:tabs>
        <w:spacing w:line="360" w:lineRule="auto"/>
        <w:ind w:left="360"/>
        <w:jc w:val="both"/>
        <w:rPr>
          <w:rFonts w:ascii="Times New Roman" w:hAnsi="Times New Roman"/>
          <w:color w:val="000000"/>
          <w:sz w:val="24"/>
          <w:szCs w:val="24"/>
          <w:lang/>
        </w:rPr>
      </w:pPr>
      <w:r>
        <w:rPr>
          <w:rFonts w:ascii="Times New Roman" w:hAnsi="Times New Roman"/>
          <w:color w:val="000000"/>
          <w:sz w:val="24"/>
          <w:szCs w:val="24"/>
          <w:lang/>
        </w:rPr>
        <w:t>O desenvolvedor pode disponibilizar menos caracteres que necessário para um determinado campo do cadastro (esta ameaça dispara a vulnerabilidade 2).</w:t>
      </w:r>
    </w:p>
    <w:p w:rsidR="00000000" w:rsidRDefault="00FE4185">
      <w:pPr>
        <w:pStyle w:val="Textopr-formatado"/>
        <w:numPr>
          <w:ilvl w:val="0"/>
          <w:numId w:val="21"/>
        </w:numPr>
        <w:tabs>
          <w:tab w:val="left" w:pos="360"/>
          <w:tab w:val="left" w:pos="720"/>
          <w:tab w:val="left" w:pos="1080"/>
          <w:tab w:val="left" w:pos="1429"/>
        </w:tabs>
        <w:spacing w:line="360" w:lineRule="auto"/>
        <w:ind w:left="360"/>
        <w:jc w:val="both"/>
        <w:rPr>
          <w:rFonts w:ascii="Times New Roman" w:hAnsi="Times New Roman"/>
          <w:color w:val="000000"/>
          <w:sz w:val="24"/>
          <w:szCs w:val="24"/>
          <w:lang/>
        </w:rPr>
      </w:pPr>
      <w:r>
        <w:rPr>
          <w:rFonts w:ascii="Times New Roman" w:hAnsi="Times New Roman"/>
          <w:color w:val="000000"/>
          <w:sz w:val="24"/>
          <w:szCs w:val="24"/>
          <w:lang/>
        </w:rPr>
        <w:t>Ao se buscar um c</w:t>
      </w:r>
      <w:r>
        <w:rPr>
          <w:rFonts w:ascii="Times New Roman" w:hAnsi="Times New Roman"/>
          <w:color w:val="000000"/>
          <w:sz w:val="24"/>
          <w:szCs w:val="24"/>
          <w:lang/>
        </w:rPr>
        <w:t>adastro, o mesmo não é encontrado no banco de dados (esta ameaça dispara as vulnerabilidades 3).</w:t>
      </w:r>
    </w:p>
    <w:p w:rsidR="00000000" w:rsidRDefault="00FE4185">
      <w:pPr>
        <w:pStyle w:val="Textopr-formatado"/>
        <w:numPr>
          <w:ilvl w:val="0"/>
          <w:numId w:val="21"/>
        </w:numPr>
        <w:tabs>
          <w:tab w:val="left" w:pos="360"/>
          <w:tab w:val="left" w:pos="720"/>
          <w:tab w:val="left" w:pos="1080"/>
          <w:tab w:val="left" w:pos="1429"/>
        </w:tabs>
        <w:spacing w:line="360" w:lineRule="auto"/>
        <w:ind w:left="360"/>
        <w:jc w:val="both"/>
        <w:rPr>
          <w:rFonts w:ascii="Times New Roman" w:hAnsi="Times New Roman"/>
          <w:color w:val="000000"/>
          <w:sz w:val="24"/>
          <w:szCs w:val="24"/>
          <w:lang/>
        </w:rPr>
      </w:pPr>
      <w:r>
        <w:rPr>
          <w:rFonts w:ascii="Times New Roman" w:hAnsi="Times New Roman"/>
          <w:color w:val="000000"/>
          <w:sz w:val="24"/>
          <w:szCs w:val="24"/>
          <w:lang/>
        </w:rPr>
        <w:t>O usuário solicita a geração de formulários e relatórios (esta ameaça dispara as vulnerabilidades 4).</w:t>
      </w:r>
    </w:p>
    <w:p w:rsidR="00000000" w:rsidRDefault="00FE4185">
      <w:pPr>
        <w:pStyle w:val="Textopr-formatado"/>
        <w:numPr>
          <w:ilvl w:val="0"/>
          <w:numId w:val="21"/>
        </w:numPr>
        <w:tabs>
          <w:tab w:val="left" w:pos="360"/>
          <w:tab w:val="left" w:pos="720"/>
          <w:tab w:val="left" w:pos="1080"/>
          <w:tab w:val="left" w:pos="1429"/>
        </w:tabs>
        <w:spacing w:line="360" w:lineRule="auto"/>
        <w:ind w:left="360"/>
        <w:jc w:val="both"/>
        <w:rPr>
          <w:rFonts w:ascii="Times New Roman" w:hAnsi="Times New Roman"/>
          <w:color w:val="000000"/>
          <w:sz w:val="24"/>
          <w:szCs w:val="24"/>
          <w:lang/>
        </w:rPr>
      </w:pPr>
      <w:r>
        <w:rPr>
          <w:rFonts w:ascii="Times New Roman" w:hAnsi="Times New Roman"/>
          <w:color w:val="000000"/>
          <w:sz w:val="24"/>
          <w:szCs w:val="24"/>
          <w:lang/>
        </w:rPr>
        <w:t xml:space="preserve">O usuário pode querer imprimir um documento (esta ameaça </w:t>
      </w:r>
      <w:r>
        <w:rPr>
          <w:rFonts w:ascii="Times New Roman" w:hAnsi="Times New Roman"/>
          <w:color w:val="000000"/>
          <w:sz w:val="24"/>
          <w:szCs w:val="24"/>
          <w:lang/>
        </w:rPr>
        <w:t>dispara as vulnerabilidades 5).</w:t>
      </w:r>
    </w:p>
    <w:p w:rsidR="00000000" w:rsidRDefault="00FE4185">
      <w:pPr>
        <w:pStyle w:val="Textopr-formatado"/>
        <w:numPr>
          <w:ilvl w:val="0"/>
          <w:numId w:val="21"/>
        </w:numPr>
        <w:tabs>
          <w:tab w:val="left" w:pos="360"/>
          <w:tab w:val="left" w:pos="720"/>
          <w:tab w:val="left" w:pos="1080"/>
          <w:tab w:val="left" w:pos="1429"/>
        </w:tabs>
        <w:spacing w:line="360" w:lineRule="auto"/>
        <w:ind w:left="360"/>
        <w:jc w:val="both"/>
        <w:rPr>
          <w:rFonts w:ascii="Times New Roman" w:hAnsi="Times New Roman"/>
          <w:color w:val="000000"/>
          <w:sz w:val="24"/>
          <w:szCs w:val="24"/>
          <w:lang/>
        </w:rPr>
      </w:pPr>
      <w:r>
        <w:rPr>
          <w:rFonts w:ascii="Times New Roman" w:hAnsi="Times New Roman"/>
          <w:color w:val="000000"/>
          <w:sz w:val="24"/>
          <w:szCs w:val="24"/>
          <w:lang/>
        </w:rPr>
        <w:t>O usuário pode necessitar efetuar a busca de um componente (esta ameaça dispara a vulnerabilidade 6).</w:t>
      </w:r>
    </w:p>
    <w:p w:rsidR="00000000" w:rsidRDefault="00FE4185">
      <w:pPr>
        <w:pStyle w:val="Textopr-formatado"/>
        <w:numPr>
          <w:ilvl w:val="0"/>
          <w:numId w:val="21"/>
        </w:numPr>
        <w:tabs>
          <w:tab w:val="left" w:pos="360"/>
          <w:tab w:val="left" w:pos="720"/>
          <w:tab w:val="left" w:pos="1080"/>
          <w:tab w:val="left" w:pos="1429"/>
        </w:tabs>
        <w:spacing w:line="360" w:lineRule="auto"/>
        <w:ind w:left="360"/>
        <w:jc w:val="both"/>
        <w:rPr>
          <w:rFonts w:ascii="Times New Roman" w:hAnsi="Times New Roman"/>
          <w:color w:val="000000"/>
          <w:sz w:val="24"/>
          <w:szCs w:val="24"/>
          <w:lang/>
        </w:rPr>
      </w:pPr>
      <w:r>
        <w:rPr>
          <w:rFonts w:ascii="Times New Roman" w:hAnsi="Times New Roman"/>
          <w:color w:val="000000"/>
          <w:sz w:val="24"/>
          <w:szCs w:val="24"/>
          <w:lang/>
        </w:rPr>
        <w:t xml:space="preserve">O usuário realiza uma remoção indesejada de um componente por falta de confirmação (esta ameaça dispara a vulnerabilidade </w:t>
      </w:r>
      <w:r>
        <w:rPr>
          <w:rFonts w:ascii="Times New Roman" w:hAnsi="Times New Roman"/>
          <w:color w:val="000000"/>
          <w:sz w:val="24"/>
          <w:szCs w:val="24"/>
          <w:lang/>
        </w:rPr>
        <w:t>7).</w:t>
      </w:r>
    </w:p>
    <w:p w:rsidR="00000000" w:rsidRDefault="00FE4185">
      <w:pPr>
        <w:pStyle w:val="Textopr-formatado"/>
        <w:numPr>
          <w:ilvl w:val="0"/>
          <w:numId w:val="21"/>
        </w:numPr>
        <w:tabs>
          <w:tab w:val="left" w:pos="360"/>
          <w:tab w:val="left" w:pos="720"/>
          <w:tab w:val="left" w:pos="1080"/>
          <w:tab w:val="left" w:pos="1429"/>
        </w:tabs>
        <w:spacing w:line="360" w:lineRule="auto"/>
        <w:ind w:left="360"/>
        <w:jc w:val="both"/>
        <w:rPr>
          <w:rFonts w:ascii="Times New Roman" w:hAnsi="Times New Roman"/>
          <w:color w:val="000000"/>
          <w:sz w:val="24"/>
          <w:szCs w:val="24"/>
          <w:lang/>
        </w:rPr>
      </w:pPr>
      <w:r>
        <w:rPr>
          <w:rFonts w:ascii="Times New Roman" w:hAnsi="Times New Roman"/>
          <w:color w:val="000000"/>
          <w:sz w:val="24"/>
          <w:szCs w:val="24"/>
          <w:lang/>
        </w:rPr>
        <w:t>O usuário salva as alterações erradas de um componente ou de uma metodologia por falta de confirmação (esta ameaça dispara a vulnerabilidade: 7)</w:t>
      </w:r>
    </w:p>
    <w:p w:rsidR="00000000" w:rsidRDefault="00FE4185">
      <w:pPr>
        <w:pStyle w:val="Textopr-formatado"/>
        <w:numPr>
          <w:ilvl w:val="0"/>
          <w:numId w:val="21"/>
        </w:numPr>
        <w:tabs>
          <w:tab w:val="left" w:pos="360"/>
          <w:tab w:val="left" w:pos="720"/>
          <w:tab w:val="left" w:pos="1080"/>
          <w:tab w:val="left" w:pos="1429"/>
        </w:tabs>
        <w:spacing w:line="360" w:lineRule="auto"/>
        <w:ind w:left="360"/>
        <w:jc w:val="both"/>
        <w:rPr>
          <w:rFonts w:ascii="Times New Roman" w:hAnsi="Times New Roman"/>
          <w:color w:val="000000"/>
          <w:sz w:val="24"/>
          <w:szCs w:val="24"/>
          <w:lang/>
        </w:rPr>
      </w:pPr>
      <w:r>
        <w:rPr>
          <w:rFonts w:ascii="Times New Roman" w:hAnsi="Times New Roman"/>
          <w:color w:val="000000"/>
          <w:sz w:val="24"/>
          <w:szCs w:val="24"/>
          <w:lang/>
        </w:rPr>
        <w:t>O usuário pode necessitar a recuperação de um cadastro considerado “morto” (esta ameaça dispara a vulnerabi</w:t>
      </w:r>
      <w:r>
        <w:rPr>
          <w:rFonts w:ascii="Times New Roman" w:hAnsi="Times New Roman"/>
          <w:color w:val="000000"/>
          <w:sz w:val="24"/>
          <w:szCs w:val="24"/>
          <w:lang/>
        </w:rPr>
        <w:t>lidade 8).</w:t>
      </w:r>
    </w:p>
    <w:p w:rsidR="00000000" w:rsidRDefault="00FE4185">
      <w:pPr>
        <w:pStyle w:val="Textopr-formatado"/>
        <w:numPr>
          <w:ilvl w:val="0"/>
          <w:numId w:val="21"/>
        </w:numPr>
        <w:tabs>
          <w:tab w:val="left" w:pos="360"/>
          <w:tab w:val="left" w:pos="720"/>
          <w:tab w:val="left" w:pos="1080"/>
          <w:tab w:val="left" w:pos="1429"/>
        </w:tabs>
        <w:spacing w:line="360" w:lineRule="auto"/>
        <w:ind w:left="360"/>
        <w:jc w:val="both"/>
        <w:rPr>
          <w:rFonts w:ascii="Times New Roman" w:hAnsi="Times New Roman"/>
          <w:color w:val="000000"/>
          <w:sz w:val="24"/>
          <w:szCs w:val="24"/>
          <w:lang/>
        </w:rPr>
      </w:pPr>
      <w:r>
        <w:rPr>
          <w:rFonts w:ascii="Times New Roman" w:hAnsi="Times New Roman"/>
          <w:color w:val="000000"/>
          <w:sz w:val="24"/>
          <w:szCs w:val="24"/>
          <w:lang/>
        </w:rPr>
        <w:t>O usuário deseja excluir os cadastros realizados há algum intervalo de tempo (esta ameaça dispara a vulnerabilidade 9).</w:t>
      </w:r>
    </w:p>
    <w:p w:rsidR="00000000" w:rsidRDefault="00FE4185">
      <w:pPr>
        <w:pStyle w:val="Textopr-formatado"/>
        <w:numPr>
          <w:ilvl w:val="0"/>
          <w:numId w:val="21"/>
        </w:numPr>
        <w:tabs>
          <w:tab w:val="left" w:pos="360"/>
          <w:tab w:val="left" w:pos="720"/>
          <w:tab w:val="left" w:pos="1080"/>
          <w:tab w:val="left" w:pos="1429"/>
        </w:tabs>
        <w:spacing w:line="360" w:lineRule="auto"/>
        <w:ind w:left="360"/>
        <w:jc w:val="both"/>
        <w:rPr>
          <w:rFonts w:ascii="Times New Roman" w:hAnsi="Times New Roman"/>
          <w:color w:val="000000"/>
          <w:sz w:val="24"/>
          <w:szCs w:val="24"/>
          <w:lang/>
        </w:rPr>
      </w:pPr>
      <w:r>
        <w:rPr>
          <w:rFonts w:ascii="Times New Roman" w:hAnsi="Times New Roman"/>
          <w:color w:val="000000"/>
          <w:sz w:val="24"/>
          <w:szCs w:val="24"/>
          <w:lang/>
        </w:rPr>
        <w:lastRenderedPageBreak/>
        <w:t>O usuário pode tentar realizar um backup do sistema (esta ameaça dispara a vulnerabilidade 10).</w:t>
      </w:r>
    </w:p>
    <w:p w:rsidR="00000000" w:rsidRDefault="00FE4185">
      <w:pPr>
        <w:pStyle w:val="Textopr-formatado"/>
        <w:numPr>
          <w:ilvl w:val="0"/>
          <w:numId w:val="21"/>
        </w:numPr>
        <w:tabs>
          <w:tab w:val="left" w:pos="360"/>
          <w:tab w:val="left" w:pos="720"/>
          <w:tab w:val="left" w:pos="1080"/>
          <w:tab w:val="left" w:pos="1429"/>
        </w:tabs>
        <w:spacing w:line="360" w:lineRule="auto"/>
        <w:ind w:left="360"/>
        <w:jc w:val="both"/>
        <w:rPr>
          <w:rFonts w:ascii="Times New Roman" w:hAnsi="Times New Roman"/>
          <w:color w:val="000000"/>
          <w:sz w:val="24"/>
          <w:szCs w:val="24"/>
          <w:lang/>
        </w:rPr>
      </w:pPr>
      <w:r>
        <w:rPr>
          <w:rFonts w:ascii="Times New Roman" w:hAnsi="Times New Roman"/>
          <w:color w:val="000000"/>
          <w:sz w:val="24"/>
          <w:szCs w:val="24"/>
          <w:lang/>
        </w:rPr>
        <w:t>O usuário tenta editar um cam</w:t>
      </w:r>
      <w:r>
        <w:rPr>
          <w:rFonts w:ascii="Times New Roman" w:hAnsi="Times New Roman"/>
          <w:color w:val="000000"/>
          <w:sz w:val="24"/>
          <w:szCs w:val="24"/>
          <w:lang/>
        </w:rPr>
        <w:t>po e essa edição não é permitida (esta ameaça dispara a vulnerabilidade 11).</w:t>
      </w:r>
    </w:p>
    <w:p w:rsidR="00000000" w:rsidRDefault="00FE4185">
      <w:pPr>
        <w:pStyle w:val="Textopr-formatado"/>
        <w:numPr>
          <w:ilvl w:val="0"/>
          <w:numId w:val="21"/>
        </w:numPr>
        <w:tabs>
          <w:tab w:val="left" w:pos="360"/>
          <w:tab w:val="left" w:pos="720"/>
          <w:tab w:val="left" w:pos="1080"/>
          <w:tab w:val="left" w:pos="1429"/>
        </w:tabs>
        <w:spacing w:line="360" w:lineRule="auto"/>
        <w:ind w:left="360"/>
        <w:jc w:val="both"/>
        <w:rPr>
          <w:rFonts w:ascii="Times New Roman" w:hAnsi="Times New Roman"/>
          <w:color w:val="000000"/>
          <w:sz w:val="24"/>
          <w:szCs w:val="24"/>
          <w:lang/>
        </w:rPr>
      </w:pPr>
      <w:r>
        <w:rPr>
          <w:rFonts w:ascii="Times New Roman" w:hAnsi="Times New Roman"/>
          <w:color w:val="000000"/>
          <w:sz w:val="24"/>
          <w:szCs w:val="24"/>
          <w:lang/>
        </w:rPr>
        <w:t>O usuário, ao consultar um cadastro, anteriormente editado, percebe que as modificações não foram salvas (esta ameaça dispara a vulnerabilidade 12).</w:t>
      </w:r>
    </w:p>
    <w:p w:rsidR="00000000" w:rsidRDefault="00FE4185">
      <w:pPr>
        <w:pStyle w:val="Textopr-formatado"/>
        <w:numPr>
          <w:ilvl w:val="0"/>
          <w:numId w:val="21"/>
        </w:numPr>
        <w:tabs>
          <w:tab w:val="left" w:pos="360"/>
          <w:tab w:val="left" w:pos="720"/>
          <w:tab w:val="left" w:pos="1080"/>
          <w:tab w:val="left" w:pos="1429"/>
        </w:tabs>
        <w:spacing w:line="360" w:lineRule="auto"/>
        <w:ind w:left="360"/>
        <w:jc w:val="both"/>
        <w:rPr>
          <w:rFonts w:ascii="Times New Roman" w:hAnsi="Times New Roman"/>
          <w:color w:val="000000"/>
          <w:sz w:val="24"/>
          <w:szCs w:val="24"/>
          <w:lang/>
        </w:rPr>
      </w:pPr>
      <w:r>
        <w:rPr>
          <w:rFonts w:ascii="Times New Roman" w:hAnsi="Times New Roman"/>
          <w:color w:val="000000"/>
          <w:sz w:val="24"/>
          <w:szCs w:val="24"/>
          <w:lang/>
        </w:rPr>
        <w:t xml:space="preserve">O usuário tenta transferir um </w:t>
      </w:r>
      <w:r>
        <w:rPr>
          <w:rFonts w:ascii="Times New Roman" w:hAnsi="Times New Roman"/>
          <w:color w:val="000000"/>
          <w:sz w:val="24"/>
          <w:szCs w:val="24"/>
          <w:lang/>
        </w:rPr>
        <w:t>componente de um diretório para outro (esta ameaça dispara a vulnerabilidade 13).</w:t>
      </w:r>
    </w:p>
    <w:p w:rsidR="00000000" w:rsidRDefault="00FE4185">
      <w:pPr>
        <w:pStyle w:val="Textopr-formatado"/>
        <w:numPr>
          <w:ilvl w:val="0"/>
          <w:numId w:val="21"/>
        </w:numPr>
        <w:tabs>
          <w:tab w:val="left" w:pos="360"/>
          <w:tab w:val="left" w:pos="720"/>
          <w:tab w:val="left" w:pos="1080"/>
          <w:tab w:val="left" w:pos="1429"/>
        </w:tabs>
        <w:spacing w:line="360" w:lineRule="auto"/>
        <w:ind w:left="360"/>
        <w:jc w:val="both"/>
        <w:rPr>
          <w:rFonts w:ascii="Times New Roman" w:hAnsi="Times New Roman"/>
          <w:color w:val="000000"/>
          <w:sz w:val="24"/>
          <w:szCs w:val="24"/>
          <w:lang/>
        </w:rPr>
      </w:pPr>
      <w:r>
        <w:rPr>
          <w:rFonts w:ascii="Times New Roman" w:hAnsi="Times New Roman"/>
          <w:color w:val="000000"/>
          <w:sz w:val="24"/>
          <w:szCs w:val="24"/>
          <w:lang/>
        </w:rPr>
        <w:t>O usuário tenta compilar uma metodologia (esta ameaça dispara as vulnerabilidades 14 e 15).</w:t>
      </w:r>
    </w:p>
    <w:p w:rsidR="00000000" w:rsidRDefault="00FE4185">
      <w:pPr>
        <w:pStyle w:val="Textopr-formatado"/>
        <w:numPr>
          <w:ilvl w:val="0"/>
          <w:numId w:val="21"/>
        </w:numPr>
        <w:tabs>
          <w:tab w:val="left" w:pos="360"/>
          <w:tab w:val="left" w:pos="720"/>
          <w:tab w:val="left" w:pos="1080"/>
          <w:tab w:val="left" w:pos="1429"/>
        </w:tabs>
        <w:spacing w:line="360" w:lineRule="auto"/>
        <w:ind w:left="360"/>
        <w:jc w:val="both"/>
        <w:rPr>
          <w:rFonts w:ascii="Times New Roman" w:hAnsi="Times New Roman"/>
          <w:color w:val="000000"/>
          <w:sz w:val="24"/>
          <w:szCs w:val="24"/>
          <w:lang/>
        </w:rPr>
      </w:pPr>
      <w:r>
        <w:rPr>
          <w:rFonts w:ascii="Times New Roman" w:hAnsi="Times New Roman"/>
          <w:color w:val="000000"/>
          <w:sz w:val="24"/>
          <w:szCs w:val="24"/>
          <w:lang/>
        </w:rPr>
        <w:t>O usuário tenta anexar um documento a um componente (esta ameaça dispara a vulnera</w:t>
      </w:r>
      <w:r>
        <w:rPr>
          <w:rFonts w:ascii="Times New Roman" w:hAnsi="Times New Roman"/>
          <w:color w:val="000000"/>
          <w:sz w:val="24"/>
          <w:szCs w:val="24"/>
          <w:lang/>
        </w:rPr>
        <w:t>bilidade 16).</w:t>
      </w:r>
    </w:p>
    <w:p w:rsidR="00000000" w:rsidRDefault="00FE4185">
      <w:pPr>
        <w:pStyle w:val="Textopr-formatado"/>
        <w:numPr>
          <w:ilvl w:val="0"/>
          <w:numId w:val="21"/>
        </w:numPr>
        <w:tabs>
          <w:tab w:val="left" w:pos="360"/>
          <w:tab w:val="left" w:pos="720"/>
          <w:tab w:val="left" w:pos="1080"/>
          <w:tab w:val="left" w:pos="1429"/>
        </w:tabs>
        <w:spacing w:line="360" w:lineRule="auto"/>
        <w:ind w:left="360"/>
        <w:jc w:val="both"/>
        <w:rPr>
          <w:rFonts w:ascii="Times New Roman" w:hAnsi="Times New Roman"/>
          <w:color w:val="000000"/>
          <w:sz w:val="24"/>
          <w:szCs w:val="24"/>
          <w:lang/>
        </w:rPr>
      </w:pPr>
      <w:r>
        <w:rPr>
          <w:rFonts w:ascii="Times New Roman" w:hAnsi="Times New Roman"/>
          <w:color w:val="000000"/>
          <w:sz w:val="24"/>
          <w:szCs w:val="24"/>
          <w:lang/>
        </w:rPr>
        <w:t>O usuário necessita importar/exportar um componente ou uma metodologia. (esta ameaça dispara a vulnerabilidade 17).</w:t>
      </w:r>
    </w:p>
    <w:p w:rsidR="00000000" w:rsidRDefault="00FE4185">
      <w:pPr>
        <w:pStyle w:val="Textopr-formatado"/>
        <w:numPr>
          <w:ilvl w:val="0"/>
          <w:numId w:val="21"/>
        </w:numPr>
        <w:tabs>
          <w:tab w:val="left" w:pos="360"/>
          <w:tab w:val="left" w:pos="720"/>
          <w:tab w:val="left" w:pos="1080"/>
          <w:tab w:val="left" w:pos="1429"/>
        </w:tabs>
        <w:spacing w:line="360" w:lineRule="auto"/>
        <w:ind w:left="360"/>
        <w:jc w:val="both"/>
        <w:rPr>
          <w:rFonts w:ascii="Times New Roman" w:hAnsi="Times New Roman"/>
          <w:color w:val="000000"/>
          <w:sz w:val="24"/>
          <w:szCs w:val="24"/>
          <w:lang/>
        </w:rPr>
      </w:pPr>
      <w:r>
        <w:rPr>
          <w:rFonts w:ascii="Times New Roman" w:hAnsi="Times New Roman"/>
          <w:color w:val="000000"/>
          <w:sz w:val="24"/>
          <w:szCs w:val="24"/>
          <w:lang/>
        </w:rPr>
        <w:t>Partes do sistema não funcionam (esta ameaça dispara a vulnerabilidade 19).</w:t>
      </w:r>
    </w:p>
    <w:p w:rsidR="00000000" w:rsidRDefault="00FE4185">
      <w:pPr>
        <w:pStyle w:val="Textopr-formatado"/>
        <w:numPr>
          <w:ilvl w:val="0"/>
          <w:numId w:val="21"/>
        </w:numPr>
        <w:tabs>
          <w:tab w:val="left" w:pos="360"/>
          <w:tab w:val="left" w:pos="720"/>
          <w:tab w:val="left" w:pos="1080"/>
          <w:tab w:val="left" w:pos="1429"/>
        </w:tabs>
        <w:spacing w:line="360" w:lineRule="auto"/>
        <w:ind w:left="360"/>
        <w:jc w:val="both"/>
        <w:rPr>
          <w:rFonts w:ascii="Times New Roman" w:hAnsi="Times New Roman"/>
          <w:color w:val="000000"/>
          <w:sz w:val="24"/>
          <w:szCs w:val="24"/>
          <w:lang/>
        </w:rPr>
      </w:pPr>
      <w:r>
        <w:rPr>
          <w:rFonts w:ascii="Times New Roman" w:hAnsi="Times New Roman"/>
          <w:color w:val="000000"/>
          <w:sz w:val="24"/>
          <w:szCs w:val="24"/>
          <w:lang/>
        </w:rPr>
        <w:t>O desenvolvimento demora mais tempo que o previsto</w:t>
      </w:r>
      <w:r>
        <w:rPr>
          <w:rFonts w:ascii="Times New Roman" w:hAnsi="Times New Roman"/>
          <w:color w:val="000000"/>
          <w:sz w:val="24"/>
          <w:szCs w:val="24"/>
          <w:lang/>
        </w:rPr>
        <w:t xml:space="preserve"> e o orçamento não foi suficiente para o término do projeto (esta ameaça dispara as vulnerabilidades 18, 20 e 21).</w:t>
      </w:r>
    </w:p>
    <w:p w:rsidR="00000000" w:rsidRDefault="00FE4185">
      <w:pPr>
        <w:pStyle w:val="Textopr-formatado"/>
        <w:spacing w:line="360" w:lineRule="auto"/>
        <w:ind w:left="1429"/>
        <w:jc w:val="both"/>
        <w:rPr>
          <w:rFonts w:ascii="Times New Roman" w:hAnsi="Times New Roman"/>
          <w:color w:val="000000"/>
          <w:sz w:val="24"/>
          <w:szCs w:val="24"/>
          <w:lang/>
        </w:rPr>
      </w:pPr>
    </w:p>
    <w:p w:rsidR="00000000" w:rsidRDefault="00FE4185" w:rsidP="00FE4185">
      <w:pPr>
        <w:pStyle w:val="Textopr-formatado"/>
        <w:numPr>
          <w:ilvl w:val="0"/>
          <w:numId w:val="41"/>
        </w:numPr>
        <w:tabs>
          <w:tab w:val="left" w:pos="1048"/>
        </w:tabs>
        <w:spacing w:line="360" w:lineRule="auto"/>
        <w:jc w:val="both"/>
        <w:rPr>
          <w:rFonts w:ascii="Times New Roman" w:hAnsi="Times New Roman"/>
          <w:b/>
          <w:color w:val="000000"/>
          <w:sz w:val="24"/>
          <w:szCs w:val="24"/>
          <w:lang/>
        </w:rPr>
      </w:pPr>
      <w:r>
        <w:rPr>
          <w:rFonts w:ascii="Times New Roman" w:hAnsi="Times New Roman"/>
          <w:b/>
          <w:color w:val="000000"/>
          <w:sz w:val="24"/>
          <w:szCs w:val="24"/>
          <w:lang/>
        </w:rPr>
        <w:t>Quanto às vítimas:</w:t>
      </w:r>
    </w:p>
    <w:p w:rsidR="00000000" w:rsidRDefault="00FE4185">
      <w:pPr>
        <w:pStyle w:val="Textopr-formatado"/>
        <w:tabs>
          <w:tab w:val="left" w:pos="720"/>
          <w:tab w:val="left" w:pos="1080"/>
          <w:tab w:val="left" w:pos="1440"/>
        </w:tabs>
        <w:spacing w:line="360" w:lineRule="auto"/>
        <w:ind w:left="720"/>
        <w:jc w:val="both"/>
        <w:rPr>
          <w:rFonts w:ascii="Times New Roman" w:hAnsi="Times New Roman"/>
          <w:color w:val="000000"/>
          <w:sz w:val="24"/>
          <w:szCs w:val="24"/>
          <w:lang/>
        </w:rPr>
      </w:pPr>
    </w:p>
    <w:p w:rsidR="00000000" w:rsidRDefault="00FE4185">
      <w:pPr>
        <w:pStyle w:val="Textopr-formatado"/>
        <w:numPr>
          <w:ilvl w:val="0"/>
          <w:numId w:val="23"/>
        </w:numPr>
        <w:tabs>
          <w:tab w:val="left" w:pos="360"/>
          <w:tab w:val="left" w:pos="720"/>
          <w:tab w:val="left" w:pos="1080"/>
          <w:tab w:val="left" w:pos="1440"/>
        </w:tabs>
        <w:spacing w:line="360" w:lineRule="auto"/>
        <w:ind w:left="360"/>
        <w:jc w:val="both"/>
        <w:rPr>
          <w:rFonts w:ascii="Times New Roman" w:hAnsi="Times New Roman"/>
          <w:color w:val="000000"/>
          <w:sz w:val="24"/>
          <w:szCs w:val="24"/>
          <w:lang/>
        </w:rPr>
      </w:pPr>
      <w:r>
        <w:rPr>
          <w:rFonts w:ascii="Times New Roman" w:hAnsi="Times New Roman"/>
          <w:color w:val="000000"/>
          <w:sz w:val="24"/>
          <w:szCs w:val="24"/>
          <w:lang/>
        </w:rPr>
        <w:t xml:space="preserve">O desenvolvedor, que pode desenvolver as funcionalidades erroneamente por falta de um documento mais preciso ou até por </w:t>
      </w:r>
      <w:r>
        <w:rPr>
          <w:rFonts w:ascii="Times New Roman" w:hAnsi="Times New Roman"/>
          <w:color w:val="000000"/>
          <w:sz w:val="24"/>
          <w:szCs w:val="24"/>
          <w:lang/>
        </w:rPr>
        <w:t>falta de conhecimento das tecnologias solicitadas.</w:t>
      </w:r>
    </w:p>
    <w:p w:rsidR="00000000" w:rsidRDefault="00FE4185">
      <w:pPr>
        <w:pStyle w:val="Textopr-formatado"/>
        <w:numPr>
          <w:ilvl w:val="0"/>
          <w:numId w:val="23"/>
        </w:numPr>
        <w:tabs>
          <w:tab w:val="left" w:pos="360"/>
          <w:tab w:val="left" w:pos="720"/>
          <w:tab w:val="left" w:pos="1080"/>
          <w:tab w:val="left" w:pos="1440"/>
        </w:tabs>
        <w:spacing w:line="360" w:lineRule="auto"/>
        <w:ind w:left="360"/>
        <w:jc w:val="both"/>
        <w:rPr>
          <w:rFonts w:ascii="Times New Roman" w:hAnsi="Times New Roman"/>
          <w:color w:val="000000"/>
          <w:sz w:val="24"/>
          <w:szCs w:val="24"/>
          <w:lang/>
        </w:rPr>
      </w:pPr>
      <w:r>
        <w:rPr>
          <w:rFonts w:ascii="Times New Roman" w:hAnsi="Times New Roman"/>
          <w:color w:val="000000"/>
          <w:sz w:val="24"/>
          <w:szCs w:val="24"/>
          <w:lang/>
        </w:rPr>
        <w:t>O cliente, que pode não ser entendido ou mal interpretado e receber um software que não atenda suas funcionalidades.</w:t>
      </w:r>
    </w:p>
    <w:p w:rsidR="00000000" w:rsidRDefault="00FE4185">
      <w:pPr>
        <w:pStyle w:val="Textopr-formatado"/>
        <w:numPr>
          <w:ilvl w:val="0"/>
          <w:numId w:val="23"/>
        </w:numPr>
        <w:tabs>
          <w:tab w:val="left" w:pos="360"/>
          <w:tab w:val="left" w:pos="720"/>
          <w:tab w:val="left" w:pos="1080"/>
          <w:tab w:val="left" w:pos="1440"/>
        </w:tabs>
        <w:spacing w:line="360" w:lineRule="auto"/>
        <w:ind w:left="360"/>
        <w:jc w:val="both"/>
        <w:rPr>
          <w:rFonts w:ascii="Times New Roman" w:hAnsi="Times New Roman"/>
          <w:color w:val="000000"/>
          <w:sz w:val="24"/>
          <w:szCs w:val="24"/>
          <w:lang/>
        </w:rPr>
      </w:pPr>
      <w:r>
        <w:rPr>
          <w:rFonts w:ascii="Times New Roman" w:hAnsi="Times New Roman"/>
          <w:color w:val="000000"/>
          <w:sz w:val="24"/>
          <w:szCs w:val="24"/>
          <w:lang/>
        </w:rPr>
        <w:t>O usuário, que pode não ter suas necessidades atendidas e não conseguir entender nem man</w:t>
      </w:r>
      <w:r>
        <w:rPr>
          <w:rFonts w:ascii="Times New Roman" w:hAnsi="Times New Roman"/>
          <w:color w:val="000000"/>
          <w:sz w:val="24"/>
          <w:szCs w:val="24"/>
          <w:lang/>
        </w:rPr>
        <w:t>ipular o sistema.</w:t>
      </w:r>
    </w:p>
    <w:p w:rsidR="00000000" w:rsidRDefault="00FE4185">
      <w:pPr>
        <w:pStyle w:val="Textopr-formatado"/>
        <w:numPr>
          <w:ilvl w:val="0"/>
          <w:numId w:val="23"/>
        </w:numPr>
        <w:tabs>
          <w:tab w:val="left" w:pos="360"/>
          <w:tab w:val="left" w:pos="720"/>
          <w:tab w:val="left" w:pos="1080"/>
          <w:tab w:val="left" w:pos="1440"/>
        </w:tabs>
        <w:spacing w:line="360" w:lineRule="auto"/>
        <w:ind w:left="360"/>
        <w:jc w:val="both"/>
        <w:rPr>
          <w:rFonts w:ascii="Times New Roman" w:hAnsi="Times New Roman"/>
          <w:color w:val="000000"/>
          <w:sz w:val="24"/>
          <w:szCs w:val="24"/>
          <w:lang/>
        </w:rPr>
      </w:pPr>
      <w:r>
        <w:rPr>
          <w:rFonts w:ascii="Times New Roman" w:hAnsi="Times New Roman"/>
          <w:color w:val="000000"/>
          <w:sz w:val="24"/>
          <w:szCs w:val="24"/>
          <w:lang/>
        </w:rPr>
        <w:t>A organização desenvolvedora, que pode ter problemas orçamentais e temporais por causa de um documento de requisitos mal desenvolvido.</w:t>
      </w:r>
    </w:p>
    <w:p w:rsidR="00000000" w:rsidRDefault="00FE4185">
      <w:pPr>
        <w:pStyle w:val="Textopr-formatado"/>
        <w:spacing w:line="360" w:lineRule="auto"/>
        <w:jc w:val="both"/>
        <w:rPr>
          <w:rFonts w:ascii="Times New Roman" w:hAnsi="Times New Roman"/>
          <w:color w:val="000000"/>
          <w:sz w:val="24"/>
          <w:szCs w:val="24"/>
          <w:lang/>
        </w:rPr>
      </w:pPr>
    </w:p>
    <w:p w:rsidR="00000000" w:rsidRDefault="00FE4185">
      <w:pPr>
        <w:pStyle w:val="Textopr-formatado"/>
        <w:spacing w:line="360" w:lineRule="auto"/>
        <w:jc w:val="both"/>
        <w:rPr>
          <w:rFonts w:ascii="Times New Roman" w:hAnsi="Times New Roman"/>
          <w:b/>
          <w:bCs/>
          <w:color w:val="000000"/>
          <w:sz w:val="28"/>
          <w:szCs w:val="28"/>
          <w:lang/>
        </w:rPr>
      </w:pPr>
      <w:r>
        <w:rPr>
          <w:rFonts w:ascii="Times New Roman" w:hAnsi="Times New Roman"/>
          <w:b/>
          <w:bCs/>
          <w:color w:val="000000"/>
          <w:sz w:val="28"/>
          <w:szCs w:val="28"/>
          <w:lang/>
        </w:rPr>
        <w:t>4.5.3 Casos de Teste</w:t>
      </w:r>
    </w:p>
    <w:p w:rsidR="00000000" w:rsidRDefault="00FE4185">
      <w:pPr>
        <w:pStyle w:val="Textopr-formatado"/>
        <w:spacing w:line="360" w:lineRule="auto"/>
        <w:jc w:val="both"/>
        <w:rPr>
          <w:rFonts w:ascii="Times New Roman" w:hAnsi="Times New Roman"/>
          <w:b/>
          <w:bCs/>
          <w:color w:val="000000"/>
          <w:sz w:val="24"/>
          <w:szCs w:val="24"/>
          <w:lang/>
        </w:rPr>
      </w:pPr>
    </w:p>
    <w:p w:rsidR="00000000" w:rsidRDefault="00FE4185" w:rsidP="00FE4185">
      <w:pPr>
        <w:pStyle w:val="Textopr-formatado"/>
        <w:numPr>
          <w:ilvl w:val="0"/>
          <w:numId w:val="42"/>
        </w:numPr>
        <w:tabs>
          <w:tab w:val="left" w:pos="360"/>
        </w:tabs>
        <w:spacing w:line="360" w:lineRule="auto"/>
        <w:jc w:val="both"/>
        <w:rPr>
          <w:rFonts w:ascii="Times New Roman" w:hAnsi="Times New Roman"/>
          <w:b/>
          <w:bCs/>
          <w:color w:val="000000"/>
          <w:sz w:val="24"/>
          <w:szCs w:val="24"/>
          <w:lang/>
        </w:rPr>
      </w:pPr>
      <w:r>
        <w:rPr>
          <w:rFonts w:ascii="Times New Roman" w:hAnsi="Times New Roman"/>
          <w:b/>
          <w:bCs/>
          <w:color w:val="000000"/>
          <w:sz w:val="24"/>
          <w:szCs w:val="24"/>
          <w:lang/>
        </w:rPr>
        <w:t>Cadastro</w:t>
      </w:r>
    </w:p>
    <w:p w:rsidR="00000000" w:rsidRDefault="00FE4185">
      <w:pPr>
        <w:pStyle w:val="Textopr-formatado"/>
        <w:numPr>
          <w:ilvl w:val="0"/>
          <w:numId w:val="19"/>
        </w:numPr>
        <w:tabs>
          <w:tab w:val="left" w:pos="0"/>
        </w:tabs>
        <w:spacing w:line="360" w:lineRule="auto"/>
        <w:jc w:val="both"/>
        <w:rPr>
          <w:rFonts w:ascii="Times New Roman" w:hAnsi="Times New Roman"/>
          <w:color w:val="000000"/>
          <w:sz w:val="24"/>
          <w:szCs w:val="24"/>
          <w:lang/>
        </w:rPr>
      </w:pPr>
      <w:r>
        <w:rPr>
          <w:rFonts w:ascii="Times New Roman" w:hAnsi="Times New Roman"/>
          <w:color w:val="000000"/>
          <w:sz w:val="24"/>
          <w:szCs w:val="24"/>
          <w:lang/>
        </w:rPr>
        <w:t>Verificar se foi decidido quais atributos um cadastro de componente dev</w:t>
      </w:r>
      <w:r>
        <w:rPr>
          <w:rFonts w:ascii="Times New Roman" w:hAnsi="Times New Roman"/>
          <w:color w:val="000000"/>
          <w:sz w:val="24"/>
          <w:szCs w:val="24"/>
          <w:lang/>
        </w:rPr>
        <w:t>e possuir.</w:t>
      </w:r>
    </w:p>
    <w:p w:rsidR="00000000" w:rsidRDefault="00FE4185">
      <w:pPr>
        <w:pStyle w:val="Textopr-formatado"/>
        <w:numPr>
          <w:ilvl w:val="0"/>
          <w:numId w:val="19"/>
        </w:numPr>
        <w:tabs>
          <w:tab w:val="left" w:pos="0"/>
        </w:tabs>
        <w:spacing w:line="360" w:lineRule="auto"/>
        <w:jc w:val="both"/>
        <w:rPr>
          <w:rFonts w:ascii="Times New Roman" w:hAnsi="Times New Roman"/>
          <w:color w:val="000000"/>
          <w:sz w:val="24"/>
          <w:szCs w:val="24"/>
          <w:lang/>
        </w:rPr>
      </w:pPr>
      <w:r>
        <w:rPr>
          <w:rFonts w:ascii="Times New Roman" w:hAnsi="Times New Roman"/>
          <w:color w:val="000000"/>
          <w:sz w:val="24"/>
          <w:szCs w:val="24"/>
          <w:lang/>
        </w:rPr>
        <w:lastRenderedPageBreak/>
        <w:t>Verificar quais os campos obrigatórios que precisam ser preenchidos para efetivar o cadastro de um componente.</w:t>
      </w:r>
    </w:p>
    <w:p w:rsidR="00000000" w:rsidRDefault="00FE4185">
      <w:pPr>
        <w:pStyle w:val="Textopr-formatado"/>
        <w:numPr>
          <w:ilvl w:val="0"/>
          <w:numId w:val="19"/>
        </w:numPr>
        <w:tabs>
          <w:tab w:val="left" w:pos="0"/>
        </w:tabs>
        <w:spacing w:line="360" w:lineRule="auto"/>
        <w:jc w:val="both"/>
        <w:rPr>
          <w:rFonts w:ascii="Times New Roman" w:hAnsi="Times New Roman"/>
          <w:color w:val="000000"/>
          <w:sz w:val="24"/>
          <w:szCs w:val="24"/>
          <w:lang/>
        </w:rPr>
      </w:pPr>
      <w:r>
        <w:rPr>
          <w:rFonts w:ascii="Times New Roman" w:hAnsi="Times New Roman"/>
          <w:color w:val="000000"/>
          <w:sz w:val="24"/>
          <w:szCs w:val="24"/>
          <w:lang/>
        </w:rPr>
        <w:t>Testar a realização de um cadastro vazio, ou preenchido parcialmente, ou com apenas alguns campos preenchidos, ou totalmente preenchid</w:t>
      </w:r>
      <w:r>
        <w:rPr>
          <w:rFonts w:ascii="Times New Roman" w:hAnsi="Times New Roman"/>
          <w:color w:val="000000"/>
          <w:sz w:val="24"/>
          <w:szCs w:val="24"/>
          <w:lang/>
        </w:rPr>
        <w:t>o.</w:t>
      </w:r>
    </w:p>
    <w:p w:rsidR="00000000" w:rsidRDefault="00FE4185">
      <w:pPr>
        <w:pStyle w:val="Textopr-formatado"/>
        <w:numPr>
          <w:ilvl w:val="0"/>
          <w:numId w:val="19"/>
        </w:numPr>
        <w:tabs>
          <w:tab w:val="left" w:pos="0"/>
        </w:tabs>
        <w:spacing w:line="360" w:lineRule="auto"/>
        <w:jc w:val="both"/>
        <w:rPr>
          <w:rFonts w:ascii="Times New Roman" w:hAnsi="Times New Roman"/>
          <w:color w:val="000000"/>
          <w:sz w:val="24"/>
          <w:szCs w:val="24"/>
          <w:lang/>
        </w:rPr>
      </w:pPr>
      <w:r>
        <w:rPr>
          <w:rFonts w:ascii="Times New Roman" w:hAnsi="Times New Roman"/>
          <w:color w:val="000000"/>
          <w:sz w:val="24"/>
          <w:szCs w:val="24"/>
          <w:lang/>
        </w:rPr>
        <w:t>Verificar se o formato de todos os atributos é conhecido.</w:t>
      </w:r>
    </w:p>
    <w:p w:rsidR="00000000" w:rsidRDefault="00FE4185">
      <w:pPr>
        <w:pStyle w:val="Textopr-formatado"/>
        <w:numPr>
          <w:ilvl w:val="0"/>
          <w:numId w:val="19"/>
        </w:numPr>
        <w:tabs>
          <w:tab w:val="left" w:pos="0"/>
        </w:tabs>
        <w:spacing w:line="360" w:lineRule="auto"/>
        <w:jc w:val="both"/>
        <w:rPr>
          <w:rFonts w:ascii="Times New Roman" w:hAnsi="Times New Roman"/>
          <w:color w:val="000000"/>
          <w:sz w:val="24"/>
          <w:szCs w:val="24"/>
          <w:lang/>
        </w:rPr>
      </w:pPr>
      <w:r>
        <w:rPr>
          <w:rFonts w:ascii="Times New Roman" w:hAnsi="Times New Roman"/>
          <w:color w:val="000000"/>
          <w:sz w:val="24"/>
          <w:szCs w:val="24"/>
          <w:lang/>
        </w:rPr>
        <w:t>Testar o preenchimento de todos os campos (atributos), para ver se o tamanho estabelecido está correto.</w:t>
      </w:r>
    </w:p>
    <w:p w:rsidR="00000000" w:rsidRDefault="00FE4185">
      <w:pPr>
        <w:pStyle w:val="Textopr-formatado"/>
        <w:numPr>
          <w:ilvl w:val="0"/>
          <w:numId w:val="19"/>
        </w:numPr>
        <w:tabs>
          <w:tab w:val="left" w:pos="0"/>
        </w:tabs>
        <w:spacing w:line="360" w:lineRule="auto"/>
        <w:jc w:val="both"/>
        <w:rPr>
          <w:rFonts w:ascii="Times New Roman" w:hAnsi="Times New Roman"/>
          <w:color w:val="000000"/>
          <w:sz w:val="24"/>
          <w:szCs w:val="24"/>
          <w:lang/>
        </w:rPr>
      </w:pPr>
      <w:r>
        <w:rPr>
          <w:rFonts w:ascii="Times New Roman" w:hAnsi="Times New Roman"/>
          <w:color w:val="000000"/>
          <w:sz w:val="24"/>
          <w:szCs w:val="24"/>
          <w:lang/>
        </w:rPr>
        <w:t>Realizar um cadastro fictício e verificar se o mesmo encontra-se armazenado no banco de dad</w:t>
      </w:r>
      <w:r>
        <w:rPr>
          <w:rFonts w:ascii="Times New Roman" w:hAnsi="Times New Roman"/>
          <w:color w:val="000000"/>
          <w:sz w:val="24"/>
          <w:szCs w:val="24"/>
          <w:lang/>
        </w:rPr>
        <w:t>os através de uma consulta.</w:t>
      </w:r>
    </w:p>
    <w:p w:rsidR="00000000" w:rsidRDefault="00FE4185">
      <w:pPr>
        <w:pStyle w:val="Textopr-formatado"/>
        <w:numPr>
          <w:ilvl w:val="0"/>
          <w:numId w:val="19"/>
        </w:numPr>
        <w:tabs>
          <w:tab w:val="left" w:pos="0"/>
        </w:tabs>
        <w:spacing w:line="360" w:lineRule="auto"/>
        <w:jc w:val="both"/>
        <w:rPr>
          <w:rFonts w:ascii="Times New Roman" w:hAnsi="Times New Roman"/>
          <w:color w:val="000000"/>
          <w:sz w:val="24"/>
          <w:szCs w:val="24"/>
          <w:lang/>
        </w:rPr>
      </w:pPr>
      <w:r>
        <w:rPr>
          <w:rFonts w:ascii="Times New Roman" w:hAnsi="Times New Roman"/>
          <w:color w:val="000000"/>
          <w:sz w:val="24"/>
          <w:szCs w:val="24"/>
          <w:lang/>
        </w:rPr>
        <w:t>Verificar se foi acordada a geração de relatórios e formulários pelo sistema.</w:t>
      </w:r>
    </w:p>
    <w:p w:rsidR="00000000" w:rsidRDefault="00FE4185">
      <w:pPr>
        <w:pStyle w:val="Textopr-formatado"/>
        <w:numPr>
          <w:ilvl w:val="0"/>
          <w:numId w:val="19"/>
        </w:numPr>
        <w:tabs>
          <w:tab w:val="left" w:pos="0"/>
        </w:tabs>
        <w:spacing w:line="360" w:lineRule="auto"/>
        <w:jc w:val="both"/>
        <w:rPr>
          <w:rFonts w:ascii="Times New Roman" w:hAnsi="Times New Roman"/>
          <w:color w:val="000000"/>
          <w:sz w:val="24"/>
          <w:szCs w:val="24"/>
          <w:lang/>
        </w:rPr>
      </w:pPr>
      <w:r>
        <w:rPr>
          <w:rFonts w:ascii="Times New Roman" w:hAnsi="Times New Roman"/>
          <w:color w:val="000000"/>
          <w:sz w:val="24"/>
          <w:szCs w:val="24"/>
          <w:lang/>
        </w:rPr>
        <w:t xml:space="preserve">Criar cadastros para o teste e gerar vários formulários e relatórios para verificar se estão sendo formados corretamente. </w:t>
      </w:r>
    </w:p>
    <w:p w:rsidR="00000000" w:rsidRDefault="00FE4185">
      <w:pPr>
        <w:pStyle w:val="Textopr-formatado"/>
        <w:numPr>
          <w:ilvl w:val="0"/>
          <w:numId w:val="19"/>
        </w:numPr>
        <w:tabs>
          <w:tab w:val="left" w:pos="0"/>
        </w:tabs>
        <w:spacing w:line="360" w:lineRule="auto"/>
        <w:jc w:val="both"/>
        <w:rPr>
          <w:rFonts w:ascii="Times New Roman" w:hAnsi="Times New Roman"/>
          <w:color w:val="000000"/>
          <w:sz w:val="24"/>
          <w:szCs w:val="24"/>
          <w:lang/>
        </w:rPr>
      </w:pPr>
      <w:r>
        <w:rPr>
          <w:rFonts w:ascii="Times New Roman" w:hAnsi="Times New Roman"/>
          <w:color w:val="000000"/>
          <w:sz w:val="24"/>
          <w:szCs w:val="24"/>
          <w:lang/>
        </w:rPr>
        <w:t>Verificar se o sistema deve</w:t>
      </w:r>
      <w:r>
        <w:rPr>
          <w:rFonts w:ascii="Times New Roman" w:hAnsi="Times New Roman"/>
          <w:color w:val="000000"/>
          <w:sz w:val="24"/>
          <w:szCs w:val="24"/>
          <w:lang/>
        </w:rPr>
        <w:t xml:space="preserve"> imprimir documentos e se sim realizar impressões para teste.</w:t>
      </w:r>
    </w:p>
    <w:p w:rsidR="00000000" w:rsidRDefault="00FE4185">
      <w:pPr>
        <w:pStyle w:val="Textopr-formatado"/>
        <w:numPr>
          <w:ilvl w:val="0"/>
          <w:numId w:val="19"/>
        </w:numPr>
        <w:tabs>
          <w:tab w:val="left" w:pos="0"/>
        </w:tabs>
        <w:spacing w:line="360" w:lineRule="auto"/>
        <w:jc w:val="both"/>
        <w:rPr>
          <w:rFonts w:ascii="Times New Roman" w:hAnsi="Times New Roman"/>
          <w:color w:val="000000"/>
          <w:sz w:val="24"/>
          <w:szCs w:val="24"/>
          <w:lang/>
        </w:rPr>
      </w:pPr>
      <w:r>
        <w:rPr>
          <w:rFonts w:ascii="Times New Roman" w:hAnsi="Times New Roman"/>
          <w:color w:val="000000"/>
          <w:sz w:val="24"/>
          <w:szCs w:val="24"/>
          <w:lang/>
        </w:rPr>
        <w:t>Excluir um cadastro e realizar uma consulta do mesmo para verificar se a exclusão foi realizada com sucesso.</w:t>
      </w:r>
    </w:p>
    <w:p w:rsidR="00000000" w:rsidRDefault="00FE4185">
      <w:pPr>
        <w:pStyle w:val="Textopr-formatado"/>
        <w:numPr>
          <w:ilvl w:val="0"/>
          <w:numId w:val="19"/>
        </w:numPr>
        <w:tabs>
          <w:tab w:val="left" w:pos="0"/>
        </w:tabs>
        <w:spacing w:line="360" w:lineRule="auto"/>
        <w:jc w:val="both"/>
        <w:rPr>
          <w:rFonts w:ascii="Times New Roman" w:hAnsi="Times New Roman"/>
          <w:color w:val="000000"/>
          <w:sz w:val="24"/>
          <w:szCs w:val="24"/>
          <w:lang/>
        </w:rPr>
      </w:pPr>
      <w:r>
        <w:rPr>
          <w:rFonts w:ascii="Times New Roman" w:hAnsi="Times New Roman"/>
          <w:color w:val="000000"/>
          <w:sz w:val="24"/>
          <w:szCs w:val="24"/>
          <w:lang/>
        </w:rPr>
        <w:t xml:space="preserve"> </w:t>
      </w:r>
      <w:r>
        <w:rPr>
          <w:rFonts w:ascii="Times New Roman" w:hAnsi="Times New Roman"/>
          <w:color w:val="000000"/>
          <w:sz w:val="24"/>
          <w:szCs w:val="24"/>
          <w:lang/>
        </w:rPr>
        <w:t>Verificar se o cliente optou pela exclusão direta ou exclusão com confirmação.</w:t>
      </w:r>
    </w:p>
    <w:p w:rsidR="00000000" w:rsidRDefault="00FE4185">
      <w:pPr>
        <w:pStyle w:val="Textopr-formatado"/>
        <w:numPr>
          <w:ilvl w:val="0"/>
          <w:numId w:val="19"/>
        </w:numPr>
        <w:tabs>
          <w:tab w:val="left" w:pos="0"/>
        </w:tabs>
        <w:spacing w:line="360" w:lineRule="auto"/>
        <w:jc w:val="both"/>
        <w:rPr>
          <w:rFonts w:ascii="Times New Roman" w:hAnsi="Times New Roman"/>
          <w:color w:val="000000"/>
          <w:sz w:val="24"/>
          <w:szCs w:val="24"/>
          <w:lang/>
        </w:rPr>
      </w:pPr>
      <w:r>
        <w:rPr>
          <w:rFonts w:ascii="Times New Roman" w:hAnsi="Times New Roman"/>
          <w:color w:val="000000"/>
          <w:sz w:val="24"/>
          <w:szCs w:val="24"/>
          <w:lang/>
        </w:rPr>
        <w:t xml:space="preserve"> </w:t>
      </w:r>
      <w:r>
        <w:rPr>
          <w:rFonts w:ascii="Times New Roman" w:hAnsi="Times New Roman"/>
          <w:color w:val="000000"/>
          <w:sz w:val="24"/>
          <w:szCs w:val="24"/>
          <w:lang/>
        </w:rPr>
        <w:t>Real</w:t>
      </w:r>
      <w:r>
        <w:rPr>
          <w:rFonts w:ascii="Times New Roman" w:hAnsi="Times New Roman"/>
          <w:color w:val="000000"/>
          <w:sz w:val="24"/>
          <w:szCs w:val="24"/>
          <w:lang/>
        </w:rPr>
        <w:t xml:space="preserve">izar a remoção de cadastros e testar se os </w:t>
      </w:r>
      <w:r>
        <w:rPr>
          <w:rFonts w:ascii="Times New Roman" w:hAnsi="Times New Roman"/>
          <w:i/>
          <w:iCs/>
          <w:color w:val="000000"/>
          <w:sz w:val="24"/>
          <w:szCs w:val="24"/>
          <w:lang/>
        </w:rPr>
        <w:t>popups</w:t>
      </w:r>
      <w:r>
        <w:rPr>
          <w:rFonts w:ascii="Times New Roman" w:hAnsi="Times New Roman"/>
          <w:color w:val="000000"/>
          <w:sz w:val="24"/>
          <w:szCs w:val="24"/>
          <w:lang/>
        </w:rPr>
        <w:t xml:space="preserve"> para confirmação aparecem.</w:t>
      </w:r>
    </w:p>
    <w:p w:rsidR="00000000" w:rsidRDefault="00FE4185">
      <w:pPr>
        <w:pStyle w:val="Textopr-formatado"/>
        <w:numPr>
          <w:ilvl w:val="0"/>
          <w:numId w:val="19"/>
        </w:numPr>
        <w:tabs>
          <w:tab w:val="left" w:pos="0"/>
        </w:tabs>
        <w:spacing w:line="360" w:lineRule="auto"/>
        <w:jc w:val="both"/>
        <w:rPr>
          <w:rFonts w:ascii="Times New Roman" w:hAnsi="Times New Roman"/>
          <w:color w:val="000000"/>
          <w:sz w:val="24"/>
          <w:szCs w:val="24"/>
          <w:lang/>
        </w:rPr>
      </w:pPr>
      <w:r>
        <w:rPr>
          <w:rFonts w:ascii="Times New Roman" w:hAnsi="Times New Roman"/>
          <w:color w:val="000000"/>
          <w:sz w:val="24"/>
          <w:szCs w:val="24"/>
          <w:lang/>
        </w:rPr>
        <w:t xml:space="preserve"> </w:t>
      </w:r>
      <w:r>
        <w:rPr>
          <w:rFonts w:ascii="Times New Roman" w:hAnsi="Times New Roman"/>
          <w:color w:val="000000"/>
          <w:sz w:val="24"/>
          <w:szCs w:val="24"/>
          <w:lang/>
        </w:rPr>
        <w:t>Verificar se o cliente deseja a exclusão total dos registros ou o arquivamento em outro banco de dados dos cadastros considerados obsoletos.</w:t>
      </w:r>
    </w:p>
    <w:p w:rsidR="00000000" w:rsidRDefault="00FE4185">
      <w:pPr>
        <w:pStyle w:val="Textopr-formatado"/>
        <w:numPr>
          <w:ilvl w:val="0"/>
          <w:numId w:val="19"/>
        </w:numPr>
        <w:tabs>
          <w:tab w:val="left" w:pos="0"/>
        </w:tabs>
        <w:spacing w:line="360" w:lineRule="auto"/>
        <w:jc w:val="both"/>
        <w:rPr>
          <w:rFonts w:ascii="Times New Roman" w:hAnsi="Times New Roman"/>
          <w:color w:val="000000"/>
          <w:sz w:val="24"/>
          <w:szCs w:val="24"/>
          <w:lang/>
        </w:rPr>
      </w:pPr>
      <w:r>
        <w:rPr>
          <w:rFonts w:ascii="Times New Roman" w:hAnsi="Times New Roman"/>
          <w:color w:val="000000"/>
          <w:sz w:val="24"/>
          <w:szCs w:val="24"/>
          <w:lang/>
        </w:rPr>
        <w:t>Arquivar um cadastro e tentar recuper</w:t>
      </w:r>
      <w:r>
        <w:rPr>
          <w:rFonts w:ascii="Times New Roman" w:hAnsi="Times New Roman"/>
          <w:color w:val="000000"/>
          <w:sz w:val="24"/>
          <w:szCs w:val="24"/>
          <w:lang/>
        </w:rPr>
        <w:t>á-lo, para verificar se o registro saiu do banco de dados do sistema.</w:t>
      </w:r>
    </w:p>
    <w:p w:rsidR="00000000" w:rsidRDefault="00FE4185">
      <w:pPr>
        <w:pStyle w:val="Textopr-formatado"/>
        <w:numPr>
          <w:ilvl w:val="0"/>
          <w:numId w:val="19"/>
        </w:numPr>
        <w:tabs>
          <w:tab w:val="left" w:pos="0"/>
        </w:tabs>
        <w:spacing w:line="360" w:lineRule="auto"/>
        <w:jc w:val="both"/>
        <w:rPr>
          <w:rFonts w:ascii="Times New Roman" w:hAnsi="Times New Roman"/>
          <w:color w:val="000000"/>
          <w:sz w:val="24"/>
          <w:szCs w:val="24"/>
          <w:lang/>
        </w:rPr>
      </w:pPr>
      <w:r>
        <w:rPr>
          <w:rFonts w:ascii="Times New Roman" w:hAnsi="Times New Roman"/>
          <w:color w:val="000000"/>
          <w:sz w:val="24"/>
          <w:szCs w:val="24"/>
          <w:lang/>
        </w:rPr>
        <w:t>Acessar o arquivo e verificar se o cadastro removido está armazenado nele.</w:t>
      </w:r>
    </w:p>
    <w:p w:rsidR="00000000" w:rsidRDefault="00FE4185">
      <w:pPr>
        <w:pStyle w:val="Textopr-formatado"/>
        <w:numPr>
          <w:ilvl w:val="0"/>
          <w:numId w:val="19"/>
        </w:numPr>
        <w:tabs>
          <w:tab w:val="left" w:pos="0"/>
        </w:tabs>
        <w:spacing w:line="360" w:lineRule="auto"/>
        <w:jc w:val="both"/>
        <w:rPr>
          <w:rFonts w:ascii="Times New Roman" w:hAnsi="Times New Roman"/>
          <w:color w:val="000000"/>
          <w:sz w:val="24"/>
          <w:szCs w:val="24"/>
          <w:lang/>
        </w:rPr>
      </w:pPr>
      <w:r>
        <w:rPr>
          <w:rFonts w:ascii="Times New Roman" w:hAnsi="Times New Roman"/>
          <w:color w:val="000000"/>
          <w:sz w:val="24"/>
          <w:szCs w:val="24"/>
          <w:lang/>
        </w:rPr>
        <w:t xml:space="preserve">Verificar se o cliente solicitou a exclusão de registros realizados ou modificados a partir de um intervalo de </w:t>
      </w:r>
      <w:r>
        <w:rPr>
          <w:rFonts w:ascii="Times New Roman" w:hAnsi="Times New Roman"/>
          <w:color w:val="000000"/>
          <w:sz w:val="24"/>
          <w:szCs w:val="24"/>
          <w:lang/>
        </w:rPr>
        <w:t>tempo.</w:t>
      </w:r>
    </w:p>
    <w:p w:rsidR="00000000" w:rsidRDefault="00FE4185">
      <w:pPr>
        <w:pStyle w:val="Textopr-formatado"/>
        <w:numPr>
          <w:ilvl w:val="0"/>
          <w:numId w:val="19"/>
        </w:numPr>
        <w:tabs>
          <w:tab w:val="left" w:pos="0"/>
        </w:tabs>
        <w:spacing w:line="360" w:lineRule="auto"/>
        <w:jc w:val="both"/>
        <w:rPr>
          <w:rFonts w:ascii="Times New Roman" w:hAnsi="Times New Roman"/>
          <w:color w:val="000000"/>
          <w:sz w:val="24"/>
          <w:szCs w:val="24"/>
          <w:lang/>
        </w:rPr>
      </w:pPr>
      <w:r>
        <w:rPr>
          <w:rFonts w:ascii="Times New Roman" w:hAnsi="Times New Roman"/>
          <w:color w:val="000000"/>
          <w:sz w:val="24"/>
          <w:szCs w:val="24"/>
          <w:lang/>
        </w:rPr>
        <w:t>Realizar cadastros e configurar o tempo de 1(um) dia, 1(uma) semana e 1(um) mês para a exclusão dos cadastros, verificar se as exclusões  foram efetivadas.</w:t>
      </w:r>
    </w:p>
    <w:p w:rsidR="00000000" w:rsidRDefault="00FE4185">
      <w:pPr>
        <w:pStyle w:val="Textopr-formatado"/>
        <w:numPr>
          <w:ilvl w:val="0"/>
          <w:numId w:val="19"/>
        </w:numPr>
        <w:tabs>
          <w:tab w:val="left" w:pos="0"/>
        </w:tabs>
        <w:spacing w:line="360" w:lineRule="auto"/>
        <w:jc w:val="both"/>
        <w:rPr>
          <w:rFonts w:ascii="Times New Roman" w:hAnsi="Times New Roman"/>
          <w:color w:val="000000"/>
          <w:sz w:val="24"/>
          <w:szCs w:val="24"/>
          <w:lang/>
        </w:rPr>
      </w:pPr>
      <w:r>
        <w:rPr>
          <w:rFonts w:ascii="Times New Roman" w:hAnsi="Times New Roman"/>
          <w:color w:val="000000"/>
          <w:sz w:val="24"/>
          <w:szCs w:val="24"/>
          <w:lang/>
        </w:rPr>
        <w:t xml:space="preserve">Realizar </w:t>
      </w:r>
      <w:r>
        <w:rPr>
          <w:rFonts w:ascii="Times New Roman" w:hAnsi="Times New Roman"/>
          <w:i/>
          <w:iCs/>
          <w:color w:val="000000"/>
          <w:sz w:val="24"/>
          <w:szCs w:val="24"/>
          <w:lang/>
        </w:rPr>
        <w:t>backups</w:t>
      </w:r>
      <w:r>
        <w:rPr>
          <w:rFonts w:ascii="Times New Roman" w:hAnsi="Times New Roman"/>
          <w:color w:val="000000"/>
          <w:sz w:val="24"/>
          <w:szCs w:val="24"/>
          <w:lang/>
        </w:rPr>
        <w:t xml:space="preserve"> periódicos no sistema para verificar se estão salvando corretamente.</w:t>
      </w:r>
    </w:p>
    <w:p w:rsidR="00000000" w:rsidRDefault="00FE4185">
      <w:pPr>
        <w:pStyle w:val="Textopr-formatado"/>
        <w:numPr>
          <w:ilvl w:val="0"/>
          <w:numId w:val="19"/>
        </w:numPr>
        <w:tabs>
          <w:tab w:val="left" w:pos="0"/>
        </w:tabs>
        <w:spacing w:line="360" w:lineRule="auto"/>
        <w:jc w:val="both"/>
        <w:rPr>
          <w:rFonts w:ascii="Times New Roman" w:hAnsi="Times New Roman"/>
          <w:color w:val="000000"/>
          <w:sz w:val="24"/>
          <w:szCs w:val="24"/>
          <w:lang/>
        </w:rPr>
      </w:pPr>
      <w:r>
        <w:rPr>
          <w:rFonts w:ascii="Times New Roman" w:hAnsi="Times New Roman"/>
          <w:color w:val="000000"/>
          <w:sz w:val="24"/>
          <w:szCs w:val="24"/>
          <w:lang/>
        </w:rPr>
        <w:t>Verific</w:t>
      </w:r>
      <w:r>
        <w:rPr>
          <w:rFonts w:ascii="Times New Roman" w:hAnsi="Times New Roman"/>
          <w:color w:val="000000"/>
          <w:sz w:val="24"/>
          <w:szCs w:val="24"/>
          <w:lang/>
        </w:rPr>
        <w:t>ar quais campos do cadastro devem ser fixos ou editáveis.</w:t>
      </w:r>
    </w:p>
    <w:p w:rsidR="00000000" w:rsidRDefault="00FE4185">
      <w:pPr>
        <w:pStyle w:val="Textopr-formatado"/>
        <w:numPr>
          <w:ilvl w:val="0"/>
          <w:numId w:val="19"/>
        </w:numPr>
        <w:tabs>
          <w:tab w:val="left" w:pos="0"/>
        </w:tabs>
        <w:spacing w:line="360" w:lineRule="auto"/>
        <w:jc w:val="both"/>
        <w:rPr>
          <w:rFonts w:ascii="Times New Roman" w:hAnsi="Times New Roman"/>
          <w:color w:val="000000"/>
          <w:sz w:val="24"/>
          <w:szCs w:val="24"/>
          <w:lang/>
        </w:rPr>
      </w:pPr>
      <w:r>
        <w:rPr>
          <w:rFonts w:ascii="Times New Roman" w:hAnsi="Times New Roman"/>
          <w:color w:val="000000"/>
          <w:sz w:val="24"/>
          <w:szCs w:val="24"/>
          <w:lang/>
        </w:rPr>
        <w:t>Testar se todos os campos são editáveis ao se alterar um cadastro.</w:t>
      </w:r>
    </w:p>
    <w:p w:rsidR="00000000" w:rsidRDefault="00FE4185">
      <w:pPr>
        <w:pStyle w:val="Textopr-formatado"/>
        <w:numPr>
          <w:ilvl w:val="0"/>
          <w:numId w:val="19"/>
        </w:numPr>
        <w:tabs>
          <w:tab w:val="left" w:pos="0"/>
        </w:tabs>
        <w:spacing w:line="360" w:lineRule="auto"/>
        <w:jc w:val="both"/>
        <w:rPr>
          <w:rFonts w:ascii="Times New Roman" w:hAnsi="Times New Roman"/>
          <w:color w:val="000000"/>
          <w:sz w:val="24"/>
          <w:szCs w:val="24"/>
          <w:lang/>
        </w:rPr>
      </w:pPr>
      <w:r>
        <w:rPr>
          <w:rFonts w:ascii="Times New Roman" w:hAnsi="Times New Roman"/>
          <w:color w:val="000000"/>
          <w:sz w:val="24"/>
          <w:szCs w:val="24"/>
          <w:lang/>
        </w:rPr>
        <w:lastRenderedPageBreak/>
        <w:t>Realizar alterações em alguns cadastros e verificar se foram realmente salvas.</w:t>
      </w:r>
    </w:p>
    <w:p w:rsidR="00000000" w:rsidRDefault="00FE4185">
      <w:pPr>
        <w:pStyle w:val="Textopr-formatado"/>
        <w:numPr>
          <w:ilvl w:val="0"/>
          <w:numId w:val="19"/>
        </w:numPr>
        <w:tabs>
          <w:tab w:val="left" w:pos="0"/>
        </w:tabs>
        <w:spacing w:line="360" w:lineRule="auto"/>
        <w:jc w:val="both"/>
        <w:rPr>
          <w:rFonts w:ascii="Times New Roman" w:hAnsi="Times New Roman"/>
          <w:color w:val="000000"/>
          <w:sz w:val="24"/>
          <w:szCs w:val="24"/>
          <w:lang/>
        </w:rPr>
      </w:pPr>
      <w:r>
        <w:rPr>
          <w:rFonts w:ascii="Times New Roman" w:hAnsi="Times New Roman"/>
          <w:color w:val="000000"/>
          <w:sz w:val="24"/>
          <w:szCs w:val="24"/>
          <w:lang/>
        </w:rPr>
        <w:t>Verificar se o cliente optou pelo armazenamento dire</w:t>
      </w:r>
      <w:r>
        <w:rPr>
          <w:rFonts w:ascii="Times New Roman" w:hAnsi="Times New Roman"/>
          <w:color w:val="000000"/>
          <w:sz w:val="24"/>
          <w:szCs w:val="24"/>
          <w:lang/>
        </w:rPr>
        <w:t>to ou após uma confirmação.</w:t>
      </w:r>
    </w:p>
    <w:p w:rsidR="00000000" w:rsidRDefault="00FE4185">
      <w:pPr>
        <w:pStyle w:val="Textopr-formatado"/>
        <w:numPr>
          <w:ilvl w:val="0"/>
          <w:numId w:val="19"/>
        </w:numPr>
        <w:tabs>
          <w:tab w:val="left" w:pos="0"/>
        </w:tabs>
        <w:spacing w:line="360" w:lineRule="auto"/>
        <w:jc w:val="both"/>
        <w:rPr>
          <w:rFonts w:ascii="Times New Roman" w:hAnsi="Times New Roman"/>
          <w:color w:val="000000"/>
          <w:sz w:val="24"/>
          <w:szCs w:val="24"/>
          <w:lang/>
        </w:rPr>
      </w:pPr>
      <w:r>
        <w:rPr>
          <w:rFonts w:ascii="Times New Roman" w:hAnsi="Times New Roman"/>
          <w:color w:val="000000"/>
          <w:sz w:val="24"/>
          <w:szCs w:val="24"/>
          <w:lang/>
        </w:rPr>
        <w:t xml:space="preserve"> </w:t>
      </w:r>
      <w:r>
        <w:rPr>
          <w:rFonts w:ascii="Times New Roman" w:hAnsi="Times New Roman"/>
          <w:color w:val="000000"/>
          <w:sz w:val="24"/>
          <w:szCs w:val="24"/>
          <w:lang/>
        </w:rPr>
        <w:t xml:space="preserve">Realizar uma alteração e, ao armazenar, testar se os </w:t>
      </w:r>
      <w:r>
        <w:rPr>
          <w:rFonts w:ascii="Times New Roman" w:hAnsi="Times New Roman"/>
          <w:i/>
          <w:iCs/>
          <w:color w:val="000000"/>
          <w:sz w:val="24"/>
          <w:szCs w:val="24"/>
          <w:lang/>
        </w:rPr>
        <w:t xml:space="preserve">popups </w:t>
      </w:r>
      <w:r>
        <w:rPr>
          <w:rFonts w:ascii="Times New Roman" w:hAnsi="Times New Roman"/>
          <w:color w:val="000000"/>
          <w:sz w:val="24"/>
          <w:szCs w:val="24"/>
          <w:lang/>
        </w:rPr>
        <w:t>para confirmação aparecem.</w:t>
      </w:r>
    </w:p>
    <w:p w:rsidR="00000000" w:rsidRDefault="00FE4185">
      <w:pPr>
        <w:pStyle w:val="Textopr-formatado"/>
        <w:spacing w:line="360" w:lineRule="auto"/>
        <w:jc w:val="both"/>
        <w:rPr>
          <w:rFonts w:ascii="Times New Roman" w:hAnsi="Times New Roman"/>
          <w:b/>
          <w:bCs/>
          <w:color w:val="000000"/>
          <w:sz w:val="24"/>
          <w:szCs w:val="24"/>
          <w:lang/>
        </w:rPr>
      </w:pPr>
    </w:p>
    <w:p w:rsidR="00000000" w:rsidRDefault="00FE4185" w:rsidP="00FE4185">
      <w:pPr>
        <w:pStyle w:val="Textopr-formatado"/>
        <w:numPr>
          <w:ilvl w:val="0"/>
          <w:numId w:val="42"/>
        </w:numPr>
        <w:tabs>
          <w:tab w:val="left" w:pos="360"/>
        </w:tabs>
        <w:spacing w:line="360" w:lineRule="auto"/>
        <w:jc w:val="both"/>
        <w:rPr>
          <w:rFonts w:ascii="Times New Roman" w:hAnsi="Times New Roman"/>
          <w:b/>
          <w:bCs/>
          <w:color w:val="000000"/>
          <w:sz w:val="24"/>
          <w:szCs w:val="24"/>
          <w:lang/>
        </w:rPr>
      </w:pPr>
      <w:r>
        <w:rPr>
          <w:rFonts w:ascii="Times New Roman" w:hAnsi="Times New Roman"/>
          <w:b/>
          <w:bCs/>
          <w:color w:val="000000"/>
          <w:sz w:val="24"/>
          <w:szCs w:val="24"/>
          <w:lang/>
        </w:rPr>
        <w:t>Interface</w:t>
      </w: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Realizar a busca de um componente por cada um de seus atributos verificando se as chaves de busca foram bem estabelecidas.</w:t>
      </w:r>
    </w:p>
    <w:p w:rsidR="00000000" w:rsidRDefault="00FE4185">
      <w:pPr>
        <w:pStyle w:val="Textopr-formatado"/>
        <w:numPr>
          <w:ilvl w:val="0"/>
          <w:numId w:val="19"/>
        </w:numPr>
        <w:tabs>
          <w:tab w:val="left" w:pos="0"/>
        </w:tabs>
        <w:spacing w:line="360" w:lineRule="auto"/>
        <w:jc w:val="both"/>
        <w:rPr>
          <w:rFonts w:ascii="Times New Roman" w:hAnsi="Times New Roman"/>
          <w:color w:val="000000"/>
          <w:sz w:val="24"/>
          <w:szCs w:val="24"/>
          <w:lang/>
        </w:rPr>
      </w:pPr>
      <w:r>
        <w:rPr>
          <w:rFonts w:ascii="Times New Roman" w:hAnsi="Times New Roman"/>
          <w:color w:val="000000"/>
          <w:sz w:val="24"/>
          <w:szCs w:val="24"/>
          <w:lang/>
        </w:rPr>
        <w:t>Verifi</w:t>
      </w:r>
      <w:r>
        <w:rPr>
          <w:rFonts w:ascii="Times New Roman" w:hAnsi="Times New Roman"/>
          <w:color w:val="000000"/>
          <w:sz w:val="24"/>
          <w:szCs w:val="24"/>
          <w:lang/>
        </w:rPr>
        <w:t>car se a interface foi bem especificada: possuirá diretórios, janelas, ícones, quais as telas que compõem o sistema.</w:t>
      </w:r>
    </w:p>
    <w:p w:rsidR="00000000" w:rsidRDefault="00FE4185">
      <w:pPr>
        <w:pStyle w:val="Textopr-formatado"/>
        <w:spacing w:line="360" w:lineRule="auto"/>
        <w:jc w:val="both"/>
        <w:rPr>
          <w:rFonts w:ascii="Times New Roman" w:hAnsi="Times New Roman"/>
          <w:color w:val="000000"/>
          <w:sz w:val="24"/>
          <w:szCs w:val="24"/>
          <w:lang/>
        </w:rPr>
      </w:pPr>
    </w:p>
    <w:p w:rsidR="00000000" w:rsidRDefault="00FE4185" w:rsidP="00FE4185">
      <w:pPr>
        <w:pStyle w:val="Textopr-formatado"/>
        <w:numPr>
          <w:ilvl w:val="0"/>
          <w:numId w:val="42"/>
        </w:numPr>
        <w:tabs>
          <w:tab w:val="left" w:pos="360"/>
        </w:tabs>
        <w:spacing w:line="360" w:lineRule="auto"/>
        <w:jc w:val="both"/>
        <w:rPr>
          <w:rFonts w:ascii="Times New Roman" w:hAnsi="Times New Roman"/>
          <w:b/>
          <w:bCs/>
          <w:color w:val="000000"/>
          <w:sz w:val="24"/>
          <w:szCs w:val="24"/>
          <w:lang/>
        </w:rPr>
      </w:pPr>
      <w:r>
        <w:rPr>
          <w:rFonts w:ascii="Times New Roman" w:hAnsi="Times New Roman"/>
          <w:b/>
          <w:bCs/>
          <w:color w:val="000000"/>
          <w:sz w:val="24"/>
          <w:szCs w:val="24"/>
          <w:lang/>
        </w:rPr>
        <w:t>Compilação</w:t>
      </w:r>
    </w:p>
    <w:p w:rsidR="00000000" w:rsidRDefault="00FE4185">
      <w:pPr>
        <w:pStyle w:val="Textopr-formatado"/>
        <w:numPr>
          <w:ilvl w:val="0"/>
          <w:numId w:val="19"/>
        </w:numPr>
        <w:tabs>
          <w:tab w:val="left" w:pos="0"/>
        </w:tabs>
        <w:spacing w:line="360" w:lineRule="auto"/>
        <w:jc w:val="both"/>
        <w:rPr>
          <w:rFonts w:ascii="Times New Roman" w:hAnsi="Times New Roman"/>
          <w:color w:val="000000"/>
          <w:sz w:val="24"/>
          <w:szCs w:val="24"/>
          <w:lang/>
        </w:rPr>
      </w:pPr>
      <w:r>
        <w:rPr>
          <w:rFonts w:ascii="Times New Roman" w:hAnsi="Times New Roman"/>
          <w:color w:val="000000"/>
          <w:sz w:val="24"/>
          <w:szCs w:val="24"/>
          <w:lang/>
        </w:rPr>
        <w:t>Realizar a compilação de uma metodologia e verificar os seguintes aspectos:</w:t>
      </w:r>
    </w:p>
    <w:p w:rsidR="00000000" w:rsidRDefault="00FE4185">
      <w:pPr>
        <w:pStyle w:val="Textopr-formatado"/>
        <w:numPr>
          <w:ilvl w:val="5"/>
          <w:numId w:val="19"/>
        </w:numPr>
        <w:tabs>
          <w:tab w:val="left" w:pos="720"/>
          <w:tab w:val="left" w:pos="1152"/>
        </w:tabs>
        <w:spacing w:line="360" w:lineRule="auto"/>
        <w:ind w:left="720"/>
        <w:jc w:val="both"/>
        <w:rPr>
          <w:rFonts w:ascii="Times New Roman" w:hAnsi="Times New Roman"/>
          <w:color w:val="000000"/>
          <w:sz w:val="24"/>
          <w:szCs w:val="24"/>
          <w:lang/>
        </w:rPr>
      </w:pPr>
      <w:r>
        <w:rPr>
          <w:rFonts w:ascii="Times New Roman" w:hAnsi="Times New Roman"/>
          <w:color w:val="000000"/>
          <w:sz w:val="24"/>
          <w:szCs w:val="24"/>
          <w:lang/>
        </w:rPr>
        <w:t>A compilação é efetuada se não existir outras metod</w:t>
      </w:r>
      <w:r>
        <w:rPr>
          <w:rFonts w:ascii="Times New Roman" w:hAnsi="Times New Roman"/>
          <w:color w:val="000000"/>
          <w:sz w:val="24"/>
          <w:szCs w:val="24"/>
          <w:lang/>
        </w:rPr>
        <w:t>ologias no sistema - se sim, efetuar o caso de teste 26 b.), se não, a implementação está correta.</w:t>
      </w:r>
    </w:p>
    <w:p w:rsidR="00000000" w:rsidRDefault="00FE4185">
      <w:pPr>
        <w:pStyle w:val="Textopr-formatado"/>
        <w:numPr>
          <w:ilvl w:val="5"/>
          <w:numId w:val="19"/>
        </w:numPr>
        <w:tabs>
          <w:tab w:val="left" w:pos="720"/>
          <w:tab w:val="left" w:pos="1152"/>
        </w:tabs>
        <w:spacing w:line="360" w:lineRule="auto"/>
        <w:ind w:left="720"/>
        <w:jc w:val="both"/>
        <w:rPr>
          <w:rFonts w:ascii="Times New Roman" w:hAnsi="Times New Roman"/>
          <w:color w:val="000000"/>
          <w:sz w:val="24"/>
          <w:szCs w:val="24"/>
          <w:lang/>
        </w:rPr>
      </w:pPr>
      <w:r>
        <w:rPr>
          <w:rFonts w:ascii="Times New Roman" w:hAnsi="Times New Roman"/>
          <w:color w:val="000000"/>
          <w:sz w:val="24"/>
          <w:szCs w:val="24"/>
          <w:lang/>
        </w:rPr>
        <w:t>O resultado obtido – se houver mais de uma metodologia no sistema, verificar se a análise e comparação foram feitas corretamente, se não houver outras metodo</w:t>
      </w:r>
      <w:r>
        <w:rPr>
          <w:rFonts w:ascii="Times New Roman" w:hAnsi="Times New Roman"/>
          <w:color w:val="000000"/>
          <w:sz w:val="24"/>
          <w:szCs w:val="24"/>
          <w:lang/>
        </w:rPr>
        <w:t>logias para comparação, verificar se o sistema retorna tal situação, informando que não é possível fazer comparações.</w:t>
      </w:r>
    </w:p>
    <w:p w:rsidR="00000000" w:rsidRDefault="00FE4185">
      <w:pPr>
        <w:pStyle w:val="Textopr-formatado"/>
        <w:spacing w:line="360" w:lineRule="auto"/>
        <w:ind w:left="1152"/>
        <w:jc w:val="both"/>
        <w:rPr>
          <w:rFonts w:ascii="Times New Roman" w:hAnsi="Times New Roman"/>
          <w:color w:val="000000"/>
          <w:sz w:val="24"/>
          <w:szCs w:val="24"/>
          <w:lang/>
        </w:rPr>
      </w:pPr>
    </w:p>
    <w:p w:rsidR="00000000" w:rsidRDefault="00FE4185" w:rsidP="00FE4185">
      <w:pPr>
        <w:pStyle w:val="Textopr-formatado"/>
        <w:numPr>
          <w:ilvl w:val="0"/>
          <w:numId w:val="42"/>
        </w:numPr>
        <w:tabs>
          <w:tab w:val="left" w:pos="360"/>
        </w:tabs>
        <w:spacing w:line="360" w:lineRule="auto"/>
        <w:jc w:val="both"/>
        <w:rPr>
          <w:rFonts w:ascii="Times New Roman" w:hAnsi="Times New Roman"/>
          <w:b/>
          <w:bCs/>
          <w:color w:val="000000"/>
          <w:sz w:val="24"/>
          <w:szCs w:val="24"/>
          <w:lang/>
        </w:rPr>
      </w:pPr>
      <w:r>
        <w:rPr>
          <w:rFonts w:ascii="Times New Roman" w:hAnsi="Times New Roman"/>
          <w:b/>
          <w:bCs/>
          <w:color w:val="000000"/>
          <w:sz w:val="24"/>
          <w:szCs w:val="24"/>
          <w:lang/>
        </w:rPr>
        <w:t>Importação/Exportação</w:t>
      </w:r>
    </w:p>
    <w:p w:rsidR="00000000" w:rsidRDefault="00FE4185">
      <w:pPr>
        <w:pStyle w:val="Textopr-formatado"/>
        <w:numPr>
          <w:ilvl w:val="0"/>
          <w:numId w:val="19"/>
        </w:numPr>
        <w:tabs>
          <w:tab w:val="left" w:pos="0"/>
        </w:tabs>
        <w:spacing w:line="360" w:lineRule="auto"/>
        <w:jc w:val="both"/>
        <w:rPr>
          <w:rFonts w:ascii="Times New Roman" w:hAnsi="Times New Roman"/>
          <w:color w:val="000000"/>
          <w:sz w:val="24"/>
          <w:szCs w:val="24"/>
          <w:lang/>
        </w:rPr>
      </w:pPr>
      <w:r>
        <w:rPr>
          <w:rFonts w:ascii="Times New Roman" w:hAnsi="Times New Roman"/>
          <w:color w:val="000000"/>
          <w:sz w:val="24"/>
          <w:szCs w:val="24"/>
          <w:lang/>
        </w:rPr>
        <w:t>Tentar anexar vários documentos de diversos formatos diferentes.</w:t>
      </w:r>
    </w:p>
    <w:p w:rsidR="00000000" w:rsidRDefault="00FE4185">
      <w:pPr>
        <w:pStyle w:val="Textopr-formatado"/>
        <w:numPr>
          <w:ilvl w:val="0"/>
          <w:numId w:val="19"/>
        </w:numPr>
        <w:tabs>
          <w:tab w:val="left" w:pos="0"/>
        </w:tabs>
        <w:spacing w:line="360" w:lineRule="auto"/>
        <w:jc w:val="both"/>
        <w:rPr>
          <w:rFonts w:ascii="Times New Roman" w:hAnsi="Times New Roman"/>
          <w:color w:val="000000"/>
          <w:sz w:val="24"/>
          <w:szCs w:val="24"/>
          <w:lang/>
        </w:rPr>
      </w:pPr>
      <w:r>
        <w:rPr>
          <w:rFonts w:ascii="Times New Roman" w:hAnsi="Times New Roman"/>
          <w:color w:val="000000"/>
          <w:sz w:val="24"/>
          <w:szCs w:val="24"/>
          <w:lang/>
        </w:rPr>
        <w:t xml:space="preserve"> </w:t>
      </w:r>
      <w:r>
        <w:rPr>
          <w:rFonts w:ascii="Times New Roman" w:hAnsi="Times New Roman"/>
          <w:color w:val="000000"/>
          <w:sz w:val="24"/>
          <w:szCs w:val="24"/>
          <w:lang/>
        </w:rPr>
        <w:t>Importar e exportar vários documentos de formatos</w:t>
      </w:r>
      <w:r>
        <w:rPr>
          <w:rFonts w:ascii="Times New Roman" w:hAnsi="Times New Roman"/>
          <w:color w:val="000000"/>
          <w:sz w:val="24"/>
          <w:szCs w:val="24"/>
          <w:lang/>
        </w:rPr>
        <w:t xml:space="preserve"> diferentes e verificar as limitações do sistema.</w:t>
      </w:r>
    </w:p>
    <w:p w:rsidR="00000000" w:rsidRDefault="00FE4185">
      <w:pPr>
        <w:pStyle w:val="Textopr-formatado"/>
        <w:tabs>
          <w:tab w:val="left" w:pos="0"/>
        </w:tabs>
        <w:spacing w:line="360" w:lineRule="auto"/>
        <w:jc w:val="both"/>
        <w:rPr>
          <w:rFonts w:ascii="Times New Roman" w:hAnsi="Times New Roman"/>
          <w:color w:val="000000"/>
          <w:sz w:val="24"/>
          <w:szCs w:val="24"/>
          <w:lang/>
        </w:rPr>
      </w:pPr>
    </w:p>
    <w:p w:rsidR="00000000" w:rsidRDefault="00FE4185">
      <w:pPr>
        <w:pStyle w:val="Textopr-formatado"/>
        <w:spacing w:line="360" w:lineRule="auto"/>
        <w:jc w:val="both"/>
        <w:rPr>
          <w:rFonts w:ascii="Times New Roman" w:hAnsi="Times New Roman"/>
          <w:color w:val="000000"/>
          <w:sz w:val="24"/>
          <w:szCs w:val="24"/>
          <w:lang/>
        </w:rPr>
      </w:pPr>
      <w:r>
        <w:rPr>
          <w:rFonts w:ascii="Times New Roman" w:hAnsi="Times New Roman"/>
          <w:color w:val="000000"/>
          <w:sz w:val="24"/>
          <w:szCs w:val="24"/>
          <w:lang/>
        </w:rPr>
        <w:t xml:space="preserve"> </w:t>
      </w:r>
    </w:p>
    <w:p w:rsidR="00000000" w:rsidRDefault="00FE4185" w:rsidP="00FE4185">
      <w:pPr>
        <w:pStyle w:val="Textopr-formatado"/>
        <w:numPr>
          <w:ilvl w:val="0"/>
          <w:numId w:val="42"/>
        </w:numPr>
        <w:tabs>
          <w:tab w:val="left" w:pos="360"/>
        </w:tabs>
        <w:spacing w:line="360" w:lineRule="auto"/>
        <w:jc w:val="both"/>
        <w:rPr>
          <w:rFonts w:ascii="Times New Roman" w:hAnsi="Times New Roman"/>
          <w:b/>
          <w:bCs/>
          <w:color w:val="000000"/>
          <w:sz w:val="24"/>
          <w:szCs w:val="24"/>
          <w:lang w:val="en-US"/>
        </w:rPr>
      </w:pPr>
      <w:r>
        <w:rPr>
          <w:rFonts w:ascii="Times New Roman" w:hAnsi="Times New Roman"/>
          <w:b/>
          <w:bCs/>
          <w:color w:val="000000"/>
          <w:sz w:val="24"/>
          <w:szCs w:val="24"/>
          <w:lang w:val="en-US"/>
        </w:rPr>
        <w:t>Hardware e Software</w:t>
      </w:r>
    </w:p>
    <w:p w:rsidR="00000000" w:rsidRDefault="00FE4185">
      <w:pPr>
        <w:pStyle w:val="Textopr-formatado"/>
        <w:numPr>
          <w:ilvl w:val="0"/>
          <w:numId w:val="19"/>
        </w:numPr>
        <w:tabs>
          <w:tab w:val="left" w:pos="0"/>
        </w:tabs>
        <w:spacing w:line="360" w:lineRule="auto"/>
        <w:jc w:val="both"/>
        <w:rPr>
          <w:rFonts w:ascii="Times New Roman" w:hAnsi="Times New Roman"/>
          <w:color w:val="000000"/>
          <w:sz w:val="24"/>
          <w:szCs w:val="24"/>
          <w:lang/>
        </w:rPr>
      </w:pPr>
      <w:r>
        <w:rPr>
          <w:rFonts w:ascii="Times New Roman" w:hAnsi="Times New Roman"/>
          <w:color w:val="000000"/>
          <w:sz w:val="24"/>
          <w:szCs w:val="24"/>
          <w:lang/>
        </w:rPr>
        <w:t>Verificar se a equipe desenvolvedora conhece as linguagens de programação que serão utilizadas. Em caso negativo, pedir para a equipe sugerir outras opções e apresentá-la ao cliente.</w:t>
      </w:r>
    </w:p>
    <w:p w:rsidR="00000000" w:rsidRDefault="00FE4185">
      <w:pPr>
        <w:pStyle w:val="Textopr-formatado"/>
        <w:numPr>
          <w:ilvl w:val="0"/>
          <w:numId w:val="19"/>
        </w:numPr>
        <w:tabs>
          <w:tab w:val="left" w:pos="0"/>
        </w:tabs>
        <w:spacing w:line="360" w:lineRule="auto"/>
        <w:jc w:val="both"/>
        <w:rPr>
          <w:rFonts w:ascii="Times New Roman" w:hAnsi="Times New Roman"/>
          <w:color w:val="000000"/>
          <w:sz w:val="24"/>
          <w:szCs w:val="24"/>
          <w:lang/>
        </w:rPr>
      </w:pPr>
      <w:r>
        <w:rPr>
          <w:rFonts w:ascii="Times New Roman" w:hAnsi="Times New Roman"/>
          <w:color w:val="000000"/>
          <w:sz w:val="24"/>
          <w:szCs w:val="24"/>
          <w:lang/>
        </w:rPr>
        <w:lastRenderedPageBreak/>
        <w:t>Verificar se a linguagem de programação principal – Java – reconhece as demais linguagens utilizadas.</w:t>
      </w:r>
    </w:p>
    <w:p w:rsidR="00000000" w:rsidRDefault="00FE4185">
      <w:pPr>
        <w:pStyle w:val="Textopr-formatado"/>
        <w:numPr>
          <w:ilvl w:val="0"/>
          <w:numId w:val="19"/>
        </w:numPr>
        <w:tabs>
          <w:tab w:val="left" w:pos="0"/>
        </w:tabs>
        <w:spacing w:line="360" w:lineRule="auto"/>
        <w:jc w:val="both"/>
        <w:rPr>
          <w:rFonts w:ascii="Times New Roman" w:hAnsi="Times New Roman"/>
          <w:color w:val="000000"/>
          <w:sz w:val="24"/>
          <w:szCs w:val="24"/>
          <w:lang/>
        </w:rPr>
      </w:pPr>
      <w:r>
        <w:rPr>
          <w:rFonts w:ascii="Times New Roman" w:hAnsi="Times New Roman"/>
          <w:color w:val="000000"/>
          <w:sz w:val="24"/>
          <w:szCs w:val="24"/>
          <w:lang/>
        </w:rPr>
        <w:t xml:space="preserve"> </w:t>
      </w:r>
      <w:r>
        <w:rPr>
          <w:rFonts w:ascii="Times New Roman" w:hAnsi="Times New Roman"/>
          <w:color w:val="000000"/>
          <w:sz w:val="24"/>
          <w:szCs w:val="24"/>
          <w:lang/>
        </w:rPr>
        <w:t xml:space="preserve">A empresa desenvolvedora, através de alguma métrica, caracteriza se a complexidade e o tamanho do sistema é perigoso e em caso positivo, estima prazos e </w:t>
      </w:r>
      <w:r>
        <w:rPr>
          <w:rFonts w:ascii="Times New Roman" w:hAnsi="Times New Roman"/>
          <w:color w:val="000000"/>
          <w:sz w:val="24"/>
          <w:szCs w:val="24"/>
          <w:lang/>
        </w:rPr>
        <w:t>custos com uma maior margem de segurança.</w:t>
      </w:r>
    </w:p>
    <w:p w:rsidR="00000000" w:rsidRDefault="00FE4185">
      <w:pPr>
        <w:pStyle w:val="Textopr-formatado"/>
        <w:numPr>
          <w:ilvl w:val="0"/>
          <w:numId w:val="19"/>
        </w:numPr>
        <w:tabs>
          <w:tab w:val="left" w:pos="0"/>
        </w:tabs>
        <w:spacing w:line="360" w:lineRule="auto"/>
        <w:jc w:val="both"/>
        <w:rPr>
          <w:rFonts w:ascii="Times New Roman" w:hAnsi="Times New Roman"/>
          <w:color w:val="000000"/>
          <w:sz w:val="24"/>
          <w:szCs w:val="24"/>
          <w:lang/>
        </w:rPr>
      </w:pPr>
      <w:r>
        <w:rPr>
          <w:rFonts w:ascii="Times New Roman" w:hAnsi="Times New Roman"/>
          <w:color w:val="000000"/>
          <w:sz w:val="24"/>
          <w:szCs w:val="24"/>
          <w:lang/>
        </w:rPr>
        <w:t xml:space="preserve"> </w:t>
      </w:r>
      <w:r>
        <w:rPr>
          <w:rFonts w:ascii="Times New Roman" w:hAnsi="Times New Roman"/>
          <w:color w:val="000000"/>
          <w:sz w:val="24"/>
          <w:szCs w:val="24"/>
          <w:lang/>
        </w:rPr>
        <w:t>A empresa desenvolvedora verifica se já foi construído algum sistema semelhante ao solicitado. Em caso positivo, utiliza essas estimativas como base; e em caso negativo, estimar prazos e custos com uma maior marge</w:t>
      </w:r>
      <w:r>
        <w:rPr>
          <w:rFonts w:ascii="Times New Roman" w:hAnsi="Times New Roman"/>
          <w:color w:val="000000"/>
          <w:sz w:val="24"/>
          <w:szCs w:val="24"/>
          <w:lang/>
        </w:rPr>
        <w:t>m de segurança.</w:t>
      </w:r>
    </w:p>
    <w:p w:rsidR="00000000" w:rsidRDefault="00FE4185">
      <w:pPr>
        <w:pStyle w:val="Textopr-formatado"/>
        <w:spacing w:line="360" w:lineRule="auto"/>
        <w:jc w:val="both"/>
        <w:rPr>
          <w:rFonts w:ascii="Times New Roman" w:eastAsia="LCEPII+TimesNewRoman" w:hAnsi="Times New Roman" w:cs="LCEPII+TimesNewRoman"/>
          <w:color w:val="000000"/>
          <w:sz w:val="24"/>
          <w:szCs w:val="24"/>
          <w:lang/>
        </w:rPr>
      </w:pPr>
    </w:p>
    <w:p w:rsidR="00000000" w:rsidRDefault="00FE4185">
      <w:pPr>
        <w:pStyle w:val="Textopr-formatado"/>
        <w:spacing w:line="360" w:lineRule="auto"/>
        <w:jc w:val="both"/>
        <w:rPr>
          <w:rFonts w:ascii="Times New Roman" w:hAnsi="Times New Roman"/>
          <w:b/>
          <w:bCs/>
          <w:color w:val="000000"/>
          <w:sz w:val="38"/>
          <w:szCs w:val="38"/>
          <w:lang/>
        </w:rPr>
      </w:pPr>
      <w:r>
        <w:rPr>
          <w:rFonts w:ascii="Times New Roman" w:hAnsi="Times New Roman"/>
          <w:b/>
          <w:bCs/>
          <w:color w:val="000000"/>
          <w:sz w:val="38"/>
          <w:szCs w:val="38"/>
          <w:lang/>
        </w:rPr>
        <w:t>4.6 Resumo do Capítulo</w:t>
      </w:r>
    </w:p>
    <w:p w:rsidR="00000000" w:rsidRDefault="00FE4185">
      <w:pPr>
        <w:pStyle w:val="Textopr-formatado"/>
        <w:spacing w:line="360" w:lineRule="auto"/>
        <w:jc w:val="both"/>
        <w:rPr>
          <w:rFonts w:ascii="Times New Roman" w:hAnsi="Times New Roman"/>
          <w:color w:val="000000"/>
          <w:sz w:val="24"/>
          <w:szCs w:val="38"/>
          <w:lang/>
        </w:rPr>
      </w:pPr>
      <w:r>
        <w:rPr>
          <w:rFonts w:ascii="Times New Roman" w:hAnsi="Times New Roman"/>
          <w:color w:val="000000"/>
          <w:sz w:val="24"/>
          <w:szCs w:val="38"/>
          <w:lang/>
        </w:rPr>
        <w:t>Este capítulo mostrou a criação de uma nova abordagem de testes, testes baseados em riscos encontrados nos requisitos de software. Inicialmente foram estabelecidos os requisitos comuns a qualquer documento de requisi</w:t>
      </w:r>
      <w:r>
        <w:rPr>
          <w:rFonts w:ascii="Times New Roman" w:hAnsi="Times New Roman"/>
          <w:color w:val="000000"/>
          <w:sz w:val="24"/>
          <w:szCs w:val="38"/>
          <w:lang/>
        </w:rPr>
        <w:t>tos. Em seguida analisamos os riscos de requisitos e como eles afetam as funcionalidades estabelecidas como genéricas. Utilizando uma metodologia de R</w:t>
      </w:r>
      <w:r>
        <w:rPr>
          <w:rFonts w:ascii="Times New Roman" w:hAnsi="Times New Roman"/>
          <w:i/>
          <w:iCs/>
          <w:color w:val="000000"/>
          <w:sz w:val="24"/>
          <w:szCs w:val="38"/>
          <w:lang/>
        </w:rPr>
        <w:t>isk-based Testing</w:t>
      </w:r>
      <w:r>
        <w:rPr>
          <w:rFonts w:ascii="Times New Roman" w:hAnsi="Times New Roman"/>
          <w:color w:val="000000"/>
          <w:sz w:val="24"/>
          <w:szCs w:val="38"/>
          <w:lang/>
        </w:rPr>
        <w:t>, foram levantadas as vulnerabilidades, ameaças e vítimas de um sistema genérico e para c</w:t>
      </w:r>
      <w:r>
        <w:rPr>
          <w:rFonts w:ascii="Times New Roman" w:hAnsi="Times New Roman"/>
          <w:color w:val="000000"/>
          <w:sz w:val="24"/>
          <w:szCs w:val="38"/>
          <w:lang/>
        </w:rPr>
        <w:t>ada vulnerabilidade, casos de testes foram criados. Após essa análise, podemos observar a</w:t>
      </w:r>
      <w:r>
        <w:rPr>
          <w:rFonts w:ascii="Times New Roman" w:hAnsi="Times New Roman"/>
          <w:color w:val="000000"/>
          <w:sz w:val="24"/>
          <w:szCs w:val="38"/>
          <w:lang/>
        </w:rPr>
        <w:t xml:space="preserve"> análise de um documento de requisitos real, que visa mostrar a viabilidade dessa nova abordagem criada.</w:t>
      </w:r>
      <w:r>
        <w:br w:type="page"/>
      </w:r>
    </w:p>
    <w:p w:rsidR="00000000" w:rsidRDefault="00FE4185">
      <w:pPr>
        <w:pStyle w:val="Ttulo1"/>
        <w:numPr>
          <w:ilvl w:val="0"/>
          <w:numId w:val="0"/>
        </w:numPr>
        <w:tabs>
          <w:tab w:val="left" w:pos="0"/>
        </w:tabs>
        <w:rPr>
          <w:rFonts w:ascii="Times New Roman" w:hAnsi="Times New Roman"/>
          <w:sz w:val="52"/>
          <w:szCs w:val="52"/>
        </w:rPr>
      </w:pPr>
      <w:r>
        <w:pict>
          <v:shape id="_x0000_s2069" type="#_x0000_t202" style="position:absolute;margin-left:3.95pt;margin-top:3.1pt;width:104.2pt;height:93.05pt;z-index:251661824;mso-wrap-distance-left:0;mso-wrap-distance-top:9.05pt;mso-wrap-distance-right:9.05pt;mso-wrap-distance-bottom:9.05pt" stroked="f">
            <v:fill opacity="0" color2="black"/>
            <v:textbox inset="0,0,0,0">
              <w:txbxContent>
                <w:p w:rsidR="00000000" w:rsidRDefault="00FE4185">
                  <w:pPr>
                    <w:pStyle w:val="TeseNumCaptulo"/>
                    <w:numPr>
                      <w:ilvl w:val="0"/>
                      <w:numId w:val="1"/>
                    </w:numPr>
                    <w:tabs>
                      <w:tab w:val="left" w:pos="0"/>
                    </w:tabs>
                    <w:rPr>
                      <w:sz w:val="52"/>
                      <w:szCs w:val="52"/>
                    </w:rPr>
                  </w:pPr>
                  <w:r>
                    <w:rPr>
                      <w:sz w:val="52"/>
                      <w:szCs w:val="52"/>
                    </w:rPr>
                    <w:t>Capítulo</w:t>
                  </w:r>
                </w:p>
              </w:txbxContent>
            </v:textbox>
            <w10:wrap type="square" side="largest"/>
          </v:shape>
        </w:pict>
      </w:r>
    </w:p>
    <w:p w:rsidR="00000000" w:rsidRDefault="00FE4185">
      <w:pPr>
        <w:pStyle w:val="Ttulo1"/>
        <w:numPr>
          <w:ilvl w:val="0"/>
          <w:numId w:val="0"/>
        </w:numPr>
        <w:tabs>
          <w:tab w:val="left" w:pos="0"/>
        </w:tabs>
        <w:rPr>
          <w:rFonts w:ascii="Times New Roman" w:hAnsi="Times New Roman"/>
          <w:color w:val="000000"/>
          <w:sz w:val="52"/>
          <w:szCs w:val="52"/>
        </w:rPr>
      </w:pPr>
      <w:r>
        <w:rPr>
          <w:rFonts w:ascii="Times New Roman" w:hAnsi="Times New Roman"/>
          <w:color w:val="000000"/>
          <w:sz w:val="52"/>
          <w:szCs w:val="52"/>
        </w:rPr>
        <w:t>5</w:t>
      </w:r>
      <w:r>
        <w:rPr>
          <w:rFonts w:ascii="Times New Roman" w:hAnsi="Times New Roman"/>
          <w:color w:val="000000"/>
          <w:sz w:val="52"/>
          <w:szCs w:val="52"/>
        </w:rPr>
        <w:br/>
      </w:r>
      <w:r>
        <w:rPr>
          <w:rFonts w:ascii="Times New Roman" w:hAnsi="Times New Roman"/>
          <w:color w:val="000000"/>
          <w:sz w:val="52"/>
          <w:szCs w:val="52"/>
        </w:rPr>
        <w:br/>
        <w:t>Conclusões e Trabalhos Futuros</w:t>
      </w:r>
    </w:p>
    <w:p w:rsidR="00000000" w:rsidRDefault="00FE4185">
      <w:pPr>
        <w:spacing w:line="360" w:lineRule="auto"/>
        <w:jc w:val="both"/>
        <w:rPr>
          <w:rFonts w:eastAsia="YSZJHB+Times-Roman" w:cs="YSZJHB+Times-Roman"/>
          <w:color w:val="000000"/>
          <w:szCs w:val="17"/>
        </w:rPr>
      </w:pPr>
      <w:r>
        <w:rPr>
          <w:rFonts w:eastAsia="YSZJHB+Times-Roman" w:cs="YSZJHB+Times-Roman"/>
          <w:color w:val="000000"/>
        </w:rPr>
        <w:t>Testar é fundamental para</w:t>
      </w:r>
      <w:r>
        <w:rPr>
          <w:rFonts w:eastAsia="YSZJHB+Times-Roman" w:cs="YSZJHB+Times-Roman"/>
          <w:color w:val="000000"/>
        </w:rPr>
        <w:t xml:space="preserve"> desenvolver software de alta qualidade e garantir a tranqüilidade das operações, pois, as conseqüências que algumas falhas podem causar são terríveis, além disso, </w:t>
      </w:r>
      <w:r>
        <w:rPr>
          <w:rFonts w:eastAsia="YSZJHB+Times-Roman" w:cs="YSZJHB+Times-Roman"/>
          <w:color w:val="000000"/>
          <w:szCs w:val="17"/>
        </w:rPr>
        <w:t>a importância da atividade de testes em cada etapa do processo de desenvolvimento de softwar</w:t>
      </w:r>
      <w:r>
        <w:rPr>
          <w:rFonts w:eastAsia="YSZJHB+Times-Roman" w:cs="YSZJHB+Times-Roman"/>
          <w:color w:val="000000"/>
          <w:szCs w:val="17"/>
        </w:rPr>
        <w:t xml:space="preserve">e é fortalecida pelo fato de que quanto mais próximos da sua origem os erros forem detectados, menor será o custo e a dificuldade em efetuar correções. </w:t>
      </w:r>
    </w:p>
    <w:p w:rsidR="00000000" w:rsidRDefault="00FE4185">
      <w:pPr>
        <w:spacing w:line="360" w:lineRule="auto"/>
        <w:jc w:val="both"/>
        <w:rPr>
          <w:rFonts w:eastAsia="YSZJHB+Times-Roman" w:cs="YSZJHB+Times-Roman"/>
          <w:color w:val="000000"/>
          <w:szCs w:val="17"/>
        </w:rPr>
      </w:pPr>
      <w:r>
        <w:rPr>
          <w:rFonts w:eastAsia="YSZJHB+Times-Roman" w:cs="YSZJHB+Times-Roman"/>
          <w:color w:val="000000"/>
          <w:szCs w:val="17"/>
        </w:rPr>
        <w:tab/>
        <w:t>O uso da análise de riscos como base para o planejamento dos testes é de grande valia, pois, os riscos</w:t>
      </w:r>
      <w:r>
        <w:rPr>
          <w:rFonts w:eastAsia="YSZJHB+Times-Roman" w:cs="YSZJHB+Times-Roman"/>
          <w:color w:val="000000"/>
          <w:szCs w:val="17"/>
        </w:rPr>
        <w:t xml:space="preserve"> são fontes de falha e a função do teste é identificar falhas, assim, focar os testes nas áreas de risco pode otimizar a fase de teste, trazendo benefícios relativos ao custo, ao tempo e aos recursos do projeto.</w:t>
      </w:r>
    </w:p>
    <w:p w:rsidR="00000000" w:rsidRDefault="00FE4185">
      <w:pPr>
        <w:jc w:val="both"/>
        <w:rPr>
          <w:rFonts w:eastAsia="YSZJHB+Times-Roman" w:cs="YSZJHB+Times-Roman"/>
          <w:color w:val="000000"/>
          <w:szCs w:val="17"/>
        </w:rPr>
      </w:pPr>
      <w:r>
        <w:rPr>
          <w:rFonts w:eastAsia="YSZJHB+Times-Roman" w:cs="YSZJHB+Times-Roman"/>
          <w:color w:val="000000"/>
        </w:rPr>
        <w:tab/>
      </w:r>
      <w:r>
        <w:rPr>
          <w:rFonts w:eastAsia="YSZJHB+Times-Roman" w:cs="YSZJHB+Times-Roman"/>
          <w:color w:val="000000"/>
          <w:szCs w:val="17"/>
        </w:rPr>
        <w:tab/>
      </w:r>
    </w:p>
    <w:p w:rsidR="00000000" w:rsidRDefault="00FE4185">
      <w:pPr>
        <w:jc w:val="both"/>
        <w:rPr>
          <w:rFonts w:eastAsia="YSZJHB+Times-Roman" w:cs="YSZJHB+Times-Roman"/>
          <w:color w:val="000000"/>
        </w:rPr>
      </w:pPr>
    </w:p>
    <w:p w:rsidR="00000000" w:rsidRDefault="00FE4185">
      <w:pPr>
        <w:jc w:val="both"/>
        <w:rPr>
          <w:b/>
          <w:bCs/>
          <w:color w:val="000000"/>
          <w:sz w:val="38"/>
          <w:szCs w:val="38"/>
        </w:rPr>
      </w:pPr>
      <w:r>
        <w:rPr>
          <w:b/>
          <w:bCs/>
          <w:color w:val="000000"/>
          <w:sz w:val="38"/>
          <w:szCs w:val="38"/>
        </w:rPr>
        <w:t>5.1 Contribuições</w:t>
      </w:r>
    </w:p>
    <w:p w:rsidR="00000000" w:rsidRDefault="00FE4185">
      <w:pPr>
        <w:jc w:val="both"/>
        <w:rPr>
          <w:b/>
          <w:bCs/>
          <w:color w:val="000000"/>
          <w:sz w:val="38"/>
          <w:szCs w:val="38"/>
        </w:rPr>
      </w:pPr>
    </w:p>
    <w:p w:rsidR="00000000" w:rsidRDefault="00FE4185">
      <w:pPr>
        <w:spacing w:line="360" w:lineRule="auto"/>
        <w:jc w:val="both"/>
        <w:rPr>
          <w:rFonts w:eastAsia="YSZJHB+Times-Roman" w:cs="YSZJHB+Times-Roman"/>
          <w:color w:val="000000"/>
        </w:rPr>
      </w:pPr>
      <w:r>
        <w:rPr>
          <w:rFonts w:eastAsia="YSZJHB+Times-Roman" w:cs="YSZJHB+Times-Roman"/>
          <w:color w:val="000000"/>
        </w:rPr>
        <w:t>Este trabalho tem com</w:t>
      </w:r>
      <w:r>
        <w:rPr>
          <w:rFonts w:eastAsia="YSZJHB+Times-Roman" w:cs="YSZJHB+Times-Roman"/>
          <w:color w:val="000000"/>
        </w:rPr>
        <w:t>o contribuição principal a proposta de uma nova abordagem para testes de software baseados em riscos, utilizando o documento de requisitos como fonte única de informação para análise de riscos.</w:t>
      </w:r>
    </w:p>
    <w:p w:rsidR="00000000" w:rsidRDefault="00FE4185">
      <w:pPr>
        <w:spacing w:line="360" w:lineRule="auto"/>
        <w:jc w:val="both"/>
        <w:rPr>
          <w:rFonts w:eastAsia="YSZJHB+Times-Roman" w:cs="YSZJHB+Times-Roman"/>
          <w:color w:val="000000"/>
        </w:rPr>
      </w:pPr>
      <w:r>
        <w:rPr>
          <w:rFonts w:eastAsia="YSZJHB+Times-Roman" w:cs="YSZJHB+Times-Roman"/>
          <w:color w:val="000000"/>
        </w:rPr>
        <w:tab/>
        <w:t>Com isso, busca-se otimizar a realização de testes, pois muit</w:t>
      </w:r>
      <w:r>
        <w:rPr>
          <w:rFonts w:eastAsia="YSZJHB+Times-Roman" w:cs="YSZJHB+Times-Roman"/>
          <w:color w:val="000000"/>
        </w:rPr>
        <w:t>os são os benefícios esperados quando se utiliza uma abordagem de testes baseados em riscos. As vantagens mais importantes estão relacionadas a questões de custo, prazo e até mesmo, cultura organizacional.</w:t>
      </w:r>
    </w:p>
    <w:p w:rsidR="00000000" w:rsidRDefault="00FE4185">
      <w:pPr>
        <w:pStyle w:val="Corpodetexto21"/>
        <w:spacing w:line="360" w:lineRule="auto"/>
        <w:ind w:firstLine="708"/>
        <w:jc w:val="both"/>
        <w:rPr>
          <w:color w:val="000000"/>
          <w:sz w:val="24"/>
        </w:rPr>
      </w:pPr>
      <w:r>
        <w:rPr>
          <w:color w:val="000000"/>
          <w:sz w:val="24"/>
        </w:rPr>
        <w:t>Outro resultado esperado é dar visibilidade ao est</w:t>
      </w:r>
      <w:r>
        <w:rPr>
          <w:color w:val="000000"/>
          <w:sz w:val="24"/>
        </w:rPr>
        <w:t xml:space="preserve">udo na área de testes baseados em riscos no Brasil. Poucos são os artigos escritos e as pesquisas realizadas nesse assunto no país e, visto que é um assunto interessante e aplicável, será bom para que pesquisadores nacionais possam ampliá-lo e adequá-lo a </w:t>
      </w:r>
      <w:r>
        <w:rPr>
          <w:color w:val="000000"/>
          <w:sz w:val="24"/>
        </w:rPr>
        <w:t>realidade das organizações nacionais.</w:t>
      </w:r>
    </w:p>
    <w:p w:rsidR="00000000" w:rsidRDefault="00FE4185">
      <w:pPr>
        <w:spacing w:line="360" w:lineRule="auto"/>
        <w:jc w:val="both"/>
        <w:rPr>
          <w:rFonts w:eastAsia="YSZJHB+Times-Roman" w:cs="YSZJHB+Times-Roman"/>
          <w:color w:val="000000"/>
          <w:szCs w:val="17"/>
        </w:rPr>
      </w:pPr>
      <w:r>
        <w:rPr>
          <w:rFonts w:eastAsia="YSZJHB+Times-Roman" w:cs="YSZJHB+Times-Roman"/>
          <w:color w:val="000000"/>
        </w:rPr>
        <w:tab/>
      </w:r>
      <w:r>
        <w:rPr>
          <w:rFonts w:eastAsia="YSZJHB+Times-Roman" w:cs="YSZJHB+Times-Roman"/>
          <w:color w:val="000000"/>
          <w:szCs w:val="17"/>
        </w:rPr>
        <w:t xml:space="preserve">No entanto, uma consideração deve ser feita a respeito dessa técnica de teste de software: não se tem nenhuma indicação clara de em quanto é reduzido o tempo, os custos e a utilização de recursos, ou seja, não existe </w:t>
      </w:r>
      <w:r>
        <w:rPr>
          <w:rFonts w:eastAsia="YSZJHB+Times-Roman" w:cs="YSZJHB+Times-Roman"/>
          <w:color w:val="000000"/>
          <w:szCs w:val="17"/>
        </w:rPr>
        <w:t xml:space="preserve">uma comparação numérica de volume de atividades de teste </w:t>
      </w:r>
      <w:r>
        <w:rPr>
          <w:rFonts w:eastAsia="YSZJHB+Times-Roman" w:cs="YSZJHB+Times-Roman"/>
          <w:color w:val="000000"/>
          <w:szCs w:val="17"/>
        </w:rPr>
        <w:lastRenderedPageBreak/>
        <w:t>baseados em riscos e outras abordagens de teste tradicionais. Desta forma, argumenta-se a necessidade de mais estudos e aplicações para análise dos resultados.</w:t>
      </w:r>
    </w:p>
    <w:p w:rsidR="00000000" w:rsidRDefault="00FE4185">
      <w:pPr>
        <w:jc w:val="both"/>
        <w:rPr>
          <w:rFonts w:eastAsia="YSZJHB+Times-Roman" w:cs="YSZJHB+Times-Roman"/>
          <w:b/>
          <w:bCs/>
          <w:color w:val="000000"/>
          <w:sz w:val="38"/>
          <w:szCs w:val="38"/>
        </w:rPr>
      </w:pPr>
    </w:p>
    <w:p w:rsidR="00000000" w:rsidRDefault="00FE4185">
      <w:pPr>
        <w:jc w:val="both"/>
        <w:rPr>
          <w:rFonts w:eastAsia="YSZJHB+Times-Roman" w:cs="YSZJHB+Times-Roman"/>
          <w:b/>
          <w:bCs/>
          <w:color w:val="000000"/>
          <w:sz w:val="38"/>
          <w:szCs w:val="38"/>
        </w:rPr>
      </w:pPr>
      <w:r>
        <w:rPr>
          <w:rFonts w:eastAsia="YSZJHB+Times-Roman" w:cs="YSZJHB+Times-Roman"/>
          <w:b/>
          <w:bCs/>
          <w:color w:val="000000"/>
          <w:sz w:val="38"/>
          <w:szCs w:val="38"/>
        </w:rPr>
        <w:t>5.2 Dificuldades Encontradas</w:t>
      </w:r>
    </w:p>
    <w:p w:rsidR="00000000" w:rsidRDefault="00FE4185">
      <w:pPr>
        <w:ind w:left="15"/>
        <w:jc w:val="both"/>
        <w:rPr>
          <w:rFonts w:eastAsia="YSZJHB+Times-Roman" w:cs="YSZJHB+Times-Roman"/>
          <w:color w:val="000000"/>
        </w:rPr>
      </w:pPr>
    </w:p>
    <w:p w:rsidR="00000000" w:rsidRDefault="00FE4185">
      <w:pPr>
        <w:spacing w:line="360" w:lineRule="auto"/>
        <w:jc w:val="both"/>
        <w:rPr>
          <w:rFonts w:eastAsia="YSZJHB+Times-Roman" w:cs="YSZJHB+Times-Roman"/>
          <w:color w:val="000000"/>
        </w:rPr>
      </w:pPr>
      <w:r>
        <w:rPr>
          <w:rFonts w:eastAsia="YSZJHB+Times-Roman" w:cs="YSZJHB+Times-Roman"/>
          <w:color w:val="000000"/>
        </w:rPr>
        <w:t>Ao reali</w:t>
      </w:r>
      <w:r>
        <w:rPr>
          <w:rFonts w:eastAsia="YSZJHB+Times-Roman" w:cs="YSZJHB+Times-Roman"/>
          <w:color w:val="000000"/>
        </w:rPr>
        <w:t xml:space="preserve">zar esse estudo, podemos destacar algumas dificuldades que limitaram seu desenvolvimento. A primeira delas diz respeito ao conteúdo abordado. Foram encontrados apenas 6 (seis) estudos na área de </w:t>
      </w:r>
      <w:r>
        <w:rPr>
          <w:rFonts w:eastAsia="YSZJHB+Times-Roman" w:cs="YSZJHB+Times-Roman"/>
          <w:i/>
          <w:iCs/>
          <w:color w:val="000000"/>
        </w:rPr>
        <w:t>Risk-based Testing</w:t>
      </w:r>
      <w:r>
        <w:rPr>
          <w:rFonts w:eastAsia="YSZJHB+Times-Roman" w:cs="YSZJHB+Times-Roman"/>
          <w:color w:val="000000"/>
        </w:rPr>
        <w:t>, e nenhuma das propostas encontradas foram</w:t>
      </w:r>
      <w:r>
        <w:rPr>
          <w:rFonts w:eastAsia="YSZJHB+Times-Roman" w:cs="YSZJHB+Times-Roman"/>
          <w:color w:val="000000"/>
        </w:rPr>
        <w:t xml:space="preserve"> realizadas por brasileiros.  Além disso, apenas o estudo de Bach [3] se preocupa em mostrar como deve ser a organização do esforço de teste, os outros autores focam na análise de riscos. Foi por esse motivo que Bach [3] foi utilizado como base para o dese</w:t>
      </w:r>
      <w:r>
        <w:rPr>
          <w:rFonts w:eastAsia="YSZJHB+Times-Roman" w:cs="YSZJHB+Times-Roman"/>
          <w:color w:val="000000"/>
        </w:rPr>
        <w:t>nvolvimento da abordagem proposta nesse estudo.</w:t>
      </w:r>
    </w:p>
    <w:p w:rsidR="00000000" w:rsidRDefault="00FE4185">
      <w:pPr>
        <w:spacing w:line="360" w:lineRule="auto"/>
        <w:jc w:val="both"/>
        <w:rPr>
          <w:rFonts w:eastAsia="YSZJHB+Times-Roman" w:cs="YSZJHB+Times-Roman"/>
          <w:color w:val="000000"/>
        </w:rPr>
      </w:pPr>
      <w:r>
        <w:rPr>
          <w:rFonts w:eastAsia="YSZJHB+Times-Roman" w:cs="YSZJHB+Times-Roman"/>
          <w:color w:val="000000"/>
        </w:rPr>
        <w:tab/>
        <w:t>Outra dificuldade se deve ao fato da diferença sutil dos casos de testes baseados em riscos para os casos de testes tradicionais, pois, por se tratar de casos de uso genéricos, a criação dos casos de teste f</w:t>
      </w:r>
      <w:r>
        <w:rPr>
          <w:rFonts w:eastAsia="YSZJHB+Times-Roman" w:cs="YSZJHB+Times-Roman"/>
          <w:color w:val="000000"/>
        </w:rPr>
        <w:t>ica limitada e os testes baseados em riscos acabam, algumas vezes, sendo semelhantes dos casos de testes tradicionais.</w:t>
      </w:r>
    </w:p>
    <w:p w:rsidR="00000000" w:rsidRDefault="00FE4185">
      <w:pPr>
        <w:spacing w:line="360" w:lineRule="auto"/>
        <w:ind w:firstLine="708"/>
        <w:jc w:val="both"/>
        <w:rPr>
          <w:rFonts w:eastAsia="YSZJHB+Times-Roman" w:cs="YSZJHB+Times-Roman"/>
          <w:color w:val="000000"/>
        </w:rPr>
      </w:pPr>
      <w:r>
        <w:rPr>
          <w:rFonts w:eastAsia="YSZJHB+Times-Roman" w:cs="YSZJHB+Times-Roman"/>
          <w:color w:val="000000"/>
        </w:rPr>
        <w:t xml:space="preserve">Por fim, podemos considerar como dificuldades, as limitações que a própria estrutura do trabalho impõe, em relação ao prazo e ao tamanho </w:t>
      </w:r>
      <w:r>
        <w:rPr>
          <w:rFonts w:eastAsia="YSZJHB+Times-Roman" w:cs="YSZJHB+Times-Roman"/>
          <w:color w:val="000000"/>
        </w:rPr>
        <w:t>do estudo.</w:t>
      </w:r>
    </w:p>
    <w:p w:rsidR="00000000" w:rsidRDefault="00FE4185">
      <w:pPr>
        <w:jc w:val="both"/>
        <w:rPr>
          <w:rFonts w:eastAsia="YSZJHB+Times-Roman" w:cs="YSZJHB+Times-Roman"/>
          <w:color w:val="000000"/>
          <w:szCs w:val="17"/>
        </w:rPr>
      </w:pPr>
    </w:p>
    <w:p w:rsidR="00000000" w:rsidRDefault="00FE4185">
      <w:pPr>
        <w:tabs>
          <w:tab w:val="left" w:pos="0"/>
          <w:tab w:val="left" w:pos="360"/>
        </w:tabs>
        <w:jc w:val="both"/>
        <w:rPr>
          <w:rFonts w:eastAsia="YSZJHB+Times-Roman" w:cs="YSZJHB+Times-Roman"/>
          <w:b/>
          <w:bCs/>
          <w:color w:val="000000"/>
          <w:sz w:val="38"/>
          <w:szCs w:val="38"/>
        </w:rPr>
      </w:pPr>
      <w:r>
        <w:rPr>
          <w:rFonts w:eastAsia="YSZJHB+Times-Roman" w:cs="YSZJHB+Times-Roman"/>
          <w:b/>
          <w:bCs/>
          <w:color w:val="000000"/>
          <w:sz w:val="38"/>
          <w:szCs w:val="38"/>
        </w:rPr>
        <w:t>5.3 Trabalhos Relacionados</w:t>
      </w:r>
    </w:p>
    <w:p w:rsidR="00000000" w:rsidRDefault="00FE4185">
      <w:pPr>
        <w:spacing w:line="360" w:lineRule="auto"/>
        <w:ind w:left="360"/>
        <w:jc w:val="both"/>
        <w:rPr>
          <w:rFonts w:eastAsia="EDINHF+Arial" w:cs="EDINHF+Arial"/>
          <w:color w:val="000000"/>
        </w:rPr>
      </w:pPr>
    </w:p>
    <w:p w:rsidR="00000000" w:rsidRDefault="00FE4185">
      <w:pPr>
        <w:spacing w:line="360" w:lineRule="auto"/>
        <w:jc w:val="both"/>
        <w:rPr>
          <w:rFonts w:eastAsia="EDINHF+Arial" w:cs="EDINHF+Arial"/>
          <w:color w:val="000000"/>
        </w:rPr>
      </w:pPr>
      <w:r>
        <w:rPr>
          <w:rFonts w:eastAsia="EDINHF+Arial" w:cs="EDINHF+Arial"/>
          <w:color w:val="000000"/>
        </w:rPr>
        <w:t xml:space="preserve">Para o desenvolvimento desse estudo, dois trabalhos são igualmente fundamentais e se relacionam diretamente com a abordagem proposta aqui. </w:t>
      </w:r>
    </w:p>
    <w:p w:rsidR="00000000" w:rsidRDefault="00FE4185">
      <w:pPr>
        <w:spacing w:line="360" w:lineRule="auto"/>
        <w:ind w:firstLine="708"/>
        <w:jc w:val="both"/>
        <w:rPr>
          <w:rFonts w:eastAsia="EDINHF+Arial" w:cs="EDINHF+Arial"/>
          <w:color w:val="000000"/>
        </w:rPr>
      </w:pPr>
      <w:r>
        <w:rPr>
          <w:rFonts w:eastAsia="EDINHF+Arial" w:cs="EDINHF+Arial"/>
          <w:color w:val="000000"/>
        </w:rPr>
        <w:t>O primeiro deles seria o estudo de Bach [3], explicado na Seção 3.2.1. Sua i</w:t>
      </w:r>
      <w:r>
        <w:rPr>
          <w:rFonts w:eastAsia="EDINHF+Arial" w:cs="EDINHF+Arial"/>
          <w:color w:val="000000"/>
        </w:rPr>
        <w:t xml:space="preserve">déia, chamada </w:t>
      </w:r>
      <w:r>
        <w:rPr>
          <w:rFonts w:eastAsia="EDINHF+Arial" w:cs="EDINHF+Arial"/>
          <w:i/>
          <w:iCs/>
          <w:color w:val="000000"/>
        </w:rPr>
        <w:t>Inside-out</w:t>
      </w:r>
      <w:r>
        <w:rPr>
          <w:rFonts w:eastAsia="EDINHF+Arial" w:cs="EDINHF+Arial"/>
          <w:color w:val="000000"/>
        </w:rPr>
        <w:t xml:space="preserve">, que propõe a análise das vulnerabilidades, ameaças e vítimas como base para os testes, foi utilizada como modelo para criação da nova abordagem proposta nesse estudo. </w:t>
      </w:r>
    </w:p>
    <w:p w:rsidR="00000000" w:rsidRDefault="00FE4185">
      <w:pPr>
        <w:spacing w:line="360" w:lineRule="auto"/>
        <w:ind w:firstLine="708"/>
        <w:jc w:val="both"/>
        <w:rPr>
          <w:rFonts w:eastAsia="EDINHF+Arial" w:cs="EDINHF+Arial"/>
          <w:color w:val="000000"/>
        </w:rPr>
      </w:pPr>
      <w:r>
        <w:rPr>
          <w:rFonts w:eastAsia="EDINHF+Arial" w:cs="EDINHF+Arial"/>
          <w:color w:val="000000"/>
        </w:rPr>
        <w:t xml:space="preserve">Outro trabalho importante é o de Carr et al. [17], que mostra </w:t>
      </w:r>
      <w:r>
        <w:rPr>
          <w:rFonts w:eastAsia="EDINHF+Arial" w:cs="EDINHF+Arial"/>
          <w:color w:val="000000"/>
        </w:rPr>
        <w:t>a taxonomia de Riscos proposta pela SEI e que auxiliou esse estudo a identificar os riscos pertinentes aos requisitos.</w:t>
      </w:r>
    </w:p>
    <w:p w:rsidR="00000000" w:rsidRDefault="00FE4185">
      <w:pPr>
        <w:spacing w:line="360" w:lineRule="auto"/>
        <w:jc w:val="both"/>
        <w:rPr>
          <w:rFonts w:eastAsia="YSZJHB+Times-Roman" w:cs="YSZJHB+Times-Roman"/>
          <w:color w:val="000000"/>
          <w:szCs w:val="17"/>
        </w:rPr>
      </w:pPr>
    </w:p>
    <w:p w:rsidR="00000000" w:rsidRDefault="00FE4185">
      <w:pPr>
        <w:spacing w:line="360" w:lineRule="auto"/>
        <w:jc w:val="both"/>
        <w:rPr>
          <w:rFonts w:eastAsia="YSZJHB+Times-Roman" w:cs="YSZJHB+Times-Roman"/>
          <w:color w:val="000000"/>
          <w:szCs w:val="17"/>
        </w:rPr>
      </w:pPr>
    </w:p>
    <w:p w:rsidR="00000000" w:rsidRDefault="00FE4185">
      <w:pPr>
        <w:spacing w:line="360" w:lineRule="auto"/>
        <w:jc w:val="both"/>
        <w:rPr>
          <w:rFonts w:eastAsia="YSZJHB+Times-Roman" w:cs="YSZJHB+Times-Roman"/>
          <w:b/>
          <w:bCs/>
          <w:color w:val="000000"/>
          <w:sz w:val="38"/>
          <w:szCs w:val="38"/>
        </w:rPr>
      </w:pPr>
      <w:r>
        <w:rPr>
          <w:rFonts w:eastAsia="YSZJHB+Times-Roman" w:cs="YSZJHB+Times-Roman"/>
          <w:b/>
          <w:bCs/>
          <w:color w:val="000000"/>
          <w:sz w:val="38"/>
          <w:szCs w:val="38"/>
        </w:rPr>
        <w:t>5.4 Trabalhos Futuros</w:t>
      </w:r>
    </w:p>
    <w:p w:rsidR="00000000" w:rsidRDefault="00FE4185">
      <w:pPr>
        <w:spacing w:line="360" w:lineRule="auto"/>
        <w:jc w:val="both"/>
        <w:rPr>
          <w:rFonts w:eastAsia="YSZJHB+Times-Roman" w:cs="YSZJHB+Times-Roman"/>
          <w:color w:val="000000"/>
        </w:rPr>
      </w:pPr>
      <w:r>
        <w:rPr>
          <w:rFonts w:eastAsia="YSZJHB+Times-Roman" w:cs="YSZJHB+Times-Roman"/>
          <w:color w:val="000000"/>
        </w:rPr>
        <w:t>Dentro do tema “Teste baseado em risco”, várias são as possibilidades de desenvolver novos estudos, ampliando o c</w:t>
      </w:r>
      <w:r>
        <w:rPr>
          <w:rFonts w:eastAsia="YSZJHB+Times-Roman" w:cs="YSZJHB+Times-Roman"/>
          <w:color w:val="000000"/>
        </w:rPr>
        <w:t>onhecimento sobre o assunto.</w:t>
      </w:r>
    </w:p>
    <w:p w:rsidR="00000000" w:rsidRDefault="00FE4185">
      <w:pPr>
        <w:spacing w:line="360" w:lineRule="auto"/>
        <w:jc w:val="both"/>
        <w:rPr>
          <w:rFonts w:eastAsia="YSZJHB+Times-Roman" w:cs="YSZJHB+Times-Roman"/>
          <w:color w:val="000000"/>
        </w:rPr>
      </w:pPr>
      <w:r>
        <w:rPr>
          <w:rFonts w:eastAsia="YSZJHB+Times-Roman" w:cs="YSZJHB+Times-Roman"/>
          <w:color w:val="000000"/>
        </w:rPr>
        <w:lastRenderedPageBreak/>
        <w:tab/>
        <w:t>A proposta inicial, dando continuidade a esse trabalho, seria a criação de um “guia” para testes de software baseados em riscos nos requisitos, pois, percebeu-se que muitos dos casos de testes se repetirão para qualquer docume</w:t>
      </w:r>
      <w:r>
        <w:rPr>
          <w:rFonts w:eastAsia="YSZJHB+Times-Roman" w:cs="YSZJHB+Times-Roman"/>
          <w:color w:val="000000"/>
        </w:rPr>
        <w:t xml:space="preserve">nto de requisitos e com esse guia poderíamos aplicar a abordagem </w:t>
      </w:r>
      <w:r>
        <w:rPr>
          <w:rFonts w:eastAsia="YSZJHB+Times-Roman" w:cs="YSZJHB+Times-Roman"/>
          <w:i/>
          <w:iCs/>
          <w:color w:val="000000"/>
        </w:rPr>
        <w:t>outside-in</w:t>
      </w:r>
      <w:r>
        <w:rPr>
          <w:rFonts w:eastAsia="YSZJHB+Times-Roman" w:cs="YSZJHB+Times-Roman"/>
          <w:color w:val="000000"/>
        </w:rPr>
        <w:t xml:space="preserve"> proposta por Bach [3].</w:t>
      </w:r>
    </w:p>
    <w:p w:rsidR="00000000" w:rsidRDefault="00FE4185">
      <w:pPr>
        <w:spacing w:line="360" w:lineRule="auto"/>
        <w:jc w:val="both"/>
        <w:rPr>
          <w:rFonts w:eastAsia="YSZJHB+Times-Roman" w:cs="YSZJHB+Times-Roman"/>
          <w:color w:val="000000"/>
        </w:rPr>
      </w:pPr>
      <w:r>
        <w:rPr>
          <w:rFonts w:eastAsia="YSZJHB+Times-Roman" w:cs="YSZJHB+Times-Roman"/>
          <w:color w:val="000000"/>
        </w:rPr>
        <w:tab/>
        <w:t xml:space="preserve">Em seguida, outra proposta para ampliação desse estudo e a análise de risco para o processo completo de desenvolvimento de um sistema, desde o documento de </w:t>
      </w:r>
      <w:r>
        <w:rPr>
          <w:rFonts w:eastAsia="YSZJHB+Times-Roman" w:cs="YSZJHB+Times-Roman"/>
          <w:color w:val="000000"/>
        </w:rPr>
        <w:t xml:space="preserve">requisitos, estudo já realizado aqui, até a entrega do produto. Para isso, será necessário incluir a análise de outras fontes de risco, ou seja, dentro da taxonomia de riscos, na classe de “Engenharia do Produto”, realizar uma análise de risco de todos os </w:t>
      </w:r>
      <w:r>
        <w:rPr>
          <w:rFonts w:eastAsia="YSZJHB+Times-Roman" w:cs="YSZJHB+Times-Roman"/>
          <w:color w:val="000000"/>
        </w:rPr>
        <w:t>elementos (requisitos, design, teste de código e unidade, integração e teste, engenharia de especialidades). E, a partir dessa análise, determinar a melhor forma de realizar os testes.</w:t>
      </w:r>
    </w:p>
    <w:p w:rsidR="00000000" w:rsidRDefault="00FE4185">
      <w:pPr>
        <w:spacing w:line="360" w:lineRule="auto"/>
        <w:jc w:val="both"/>
        <w:rPr>
          <w:rFonts w:eastAsia="YSZJHB+Times-Roman" w:cs="YSZJHB+Times-Roman"/>
          <w:color w:val="000000"/>
        </w:rPr>
      </w:pPr>
      <w:r>
        <w:rPr>
          <w:rFonts w:eastAsia="YSZJHB+Times-Roman" w:cs="YSZJHB+Times-Roman"/>
          <w:color w:val="000000"/>
        </w:rPr>
        <w:tab/>
        <w:t>Outra proposta é incrementar o processo de testes baseados em riscos c</w:t>
      </w:r>
      <w:r>
        <w:rPr>
          <w:rFonts w:eastAsia="YSZJHB+Times-Roman" w:cs="YSZJHB+Times-Roman"/>
          <w:color w:val="000000"/>
        </w:rPr>
        <w:t xml:space="preserve">om práticas de </w:t>
      </w:r>
      <w:r>
        <w:rPr>
          <w:rFonts w:eastAsia="YSZJHB+Times-Roman" w:cs="YSZJHB+Times-Roman"/>
          <w:i/>
          <w:iCs/>
          <w:color w:val="000000"/>
        </w:rPr>
        <w:t>Test-Driven Development-TDD</w:t>
      </w:r>
      <w:r>
        <w:rPr>
          <w:rFonts w:eastAsia="YSZJHB+Times-Roman" w:cs="YSZJHB+Times-Roman"/>
          <w:color w:val="000000"/>
        </w:rPr>
        <w:t xml:space="preserve">, que é uma técnica de teste onde o desenvolvimento é dirigido por testes. Ora, se vamos realizar uma análise completa de riscos em todo o processo de desenvolvimento podemos utilizar o TDD como base para orientar </w:t>
      </w:r>
      <w:r>
        <w:rPr>
          <w:rFonts w:eastAsia="YSZJHB+Times-Roman" w:cs="YSZJHB+Times-Roman"/>
          <w:color w:val="000000"/>
        </w:rPr>
        <w:t>a melhor maneira de gerar esses testes.</w:t>
      </w:r>
    </w:p>
    <w:p w:rsidR="00000000" w:rsidRDefault="00FE4185">
      <w:pPr>
        <w:spacing w:line="360" w:lineRule="auto"/>
        <w:ind w:firstLine="708"/>
        <w:jc w:val="both"/>
        <w:rPr>
          <w:rFonts w:eastAsia="YSZJHB+Times-Roman" w:cs="YSZJHB+Times-Roman"/>
          <w:color w:val="000000"/>
        </w:rPr>
      </w:pPr>
      <w:r>
        <w:rPr>
          <w:rFonts w:eastAsia="YSZJHB+Times-Roman" w:cs="YSZJHB+Times-Roman"/>
          <w:color w:val="000000"/>
        </w:rPr>
        <w:t xml:space="preserve">Finalmente seria interessante a realização de uma comparação prática entre abordagens de teste tradicionais e abordagens de testes baseados em risco. Com esse estudo poderá ser possível identificar quando e quanto é </w:t>
      </w:r>
      <w:r>
        <w:rPr>
          <w:rFonts w:eastAsia="YSZJHB+Times-Roman" w:cs="YSZJHB+Times-Roman"/>
          <w:color w:val="000000"/>
        </w:rPr>
        <w:t>mais vantajoso usar uma técnica em detrimento da outra.</w:t>
      </w:r>
    </w:p>
    <w:p w:rsidR="00000000" w:rsidRDefault="00FE4185">
      <w:pPr>
        <w:spacing w:line="360" w:lineRule="auto"/>
        <w:ind w:firstLine="708"/>
        <w:jc w:val="both"/>
        <w:rPr>
          <w:rFonts w:eastAsia="YSZJHB+Times-Roman" w:cs="YSZJHB+Times-Roman"/>
          <w:color w:val="000000"/>
        </w:rPr>
      </w:pPr>
    </w:p>
    <w:p w:rsidR="00000000" w:rsidRDefault="00FE4185">
      <w:pPr>
        <w:spacing w:line="360" w:lineRule="auto"/>
        <w:jc w:val="both"/>
        <w:rPr>
          <w:rFonts w:eastAsia="YSZJHB+Times-Roman" w:cs="YSZJHB+Times-Roman"/>
          <w:color w:val="000000"/>
        </w:rPr>
      </w:pPr>
    </w:p>
    <w:p w:rsidR="00000000" w:rsidRDefault="00FE4185">
      <w:pPr>
        <w:pStyle w:val="TeseTtulo1"/>
        <w:spacing w:before="0" w:after="0" w:line="360" w:lineRule="auto"/>
        <w:rPr>
          <w:color w:val="000000"/>
          <w:sz w:val="52"/>
          <w:szCs w:val="52"/>
        </w:rPr>
      </w:pPr>
      <w:r>
        <w:rPr>
          <w:color w:val="000000"/>
          <w:sz w:val="52"/>
          <w:szCs w:val="52"/>
        </w:rPr>
        <w:lastRenderedPageBreak/>
        <w:t>Referências Bibliográficas</w:t>
      </w:r>
    </w:p>
    <w:p w:rsidR="00000000" w:rsidRDefault="00FE4185">
      <w:pPr>
        <w:spacing w:line="360" w:lineRule="auto"/>
        <w:rPr>
          <w:color w:val="000000"/>
        </w:rPr>
      </w:pPr>
    </w:p>
    <w:p w:rsidR="00000000" w:rsidRDefault="00FE4185">
      <w:pPr>
        <w:numPr>
          <w:ilvl w:val="0"/>
          <w:numId w:val="2"/>
        </w:numPr>
        <w:tabs>
          <w:tab w:val="left" w:pos="0"/>
          <w:tab w:val="left" w:pos="502"/>
          <w:tab w:val="left" w:pos="709"/>
        </w:tabs>
        <w:suppressAutoHyphens w:val="0"/>
        <w:spacing w:line="360" w:lineRule="auto"/>
        <w:jc w:val="both"/>
        <w:rPr>
          <w:rFonts w:eastAsia="ZCLVYH+TTE18F9350t00" w:cs="ZCLVYH+TTE18F9350t00"/>
          <w:color w:val="000000"/>
          <w:lang w:val="en-US"/>
        </w:rPr>
      </w:pPr>
      <w:r>
        <w:rPr>
          <w:rFonts w:eastAsia="ZCLVYH+TTE18F9350t00" w:cs="ZCLVYH+TTE18F9350t00"/>
          <w:color w:val="000000"/>
          <w:lang w:val="en-US"/>
        </w:rPr>
        <w:t xml:space="preserve">[1] SOMMERVILLE, Ian. </w:t>
      </w:r>
      <w:r>
        <w:rPr>
          <w:rFonts w:eastAsia="UBTAOI+TTE190EED0t00" w:cs="UBTAOI+TTE190EED0t00"/>
          <w:color w:val="000000"/>
          <w:lang w:val="en-US"/>
        </w:rPr>
        <w:t>Software Engineering,</w:t>
      </w:r>
      <w:r>
        <w:rPr>
          <w:rFonts w:eastAsia="ZCLVYH+TTE18F9350t00" w:cs="ZCLVYH+TTE18F9350t00"/>
          <w:color w:val="000000"/>
          <w:lang w:val="en-US"/>
        </w:rPr>
        <w:t xml:space="preserve"> 6ed, Harlow, Addison-Wesley, 2001, 742p.</w:t>
      </w:r>
    </w:p>
    <w:p w:rsidR="00000000" w:rsidRDefault="00FE4185">
      <w:pPr>
        <w:spacing w:line="360" w:lineRule="auto"/>
        <w:jc w:val="both"/>
        <w:rPr>
          <w:color w:val="000000"/>
          <w:lang w:val="en-US"/>
        </w:rPr>
      </w:pPr>
      <w:r>
        <w:rPr>
          <w:color w:val="000000"/>
        </w:rPr>
        <w:t xml:space="preserve">[2] AGUIAR, Maurício. Gerenciando objetivamente seu projeto. </w:t>
      </w:r>
      <w:r>
        <w:rPr>
          <w:color w:val="000000"/>
          <w:lang w:val="en-US"/>
        </w:rPr>
        <w:t>Developers’ Magazine, v.</w:t>
      </w:r>
      <w:r>
        <w:rPr>
          <w:color w:val="000000"/>
          <w:lang w:val="en-US"/>
        </w:rPr>
        <w:t xml:space="preserve"> 6, n. 66, p. 46-47, fev. 2002.</w:t>
      </w:r>
    </w:p>
    <w:p w:rsidR="00000000" w:rsidRDefault="00FE4185">
      <w:pPr>
        <w:numPr>
          <w:ilvl w:val="0"/>
          <w:numId w:val="2"/>
        </w:numPr>
        <w:tabs>
          <w:tab w:val="left" w:pos="0"/>
          <w:tab w:val="left" w:pos="502"/>
          <w:tab w:val="left" w:pos="709"/>
        </w:tabs>
        <w:suppressAutoHyphens w:val="0"/>
        <w:spacing w:line="360" w:lineRule="auto"/>
        <w:jc w:val="both"/>
        <w:rPr>
          <w:color w:val="000000"/>
          <w:lang w:val="en-US"/>
        </w:rPr>
      </w:pPr>
      <w:r>
        <w:rPr>
          <w:color w:val="000000"/>
          <w:lang w:val="en-US"/>
        </w:rPr>
        <w:t>[3] BACH, James; Heuristic Risk-based Testing; Software Testing &amp; Quality Engineering Magazine; v.1, n. 6, p. 23-28, nov 1999.</w:t>
      </w:r>
    </w:p>
    <w:p w:rsidR="00000000" w:rsidRDefault="00FE4185">
      <w:pPr>
        <w:numPr>
          <w:ilvl w:val="0"/>
          <w:numId w:val="2"/>
        </w:numPr>
        <w:tabs>
          <w:tab w:val="left" w:pos="0"/>
          <w:tab w:val="left" w:pos="502"/>
          <w:tab w:val="left" w:pos="709"/>
        </w:tabs>
        <w:suppressAutoHyphens w:val="0"/>
        <w:spacing w:line="360" w:lineRule="auto"/>
        <w:jc w:val="both"/>
        <w:rPr>
          <w:color w:val="000000"/>
        </w:rPr>
      </w:pPr>
      <w:r>
        <w:rPr>
          <w:color w:val="000000"/>
        </w:rPr>
        <w:t>[4] TELES, Vinícius Manhães. Desenvolvimento Orientado a Testes. Rio de Janeiro, Brasil: UFRJ, 20</w:t>
      </w:r>
      <w:r>
        <w:rPr>
          <w:color w:val="000000"/>
        </w:rPr>
        <w:t>06. Disponível em: &lt;</w:t>
      </w:r>
      <w:hyperlink r:id="rId26" w:history="1">
        <w:r>
          <w:rPr>
            <w:rStyle w:val="Hyperlink"/>
          </w:rPr>
          <w:t>http://www.improveit.com.br/xp/praticas/tdd</w:t>
        </w:r>
      </w:hyperlink>
      <w:r>
        <w:rPr>
          <w:color w:val="000000"/>
        </w:rPr>
        <w:t>&gt;. Acesso em: 18 setembro 2007.</w:t>
      </w:r>
    </w:p>
    <w:p w:rsidR="00000000" w:rsidRDefault="00FE4185">
      <w:pPr>
        <w:numPr>
          <w:ilvl w:val="0"/>
          <w:numId w:val="2"/>
        </w:numPr>
        <w:tabs>
          <w:tab w:val="left" w:pos="0"/>
          <w:tab w:val="left" w:pos="502"/>
          <w:tab w:val="left" w:pos="709"/>
        </w:tabs>
        <w:suppressAutoHyphens w:val="0"/>
        <w:spacing w:line="360" w:lineRule="auto"/>
        <w:jc w:val="both"/>
        <w:rPr>
          <w:color w:val="000000"/>
        </w:rPr>
      </w:pPr>
      <w:r>
        <w:rPr>
          <w:color w:val="000000"/>
        </w:rPr>
        <w:t>[5] HETZEL, William. Guia completo ao teste de software. Rio de Janeiro: Campus, 1987, 206p.</w:t>
      </w:r>
    </w:p>
    <w:p w:rsidR="00000000" w:rsidRDefault="00FE4185">
      <w:pPr>
        <w:numPr>
          <w:ilvl w:val="0"/>
          <w:numId w:val="2"/>
        </w:numPr>
        <w:tabs>
          <w:tab w:val="left" w:pos="0"/>
          <w:tab w:val="left" w:pos="502"/>
          <w:tab w:val="left" w:pos="709"/>
        </w:tabs>
        <w:suppressAutoHyphens w:val="0"/>
        <w:spacing w:line="360" w:lineRule="auto"/>
        <w:jc w:val="both"/>
        <w:rPr>
          <w:color w:val="000000"/>
        </w:rPr>
      </w:pPr>
      <w:r>
        <w:rPr>
          <w:color w:val="000000"/>
          <w:lang w:val="sv-SE"/>
        </w:rPr>
        <w:t>[6]PRESS</w:t>
      </w:r>
      <w:r>
        <w:rPr>
          <w:color w:val="000000"/>
          <w:lang w:val="sv-SE"/>
        </w:rPr>
        <w:t xml:space="preserve">MAN, Roger S. Engenharia de Software. </w:t>
      </w:r>
      <w:r>
        <w:rPr>
          <w:color w:val="000000"/>
        </w:rPr>
        <w:t>São Paulo: Makron Books, 1995. 1056p.</w:t>
      </w:r>
    </w:p>
    <w:p w:rsidR="00000000" w:rsidRDefault="00FE4185">
      <w:pPr>
        <w:numPr>
          <w:ilvl w:val="0"/>
          <w:numId w:val="2"/>
        </w:numPr>
        <w:tabs>
          <w:tab w:val="left" w:pos="0"/>
          <w:tab w:val="left" w:pos="502"/>
          <w:tab w:val="left" w:pos="709"/>
        </w:tabs>
        <w:suppressAutoHyphens w:val="0"/>
        <w:spacing w:line="360" w:lineRule="auto"/>
        <w:jc w:val="both"/>
        <w:rPr>
          <w:color w:val="000000"/>
        </w:rPr>
      </w:pPr>
      <w:r>
        <w:rPr>
          <w:color w:val="000000"/>
        </w:rPr>
        <w:t>[7] PRANGE, Henrique Feliciano. Uma Avaliação Empírica de um Ambiente Favorável para o Desenvolvimento Dirigido por Testes. 2007. 116f. Dissertação (Mestrado em informática) – Prog</w:t>
      </w:r>
      <w:r>
        <w:rPr>
          <w:color w:val="000000"/>
        </w:rPr>
        <w:t>rama de Pós-Graduação em Informática, Pontifícia Universidade Católica do Rio de Janeiro, Rio de Janeiro, 2007.</w:t>
      </w:r>
    </w:p>
    <w:p w:rsidR="00000000" w:rsidRDefault="00FE4185">
      <w:pPr>
        <w:numPr>
          <w:ilvl w:val="0"/>
          <w:numId w:val="2"/>
        </w:numPr>
        <w:tabs>
          <w:tab w:val="left" w:pos="0"/>
          <w:tab w:val="left" w:pos="502"/>
          <w:tab w:val="left" w:pos="709"/>
        </w:tabs>
        <w:suppressAutoHyphens w:val="0"/>
        <w:spacing w:line="360" w:lineRule="auto"/>
        <w:jc w:val="both"/>
        <w:rPr>
          <w:color w:val="000000"/>
        </w:rPr>
      </w:pPr>
      <w:r>
        <w:rPr>
          <w:color w:val="000000"/>
        </w:rPr>
        <w:t>[8] GRAF, Clayton; SERRANO, Adriano dos Santos; Teste de Software, Revista de divulgação técnico-científico do ICPG, v. 3, n. 9, p. 17-21, jul-d</w:t>
      </w:r>
      <w:r>
        <w:rPr>
          <w:color w:val="000000"/>
        </w:rPr>
        <w:t>ez. 2006.</w:t>
      </w:r>
    </w:p>
    <w:p w:rsidR="00000000" w:rsidRDefault="00FE4185">
      <w:pPr>
        <w:pStyle w:val="Lista"/>
        <w:numPr>
          <w:ilvl w:val="0"/>
          <w:numId w:val="2"/>
        </w:numPr>
        <w:tabs>
          <w:tab w:val="left" w:pos="0"/>
          <w:tab w:val="left" w:pos="502"/>
          <w:tab w:val="left" w:pos="709"/>
        </w:tabs>
        <w:suppressAutoHyphens w:val="0"/>
        <w:spacing w:line="360" w:lineRule="auto"/>
        <w:rPr>
          <w:color w:val="000000"/>
        </w:rPr>
      </w:pPr>
      <w:r>
        <w:rPr>
          <w:color w:val="000000"/>
        </w:rPr>
        <w:t>[9] COPSTEIN, Bernardo; OLIVEIRA, Flávio. Teste Unitário – Introdução. FACIN – PUCRS, Rio Grande do Sul, 2003. Disponível em: &lt;</w:t>
      </w:r>
      <w:hyperlink r:id="rId27" w:history="1">
        <w:r>
          <w:rPr>
            <w:rStyle w:val="Hyperlink"/>
          </w:rPr>
          <w:t>http//:www.inf.pucrs.br/~flavio/tsi/Test</w:t>
        </w:r>
        <w:r>
          <w:rPr>
            <w:rStyle w:val="Hyperlink"/>
          </w:rPr>
          <w:t>eUnitario Introducao.ppt</w:t>
        </w:r>
      </w:hyperlink>
      <w:r>
        <w:rPr>
          <w:color w:val="000000"/>
        </w:rPr>
        <w:t xml:space="preserve">&gt;.  Acesso em: 23 Agosto 2007. </w:t>
      </w:r>
    </w:p>
    <w:p w:rsidR="00000000" w:rsidRDefault="00FE4185">
      <w:pPr>
        <w:numPr>
          <w:ilvl w:val="0"/>
          <w:numId w:val="2"/>
        </w:numPr>
        <w:tabs>
          <w:tab w:val="left" w:pos="0"/>
          <w:tab w:val="left" w:pos="502"/>
          <w:tab w:val="left" w:pos="709"/>
        </w:tabs>
        <w:suppressAutoHyphens w:val="0"/>
        <w:spacing w:line="360" w:lineRule="auto"/>
        <w:jc w:val="both"/>
        <w:rPr>
          <w:color w:val="000000"/>
        </w:rPr>
      </w:pPr>
      <w:r>
        <w:rPr>
          <w:color w:val="000000"/>
        </w:rPr>
        <w:t>[10] MARTINS, Eliane; VIEIRA, Vanessa Gindri. Teste de Regressão. São Paulo: Instituto de Computação, UNICAMP, 2001. Disponível em: &lt;http//:</w:t>
      </w:r>
      <w:hyperlink r:id="rId28" w:history="1">
        <w:r>
          <w:rPr>
            <w:rStyle w:val="Hyperlink"/>
          </w:rPr>
          <w:t>www.ic.unicamp.br/~eliane/Cursos/ SeminarioTestes/Teste_Regressao.ppt</w:t>
        </w:r>
      </w:hyperlink>
      <w:r>
        <w:rPr>
          <w:color w:val="000000"/>
        </w:rPr>
        <w:t>&gt;. Acesso em: 4 outubro 2007.</w:t>
      </w:r>
    </w:p>
    <w:p w:rsidR="00000000" w:rsidRDefault="00FE4185">
      <w:pPr>
        <w:pStyle w:val="Lista"/>
        <w:numPr>
          <w:ilvl w:val="0"/>
          <w:numId w:val="2"/>
        </w:numPr>
        <w:tabs>
          <w:tab w:val="left" w:pos="0"/>
          <w:tab w:val="left" w:pos="502"/>
          <w:tab w:val="left" w:pos="709"/>
        </w:tabs>
        <w:suppressAutoHyphens w:val="0"/>
        <w:spacing w:line="360" w:lineRule="auto"/>
        <w:rPr>
          <w:color w:val="000000"/>
        </w:rPr>
      </w:pPr>
      <w:r>
        <w:rPr>
          <w:color w:val="000000"/>
        </w:rPr>
        <w:t>[11] BARTIÉ, Alexandre. Garantia da qualidade de software. Rio de Janeiro: Campus/Elsevier, 2002, 328p.</w:t>
      </w:r>
    </w:p>
    <w:p w:rsidR="00000000" w:rsidRDefault="00FE4185">
      <w:pPr>
        <w:numPr>
          <w:ilvl w:val="0"/>
          <w:numId w:val="2"/>
        </w:numPr>
        <w:tabs>
          <w:tab w:val="left" w:pos="0"/>
          <w:tab w:val="left" w:pos="502"/>
          <w:tab w:val="left" w:pos="709"/>
        </w:tabs>
        <w:suppressAutoHyphens w:val="0"/>
        <w:spacing w:line="360" w:lineRule="auto"/>
        <w:jc w:val="both"/>
        <w:rPr>
          <w:color w:val="000000"/>
        </w:rPr>
      </w:pPr>
      <w:r>
        <w:rPr>
          <w:color w:val="000000"/>
        </w:rPr>
        <w:t>[12] ESTEVAM, Alex,</w:t>
      </w:r>
      <w:r>
        <w:rPr>
          <w:color w:val="000000"/>
        </w:rPr>
        <w:t xml:space="preserve"> Qualidade de Software, UNIP: São Paulo, 2007. Disponível em: &lt;</w:t>
      </w:r>
      <w:hyperlink r:id="rId29" w:history="1">
        <w:r>
          <w:rPr>
            <w:rStyle w:val="Hyperlink"/>
          </w:rPr>
          <w:t>http://www.plugmasters.com.br/sys/colunistas/169/Alex-Estevam</w:t>
        </w:r>
      </w:hyperlink>
      <w:r>
        <w:rPr>
          <w:color w:val="000000"/>
        </w:rPr>
        <w:t>&gt;. Acesso em: 30 setembro 2007</w:t>
      </w:r>
    </w:p>
    <w:p w:rsidR="00000000" w:rsidRDefault="00FE4185">
      <w:pPr>
        <w:numPr>
          <w:ilvl w:val="0"/>
          <w:numId w:val="2"/>
        </w:numPr>
        <w:tabs>
          <w:tab w:val="left" w:pos="0"/>
          <w:tab w:val="left" w:pos="502"/>
          <w:tab w:val="left" w:pos="709"/>
        </w:tabs>
        <w:suppressAutoHyphens w:val="0"/>
        <w:spacing w:line="360" w:lineRule="auto"/>
        <w:jc w:val="both"/>
        <w:rPr>
          <w:color w:val="000000"/>
        </w:rPr>
      </w:pPr>
      <w:r>
        <w:rPr>
          <w:color w:val="000000"/>
        </w:rPr>
        <w:t>[13] Um Guia do Conjunt</w:t>
      </w:r>
      <w:r>
        <w:rPr>
          <w:color w:val="000000"/>
        </w:rPr>
        <w:t>o de Conhecimentos em Gerenciamento de Projetos (Guia PMBOK) Terceira edição, 2004, Project Management Institute.</w:t>
      </w:r>
    </w:p>
    <w:p w:rsidR="00000000" w:rsidRDefault="00FE4185">
      <w:pPr>
        <w:numPr>
          <w:ilvl w:val="0"/>
          <w:numId w:val="2"/>
        </w:numPr>
        <w:tabs>
          <w:tab w:val="left" w:pos="0"/>
          <w:tab w:val="left" w:pos="502"/>
          <w:tab w:val="left" w:pos="709"/>
        </w:tabs>
        <w:suppressAutoHyphens w:val="0"/>
        <w:spacing w:line="360" w:lineRule="auto"/>
        <w:jc w:val="both"/>
        <w:rPr>
          <w:color w:val="000000"/>
        </w:rPr>
      </w:pPr>
      <w:r>
        <w:rPr>
          <w:color w:val="000000"/>
        </w:rPr>
        <w:lastRenderedPageBreak/>
        <w:t>[14] ROCHA, Pascale C.; BELCHIOR, Arnaldo Dias. Mapeamento do Gerenciamento de Riscos no PMBOK, CMMI-SW e RUP. In: Simpósio Internacional de M</w:t>
      </w:r>
      <w:r>
        <w:rPr>
          <w:color w:val="000000"/>
        </w:rPr>
        <w:t>elhoria de Processo de Software, 5., 2004, São Paulo, Brasil.</w:t>
      </w:r>
    </w:p>
    <w:p w:rsidR="00000000" w:rsidRDefault="00FE4185">
      <w:pPr>
        <w:tabs>
          <w:tab w:val="left" w:pos="0"/>
          <w:tab w:val="left" w:pos="360"/>
          <w:tab w:val="left" w:pos="709"/>
        </w:tabs>
        <w:spacing w:line="360" w:lineRule="auto"/>
        <w:jc w:val="both"/>
        <w:rPr>
          <w:color w:val="000000"/>
        </w:rPr>
      </w:pPr>
      <w:r>
        <w:rPr>
          <w:color w:val="000000"/>
        </w:rPr>
        <w:t xml:space="preserve">[15] MARTINS, Claudia Garrido. Aplicação das Técnicas de Identificação de Risco em Projetos de E &amp; P. Monografia (Pós-Graduação - MBA em Engenharia Econômica e Financeira), Universidade Federal </w:t>
      </w:r>
      <w:r>
        <w:rPr>
          <w:color w:val="000000"/>
        </w:rPr>
        <w:t>Fluminense, Rio de Janeiro, Niterói, 2006.</w:t>
      </w:r>
    </w:p>
    <w:p w:rsidR="00000000" w:rsidRDefault="00FE4185">
      <w:pPr>
        <w:numPr>
          <w:ilvl w:val="0"/>
          <w:numId w:val="2"/>
        </w:numPr>
        <w:tabs>
          <w:tab w:val="left" w:pos="0"/>
          <w:tab w:val="left" w:pos="502"/>
          <w:tab w:val="left" w:pos="709"/>
        </w:tabs>
        <w:suppressAutoHyphens w:val="0"/>
        <w:spacing w:line="360" w:lineRule="auto"/>
        <w:jc w:val="both"/>
        <w:rPr>
          <w:color w:val="000000"/>
          <w:lang w:val="es-ES_tradnl"/>
        </w:rPr>
      </w:pPr>
      <w:r>
        <w:rPr>
          <w:color w:val="000000"/>
          <w:lang w:val="en-US"/>
        </w:rPr>
        <w:t xml:space="preserve">[16] PIETRO-DIÁZ, R., ARANGO, G. Domain analysis and software systems modeling. Califórnia: IEEE Computer Society. </w:t>
      </w:r>
      <w:r>
        <w:rPr>
          <w:color w:val="000000"/>
          <w:lang w:val="es-ES_tradnl"/>
        </w:rPr>
        <w:t>1991, 312p.</w:t>
      </w:r>
    </w:p>
    <w:p w:rsidR="00000000" w:rsidRDefault="00FE4185">
      <w:pPr>
        <w:numPr>
          <w:ilvl w:val="0"/>
          <w:numId w:val="2"/>
        </w:numPr>
        <w:tabs>
          <w:tab w:val="left" w:pos="0"/>
          <w:tab w:val="left" w:pos="502"/>
          <w:tab w:val="left" w:pos="709"/>
        </w:tabs>
        <w:suppressAutoHyphens w:val="0"/>
        <w:spacing w:line="360" w:lineRule="auto"/>
        <w:jc w:val="both"/>
        <w:rPr>
          <w:color w:val="000000"/>
          <w:lang w:val="es-ES_tradnl"/>
        </w:rPr>
      </w:pPr>
      <w:r>
        <w:rPr>
          <w:color w:val="000000"/>
          <w:lang w:val="en-US"/>
        </w:rPr>
        <w:t>[17] CARR, M. et al. Taxonomy Based Risk Identification. Pittsburgh, PA: Software Engi</w:t>
      </w:r>
      <w:r>
        <w:rPr>
          <w:color w:val="000000"/>
          <w:lang w:val="en-US"/>
        </w:rPr>
        <w:t xml:space="preserve">neering Institute, Carnegie Mellon University. </w:t>
      </w:r>
      <w:r>
        <w:rPr>
          <w:color w:val="000000"/>
          <w:lang w:val="es-ES_tradnl"/>
        </w:rPr>
        <w:t>USA. 1993, 90p.</w:t>
      </w:r>
    </w:p>
    <w:p w:rsidR="00000000" w:rsidRDefault="00FE4185">
      <w:pPr>
        <w:numPr>
          <w:ilvl w:val="0"/>
          <w:numId w:val="2"/>
        </w:numPr>
        <w:tabs>
          <w:tab w:val="left" w:pos="0"/>
          <w:tab w:val="left" w:pos="502"/>
          <w:tab w:val="left" w:pos="709"/>
        </w:tabs>
        <w:suppressAutoHyphens w:val="0"/>
        <w:spacing w:line="360" w:lineRule="auto"/>
        <w:jc w:val="both"/>
        <w:rPr>
          <w:color w:val="000000"/>
        </w:rPr>
      </w:pPr>
      <w:r>
        <w:rPr>
          <w:color w:val="000000"/>
        </w:rPr>
        <w:t>[18] CAMPELLO, Antonio, et al. OntoPRIME:Ontologia de Riscos para Ambiente de Desenvolvimento de Software Multiprojetos, Pós-Graduação em Ciencia da computação, Universidade Federal de Pernambu</w:t>
      </w:r>
      <w:r>
        <w:rPr>
          <w:color w:val="000000"/>
        </w:rPr>
        <w:t>co, Recife, 2004.</w:t>
      </w:r>
    </w:p>
    <w:p w:rsidR="00000000" w:rsidRDefault="00FE4185">
      <w:pPr>
        <w:numPr>
          <w:ilvl w:val="0"/>
          <w:numId w:val="2"/>
        </w:numPr>
        <w:tabs>
          <w:tab w:val="left" w:pos="0"/>
          <w:tab w:val="left" w:pos="502"/>
          <w:tab w:val="left" w:pos="709"/>
        </w:tabs>
        <w:suppressAutoHyphens w:val="0"/>
        <w:spacing w:line="360" w:lineRule="auto"/>
        <w:jc w:val="both"/>
        <w:rPr>
          <w:color w:val="000000"/>
          <w:lang w:val="en-US"/>
        </w:rPr>
      </w:pPr>
      <w:r>
        <w:rPr>
          <w:color w:val="000000"/>
          <w:lang w:val="en-US"/>
        </w:rPr>
        <w:t>[19] ROSENBERG,Linda H.; STAPKO, Ruth; GALLO, Albert; Risk-based Object Oriented Testing; In: Annual Software Engineering Workshop, 14., 1999, Greenbelt, Maryland, United States of American.</w:t>
      </w:r>
    </w:p>
    <w:p w:rsidR="00000000" w:rsidRDefault="00FE4185">
      <w:pPr>
        <w:numPr>
          <w:ilvl w:val="0"/>
          <w:numId w:val="2"/>
        </w:numPr>
        <w:tabs>
          <w:tab w:val="left" w:pos="0"/>
          <w:tab w:val="left" w:pos="502"/>
          <w:tab w:val="left" w:pos="709"/>
        </w:tabs>
        <w:suppressAutoHyphens w:val="0"/>
        <w:spacing w:line="360" w:lineRule="auto"/>
        <w:jc w:val="both"/>
        <w:rPr>
          <w:color w:val="000000"/>
        </w:rPr>
      </w:pPr>
      <w:r>
        <w:rPr>
          <w:color w:val="000000"/>
          <w:lang w:val="en-US"/>
        </w:rPr>
        <w:t>[20] GERRARD, Paul; Risk-Based E-Business Testi</w:t>
      </w:r>
      <w:r>
        <w:rPr>
          <w:color w:val="000000"/>
          <w:lang w:val="en-US"/>
        </w:rPr>
        <w:t xml:space="preserve">ng-Part 1: Risk and Test Estrategy. </w:t>
      </w:r>
      <w:r>
        <w:rPr>
          <w:color w:val="000000"/>
        </w:rPr>
        <w:t xml:space="preserve">2000, 17p. Disponível em: http:// www.gerrardconsulting.com/articles/EBTestingPart1.pdf </w:t>
      </w:r>
    </w:p>
    <w:p w:rsidR="00000000" w:rsidRDefault="00FE4185">
      <w:pPr>
        <w:numPr>
          <w:ilvl w:val="0"/>
          <w:numId w:val="2"/>
        </w:numPr>
        <w:tabs>
          <w:tab w:val="left" w:pos="0"/>
          <w:tab w:val="left" w:pos="502"/>
          <w:tab w:val="left" w:pos="709"/>
        </w:tabs>
        <w:suppressAutoHyphens w:val="0"/>
        <w:spacing w:line="360" w:lineRule="auto"/>
        <w:jc w:val="both"/>
        <w:rPr>
          <w:color w:val="000000"/>
          <w:lang w:val="en-US"/>
        </w:rPr>
      </w:pPr>
      <w:r>
        <w:rPr>
          <w:color w:val="000000"/>
          <w:lang w:val="en-US"/>
        </w:rPr>
        <w:t>[21]</w:t>
      </w:r>
      <w:bookmarkStart w:id="0" w:name="_Ref5224956881"/>
      <w:r>
        <w:rPr>
          <w:color w:val="000000"/>
          <w:lang w:val="en-US"/>
        </w:rPr>
        <w:t xml:space="preserve"> CHEN, Yanping; PROBER, Rbert L.; Risk-Based Regression Test Selection Strategy;</w:t>
      </w:r>
      <w:bookmarkEnd w:id="0"/>
      <w:r>
        <w:rPr>
          <w:color w:val="000000"/>
          <w:lang w:val="en-US"/>
        </w:rPr>
        <w:t xml:space="preserve"> In: IEEE International Symposium on Software R</w:t>
      </w:r>
      <w:r>
        <w:rPr>
          <w:color w:val="000000"/>
          <w:lang w:val="en-US"/>
        </w:rPr>
        <w:t>eliability Engineering, 14. 2003, Denver, Colorado, United States of American.</w:t>
      </w:r>
    </w:p>
    <w:p w:rsidR="00000000" w:rsidRDefault="00FE4185">
      <w:pPr>
        <w:numPr>
          <w:ilvl w:val="0"/>
          <w:numId w:val="2"/>
        </w:numPr>
        <w:tabs>
          <w:tab w:val="left" w:pos="0"/>
          <w:tab w:val="left" w:pos="502"/>
          <w:tab w:val="left" w:pos="709"/>
        </w:tabs>
        <w:suppressAutoHyphens w:val="0"/>
        <w:spacing w:line="360" w:lineRule="auto"/>
        <w:jc w:val="both"/>
        <w:rPr>
          <w:color w:val="000000"/>
          <w:lang w:val="es-ES_tradnl"/>
        </w:rPr>
      </w:pPr>
      <w:r>
        <w:rPr>
          <w:color w:val="000000"/>
          <w:lang w:val="en-US"/>
        </w:rPr>
        <w:t xml:space="preserve">[22] AMLAND, Stale; Risk based Testing and Metrics: Risk Analysis Fundamentals and Metrics for software testing including a financial Application case study. </w:t>
      </w:r>
      <w:r>
        <w:rPr>
          <w:color w:val="000000"/>
          <w:lang w:val="es-ES_tradnl"/>
        </w:rPr>
        <w:t>In: EuroSTAR, 5., 1</w:t>
      </w:r>
      <w:r>
        <w:rPr>
          <w:color w:val="000000"/>
          <w:lang w:val="es-ES_tradnl"/>
        </w:rPr>
        <w:t xml:space="preserve">999, Barcelona, Spain. </w:t>
      </w:r>
    </w:p>
    <w:p w:rsidR="00000000" w:rsidRDefault="00FE4185">
      <w:pPr>
        <w:numPr>
          <w:ilvl w:val="0"/>
          <w:numId w:val="2"/>
        </w:numPr>
        <w:tabs>
          <w:tab w:val="left" w:pos="0"/>
          <w:tab w:val="left" w:pos="502"/>
          <w:tab w:val="left" w:pos="709"/>
        </w:tabs>
        <w:suppressAutoHyphens w:val="0"/>
        <w:spacing w:line="360" w:lineRule="auto"/>
        <w:jc w:val="both"/>
        <w:rPr>
          <w:color w:val="000000"/>
          <w:lang w:val="en-US"/>
        </w:rPr>
      </w:pPr>
      <w:r>
        <w:rPr>
          <w:color w:val="000000"/>
          <w:lang w:val="en-US"/>
        </w:rPr>
        <w:t>[23] REDMILL, Felix, Theory and Practice of Risk-based Testing, In: Software Testing, Verification and Reliability, v. 15, n. 1, p. 3-20, mar 2005.</w:t>
      </w:r>
    </w:p>
    <w:p w:rsidR="00000000" w:rsidRDefault="00FE4185">
      <w:pPr>
        <w:numPr>
          <w:ilvl w:val="0"/>
          <w:numId w:val="2"/>
        </w:numPr>
        <w:tabs>
          <w:tab w:val="left" w:pos="0"/>
          <w:tab w:val="left" w:pos="502"/>
          <w:tab w:val="left" w:pos="709"/>
        </w:tabs>
        <w:suppressAutoHyphens w:val="0"/>
        <w:spacing w:line="360" w:lineRule="auto"/>
        <w:jc w:val="both"/>
        <w:rPr>
          <w:color w:val="000000"/>
        </w:rPr>
      </w:pPr>
      <w:r>
        <w:rPr>
          <w:color w:val="000000"/>
        </w:rPr>
        <w:t>[24] LOPES, Paulo Sérgio N. D. Uma taxonomia da pesquisa na área de engenharia de re</w:t>
      </w:r>
      <w:r>
        <w:rPr>
          <w:color w:val="000000"/>
        </w:rPr>
        <w:t>quisitos. Dissertação (Mestrado em Ciência da Computação), Instituto de matemática e estatística, Universidade de São Paulo, São Paulo, 2002.</w:t>
      </w:r>
    </w:p>
    <w:p w:rsidR="00000000" w:rsidRDefault="00FE4185">
      <w:pPr>
        <w:numPr>
          <w:ilvl w:val="0"/>
          <w:numId w:val="2"/>
        </w:numPr>
        <w:tabs>
          <w:tab w:val="left" w:pos="0"/>
          <w:tab w:val="left" w:pos="502"/>
          <w:tab w:val="left" w:pos="709"/>
        </w:tabs>
        <w:suppressAutoHyphens w:val="0"/>
        <w:spacing w:line="360" w:lineRule="auto"/>
        <w:jc w:val="both"/>
        <w:rPr>
          <w:color w:val="000000"/>
          <w:lang w:val="en-US"/>
        </w:rPr>
      </w:pPr>
      <w:r>
        <w:rPr>
          <w:color w:val="000000"/>
          <w:lang w:val="en-US"/>
        </w:rPr>
        <w:t>[25] GILB, T.. Towards the Engineering of Requirements. In: International Symposium on Systems Engineering, 12., 2</w:t>
      </w:r>
      <w:r>
        <w:rPr>
          <w:color w:val="000000"/>
          <w:lang w:val="en-US"/>
        </w:rPr>
        <w:t>002, Seattle, Washington, United States of American.</w:t>
      </w:r>
    </w:p>
    <w:p w:rsidR="00000000" w:rsidRDefault="00FE4185">
      <w:pPr>
        <w:numPr>
          <w:ilvl w:val="0"/>
          <w:numId w:val="2"/>
        </w:numPr>
        <w:tabs>
          <w:tab w:val="left" w:pos="0"/>
          <w:tab w:val="left" w:pos="502"/>
          <w:tab w:val="left" w:pos="709"/>
        </w:tabs>
        <w:suppressAutoHyphens w:val="0"/>
        <w:spacing w:line="360" w:lineRule="auto"/>
        <w:jc w:val="both"/>
        <w:rPr>
          <w:color w:val="000000"/>
        </w:rPr>
      </w:pPr>
      <w:r>
        <w:rPr>
          <w:color w:val="000000"/>
          <w:lang w:val="en-US"/>
        </w:rPr>
        <w:t>[26] KENDALL, Richard P., et al. A Proposed Taxonomy for Software Development Risks for High-Performance Computing (HPC) Scientific/Engineering Applications. Pittburgh, PA: Software Engineering Institute</w:t>
      </w:r>
      <w:r>
        <w:rPr>
          <w:color w:val="000000"/>
          <w:lang w:val="en-US"/>
        </w:rPr>
        <w:t xml:space="preserve">, Carnegie-Mellon University. </w:t>
      </w:r>
      <w:r>
        <w:rPr>
          <w:color w:val="000000"/>
        </w:rPr>
        <w:t>USA, 2007, 38p.</w:t>
      </w:r>
    </w:p>
    <w:p w:rsidR="00000000" w:rsidRDefault="00FE4185">
      <w:pPr>
        <w:numPr>
          <w:ilvl w:val="0"/>
          <w:numId w:val="2"/>
        </w:numPr>
        <w:tabs>
          <w:tab w:val="left" w:pos="0"/>
          <w:tab w:val="left" w:pos="502"/>
          <w:tab w:val="left" w:pos="709"/>
        </w:tabs>
        <w:suppressAutoHyphens w:val="0"/>
        <w:spacing w:before="120" w:after="120" w:line="360" w:lineRule="auto"/>
        <w:jc w:val="both"/>
        <w:rPr>
          <w:color w:val="000000"/>
          <w:lang w:val="en-US"/>
        </w:rPr>
      </w:pPr>
    </w:p>
    <w:p w:rsidR="00000000" w:rsidRDefault="00FE4185">
      <w:pPr>
        <w:tabs>
          <w:tab w:val="left" w:pos="0"/>
          <w:tab w:val="left" w:pos="360"/>
          <w:tab w:val="left" w:pos="709"/>
        </w:tabs>
        <w:jc w:val="both"/>
        <w:rPr>
          <w:color w:val="000000"/>
          <w:shd w:val="clear" w:color="auto" w:fill="FFFF00"/>
          <w:lang w:val="en-US"/>
        </w:rPr>
      </w:pPr>
    </w:p>
    <w:p w:rsidR="00000000" w:rsidRDefault="00FE4185">
      <w:pPr>
        <w:tabs>
          <w:tab w:val="left" w:pos="0"/>
          <w:tab w:val="left" w:pos="360"/>
          <w:tab w:val="left" w:pos="709"/>
        </w:tabs>
        <w:jc w:val="both"/>
        <w:rPr>
          <w:color w:val="000000"/>
          <w:shd w:val="clear" w:color="auto" w:fill="FFFF00"/>
          <w:lang w:val="en-US"/>
        </w:rPr>
      </w:pPr>
    </w:p>
    <w:p w:rsidR="00000000" w:rsidRDefault="00FE4185">
      <w:pPr>
        <w:tabs>
          <w:tab w:val="left" w:pos="0"/>
          <w:tab w:val="left" w:pos="360"/>
          <w:tab w:val="left" w:pos="709"/>
        </w:tabs>
        <w:jc w:val="both"/>
        <w:rPr>
          <w:color w:val="000000"/>
          <w:shd w:val="clear" w:color="auto" w:fill="FFFF00"/>
          <w:lang w:val="en-US"/>
        </w:rPr>
      </w:pPr>
    </w:p>
    <w:p w:rsidR="00000000" w:rsidRDefault="00FE4185">
      <w:pPr>
        <w:tabs>
          <w:tab w:val="left" w:pos="0"/>
          <w:tab w:val="left" w:pos="360"/>
          <w:tab w:val="left" w:pos="709"/>
        </w:tabs>
        <w:jc w:val="both"/>
        <w:rPr>
          <w:color w:val="000000"/>
          <w:shd w:val="clear" w:color="auto" w:fill="FFFF00"/>
          <w:lang w:val="en-US"/>
        </w:rPr>
      </w:pPr>
    </w:p>
    <w:p w:rsidR="00000000" w:rsidRDefault="00FE4185">
      <w:pPr>
        <w:tabs>
          <w:tab w:val="left" w:pos="0"/>
          <w:tab w:val="left" w:pos="360"/>
          <w:tab w:val="left" w:pos="709"/>
        </w:tabs>
        <w:jc w:val="both"/>
        <w:rPr>
          <w:color w:val="000000"/>
          <w:lang w:val="es-ES_tradnl"/>
        </w:rPr>
      </w:pPr>
    </w:p>
    <w:p w:rsidR="00000000" w:rsidRDefault="00FE4185">
      <w:pPr>
        <w:pStyle w:val="TeseApndice"/>
        <w:rPr>
          <w:color w:val="000000"/>
          <w:lang w:val="es-ES_tradnl"/>
        </w:rPr>
      </w:pPr>
      <w:r>
        <w:pict>
          <v:shape id="_x0000_s2070" type="#_x0000_t202" style="position:absolute;margin-left:0;margin-top:.05pt;width:129.05pt;height:93.05pt;z-index:251662848;mso-wrap-distance-left:0;mso-wrap-distance-top:9.05pt;mso-wrap-distance-right:9.05pt;mso-wrap-distance-bottom:9.05pt" stroked="f">
            <v:fill opacity="0" color2="black"/>
            <v:textbox inset="0,0,0,0">
              <w:txbxContent>
                <w:p w:rsidR="00000000" w:rsidRDefault="00FE4185">
                  <w:pPr>
                    <w:pStyle w:val="TeseNumApndice"/>
                    <w:numPr>
                      <w:ilvl w:val="0"/>
                      <w:numId w:val="2"/>
                    </w:numPr>
                    <w:tabs>
                      <w:tab w:val="left" w:pos="0"/>
                    </w:tabs>
                    <w:rPr>
                      <w:sz w:val="52"/>
                      <w:szCs w:val="52"/>
                    </w:rPr>
                  </w:pPr>
                  <w:r>
                    <w:rPr>
                      <w:sz w:val="52"/>
                      <w:szCs w:val="52"/>
                    </w:rPr>
                    <w:t>Anexo A</w:t>
                  </w:r>
                </w:p>
              </w:txbxContent>
            </v:textbox>
            <w10:wrap type="square" side="largest"/>
          </v:shape>
        </w:pict>
      </w:r>
    </w:p>
    <w:p w:rsidR="00000000" w:rsidRDefault="00FE4185">
      <w:pPr>
        <w:rPr>
          <w:color w:val="000000"/>
          <w:lang w:val="es-ES_tradnl"/>
        </w:rPr>
      </w:pPr>
    </w:p>
    <w:p w:rsidR="00000000" w:rsidRDefault="00FE4185">
      <w:pPr>
        <w:rPr>
          <w:color w:val="000000"/>
          <w:lang w:val="es-ES_tradnl"/>
        </w:rPr>
      </w:pPr>
    </w:p>
    <w:p w:rsidR="00000000" w:rsidRDefault="00FE4185">
      <w:pPr>
        <w:rPr>
          <w:color w:val="000000"/>
          <w:lang w:val="es-ES_tradnl"/>
        </w:rPr>
      </w:pPr>
    </w:p>
    <w:p w:rsidR="00000000" w:rsidRDefault="00FE4185">
      <w:pPr>
        <w:rPr>
          <w:color w:val="000000"/>
          <w:lang w:val="es-ES_tradnl"/>
        </w:rPr>
      </w:pPr>
    </w:p>
    <w:p w:rsidR="00000000" w:rsidRDefault="00FE4185">
      <w:pPr>
        <w:rPr>
          <w:color w:val="000000"/>
          <w:lang w:val="es-ES_tradnl"/>
        </w:rPr>
      </w:pPr>
    </w:p>
    <w:p w:rsidR="00000000" w:rsidRDefault="00FE4185">
      <w:pPr>
        <w:rPr>
          <w:color w:val="000000"/>
          <w:lang w:val="es-ES_tradnl"/>
        </w:rPr>
      </w:pPr>
    </w:p>
    <w:p w:rsidR="00000000" w:rsidRDefault="00FE4185">
      <w:pPr>
        <w:rPr>
          <w:color w:val="000000"/>
        </w:rPr>
      </w:pPr>
      <w:r>
        <w:rPr>
          <w:color w:val="000000"/>
        </w:rPr>
        <w:t>Este anexo exibe o documento de requisitos analisado no estudo de caso da seção 4.5.</w:t>
      </w:r>
    </w:p>
    <w:p w:rsidR="00000000" w:rsidRDefault="00FE4185">
      <w:pPr>
        <w:rPr>
          <w:color w:val="000000"/>
        </w:rPr>
      </w:pPr>
    </w:p>
    <w:p w:rsidR="00000000" w:rsidRDefault="00FE4185">
      <w:pPr>
        <w:rPr>
          <w:color w:val="000000"/>
        </w:rPr>
      </w:pPr>
    </w:p>
    <w:p w:rsidR="00000000" w:rsidRDefault="00FE4185">
      <w:pPr>
        <w:rPr>
          <w:color w:val="000000"/>
        </w:rPr>
      </w:pPr>
    </w:p>
    <w:p w:rsidR="00000000" w:rsidRDefault="00FE4185">
      <w:pPr>
        <w:rPr>
          <w:color w:val="000000"/>
        </w:rPr>
      </w:pPr>
    </w:p>
    <w:p w:rsidR="00000000" w:rsidRDefault="00FE4185">
      <w:pPr>
        <w:rPr>
          <w:color w:val="000000"/>
        </w:rPr>
      </w:pPr>
    </w:p>
    <w:p w:rsidR="00000000" w:rsidRDefault="00FE4185">
      <w:pPr>
        <w:rPr>
          <w:color w:val="000000"/>
        </w:rPr>
      </w:pPr>
    </w:p>
    <w:p w:rsidR="00000000" w:rsidRDefault="00FE4185">
      <w:pPr>
        <w:rPr>
          <w:color w:val="000000"/>
        </w:rPr>
      </w:pPr>
    </w:p>
    <w:p w:rsidR="00000000" w:rsidRDefault="00FE4185">
      <w:pPr>
        <w:rPr>
          <w:color w:val="000000"/>
        </w:rPr>
      </w:pPr>
    </w:p>
    <w:p w:rsidR="00000000" w:rsidRDefault="00FE4185">
      <w:pPr>
        <w:rPr>
          <w:color w:val="000000"/>
        </w:rPr>
      </w:pPr>
    </w:p>
    <w:p w:rsidR="00000000" w:rsidRDefault="00FE4185">
      <w:pPr>
        <w:rPr>
          <w:color w:val="000000"/>
        </w:rPr>
      </w:pPr>
    </w:p>
    <w:p w:rsidR="00000000" w:rsidRDefault="00FE4185">
      <w:pPr>
        <w:rPr>
          <w:color w:val="000000"/>
        </w:rPr>
      </w:pPr>
    </w:p>
    <w:p w:rsidR="00000000" w:rsidRDefault="00FE4185">
      <w:pPr>
        <w:rPr>
          <w:color w:val="000000"/>
        </w:rPr>
      </w:pPr>
    </w:p>
    <w:p w:rsidR="00000000" w:rsidRDefault="00FE4185">
      <w:pPr>
        <w:rPr>
          <w:color w:val="000000"/>
        </w:rPr>
      </w:pPr>
    </w:p>
    <w:p w:rsidR="00000000" w:rsidRDefault="00FE4185">
      <w:pPr>
        <w:rPr>
          <w:color w:val="000000"/>
        </w:rPr>
      </w:pPr>
    </w:p>
    <w:p w:rsidR="00000000" w:rsidRDefault="00FE4185">
      <w:pPr>
        <w:rPr>
          <w:color w:val="000000"/>
        </w:rPr>
      </w:pPr>
    </w:p>
    <w:p w:rsidR="00000000" w:rsidRDefault="00FE4185">
      <w:pPr>
        <w:rPr>
          <w:color w:val="000000"/>
        </w:rPr>
      </w:pPr>
    </w:p>
    <w:p w:rsidR="00000000" w:rsidRDefault="00FE4185">
      <w:pPr>
        <w:rPr>
          <w:b/>
          <w:sz w:val="36"/>
          <w:szCs w:val="20"/>
        </w:rPr>
        <w:sectPr w:rsidR="00000000">
          <w:headerReference w:type="default" r:id="rId30"/>
          <w:footnotePr>
            <w:pos w:val="beneathText"/>
          </w:footnotePr>
          <w:pgSz w:w="11905" w:h="16837"/>
          <w:pgMar w:top="1304" w:right="1134" w:bottom="1077" w:left="1361" w:header="624" w:footer="720" w:gutter="0"/>
          <w:pgNumType w:start="1"/>
          <w:cols w:space="720"/>
          <w:docGrid w:linePitch="360"/>
        </w:sectPr>
      </w:pPr>
    </w:p>
    <w:p w:rsidR="00000000" w:rsidRDefault="00FE4185">
      <w:pPr>
        <w:pStyle w:val="titulo"/>
      </w:pPr>
      <w:r>
        <w:lastRenderedPageBreak/>
        <w:t>Documento de Requisitos do Sistema</w:t>
      </w:r>
    </w:p>
    <w:p w:rsidR="00000000" w:rsidRDefault="00FE4185">
      <w:pPr>
        <w:pStyle w:val="sistema"/>
        <w:rPr>
          <w:i/>
        </w:rPr>
      </w:pPr>
      <w:r>
        <w:rPr>
          <w:i/>
        </w:rPr>
        <w:t>Methodology Explorer</w:t>
      </w:r>
    </w:p>
    <w:p w:rsidR="00000000" w:rsidRDefault="00FE4185">
      <w:pPr>
        <w:pStyle w:val="versao"/>
        <w:rPr>
          <w:iCs/>
        </w:rPr>
      </w:pPr>
      <w:r>
        <w:t xml:space="preserve">Versão </w:t>
      </w:r>
      <w:r>
        <w:rPr>
          <w:iCs/>
        </w:rPr>
        <w:t>3.0</w:t>
      </w:r>
    </w:p>
    <w:p w:rsidR="00000000" w:rsidRDefault="00FE4185"/>
    <w:p w:rsidR="00000000" w:rsidRDefault="00FE4185">
      <w:pPr>
        <w:rPr>
          <w:rFonts w:ascii="Arial" w:hAnsi="Arial"/>
          <w:b/>
          <w:sz w:val="28"/>
        </w:rPr>
        <w:sectPr w:rsidR="00000000">
          <w:headerReference w:type="default" r:id="rId31"/>
          <w:footnotePr>
            <w:pos w:val="beneathText"/>
          </w:footnotePr>
          <w:pgSz w:w="11905" w:h="16837"/>
          <w:pgMar w:top="1418" w:right="1418" w:bottom="1418" w:left="1418" w:header="680" w:footer="720" w:gutter="0"/>
          <w:cols w:space="720"/>
          <w:docGrid w:linePitch="360"/>
        </w:sectPr>
      </w:pPr>
    </w:p>
    <w:p w:rsidR="00000000" w:rsidRDefault="00FE4185">
      <w:pPr>
        <w:jc w:val="center"/>
        <w:rPr>
          <w:rFonts w:ascii="Arial" w:hAnsi="Arial"/>
          <w:b/>
          <w:sz w:val="28"/>
        </w:rPr>
      </w:pPr>
      <w:r>
        <w:rPr>
          <w:rFonts w:ascii="Arial" w:hAnsi="Arial"/>
          <w:b/>
          <w:sz w:val="28"/>
        </w:rPr>
        <w:lastRenderedPageBreak/>
        <w:t>Histórico de Alterações</w:t>
      </w:r>
    </w:p>
    <w:tbl>
      <w:tblPr>
        <w:tblW w:w="0" w:type="auto"/>
        <w:tblInd w:w="108" w:type="dxa"/>
        <w:tblLayout w:type="fixed"/>
        <w:tblLook w:val="0000"/>
      </w:tblPr>
      <w:tblGrid>
        <w:gridCol w:w="1276"/>
        <w:gridCol w:w="992"/>
        <w:gridCol w:w="4536"/>
        <w:gridCol w:w="2020"/>
      </w:tblGrid>
      <w:tr w:rsidR="00000000">
        <w:tc>
          <w:tcPr>
            <w:tcW w:w="1276" w:type="dxa"/>
            <w:tcBorders>
              <w:top w:val="single" w:sz="4" w:space="0" w:color="000000"/>
              <w:left w:val="single" w:sz="4" w:space="0" w:color="000000"/>
              <w:bottom w:val="single" w:sz="4" w:space="0" w:color="000000"/>
            </w:tcBorders>
            <w:shd w:val="clear" w:color="auto" w:fill="DFDFDF"/>
          </w:tcPr>
          <w:p w:rsidR="00000000" w:rsidRDefault="00FE4185">
            <w:pPr>
              <w:pStyle w:val="Tabletext"/>
              <w:snapToGrid w:val="0"/>
              <w:ind w:left="0"/>
              <w:jc w:val="center"/>
              <w:rPr>
                <w:b/>
                <w:sz w:val="22"/>
                <w:lang w:val="pt-BR"/>
              </w:rPr>
            </w:pPr>
            <w:r>
              <w:rPr>
                <w:b/>
                <w:sz w:val="22"/>
                <w:lang w:val="pt-BR"/>
              </w:rPr>
              <w:t>D</w:t>
            </w:r>
            <w:r>
              <w:rPr>
                <w:b/>
                <w:sz w:val="22"/>
                <w:lang w:val="pt-BR"/>
              </w:rPr>
              <w:t>ata</w:t>
            </w:r>
          </w:p>
        </w:tc>
        <w:tc>
          <w:tcPr>
            <w:tcW w:w="992" w:type="dxa"/>
            <w:tcBorders>
              <w:top w:val="single" w:sz="4" w:space="0" w:color="000000"/>
              <w:left w:val="single" w:sz="4" w:space="0" w:color="000000"/>
              <w:bottom w:val="single" w:sz="4" w:space="0" w:color="000000"/>
            </w:tcBorders>
            <w:shd w:val="clear" w:color="auto" w:fill="DFDFDF"/>
          </w:tcPr>
          <w:p w:rsidR="00000000" w:rsidRDefault="00FE4185">
            <w:pPr>
              <w:pStyle w:val="Tabletext"/>
              <w:snapToGrid w:val="0"/>
              <w:ind w:left="34"/>
              <w:jc w:val="center"/>
              <w:rPr>
                <w:b/>
                <w:sz w:val="22"/>
                <w:lang w:val="pt-BR"/>
              </w:rPr>
            </w:pPr>
            <w:r>
              <w:rPr>
                <w:b/>
                <w:sz w:val="22"/>
                <w:lang w:val="pt-BR"/>
              </w:rPr>
              <w:t>Versão</w:t>
            </w:r>
          </w:p>
        </w:tc>
        <w:tc>
          <w:tcPr>
            <w:tcW w:w="4536" w:type="dxa"/>
            <w:tcBorders>
              <w:top w:val="single" w:sz="4" w:space="0" w:color="000000"/>
              <w:left w:val="single" w:sz="4" w:space="0" w:color="000000"/>
              <w:bottom w:val="single" w:sz="4" w:space="0" w:color="000000"/>
            </w:tcBorders>
            <w:shd w:val="clear" w:color="auto" w:fill="DFDFDF"/>
          </w:tcPr>
          <w:p w:rsidR="00000000" w:rsidRDefault="00FE4185">
            <w:pPr>
              <w:pStyle w:val="Tabletext"/>
              <w:snapToGrid w:val="0"/>
              <w:ind w:left="34"/>
              <w:jc w:val="center"/>
              <w:rPr>
                <w:b/>
                <w:sz w:val="22"/>
                <w:lang w:val="pt-BR"/>
              </w:rPr>
            </w:pPr>
            <w:r>
              <w:rPr>
                <w:b/>
                <w:sz w:val="22"/>
                <w:lang w:val="pt-BR"/>
              </w:rPr>
              <w:t>Descrição</w:t>
            </w:r>
          </w:p>
        </w:tc>
        <w:tc>
          <w:tcPr>
            <w:tcW w:w="2020" w:type="dxa"/>
            <w:tcBorders>
              <w:top w:val="single" w:sz="4" w:space="0" w:color="000000"/>
              <w:left w:val="single" w:sz="4" w:space="0" w:color="000000"/>
              <w:bottom w:val="single" w:sz="4" w:space="0" w:color="000000"/>
              <w:right w:val="single" w:sz="4" w:space="0" w:color="000000"/>
            </w:tcBorders>
            <w:shd w:val="clear" w:color="auto" w:fill="DFDFDF"/>
          </w:tcPr>
          <w:p w:rsidR="00000000" w:rsidRDefault="00FE4185">
            <w:pPr>
              <w:pStyle w:val="Tabletext"/>
              <w:snapToGrid w:val="0"/>
              <w:ind w:left="30"/>
              <w:jc w:val="center"/>
              <w:rPr>
                <w:b/>
                <w:sz w:val="22"/>
                <w:lang w:val="pt-BR"/>
              </w:rPr>
            </w:pPr>
            <w:r>
              <w:rPr>
                <w:b/>
                <w:sz w:val="22"/>
                <w:lang w:val="pt-BR"/>
              </w:rPr>
              <w:t>Autor</w:t>
            </w:r>
          </w:p>
        </w:tc>
      </w:tr>
      <w:tr w:rsidR="00000000">
        <w:tc>
          <w:tcPr>
            <w:tcW w:w="1276" w:type="dxa"/>
            <w:tcBorders>
              <w:left w:val="single" w:sz="4" w:space="0" w:color="000000"/>
              <w:bottom w:val="single" w:sz="4" w:space="0" w:color="000000"/>
            </w:tcBorders>
          </w:tcPr>
          <w:p w:rsidR="00000000" w:rsidRDefault="00FE4185">
            <w:pPr>
              <w:pStyle w:val="Tabletext"/>
              <w:snapToGrid w:val="0"/>
              <w:ind w:left="0"/>
              <w:rPr>
                <w:rFonts w:ascii="Times" w:hAnsi="Times"/>
                <w:lang w:val="pt-BR"/>
              </w:rPr>
            </w:pPr>
            <w:r>
              <w:rPr>
                <w:rFonts w:ascii="Times" w:hAnsi="Times"/>
                <w:lang w:val="pt-BR"/>
              </w:rPr>
              <w:t>17/11/2002</w:t>
            </w:r>
          </w:p>
        </w:tc>
        <w:tc>
          <w:tcPr>
            <w:tcW w:w="992" w:type="dxa"/>
            <w:tcBorders>
              <w:left w:val="single" w:sz="4" w:space="0" w:color="000000"/>
              <w:bottom w:val="single" w:sz="4" w:space="0" w:color="000000"/>
            </w:tcBorders>
          </w:tcPr>
          <w:p w:rsidR="00000000" w:rsidRDefault="00FE4185">
            <w:pPr>
              <w:pStyle w:val="Tabletext"/>
              <w:snapToGrid w:val="0"/>
              <w:ind w:left="34"/>
              <w:rPr>
                <w:rFonts w:ascii="Times" w:hAnsi="Times"/>
                <w:lang w:val="pt-BR"/>
              </w:rPr>
            </w:pPr>
            <w:r>
              <w:rPr>
                <w:rFonts w:ascii="Times" w:hAnsi="Times"/>
                <w:lang w:val="pt-BR"/>
              </w:rPr>
              <w:t>3.0</w:t>
            </w:r>
          </w:p>
        </w:tc>
        <w:tc>
          <w:tcPr>
            <w:tcW w:w="4536" w:type="dxa"/>
            <w:tcBorders>
              <w:left w:val="single" w:sz="4" w:space="0" w:color="000000"/>
              <w:bottom w:val="single" w:sz="4" w:space="0" w:color="000000"/>
            </w:tcBorders>
          </w:tcPr>
          <w:p w:rsidR="00000000" w:rsidRDefault="00FE4185">
            <w:pPr>
              <w:pStyle w:val="Tabletext"/>
              <w:snapToGrid w:val="0"/>
              <w:ind w:left="34"/>
              <w:rPr>
                <w:rFonts w:ascii="Times" w:hAnsi="Times"/>
                <w:lang w:val="pt-BR"/>
              </w:rPr>
            </w:pPr>
            <w:r>
              <w:rPr>
                <w:rFonts w:ascii="Times" w:hAnsi="Times"/>
                <w:lang w:val="pt-BR"/>
              </w:rPr>
              <w:t>Fechamento do escopo com definição de todos os requisitos a serem implementados no TG de Carlos.</w:t>
            </w:r>
          </w:p>
        </w:tc>
        <w:tc>
          <w:tcPr>
            <w:tcW w:w="2020" w:type="dxa"/>
            <w:tcBorders>
              <w:left w:val="single" w:sz="4" w:space="0" w:color="000000"/>
              <w:bottom w:val="single" w:sz="4" w:space="0" w:color="000000"/>
              <w:right w:val="single" w:sz="4" w:space="0" w:color="000000"/>
            </w:tcBorders>
          </w:tcPr>
          <w:p w:rsidR="00000000" w:rsidRDefault="00FE4185">
            <w:pPr>
              <w:pStyle w:val="Tabletext"/>
              <w:snapToGrid w:val="0"/>
              <w:ind w:left="30"/>
              <w:rPr>
                <w:rFonts w:ascii="Times" w:hAnsi="Times"/>
                <w:lang w:val="pt-BR"/>
              </w:rPr>
            </w:pPr>
            <w:r>
              <w:rPr>
                <w:rFonts w:ascii="Times" w:hAnsi="Times"/>
                <w:lang w:val="pt-BR"/>
              </w:rPr>
              <w:t>Carlos R. S. Júnior</w:t>
            </w:r>
          </w:p>
        </w:tc>
      </w:tr>
      <w:tr w:rsidR="00000000">
        <w:tc>
          <w:tcPr>
            <w:tcW w:w="1276" w:type="dxa"/>
            <w:tcBorders>
              <w:left w:val="single" w:sz="4" w:space="0" w:color="000000"/>
              <w:bottom w:val="single" w:sz="4" w:space="0" w:color="000000"/>
            </w:tcBorders>
          </w:tcPr>
          <w:p w:rsidR="00000000" w:rsidRDefault="00FE4185">
            <w:pPr>
              <w:pStyle w:val="Tabletext"/>
              <w:snapToGrid w:val="0"/>
              <w:ind w:left="0"/>
              <w:rPr>
                <w:rFonts w:ascii="Times" w:hAnsi="Times"/>
                <w:lang w:val="pt-BR"/>
              </w:rPr>
            </w:pPr>
            <w:r>
              <w:rPr>
                <w:rFonts w:ascii="Times" w:hAnsi="Times"/>
                <w:lang w:val="pt-BR"/>
              </w:rPr>
              <w:t>12/08/2002</w:t>
            </w:r>
          </w:p>
        </w:tc>
        <w:tc>
          <w:tcPr>
            <w:tcW w:w="992" w:type="dxa"/>
            <w:tcBorders>
              <w:left w:val="single" w:sz="4" w:space="0" w:color="000000"/>
              <w:bottom w:val="single" w:sz="4" w:space="0" w:color="000000"/>
            </w:tcBorders>
          </w:tcPr>
          <w:p w:rsidR="00000000" w:rsidRDefault="00FE4185">
            <w:pPr>
              <w:pStyle w:val="Tabletext"/>
              <w:snapToGrid w:val="0"/>
              <w:ind w:left="34"/>
              <w:rPr>
                <w:rFonts w:ascii="Times" w:hAnsi="Times"/>
                <w:lang w:val="pt-BR"/>
              </w:rPr>
            </w:pPr>
            <w:r>
              <w:rPr>
                <w:rFonts w:ascii="Times" w:hAnsi="Times"/>
                <w:lang w:val="pt-BR"/>
              </w:rPr>
              <w:t>2.9</w:t>
            </w:r>
          </w:p>
        </w:tc>
        <w:tc>
          <w:tcPr>
            <w:tcW w:w="4536" w:type="dxa"/>
            <w:tcBorders>
              <w:left w:val="single" w:sz="4" w:space="0" w:color="000000"/>
              <w:bottom w:val="single" w:sz="4" w:space="0" w:color="000000"/>
            </w:tcBorders>
          </w:tcPr>
          <w:p w:rsidR="00000000" w:rsidRDefault="00FE4185">
            <w:pPr>
              <w:pStyle w:val="Tabletext"/>
              <w:snapToGrid w:val="0"/>
              <w:ind w:left="34"/>
              <w:rPr>
                <w:rFonts w:ascii="Times" w:hAnsi="Times"/>
                <w:lang w:val="pt-BR"/>
              </w:rPr>
            </w:pPr>
            <w:r>
              <w:rPr>
                <w:rFonts w:ascii="Times" w:hAnsi="Times"/>
                <w:lang w:val="pt-BR"/>
              </w:rPr>
              <w:t>Reestruturação do documento. Avaliação dos requisitos anteriores e criação de no</w:t>
            </w:r>
            <w:r>
              <w:rPr>
                <w:rFonts w:ascii="Times" w:hAnsi="Times"/>
                <w:lang w:val="pt-BR"/>
              </w:rPr>
              <w:t>vos visando adequação às novas funcionalidades desejadas.</w:t>
            </w:r>
          </w:p>
        </w:tc>
        <w:tc>
          <w:tcPr>
            <w:tcW w:w="2020" w:type="dxa"/>
            <w:tcBorders>
              <w:left w:val="single" w:sz="4" w:space="0" w:color="000000"/>
              <w:bottom w:val="single" w:sz="4" w:space="0" w:color="000000"/>
              <w:right w:val="single" w:sz="4" w:space="0" w:color="000000"/>
            </w:tcBorders>
          </w:tcPr>
          <w:p w:rsidR="00000000" w:rsidRDefault="00FE4185">
            <w:pPr>
              <w:pStyle w:val="Tabletext"/>
              <w:snapToGrid w:val="0"/>
              <w:ind w:left="30"/>
              <w:rPr>
                <w:rFonts w:ascii="Times" w:hAnsi="Times"/>
                <w:lang w:val="pt-BR"/>
              </w:rPr>
            </w:pPr>
            <w:r>
              <w:rPr>
                <w:rFonts w:ascii="Times" w:hAnsi="Times"/>
                <w:lang w:val="pt-BR"/>
              </w:rPr>
              <w:t>Carlos R. S. Júnior</w:t>
            </w:r>
          </w:p>
        </w:tc>
      </w:tr>
      <w:tr w:rsidR="00000000">
        <w:tc>
          <w:tcPr>
            <w:tcW w:w="1276" w:type="dxa"/>
            <w:tcBorders>
              <w:left w:val="single" w:sz="4" w:space="0" w:color="000000"/>
              <w:bottom w:val="single" w:sz="4" w:space="0" w:color="000000"/>
            </w:tcBorders>
          </w:tcPr>
          <w:p w:rsidR="00000000" w:rsidRDefault="00FE4185">
            <w:pPr>
              <w:pStyle w:val="Tabletext"/>
              <w:snapToGrid w:val="0"/>
              <w:ind w:left="0"/>
              <w:rPr>
                <w:rFonts w:ascii="Times" w:hAnsi="Times"/>
                <w:lang w:val="pt-BR"/>
              </w:rPr>
            </w:pPr>
            <w:r>
              <w:rPr>
                <w:rFonts w:ascii="Times" w:hAnsi="Times"/>
                <w:lang w:val="pt-BR"/>
              </w:rPr>
              <w:t>28/09/2001</w:t>
            </w:r>
          </w:p>
        </w:tc>
        <w:tc>
          <w:tcPr>
            <w:tcW w:w="992" w:type="dxa"/>
            <w:tcBorders>
              <w:left w:val="single" w:sz="4" w:space="0" w:color="000000"/>
              <w:bottom w:val="single" w:sz="4" w:space="0" w:color="000000"/>
            </w:tcBorders>
          </w:tcPr>
          <w:p w:rsidR="00000000" w:rsidRDefault="00FE4185">
            <w:pPr>
              <w:pStyle w:val="Tabletext"/>
              <w:snapToGrid w:val="0"/>
              <w:ind w:left="41"/>
              <w:rPr>
                <w:rFonts w:ascii="Times" w:hAnsi="Times"/>
                <w:lang w:val="pt-BR"/>
              </w:rPr>
            </w:pPr>
            <w:r>
              <w:rPr>
                <w:rFonts w:ascii="Times" w:hAnsi="Times"/>
                <w:lang w:val="pt-BR"/>
              </w:rPr>
              <w:t>2.8</w:t>
            </w:r>
          </w:p>
        </w:tc>
        <w:tc>
          <w:tcPr>
            <w:tcW w:w="4536" w:type="dxa"/>
            <w:tcBorders>
              <w:left w:val="single" w:sz="4" w:space="0" w:color="000000"/>
              <w:bottom w:val="single" w:sz="4" w:space="0" w:color="000000"/>
            </w:tcBorders>
          </w:tcPr>
          <w:p w:rsidR="00000000" w:rsidRDefault="00FE4185">
            <w:pPr>
              <w:pStyle w:val="Tabletext"/>
              <w:snapToGrid w:val="0"/>
              <w:ind w:left="18"/>
              <w:rPr>
                <w:rFonts w:ascii="Times" w:hAnsi="Times"/>
                <w:lang w:val="pt-BR"/>
              </w:rPr>
            </w:pPr>
            <w:r>
              <w:rPr>
                <w:rFonts w:ascii="Times" w:hAnsi="Times"/>
                <w:lang w:val="pt-BR"/>
              </w:rPr>
              <w:t>Modificação na seção Descrição da interface com o usuário e nos casos de uso do sistema.</w:t>
            </w:r>
          </w:p>
        </w:tc>
        <w:tc>
          <w:tcPr>
            <w:tcW w:w="2020" w:type="dxa"/>
            <w:tcBorders>
              <w:left w:val="single" w:sz="4" w:space="0" w:color="000000"/>
              <w:bottom w:val="single" w:sz="4" w:space="0" w:color="000000"/>
              <w:right w:val="single" w:sz="4" w:space="0" w:color="000000"/>
            </w:tcBorders>
          </w:tcPr>
          <w:p w:rsidR="00000000" w:rsidRDefault="00FE4185">
            <w:pPr>
              <w:pStyle w:val="Tabletext"/>
              <w:snapToGrid w:val="0"/>
              <w:ind w:left="42"/>
              <w:rPr>
                <w:rFonts w:ascii="Times" w:hAnsi="Times"/>
                <w:lang w:val="pt-BR"/>
              </w:rPr>
            </w:pPr>
            <w:r>
              <w:rPr>
                <w:rFonts w:ascii="Times" w:hAnsi="Times"/>
                <w:lang w:val="pt-BR"/>
              </w:rPr>
              <w:t>Suzana Mesquita</w:t>
            </w:r>
          </w:p>
        </w:tc>
      </w:tr>
      <w:tr w:rsidR="00000000">
        <w:tc>
          <w:tcPr>
            <w:tcW w:w="1276" w:type="dxa"/>
            <w:tcBorders>
              <w:left w:val="single" w:sz="4" w:space="0" w:color="000000"/>
              <w:bottom w:val="single" w:sz="4" w:space="0" w:color="000000"/>
            </w:tcBorders>
          </w:tcPr>
          <w:p w:rsidR="00000000" w:rsidRDefault="00FE4185">
            <w:pPr>
              <w:pStyle w:val="Tabletext"/>
              <w:snapToGrid w:val="0"/>
              <w:ind w:left="0"/>
              <w:rPr>
                <w:rFonts w:ascii="Times" w:hAnsi="Times"/>
                <w:lang w:val="pt-BR"/>
              </w:rPr>
            </w:pPr>
            <w:r>
              <w:rPr>
                <w:rFonts w:ascii="Times" w:hAnsi="Times"/>
                <w:lang w:val="pt-BR"/>
              </w:rPr>
              <w:t>24/09/2001</w:t>
            </w:r>
          </w:p>
        </w:tc>
        <w:tc>
          <w:tcPr>
            <w:tcW w:w="992" w:type="dxa"/>
            <w:tcBorders>
              <w:left w:val="single" w:sz="4" w:space="0" w:color="000000"/>
              <w:bottom w:val="single" w:sz="4" w:space="0" w:color="000000"/>
            </w:tcBorders>
          </w:tcPr>
          <w:p w:rsidR="00000000" w:rsidRDefault="00FE4185">
            <w:pPr>
              <w:pStyle w:val="Tabletext"/>
              <w:snapToGrid w:val="0"/>
              <w:ind w:left="41"/>
              <w:rPr>
                <w:rFonts w:ascii="Times" w:hAnsi="Times"/>
                <w:lang w:val="pt-BR"/>
              </w:rPr>
            </w:pPr>
            <w:r>
              <w:rPr>
                <w:rFonts w:ascii="Times" w:hAnsi="Times"/>
                <w:lang w:val="pt-BR"/>
              </w:rPr>
              <w:t>2.7</w:t>
            </w:r>
          </w:p>
        </w:tc>
        <w:tc>
          <w:tcPr>
            <w:tcW w:w="4536" w:type="dxa"/>
            <w:tcBorders>
              <w:left w:val="single" w:sz="4" w:space="0" w:color="000000"/>
              <w:bottom w:val="single" w:sz="4" w:space="0" w:color="000000"/>
            </w:tcBorders>
          </w:tcPr>
          <w:p w:rsidR="00000000" w:rsidRDefault="00FE4185">
            <w:pPr>
              <w:pStyle w:val="Tabletext"/>
              <w:snapToGrid w:val="0"/>
              <w:ind w:left="18"/>
              <w:rPr>
                <w:rFonts w:ascii="Times" w:hAnsi="Times"/>
                <w:lang w:val="pt-BR"/>
              </w:rPr>
            </w:pPr>
            <w:r>
              <w:rPr>
                <w:rFonts w:ascii="Times" w:hAnsi="Times"/>
                <w:lang w:val="pt-BR"/>
              </w:rPr>
              <w:t>Modificação do caso de uso Cadastrar e re</w:t>
            </w:r>
            <w:r>
              <w:rPr>
                <w:rFonts w:ascii="Times" w:hAnsi="Times"/>
                <w:lang w:val="pt-BR"/>
              </w:rPr>
              <w:t>tirada de vários fluxos secundários</w:t>
            </w:r>
          </w:p>
        </w:tc>
        <w:tc>
          <w:tcPr>
            <w:tcW w:w="2020" w:type="dxa"/>
            <w:tcBorders>
              <w:left w:val="single" w:sz="4" w:space="0" w:color="000000"/>
              <w:bottom w:val="single" w:sz="4" w:space="0" w:color="000000"/>
              <w:right w:val="single" w:sz="4" w:space="0" w:color="000000"/>
            </w:tcBorders>
          </w:tcPr>
          <w:p w:rsidR="00000000" w:rsidRDefault="00FE4185">
            <w:pPr>
              <w:pStyle w:val="Tabletext"/>
              <w:snapToGrid w:val="0"/>
              <w:ind w:left="42"/>
              <w:rPr>
                <w:rFonts w:ascii="Times" w:hAnsi="Times"/>
                <w:lang w:val="pt-BR"/>
              </w:rPr>
            </w:pPr>
            <w:r>
              <w:rPr>
                <w:rFonts w:ascii="Times" w:hAnsi="Times"/>
                <w:lang w:val="pt-BR"/>
              </w:rPr>
              <w:t>Suzana Mesquita</w:t>
            </w:r>
          </w:p>
        </w:tc>
      </w:tr>
      <w:tr w:rsidR="00000000">
        <w:tc>
          <w:tcPr>
            <w:tcW w:w="1276" w:type="dxa"/>
            <w:tcBorders>
              <w:left w:val="single" w:sz="4" w:space="0" w:color="000000"/>
              <w:bottom w:val="single" w:sz="4" w:space="0" w:color="000000"/>
            </w:tcBorders>
          </w:tcPr>
          <w:p w:rsidR="00000000" w:rsidRDefault="00FE4185">
            <w:pPr>
              <w:pStyle w:val="Tabletext"/>
              <w:snapToGrid w:val="0"/>
              <w:ind w:left="0"/>
              <w:rPr>
                <w:rFonts w:ascii="Times" w:hAnsi="Times"/>
                <w:lang w:val="pt-BR"/>
              </w:rPr>
            </w:pPr>
            <w:r>
              <w:rPr>
                <w:rFonts w:ascii="Times" w:hAnsi="Times"/>
                <w:lang w:val="pt-BR"/>
              </w:rPr>
              <w:t>25/08/2001</w:t>
            </w:r>
          </w:p>
        </w:tc>
        <w:tc>
          <w:tcPr>
            <w:tcW w:w="992" w:type="dxa"/>
            <w:tcBorders>
              <w:left w:val="single" w:sz="4" w:space="0" w:color="000000"/>
              <w:bottom w:val="single" w:sz="4" w:space="0" w:color="000000"/>
            </w:tcBorders>
          </w:tcPr>
          <w:p w:rsidR="00000000" w:rsidRDefault="00FE4185">
            <w:pPr>
              <w:pStyle w:val="Tabletext"/>
              <w:snapToGrid w:val="0"/>
              <w:ind w:left="41"/>
              <w:rPr>
                <w:rFonts w:ascii="Times" w:hAnsi="Times"/>
                <w:lang w:val="pt-BR"/>
              </w:rPr>
            </w:pPr>
            <w:r>
              <w:rPr>
                <w:rFonts w:ascii="Times" w:hAnsi="Times"/>
                <w:lang w:val="pt-BR"/>
              </w:rPr>
              <w:t>2.6</w:t>
            </w:r>
          </w:p>
        </w:tc>
        <w:tc>
          <w:tcPr>
            <w:tcW w:w="4536" w:type="dxa"/>
            <w:tcBorders>
              <w:left w:val="single" w:sz="4" w:space="0" w:color="000000"/>
              <w:bottom w:val="single" w:sz="4" w:space="0" w:color="000000"/>
            </w:tcBorders>
          </w:tcPr>
          <w:p w:rsidR="00000000" w:rsidRDefault="00FE4185">
            <w:pPr>
              <w:pStyle w:val="Tabletext"/>
              <w:snapToGrid w:val="0"/>
              <w:ind w:left="18"/>
              <w:rPr>
                <w:rFonts w:ascii="Times" w:hAnsi="Times"/>
                <w:lang w:val="pt-BR"/>
              </w:rPr>
            </w:pPr>
            <w:r>
              <w:rPr>
                <w:rFonts w:ascii="Times" w:hAnsi="Times"/>
                <w:lang w:val="pt-BR"/>
              </w:rPr>
              <w:t>Modificação do caso de uso Exportar</w:t>
            </w:r>
          </w:p>
        </w:tc>
        <w:tc>
          <w:tcPr>
            <w:tcW w:w="2020" w:type="dxa"/>
            <w:tcBorders>
              <w:left w:val="single" w:sz="4" w:space="0" w:color="000000"/>
              <w:bottom w:val="single" w:sz="4" w:space="0" w:color="000000"/>
              <w:right w:val="single" w:sz="4" w:space="0" w:color="000000"/>
            </w:tcBorders>
          </w:tcPr>
          <w:p w:rsidR="00000000" w:rsidRDefault="00FE4185">
            <w:pPr>
              <w:pStyle w:val="Tabletext"/>
              <w:snapToGrid w:val="0"/>
              <w:ind w:left="42"/>
              <w:rPr>
                <w:rFonts w:ascii="Times" w:hAnsi="Times"/>
                <w:lang w:val="pt-BR"/>
              </w:rPr>
            </w:pPr>
            <w:r>
              <w:rPr>
                <w:rFonts w:ascii="Times" w:hAnsi="Times"/>
                <w:lang w:val="pt-BR"/>
              </w:rPr>
              <w:t>Suzana Mesquita</w:t>
            </w:r>
          </w:p>
        </w:tc>
      </w:tr>
      <w:tr w:rsidR="00000000">
        <w:tc>
          <w:tcPr>
            <w:tcW w:w="1276" w:type="dxa"/>
            <w:tcBorders>
              <w:left w:val="single" w:sz="4" w:space="0" w:color="000000"/>
              <w:bottom w:val="single" w:sz="4" w:space="0" w:color="000000"/>
            </w:tcBorders>
          </w:tcPr>
          <w:p w:rsidR="00000000" w:rsidRDefault="00FE4185">
            <w:pPr>
              <w:pStyle w:val="Tabletext"/>
              <w:snapToGrid w:val="0"/>
              <w:ind w:left="0"/>
              <w:rPr>
                <w:rFonts w:ascii="Times" w:hAnsi="Times"/>
                <w:lang w:val="pt-BR"/>
              </w:rPr>
            </w:pPr>
            <w:r>
              <w:rPr>
                <w:rFonts w:ascii="Times" w:hAnsi="Times"/>
                <w:lang w:val="pt-BR"/>
              </w:rPr>
              <w:t>18/08/2001</w:t>
            </w:r>
          </w:p>
        </w:tc>
        <w:tc>
          <w:tcPr>
            <w:tcW w:w="992" w:type="dxa"/>
            <w:tcBorders>
              <w:left w:val="single" w:sz="4" w:space="0" w:color="000000"/>
              <w:bottom w:val="single" w:sz="4" w:space="0" w:color="000000"/>
            </w:tcBorders>
          </w:tcPr>
          <w:p w:rsidR="00000000" w:rsidRDefault="00FE4185">
            <w:pPr>
              <w:pStyle w:val="Tabletext"/>
              <w:snapToGrid w:val="0"/>
              <w:ind w:left="41"/>
              <w:rPr>
                <w:rFonts w:ascii="Times" w:hAnsi="Times"/>
                <w:lang w:val="pt-BR"/>
              </w:rPr>
            </w:pPr>
            <w:r>
              <w:rPr>
                <w:rFonts w:ascii="Times" w:hAnsi="Times"/>
                <w:lang w:val="pt-BR"/>
              </w:rPr>
              <w:t>2.5</w:t>
            </w:r>
          </w:p>
        </w:tc>
        <w:tc>
          <w:tcPr>
            <w:tcW w:w="4536" w:type="dxa"/>
            <w:tcBorders>
              <w:left w:val="single" w:sz="4" w:space="0" w:color="000000"/>
              <w:bottom w:val="single" w:sz="4" w:space="0" w:color="000000"/>
            </w:tcBorders>
          </w:tcPr>
          <w:p w:rsidR="00000000" w:rsidRDefault="00FE4185">
            <w:pPr>
              <w:pStyle w:val="Tabletext"/>
              <w:snapToGrid w:val="0"/>
              <w:ind w:left="18"/>
              <w:rPr>
                <w:rFonts w:ascii="Times" w:hAnsi="Times"/>
                <w:lang w:val="pt-BR"/>
              </w:rPr>
            </w:pPr>
            <w:r>
              <w:rPr>
                <w:rFonts w:ascii="Times" w:hAnsi="Times"/>
                <w:lang w:val="pt-BR"/>
              </w:rPr>
              <w:t>Modificações gerais no documento</w:t>
            </w:r>
          </w:p>
        </w:tc>
        <w:tc>
          <w:tcPr>
            <w:tcW w:w="2020" w:type="dxa"/>
            <w:tcBorders>
              <w:left w:val="single" w:sz="4" w:space="0" w:color="000000"/>
              <w:bottom w:val="single" w:sz="4" w:space="0" w:color="000000"/>
              <w:right w:val="single" w:sz="4" w:space="0" w:color="000000"/>
            </w:tcBorders>
          </w:tcPr>
          <w:p w:rsidR="00000000" w:rsidRDefault="00FE4185">
            <w:pPr>
              <w:pStyle w:val="Tabletext"/>
              <w:snapToGrid w:val="0"/>
              <w:ind w:left="42"/>
              <w:rPr>
                <w:rFonts w:ascii="Times" w:hAnsi="Times"/>
                <w:lang w:val="pt-BR"/>
              </w:rPr>
            </w:pPr>
            <w:r>
              <w:rPr>
                <w:rFonts w:ascii="Times" w:hAnsi="Times"/>
                <w:lang w:val="pt-BR"/>
              </w:rPr>
              <w:t>Suzana Mesquita</w:t>
            </w:r>
          </w:p>
        </w:tc>
      </w:tr>
      <w:tr w:rsidR="00000000">
        <w:tc>
          <w:tcPr>
            <w:tcW w:w="1276" w:type="dxa"/>
            <w:tcBorders>
              <w:left w:val="single" w:sz="4" w:space="0" w:color="000000"/>
              <w:bottom w:val="single" w:sz="4" w:space="0" w:color="000000"/>
            </w:tcBorders>
          </w:tcPr>
          <w:p w:rsidR="00000000" w:rsidRDefault="00FE4185">
            <w:pPr>
              <w:pStyle w:val="Tabletext"/>
              <w:snapToGrid w:val="0"/>
              <w:ind w:left="0"/>
              <w:rPr>
                <w:rFonts w:ascii="Times" w:hAnsi="Times"/>
                <w:lang w:val="pt-BR"/>
              </w:rPr>
            </w:pPr>
            <w:r>
              <w:rPr>
                <w:rFonts w:ascii="Times" w:hAnsi="Times"/>
                <w:lang w:val="pt-BR"/>
              </w:rPr>
              <w:t>13/08/2001</w:t>
            </w:r>
          </w:p>
        </w:tc>
        <w:tc>
          <w:tcPr>
            <w:tcW w:w="992" w:type="dxa"/>
            <w:tcBorders>
              <w:left w:val="single" w:sz="4" w:space="0" w:color="000000"/>
              <w:bottom w:val="single" w:sz="4" w:space="0" w:color="000000"/>
            </w:tcBorders>
          </w:tcPr>
          <w:p w:rsidR="00000000" w:rsidRDefault="00FE4185">
            <w:pPr>
              <w:pStyle w:val="Tabletext"/>
              <w:snapToGrid w:val="0"/>
              <w:ind w:left="41"/>
              <w:rPr>
                <w:rFonts w:ascii="Times" w:hAnsi="Times"/>
                <w:lang w:val="pt-BR"/>
              </w:rPr>
            </w:pPr>
            <w:r>
              <w:rPr>
                <w:rFonts w:ascii="Times" w:hAnsi="Times"/>
                <w:lang w:val="pt-BR"/>
              </w:rPr>
              <w:t>2.4</w:t>
            </w:r>
          </w:p>
        </w:tc>
        <w:tc>
          <w:tcPr>
            <w:tcW w:w="4536" w:type="dxa"/>
            <w:tcBorders>
              <w:left w:val="single" w:sz="4" w:space="0" w:color="000000"/>
              <w:bottom w:val="single" w:sz="4" w:space="0" w:color="000000"/>
            </w:tcBorders>
          </w:tcPr>
          <w:p w:rsidR="00000000" w:rsidRDefault="00FE4185">
            <w:pPr>
              <w:pStyle w:val="Tabletext"/>
              <w:snapToGrid w:val="0"/>
              <w:ind w:left="18"/>
              <w:rPr>
                <w:rFonts w:ascii="Times" w:hAnsi="Times"/>
                <w:lang w:val="pt-BR"/>
              </w:rPr>
            </w:pPr>
            <w:r>
              <w:rPr>
                <w:rFonts w:ascii="Times" w:hAnsi="Times"/>
                <w:lang w:val="pt-BR"/>
              </w:rPr>
              <w:t>Modificação na seção Descrição da interface com o usuár</w:t>
            </w:r>
            <w:r>
              <w:rPr>
                <w:rFonts w:ascii="Times" w:hAnsi="Times"/>
                <w:lang w:val="pt-BR"/>
              </w:rPr>
              <w:t>io</w:t>
            </w:r>
          </w:p>
        </w:tc>
        <w:tc>
          <w:tcPr>
            <w:tcW w:w="2020" w:type="dxa"/>
            <w:tcBorders>
              <w:left w:val="single" w:sz="4" w:space="0" w:color="000000"/>
              <w:bottom w:val="single" w:sz="4" w:space="0" w:color="000000"/>
              <w:right w:val="single" w:sz="4" w:space="0" w:color="000000"/>
            </w:tcBorders>
          </w:tcPr>
          <w:p w:rsidR="00000000" w:rsidRDefault="00FE4185">
            <w:pPr>
              <w:pStyle w:val="Tabletext"/>
              <w:snapToGrid w:val="0"/>
              <w:ind w:left="42"/>
              <w:rPr>
                <w:rFonts w:ascii="Times" w:hAnsi="Times"/>
                <w:lang w:val="pt-BR"/>
              </w:rPr>
            </w:pPr>
            <w:r>
              <w:rPr>
                <w:rFonts w:ascii="Times" w:hAnsi="Times"/>
                <w:lang w:val="pt-BR"/>
              </w:rPr>
              <w:t>Suzana Mesquita</w:t>
            </w:r>
          </w:p>
        </w:tc>
      </w:tr>
      <w:tr w:rsidR="00000000">
        <w:tc>
          <w:tcPr>
            <w:tcW w:w="1276" w:type="dxa"/>
            <w:tcBorders>
              <w:left w:val="single" w:sz="4" w:space="0" w:color="000000"/>
              <w:bottom w:val="single" w:sz="4" w:space="0" w:color="000000"/>
            </w:tcBorders>
          </w:tcPr>
          <w:p w:rsidR="00000000" w:rsidRDefault="00FE4185">
            <w:pPr>
              <w:pStyle w:val="Tabletext"/>
              <w:snapToGrid w:val="0"/>
              <w:ind w:left="0"/>
              <w:rPr>
                <w:rFonts w:ascii="Times" w:hAnsi="Times"/>
                <w:lang w:val="pt-BR"/>
              </w:rPr>
            </w:pPr>
            <w:r>
              <w:rPr>
                <w:rFonts w:ascii="Times" w:hAnsi="Times"/>
                <w:lang w:val="pt-BR"/>
              </w:rPr>
              <w:t>23/07/2001</w:t>
            </w:r>
          </w:p>
        </w:tc>
        <w:tc>
          <w:tcPr>
            <w:tcW w:w="992" w:type="dxa"/>
            <w:tcBorders>
              <w:left w:val="single" w:sz="4" w:space="0" w:color="000000"/>
              <w:bottom w:val="single" w:sz="4" w:space="0" w:color="000000"/>
            </w:tcBorders>
          </w:tcPr>
          <w:p w:rsidR="00000000" w:rsidRDefault="00FE4185">
            <w:pPr>
              <w:pStyle w:val="Tabletext"/>
              <w:snapToGrid w:val="0"/>
              <w:ind w:left="41"/>
              <w:rPr>
                <w:rFonts w:ascii="Times" w:hAnsi="Times"/>
                <w:lang w:val="pt-BR"/>
              </w:rPr>
            </w:pPr>
            <w:r>
              <w:rPr>
                <w:rFonts w:ascii="Times" w:hAnsi="Times"/>
                <w:lang w:val="pt-BR"/>
              </w:rPr>
              <w:t>2.3</w:t>
            </w:r>
          </w:p>
        </w:tc>
        <w:tc>
          <w:tcPr>
            <w:tcW w:w="4536" w:type="dxa"/>
            <w:tcBorders>
              <w:left w:val="single" w:sz="4" w:space="0" w:color="000000"/>
              <w:bottom w:val="single" w:sz="4" w:space="0" w:color="000000"/>
            </w:tcBorders>
          </w:tcPr>
          <w:p w:rsidR="00000000" w:rsidRDefault="00FE4185">
            <w:pPr>
              <w:pStyle w:val="Tabletext"/>
              <w:snapToGrid w:val="0"/>
              <w:ind w:left="18"/>
              <w:rPr>
                <w:rFonts w:ascii="Times" w:hAnsi="Times"/>
                <w:lang w:val="pt-BR"/>
              </w:rPr>
            </w:pPr>
            <w:r>
              <w:rPr>
                <w:rFonts w:ascii="Times" w:hAnsi="Times"/>
                <w:lang w:val="pt-BR"/>
              </w:rPr>
              <w:t>Modificações gerais no documento</w:t>
            </w:r>
          </w:p>
        </w:tc>
        <w:tc>
          <w:tcPr>
            <w:tcW w:w="2020" w:type="dxa"/>
            <w:tcBorders>
              <w:left w:val="single" w:sz="4" w:space="0" w:color="000000"/>
              <w:bottom w:val="single" w:sz="4" w:space="0" w:color="000000"/>
              <w:right w:val="single" w:sz="4" w:space="0" w:color="000000"/>
            </w:tcBorders>
          </w:tcPr>
          <w:p w:rsidR="00000000" w:rsidRDefault="00FE4185">
            <w:pPr>
              <w:pStyle w:val="Tabletext"/>
              <w:snapToGrid w:val="0"/>
              <w:ind w:left="42"/>
              <w:rPr>
                <w:rFonts w:ascii="Times" w:hAnsi="Times"/>
                <w:lang w:val="pt-BR"/>
              </w:rPr>
            </w:pPr>
            <w:r>
              <w:rPr>
                <w:rFonts w:ascii="Times" w:hAnsi="Times"/>
                <w:lang w:val="pt-BR"/>
              </w:rPr>
              <w:t>Hermano Perrelli e Suzana Mesquita</w:t>
            </w:r>
          </w:p>
        </w:tc>
      </w:tr>
      <w:tr w:rsidR="00000000">
        <w:tc>
          <w:tcPr>
            <w:tcW w:w="1276" w:type="dxa"/>
            <w:tcBorders>
              <w:left w:val="single" w:sz="4" w:space="0" w:color="000000"/>
              <w:bottom w:val="single" w:sz="4" w:space="0" w:color="000000"/>
            </w:tcBorders>
          </w:tcPr>
          <w:p w:rsidR="00000000" w:rsidRDefault="00FE4185">
            <w:pPr>
              <w:pStyle w:val="Tabletext"/>
              <w:snapToGrid w:val="0"/>
              <w:ind w:left="0"/>
              <w:rPr>
                <w:rFonts w:ascii="Times" w:hAnsi="Times"/>
                <w:lang w:val="pt-BR"/>
              </w:rPr>
            </w:pPr>
            <w:r>
              <w:rPr>
                <w:rFonts w:ascii="Times" w:hAnsi="Times"/>
                <w:lang w:val="pt-BR"/>
              </w:rPr>
              <w:t>14/04/2001</w:t>
            </w:r>
          </w:p>
        </w:tc>
        <w:tc>
          <w:tcPr>
            <w:tcW w:w="992" w:type="dxa"/>
            <w:tcBorders>
              <w:left w:val="single" w:sz="4" w:space="0" w:color="000000"/>
              <w:bottom w:val="single" w:sz="4" w:space="0" w:color="000000"/>
            </w:tcBorders>
          </w:tcPr>
          <w:p w:rsidR="00000000" w:rsidRDefault="00FE4185">
            <w:pPr>
              <w:pStyle w:val="Tabletext"/>
              <w:snapToGrid w:val="0"/>
              <w:ind w:left="41"/>
              <w:rPr>
                <w:rFonts w:ascii="Times" w:hAnsi="Times"/>
                <w:lang w:val="pt-BR"/>
              </w:rPr>
            </w:pPr>
            <w:r>
              <w:rPr>
                <w:rFonts w:ascii="Times" w:hAnsi="Times"/>
                <w:lang w:val="pt-BR"/>
              </w:rPr>
              <w:t>2.2</w:t>
            </w:r>
          </w:p>
        </w:tc>
        <w:tc>
          <w:tcPr>
            <w:tcW w:w="4536" w:type="dxa"/>
            <w:tcBorders>
              <w:left w:val="single" w:sz="4" w:space="0" w:color="000000"/>
              <w:bottom w:val="single" w:sz="4" w:space="0" w:color="000000"/>
            </w:tcBorders>
          </w:tcPr>
          <w:p w:rsidR="00000000" w:rsidRDefault="00FE4185">
            <w:pPr>
              <w:pStyle w:val="Tabletext"/>
              <w:snapToGrid w:val="0"/>
              <w:ind w:left="18"/>
              <w:rPr>
                <w:rFonts w:ascii="Times" w:hAnsi="Times"/>
                <w:lang w:val="pt-BR"/>
              </w:rPr>
            </w:pPr>
            <w:r>
              <w:rPr>
                <w:rFonts w:ascii="Times" w:hAnsi="Times"/>
                <w:lang w:val="pt-BR"/>
              </w:rPr>
              <w:t>Modificação da definição da estrutura de árvore no tópico Interface com o usuário.</w:t>
            </w:r>
          </w:p>
        </w:tc>
        <w:tc>
          <w:tcPr>
            <w:tcW w:w="2020" w:type="dxa"/>
            <w:tcBorders>
              <w:left w:val="single" w:sz="4" w:space="0" w:color="000000"/>
              <w:bottom w:val="single" w:sz="4" w:space="0" w:color="000000"/>
              <w:right w:val="single" w:sz="4" w:space="0" w:color="000000"/>
            </w:tcBorders>
          </w:tcPr>
          <w:p w:rsidR="00000000" w:rsidRDefault="00FE4185">
            <w:pPr>
              <w:pStyle w:val="Tabletext"/>
              <w:snapToGrid w:val="0"/>
              <w:ind w:left="42"/>
              <w:rPr>
                <w:rFonts w:ascii="Times" w:hAnsi="Times"/>
                <w:lang w:val="pt-BR"/>
              </w:rPr>
            </w:pPr>
            <w:r>
              <w:rPr>
                <w:rFonts w:ascii="Times" w:hAnsi="Times"/>
                <w:lang w:val="pt-BR"/>
              </w:rPr>
              <w:t>Suzana Mesquita</w:t>
            </w:r>
          </w:p>
        </w:tc>
      </w:tr>
      <w:tr w:rsidR="00000000">
        <w:tc>
          <w:tcPr>
            <w:tcW w:w="1276" w:type="dxa"/>
            <w:tcBorders>
              <w:left w:val="single" w:sz="4" w:space="0" w:color="000000"/>
              <w:bottom w:val="single" w:sz="4" w:space="0" w:color="000000"/>
            </w:tcBorders>
          </w:tcPr>
          <w:p w:rsidR="00000000" w:rsidRDefault="00FE4185">
            <w:pPr>
              <w:pStyle w:val="Tabletext"/>
              <w:snapToGrid w:val="0"/>
              <w:ind w:left="0"/>
              <w:rPr>
                <w:rFonts w:ascii="Times" w:hAnsi="Times"/>
                <w:lang w:val="pt-BR"/>
              </w:rPr>
            </w:pPr>
            <w:r>
              <w:rPr>
                <w:rFonts w:ascii="Times" w:hAnsi="Times"/>
                <w:lang w:val="pt-BR"/>
              </w:rPr>
              <w:t>13/04/2001</w:t>
            </w:r>
          </w:p>
        </w:tc>
        <w:tc>
          <w:tcPr>
            <w:tcW w:w="992" w:type="dxa"/>
            <w:tcBorders>
              <w:left w:val="single" w:sz="4" w:space="0" w:color="000000"/>
              <w:bottom w:val="single" w:sz="4" w:space="0" w:color="000000"/>
            </w:tcBorders>
          </w:tcPr>
          <w:p w:rsidR="00000000" w:rsidRDefault="00FE4185">
            <w:pPr>
              <w:pStyle w:val="Tabletext"/>
              <w:snapToGrid w:val="0"/>
              <w:ind w:left="41"/>
              <w:rPr>
                <w:rFonts w:ascii="Times" w:hAnsi="Times"/>
                <w:lang w:val="pt-BR"/>
              </w:rPr>
            </w:pPr>
            <w:r>
              <w:rPr>
                <w:rFonts w:ascii="Times" w:hAnsi="Times"/>
                <w:lang w:val="pt-BR"/>
              </w:rPr>
              <w:t>2.1</w:t>
            </w:r>
          </w:p>
        </w:tc>
        <w:tc>
          <w:tcPr>
            <w:tcW w:w="4536" w:type="dxa"/>
            <w:tcBorders>
              <w:left w:val="single" w:sz="4" w:space="0" w:color="000000"/>
              <w:bottom w:val="single" w:sz="4" w:space="0" w:color="000000"/>
            </w:tcBorders>
          </w:tcPr>
          <w:p w:rsidR="00000000" w:rsidRDefault="00FE4185">
            <w:pPr>
              <w:pStyle w:val="Tabletext"/>
              <w:snapToGrid w:val="0"/>
              <w:ind w:left="18"/>
              <w:rPr>
                <w:rFonts w:ascii="Times" w:hAnsi="Times"/>
                <w:lang w:val="pt-BR"/>
              </w:rPr>
            </w:pPr>
            <w:r>
              <w:rPr>
                <w:rFonts w:ascii="Times" w:hAnsi="Times"/>
                <w:lang w:val="pt-BR"/>
              </w:rPr>
              <w:t>Modificação do caso de</w:t>
            </w:r>
            <w:r>
              <w:rPr>
                <w:rFonts w:ascii="Times" w:hAnsi="Times"/>
                <w:lang w:val="pt-BR"/>
              </w:rPr>
              <w:t xml:space="preserve"> uso RF09: Colar um Componente</w:t>
            </w:r>
          </w:p>
        </w:tc>
        <w:tc>
          <w:tcPr>
            <w:tcW w:w="2020" w:type="dxa"/>
            <w:tcBorders>
              <w:left w:val="single" w:sz="4" w:space="0" w:color="000000"/>
              <w:bottom w:val="single" w:sz="4" w:space="0" w:color="000000"/>
              <w:right w:val="single" w:sz="4" w:space="0" w:color="000000"/>
            </w:tcBorders>
          </w:tcPr>
          <w:p w:rsidR="00000000" w:rsidRDefault="00FE4185">
            <w:pPr>
              <w:pStyle w:val="Tabletext"/>
              <w:snapToGrid w:val="0"/>
              <w:ind w:left="42"/>
              <w:rPr>
                <w:rFonts w:ascii="Times" w:hAnsi="Times"/>
                <w:lang w:val="pt-BR"/>
              </w:rPr>
            </w:pPr>
            <w:r>
              <w:rPr>
                <w:rFonts w:ascii="Times" w:hAnsi="Times"/>
                <w:lang w:val="pt-BR"/>
              </w:rPr>
              <w:t>Suzana Mesquita</w:t>
            </w:r>
          </w:p>
        </w:tc>
      </w:tr>
    </w:tbl>
    <w:p w:rsidR="00000000" w:rsidRDefault="00FE4185">
      <w:pPr>
        <w:rPr>
          <w:b/>
          <w:sz w:val="28"/>
          <w:szCs w:val="20"/>
        </w:rPr>
        <w:sectPr w:rsidR="00000000">
          <w:headerReference w:type="default" r:id="rId32"/>
          <w:footnotePr>
            <w:pos w:val="beneathText"/>
          </w:footnotePr>
          <w:pgSz w:w="11905" w:h="16837"/>
          <w:pgMar w:top="1418" w:right="1418" w:bottom="1418" w:left="1418" w:header="720" w:footer="720" w:gutter="0"/>
          <w:cols w:space="720"/>
          <w:docGrid w:linePitch="360"/>
        </w:sectPr>
      </w:pPr>
    </w:p>
    <w:p w:rsidR="00000000" w:rsidRDefault="00FE4185">
      <w:pPr>
        <w:pStyle w:val="conteudo"/>
        <w:sectPr w:rsidR="00000000">
          <w:headerReference w:type="default" r:id="rId33"/>
          <w:footerReference w:type="default" r:id="rId34"/>
          <w:footnotePr>
            <w:pos w:val="beneathText"/>
          </w:footnotePr>
          <w:pgSz w:w="11905" w:h="16837"/>
          <w:pgMar w:top="1418" w:right="1418" w:bottom="1418" w:left="1418" w:header="680" w:footer="680" w:gutter="0"/>
          <w:cols w:space="720"/>
          <w:docGrid w:linePitch="360"/>
        </w:sectPr>
      </w:pPr>
      <w:r>
        <w:lastRenderedPageBreak/>
        <w:t>Conteúdo</w:t>
      </w:r>
    </w:p>
    <w:p w:rsidR="00000000" w:rsidRDefault="00FE4185">
      <w:pPr>
        <w:pStyle w:val="Sumrio3"/>
        <w:tabs>
          <w:tab w:val="right" w:leader="dot" w:pos="9069"/>
        </w:tabs>
      </w:pPr>
      <w:r>
        <w:lastRenderedPageBreak/>
        <w:fldChar w:fldCharType="begin"/>
      </w:r>
      <w:r>
        <w:instrText xml:space="preserve"> TOC \o "1-9" \t "Título 1;1;TituloApendice;1;Titulo1;1;Título;1;Título 1;1;TituloApendice;1;Título 2;2;Título 2;2;Título 3;3;Requisito;3;Título 3;3;Requisito;3;Título 4;4;Título 4;4;Título 5;5;Tít</w:instrText>
      </w:r>
      <w:r>
        <w:instrText>ulo 5;5;Título 6;6;Título 6;6;Título 7;7;Título 7;7;Título 8;8;Título 8;8;Título 9;9;Título 9;9" \h</w:instrText>
      </w:r>
      <w:r>
        <w:fldChar w:fldCharType="separate"/>
      </w:r>
      <w:r>
        <w:t>Índice de Figuras v</w:t>
      </w:r>
      <w:r>
        <w:tab/>
        <w:t>iii</w:t>
      </w:r>
    </w:p>
    <w:p w:rsidR="00000000" w:rsidRDefault="00FE4185">
      <w:pPr>
        <w:pStyle w:val="Sumrio3"/>
        <w:tabs>
          <w:tab w:val="right" w:leader="dot" w:pos="9069"/>
        </w:tabs>
      </w:pPr>
      <w:r>
        <w:t>Índice de Figuras v</w:t>
      </w:r>
      <w:r>
        <w:tab/>
        <w:t>iii</w:t>
      </w:r>
    </w:p>
    <w:p w:rsidR="00000000" w:rsidRDefault="00FE4185">
      <w:pPr>
        <w:pStyle w:val="Sumrio3"/>
        <w:tabs>
          <w:tab w:val="right" w:leader="dot" w:pos="9069"/>
        </w:tabs>
      </w:pPr>
      <w:r>
        <w:t xml:space="preserve">Índice de Tabelas vi </w:t>
      </w:r>
      <w:r>
        <w:tab/>
        <w:t>iii</w:t>
      </w:r>
    </w:p>
    <w:p w:rsidR="00000000" w:rsidRDefault="00FE4185">
      <w:pPr>
        <w:pStyle w:val="Sumrio3"/>
        <w:tabs>
          <w:tab w:val="right" w:leader="dot" w:pos="9069"/>
        </w:tabs>
      </w:pPr>
      <w:r>
        <w:t xml:space="preserve">Índice de Tabelas vi </w:t>
      </w:r>
      <w:r>
        <w:tab/>
        <w:t>iii</w:t>
      </w:r>
    </w:p>
    <w:p w:rsidR="00000000" w:rsidRDefault="00FE4185">
      <w:pPr>
        <w:pStyle w:val="Sumrio3"/>
        <w:tabs>
          <w:tab w:val="right" w:leader="dot" w:pos="9069"/>
        </w:tabs>
      </w:pPr>
      <w:r>
        <w:t>1.2 Testes versus Riscos 6</w:t>
      </w:r>
      <w:r>
        <w:tab/>
        <w:t>iii</w:t>
      </w:r>
    </w:p>
    <w:p w:rsidR="00000000" w:rsidRDefault="00FE4185">
      <w:pPr>
        <w:pStyle w:val="Sumrio3"/>
        <w:tabs>
          <w:tab w:val="right" w:leader="dot" w:pos="9069"/>
        </w:tabs>
      </w:pPr>
      <w:r>
        <w:t xml:space="preserve">1.2 Testes versus Riscos </w:t>
      </w:r>
      <w:r>
        <w:t>6</w:t>
      </w:r>
      <w:r>
        <w:tab/>
        <w:t>iii</w:t>
      </w:r>
    </w:p>
    <w:p w:rsidR="00000000" w:rsidRDefault="00FE4185">
      <w:pPr>
        <w:pStyle w:val="Sumrio3"/>
        <w:tabs>
          <w:tab w:val="right" w:leader="dot" w:pos="9069"/>
        </w:tabs>
      </w:pPr>
      <w:r>
        <w:t>2.4 Uma Nova Abordagem para utilização de Risk-based Testing 36</w:t>
      </w:r>
      <w:r>
        <w:tab/>
        <w:t>iii</w:t>
      </w:r>
    </w:p>
    <w:p w:rsidR="00000000" w:rsidRDefault="00FE4185">
      <w:pPr>
        <w:pStyle w:val="Sumrio3"/>
        <w:tabs>
          <w:tab w:val="right" w:leader="dot" w:pos="9069"/>
        </w:tabs>
      </w:pPr>
      <w:r>
        <w:t>2.4 Uma Nova Abordagem para utilização de Risk-based Testing 36</w:t>
      </w:r>
      <w:r>
        <w:tab/>
        <w:t>iii</w:t>
      </w:r>
    </w:p>
    <w:p w:rsidR="00000000" w:rsidRDefault="00FE4185">
      <w:pPr>
        <w:pStyle w:val="Sumrio2"/>
        <w:tabs>
          <w:tab w:val="right" w:leader="dot" w:pos="9069"/>
        </w:tabs>
      </w:pPr>
      <w:r>
        <w:t>3.5 Considerações e Trabalhos Futuros  61</w:t>
      </w:r>
      <w:r>
        <w:tab/>
        <w:t>iv</w:t>
      </w:r>
    </w:p>
    <w:p w:rsidR="00000000" w:rsidRDefault="00FE4185">
      <w:pPr>
        <w:pStyle w:val="Sumrio2"/>
        <w:tabs>
          <w:tab w:val="right" w:leader="dot" w:pos="9069"/>
        </w:tabs>
      </w:pPr>
      <w:r>
        <w:t>3.5 Considerações e Trabalhos Futuros  61</w:t>
      </w:r>
      <w:r>
        <w:tab/>
        <w:t>iv</w:t>
      </w:r>
    </w:p>
    <w:p w:rsidR="00000000" w:rsidRDefault="00FE4185">
      <w:pPr>
        <w:pStyle w:val="Sumrio1"/>
        <w:tabs>
          <w:tab w:val="right" w:leader="dot" w:pos="9069"/>
        </w:tabs>
      </w:pPr>
      <w:r>
        <w:t>Índice de Figuras</w:t>
      </w:r>
      <w:r>
        <w:tab/>
        <w:t>v</w:t>
      </w:r>
    </w:p>
    <w:p w:rsidR="00000000" w:rsidRDefault="00FE4185">
      <w:pPr>
        <w:pStyle w:val="Sumrio1"/>
        <w:tabs>
          <w:tab w:val="right" w:leader="dot" w:pos="9069"/>
        </w:tabs>
      </w:pPr>
      <w:r>
        <w:t>Índi</w:t>
      </w:r>
      <w:r>
        <w:t>ce de Figuras</w:t>
      </w:r>
      <w:r>
        <w:tab/>
        <w:t>v</w:t>
      </w:r>
    </w:p>
    <w:p w:rsidR="00000000" w:rsidRDefault="00FE4185">
      <w:pPr>
        <w:pStyle w:val="Sumrio1"/>
        <w:tabs>
          <w:tab w:val="right" w:leader="dot" w:pos="9069"/>
        </w:tabs>
      </w:pPr>
      <w:r>
        <w:t>Figura 2.1 – Custo de solução de defeitos por fase do projeto [12] 8</w:t>
      </w:r>
      <w:r>
        <w:tab/>
        <w:t>v</w:t>
      </w:r>
    </w:p>
    <w:p w:rsidR="00000000" w:rsidRDefault="00FE4185">
      <w:pPr>
        <w:pStyle w:val="Sumrio1"/>
        <w:tabs>
          <w:tab w:val="right" w:leader="dot" w:pos="9069"/>
        </w:tabs>
      </w:pPr>
      <w:r>
        <w:t>Figura 2.1 – Custo de solução de defeitos por fase do projeto [12] 8</w:t>
      </w:r>
      <w:r>
        <w:tab/>
        <w:t>v</w:t>
      </w:r>
    </w:p>
    <w:p w:rsidR="00000000" w:rsidRDefault="00FE4185">
      <w:pPr>
        <w:pStyle w:val="Sumrio1"/>
        <w:tabs>
          <w:tab w:val="right" w:leader="dot" w:pos="9069"/>
        </w:tabs>
      </w:pPr>
      <w:r>
        <w:t>Figura 2.2 – Níveis de Testes[8] 9</w:t>
      </w:r>
      <w:r>
        <w:tab/>
        <w:t>v</w:t>
      </w:r>
    </w:p>
    <w:p w:rsidR="00000000" w:rsidRDefault="00FE4185">
      <w:pPr>
        <w:pStyle w:val="Sumrio1"/>
        <w:tabs>
          <w:tab w:val="right" w:leader="dot" w:pos="9069"/>
        </w:tabs>
      </w:pPr>
      <w:r>
        <w:t>Figura 2.2 – Níveis de Testes[8] 9</w:t>
      </w:r>
      <w:r>
        <w:tab/>
        <w:t>v</w:t>
      </w:r>
    </w:p>
    <w:p w:rsidR="00000000" w:rsidRDefault="00FE4185">
      <w:pPr>
        <w:pStyle w:val="Sumrio1"/>
        <w:tabs>
          <w:tab w:val="right" w:leader="dot" w:pos="9069"/>
        </w:tabs>
      </w:pPr>
      <w:r>
        <w:t>Figura 2.3 – Teste Caixa</w:t>
      </w:r>
      <w:r>
        <w:t>-Preta 12</w:t>
      </w:r>
      <w:r>
        <w:tab/>
        <w:t>v</w:t>
      </w:r>
    </w:p>
    <w:p w:rsidR="00000000" w:rsidRDefault="00FE4185">
      <w:pPr>
        <w:pStyle w:val="Sumrio1"/>
        <w:tabs>
          <w:tab w:val="right" w:leader="dot" w:pos="9069"/>
        </w:tabs>
      </w:pPr>
      <w:r>
        <w:t>Figura 2.3 – Teste Caixa-Preta 12</w:t>
      </w:r>
      <w:r>
        <w:tab/>
        <w:t>v</w:t>
      </w:r>
    </w:p>
    <w:p w:rsidR="00000000" w:rsidRDefault="00FE4185">
      <w:pPr>
        <w:pStyle w:val="Sumrio1"/>
        <w:tabs>
          <w:tab w:val="right" w:leader="dot" w:pos="9069"/>
        </w:tabs>
      </w:pPr>
      <w:r>
        <w:t>Figura 2.4 – Teste Caixa-Branca 13</w:t>
      </w:r>
      <w:r>
        <w:tab/>
        <w:t>v</w:t>
      </w:r>
    </w:p>
    <w:p w:rsidR="00000000" w:rsidRDefault="00FE4185">
      <w:pPr>
        <w:pStyle w:val="Sumrio1"/>
        <w:tabs>
          <w:tab w:val="right" w:leader="dot" w:pos="9069"/>
        </w:tabs>
      </w:pPr>
      <w:r>
        <w:t>Figura 2.4 – Teste Caixa-Branca 13</w:t>
      </w:r>
      <w:r>
        <w:tab/>
        <w:t>v</w:t>
      </w:r>
    </w:p>
    <w:p w:rsidR="00000000" w:rsidRDefault="00FE4185">
      <w:pPr>
        <w:pStyle w:val="Sumrio1"/>
        <w:tabs>
          <w:tab w:val="right" w:leader="dot" w:pos="9069"/>
        </w:tabs>
      </w:pPr>
      <w:r>
        <w:t>Figura 3.1 – Origem dos Riscos de Software [6] 19</w:t>
      </w:r>
      <w:r>
        <w:tab/>
        <w:t>v</w:t>
      </w:r>
    </w:p>
    <w:p w:rsidR="00000000" w:rsidRDefault="00FE4185">
      <w:pPr>
        <w:pStyle w:val="Sumrio1"/>
        <w:tabs>
          <w:tab w:val="right" w:leader="dot" w:pos="9069"/>
        </w:tabs>
      </w:pPr>
      <w:r>
        <w:t>Figura 3.1 – Origem dos Riscos de Software [6] 19</w:t>
      </w:r>
      <w:r>
        <w:tab/>
        <w:t>v</w:t>
      </w:r>
    </w:p>
    <w:p w:rsidR="00000000" w:rsidRDefault="00FE4185">
      <w:pPr>
        <w:pStyle w:val="Sumrio1"/>
        <w:tabs>
          <w:tab w:val="right" w:leader="dot" w:pos="9069"/>
        </w:tabs>
      </w:pPr>
      <w:r>
        <w:t>Figura 3.2 – Taxonomia dos Ris</w:t>
      </w:r>
      <w:r>
        <w:t>cos [5] 20</w:t>
      </w:r>
      <w:r>
        <w:tab/>
        <w:t>v</w:t>
      </w:r>
    </w:p>
    <w:p w:rsidR="00000000" w:rsidRDefault="00FE4185">
      <w:pPr>
        <w:pStyle w:val="Sumrio1"/>
        <w:tabs>
          <w:tab w:val="right" w:leader="dot" w:pos="9069"/>
        </w:tabs>
      </w:pPr>
      <w:r>
        <w:t>Figura 3.2 – Taxonomia dos Riscos [5] 20</w:t>
      </w:r>
      <w:r>
        <w:tab/>
        <w:t>v</w:t>
      </w:r>
    </w:p>
    <w:p w:rsidR="00000000" w:rsidRDefault="00FE4185">
      <w:pPr>
        <w:pStyle w:val="Sumrio1"/>
        <w:tabs>
          <w:tab w:val="right" w:leader="dot" w:pos="9069"/>
        </w:tabs>
      </w:pPr>
      <w:r>
        <w:t>Figura 3.3 – Modelo W  26</w:t>
      </w:r>
      <w:r>
        <w:tab/>
        <w:t>v</w:t>
      </w:r>
    </w:p>
    <w:p w:rsidR="00000000" w:rsidRDefault="00FE4185">
      <w:pPr>
        <w:pStyle w:val="Sumrio1"/>
        <w:tabs>
          <w:tab w:val="right" w:leader="dot" w:pos="9069"/>
        </w:tabs>
      </w:pPr>
      <w:r>
        <w:t>Figura 3.3 – Modelo W  26</w:t>
      </w:r>
      <w:r>
        <w:tab/>
        <w:t>v</w:t>
      </w:r>
    </w:p>
    <w:p w:rsidR="00000000" w:rsidRDefault="00FE4185">
      <w:pPr>
        <w:pStyle w:val="Sumrio1"/>
        <w:tabs>
          <w:tab w:val="right" w:leader="dot" w:pos="9069"/>
        </w:tabs>
      </w:pPr>
      <w:r>
        <w:t>Índice de Tabelas</w:t>
      </w:r>
      <w:r>
        <w:tab/>
        <w:t>vi</w:t>
      </w:r>
    </w:p>
    <w:p w:rsidR="00000000" w:rsidRDefault="00FE4185">
      <w:pPr>
        <w:pStyle w:val="Sumrio1"/>
        <w:tabs>
          <w:tab w:val="right" w:leader="dot" w:pos="9069"/>
        </w:tabs>
      </w:pPr>
      <w:r>
        <w:t>Índice de Tabelas</w:t>
      </w:r>
      <w:r>
        <w:tab/>
        <w:t>vi</w:t>
      </w:r>
    </w:p>
    <w:p w:rsidR="00000000" w:rsidRDefault="00FE4185">
      <w:pPr>
        <w:pStyle w:val="Sumrio1"/>
        <w:tabs>
          <w:tab w:val="right" w:leader="dot" w:pos="9069"/>
        </w:tabs>
      </w:pPr>
      <w:r>
        <w:t>Tabela de Símbolos e Siglas</w:t>
      </w:r>
      <w:r>
        <w:tab/>
        <w:t>viii</w:t>
      </w:r>
    </w:p>
    <w:p w:rsidR="00000000" w:rsidRDefault="00FE4185">
      <w:pPr>
        <w:pStyle w:val="Sumrio1"/>
        <w:tabs>
          <w:tab w:val="right" w:leader="dot" w:pos="9069"/>
        </w:tabs>
      </w:pPr>
      <w:r>
        <w:t>Tabela de Símbolos e Siglas</w:t>
      </w:r>
      <w:r>
        <w:tab/>
        <w:t>viii</w:t>
      </w:r>
    </w:p>
    <w:p w:rsidR="00000000" w:rsidRDefault="00FE4185">
      <w:pPr>
        <w:pStyle w:val="Sumrio1"/>
        <w:tabs>
          <w:tab w:val="right" w:leader="dot" w:pos="9069"/>
        </w:tabs>
      </w:pPr>
      <w:r>
        <w:t>1</w:t>
      </w:r>
      <w:r>
        <w:br/>
      </w:r>
      <w:r>
        <w:br/>
        <w:t>Introdução</w:t>
      </w:r>
      <w:r>
        <w:tab/>
        <w:t>1</w:t>
      </w:r>
    </w:p>
    <w:p w:rsidR="00000000" w:rsidRDefault="00FE4185">
      <w:pPr>
        <w:pStyle w:val="Sumrio1"/>
        <w:tabs>
          <w:tab w:val="right" w:leader="dot" w:pos="9069"/>
        </w:tabs>
      </w:pPr>
      <w:r>
        <w:t>1</w:t>
      </w:r>
      <w:r>
        <w:br/>
      </w:r>
      <w:r>
        <w:br/>
        <w:t>Introdução</w:t>
      </w:r>
      <w:r>
        <w:tab/>
        <w:t>1</w:t>
      </w:r>
    </w:p>
    <w:p w:rsidR="00000000" w:rsidRDefault="00FE4185">
      <w:pPr>
        <w:pStyle w:val="Sumrio2"/>
        <w:tabs>
          <w:tab w:val="right" w:leader="dot" w:pos="9069"/>
        </w:tabs>
      </w:pPr>
      <w:r>
        <w:t xml:space="preserve">1.1 </w:t>
      </w:r>
      <w:r>
        <w:t>Motivação</w:t>
      </w:r>
      <w:r>
        <w:tab/>
        <w:t>2</w:t>
      </w:r>
    </w:p>
    <w:p w:rsidR="00000000" w:rsidRDefault="00FE4185">
      <w:pPr>
        <w:pStyle w:val="Sumrio2"/>
        <w:tabs>
          <w:tab w:val="right" w:leader="dot" w:pos="9069"/>
        </w:tabs>
      </w:pPr>
      <w:r>
        <w:t>1.1 Motivação</w:t>
      </w:r>
      <w:r>
        <w:tab/>
        <w:t>2</w:t>
      </w:r>
    </w:p>
    <w:p w:rsidR="00000000" w:rsidRDefault="00FE4185">
      <w:pPr>
        <w:pStyle w:val="Sumrio2"/>
        <w:tabs>
          <w:tab w:val="right" w:leader="dot" w:pos="9069"/>
        </w:tabs>
      </w:pPr>
      <w:r>
        <w:t>1.2 Objetivos</w:t>
      </w:r>
      <w:r>
        <w:tab/>
        <w:t>3</w:t>
      </w:r>
    </w:p>
    <w:p w:rsidR="00000000" w:rsidRDefault="00FE4185">
      <w:pPr>
        <w:pStyle w:val="Sumrio2"/>
        <w:tabs>
          <w:tab w:val="right" w:leader="dot" w:pos="9069"/>
        </w:tabs>
      </w:pPr>
      <w:r>
        <w:t>1.2 Objetivos</w:t>
      </w:r>
      <w:r>
        <w:tab/>
        <w:t>3</w:t>
      </w:r>
    </w:p>
    <w:p w:rsidR="00000000" w:rsidRDefault="00FE4185">
      <w:pPr>
        <w:pStyle w:val="Sumrio2"/>
        <w:tabs>
          <w:tab w:val="right" w:leader="dot" w:pos="9069"/>
        </w:tabs>
      </w:pPr>
      <w:r>
        <w:t>1.3 Metodologia</w:t>
      </w:r>
      <w:r>
        <w:tab/>
        <w:t>3</w:t>
      </w:r>
    </w:p>
    <w:p w:rsidR="00000000" w:rsidRDefault="00FE4185">
      <w:pPr>
        <w:pStyle w:val="Sumrio2"/>
        <w:tabs>
          <w:tab w:val="right" w:leader="dot" w:pos="9069"/>
        </w:tabs>
      </w:pPr>
      <w:r>
        <w:t>1.3 Metodologia</w:t>
      </w:r>
      <w:r>
        <w:tab/>
        <w:t>3</w:t>
      </w:r>
    </w:p>
    <w:p w:rsidR="00000000" w:rsidRDefault="00FE4185">
      <w:pPr>
        <w:pStyle w:val="Sumrio2"/>
        <w:tabs>
          <w:tab w:val="right" w:leader="dot" w:pos="9069"/>
        </w:tabs>
      </w:pPr>
      <w:r>
        <w:t>1.4 Estrutura do Documento</w:t>
      </w:r>
      <w:r>
        <w:tab/>
        <w:t>4</w:t>
      </w:r>
    </w:p>
    <w:p w:rsidR="00000000" w:rsidRDefault="00FE4185">
      <w:pPr>
        <w:pStyle w:val="Sumrio2"/>
        <w:tabs>
          <w:tab w:val="right" w:leader="dot" w:pos="9069"/>
        </w:tabs>
      </w:pPr>
      <w:r>
        <w:t>1.4 Estrutura do Documento</w:t>
      </w:r>
      <w:r>
        <w:tab/>
        <w:t>4</w:t>
      </w:r>
    </w:p>
    <w:p w:rsidR="00000000" w:rsidRDefault="00FE4185">
      <w:pPr>
        <w:pStyle w:val="Sumrio1"/>
        <w:tabs>
          <w:tab w:val="right" w:leader="dot" w:pos="9069"/>
        </w:tabs>
      </w:pPr>
      <w:r>
        <w:br/>
      </w:r>
      <w:r>
        <w:br/>
      </w:r>
      <w:r>
        <w:tab/>
        <w:t>6</w:t>
      </w:r>
    </w:p>
    <w:p w:rsidR="00000000" w:rsidRDefault="00FE4185">
      <w:pPr>
        <w:pStyle w:val="Sumrio1"/>
        <w:tabs>
          <w:tab w:val="right" w:leader="dot" w:pos="9069"/>
        </w:tabs>
      </w:pPr>
      <w:r>
        <w:lastRenderedPageBreak/>
        <w:br/>
      </w:r>
      <w:r>
        <w:br/>
      </w:r>
      <w:r>
        <w:tab/>
        <w:t>6</w:t>
      </w:r>
    </w:p>
    <w:p w:rsidR="00000000" w:rsidRDefault="00FE4185">
      <w:pPr>
        <w:pStyle w:val="Sumrio1"/>
        <w:tabs>
          <w:tab w:val="right" w:leader="dot" w:pos="9069"/>
        </w:tabs>
      </w:pPr>
      <w:r>
        <w:t>Testes versus Riscos</w:t>
      </w:r>
      <w:r>
        <w:tab/>
        <w:t>6</w:t>
      </w:r>
    </w:p>
    <w:p w:rsidR="00000000" w:rsidRDefault="00FE4185">
      <w:pPr>
        <w:pStyle w:val="Sumrio1"/>
        <w:tabs>
          <w:tab w:val="right" w:leader="dot" w:pos="9069"/>
        </w:tabs>
      </w:pPr>
      <w:r>
        <w:t>Testes versus Riscos</w:t>
      </w:r>
      <w:r>
        <w:tab/>
        <w:t>6</w:t>
      </w:r>
    </w:p>
    <w:p w:rsidR="00000000" w:rsidRDefault="00FE4185">
      <w:pPr>
        <w:pStyle w:val="Sumrio2"/>
        <w:tabs>
          <w:tab w:val="right" w:leader="dot" w:pos="9069"/>
        </w:tabs>
      </w:pPr>
      <w:r>
        <w:t>2.1.1 A Engenharia de Teste</w:t>
      </w:r>
      <w:r>
        <w:tab/>
        <w:t>7</w:t>
      </w:r>
    </w:p>
    <w:p w:rsidR="00000000" w:rsidRDefault="00FE4185">
      <w:pPr>
        <w:pStyle w:val="Sumrio2"/>
        <w:tabs>
          <w:tab w:val="right" w:leader="dot" w:pos="9069"/>
        </w:tabs>
      </w:pPr>
      <w:r>
        <w:t>2.1.1 A Engenhar</w:t>
      </w:r>
      <w:r>
        <w:t>ia de Teste</w:t>
      </w:r>
      <w:r>
        <w:tab/>
        <w:t>7</w:t>
      </w:r>
    </w:p>
    <w:p w:rsidR="00000000" w:rsidRDefault="00FE4185">
      <w:pPr>
        <w:pStyle w:val="Sumrio3"/>
        <w:tabs>
          <w:tab w:val="right" w:leader="dot" w:pos="9069"/>
        </w:tabs>
      </w:pPr>
      <w:r>
        <w:t xml:space="preserve">Teste Funcional </w:t>
      </w:r>
      <w:r>
        <w:tab/>
        <w:t>11</w:t>
      </w:r>
    </w:p>
    <w:p w:rsidR="00000000" w:rsidRDefault="00FE4185">
      <w:pPr>
        <w:pStyle w:val="Sumrio3"/>
        <w:tabs>
          <w:tab w:val="right" w:leader="dot" w:pos="9069"/>
        </w:tabs>
      </w:pPr>
      <w:r>
        <w:t xml:space="preserve">Teste Funcional </w:t>
      </w:r>
      <w:r>
        <w:tab/>
        <w:t>11</w:t>
      </w:r>
    </w:p>
    <w:p w:rsidR="00000000" w:rsidRDefault="00FE4185">
      <w:pPr>
        <w:pStyle w:val="Sumrio3"/>
        <w:tabs>
          <w:tab w:val="right" w:leader="dot" w:pos="9069"/>
        </w:tabs>
      </w:pPr>
      <w:r>
        <w:t>Teste Estrutural</w:t>
      </w:r>
      <w:r>
        <w:tab/>
        <w:t>11</w:t>
      </w:r>
    </w:p>
    <w:p w:rsidR="00000000" w:rsidRDefault="00FE4185">
      <w:pPr>
        <w:pStyle w:val="Sumrio3"/>
        <w:tabs>
          <w:tab w:val="right" w:leader="dot" w:pos="9069"/>
        </w:tabs>
      </w:pPr>
      <w:r>
        <w:t>Teste Estrutural</w:t>
      </w:r>
      <w:r>
        <w:tab/>
        <w:t>11</w:t>
      </w:r>
    </w:p>
    <w:p w:rsidR="00000000" w:rsidRDefault="00FE4185">
      <w:pPr>
        <w:pStyle w:val="Sumrio2"/>
        <w:tabs>
          <w:tab w:val="right" w:leader="dot" w:pos="9069"/>
        </w:tabs>
      </w:pPr>
      <w:r>
        <w:t xml:space="preserve">  </w:t>
      </w:r>
      <w:r>
        <w:t>2.2Riscos: Conceito e Classificações</w:t>
      </w:r>
      <w:r>
        <w:tab/>
        <w:t>14</w:t>
      </w:r>
    </w:p>
    <w:p w:rsidR="00000000" w:rsidRDefault="00FE4185">
      <w:pPr>
        <w:pStyle w:val="Sumrio2"/>
        <w:tabs>
          <w:tab w:val="right" w:leader="dot" w:pos="9069"/>
        </w:tabs>
      </w:pPr>
      <w:r>
        <w:t xml:space="preserve">  </w:t>
      </w:r>
      <w:r>
        <w:t>2.2Riscos: Conceito e Classificações</w:t>
      </w:r>
      <w:r>
        <w:tab/>
        <w:t>14</w:t>
      </w:r>
    </w:p>
    <w:p w:rsidR="00000000" w:rsidRDefault="00FE4185">
      <w:pPr>
        <w:pStyle w:val="Sumrio3"/>
        <w:tabs>
          <w:tab w:val="right" w:leader="dot" w:pos="9069"/>
        </w:tabs>
      </w:pPr>
      <w:r>
        <w:t xml:space="preserve"> </w:t>
      </w:r>
      <w:r>
        <w:t>2.2.1 Classificações</w:t>
      </w:r>
      <w:r>
        <w:tab/>
        <w:t>15</w:t>
      </w:r>
    </w:p>
    <w:p w:rsidR="00000000" w:rsidRDefault="00FE4185">
      <w:pPr>
        <w:pStyle w:val="Sumrio3"/>
        <w:tabs>
          <w:tab w:val="right" w:leader="dot" w:pos="9069"/>
        </w:tabs>
      </w:pPr>
      <w:r>
        <w:t xml:space="preserve"> </w:t>
      </w:r>
      <w:r>
        <w:t>2.2.1 Classificações</w:t>
      </w:r>
      <w:r>
        <w:tab/>
        <w:t>15</w:t>
      </w:r>
    </w:p>
    <w:p w:rsidR="00000000" w:rsidRDefault="00FE4185">
      <w:pPr>
        <w:pStyle w:val="Sumrio4"/>
        <w:tabs>
          <w:tab w:val="right" w:leader="dot" w:pos="9069"/>
        </w:tabs>
      </w:pPr>
      <w:r>
        <w:t xml:space="preserve"> </w:t>
      </w:r>
      <w:r>
        <w:t>2.2.2 Técnicas e Métodos de</w:t>
      </w:r>
      <w:r>
        <w:t xml:space="preserve"> Identificação de Riscos</w:t>
      </w:r>
      <w:r>
        <w:tab/>
        <w:t>17</w:t>
      </w:r>
    </w:p>
    <w:p w:rsidR="00000000" w:rsidRDefault="00FE4185">
      <w:pPr>
        <w:pStyle w:val="Sumrio4"/>
        <w:tabs>
          <w:tab w:val="right" w:leader="dot" w:pos="9069"/>
        </w:tabs>
      </w:pPr>
      <w:r>
        <w:t xml:space="preserve"> </w:t>
      </w:r>
      <w:r>
        <w:t>2.2.2 Técnicas e Métodos de Identificação de Riscos</w:t>
      </w:r>
      <w:r>
        <w:tab/>
        <w:t>17</w:t>
      </w:r>
    </w:p>
    <w:p w:rsidR="00000000" w:rsidRDefault="00FE4185">
      <w:pPr>
        <w:pStyle w:val="Sumrio1"/>
        <w:tabs>
          <w:tab w:val="right" w:leader="dot" w:pos="9069"/>
        </w:tabs>
      </w:pPr>
      <w:r>
        <w:t>3</w:t>
      </w:r>
      <w:r>
        <w:br/>
      </w:r>
      <w:r>
        <w:br/>
        <w:t>Testes Baseado em Riscos</w:t>
      </w:r>
      <w:r>
        <w:tab/>
        <w:t>22</w:t>
      </w:r>
    </w:p>
    <w:p w:rsidR="00000000" w:rsidRDefault="00FE4185">
      <w:pPr>
        <w:pStyle w:val="Sumrio1"/>
        <w:tabs>
          <w:tab w:val="right" w:leader="dot" w:pos="9069"/>
        </w:tabs>
      </w:pPr>
      <w:r>
        <w:t>3</w:t>
      </w:r>
      <w:r>
        <w:br/>
      </w:r>
      <w:r>
        <w:br/>
        <w:t>Testes Baseado em Riscos</w:t>
      </w:r>
      <w:r>
        <w:tab/>
        <w:t>22</w:t>
      </w:r>
    </w:p>
    <w:p w:rsidR="00000000" w:rsidRDefault="00FE4185">
      <w:pPr>
        <w:pStyle w:val="Sumrio4"/>
        <w:tabs>
          <w:tab w:val="right" w:leader="dot" w:pos="9069"/>
        </w:tabs>
      </w:pPr>
      <w:r>
        <w:t xml:space="preserve"> </w:t>
      </w:r>
      <w:r>
        <w:t>3.2.1 Análise de Riscos Baseada em Heurística</w:t>
      </w:r>
      <w:r>
        <w:tab/>
        <w:t>23</w:t>
      </w:r>
    </w:p>
    <w:p w:rsidR="00000000" w:rsidRDefault="00FE4185">
      <w:pPr>
        <w:pStyle w:val="Sumrio4"/>
        <w:tabs>
          <w:tab w:val="right" w:leader="dot" w:pos="9069"/>
        </w:tabs>
      </w:pPr>
      <w:r>
        <w:t xml:space="preserve"> </w:t>
      </w:r>
      <w:r>
        <w:t>3.2.1 Análise de Riscos Baseada em Heurística</w:t>
      </w:r>
      <w:r>
        <w:tab/>
        <w:t>23</w:t>
      </w:r>
    </w:p>
    <w:p w:rsidR="00000000" w:rsidRDefault="00FE4185">
      <w:pPr>
        <w:pStyle w:val="Sumrio4"/>
        <w:tabs>
          <w:tab w:val="right" w:leader="dot" w:pos="9069"/>
        </w:tabs>
      </w:pPr>
      <w:r>
        <w:t>3.2.2 Test</w:t>
      </w:r>
      <w:r>
        <w:t>es Baseados em Riscos para Sistemas Orientados a Objetos</w:t>
      </w:r>
      <w:r>
        <w:tab/>
        <w:t>24</w:t>
      </w:r>
    </w:p>
    <w:p w:rsidR="00000000" w:rsidRDefault="00FE4185">
      <w:pPr>
        <w:pStyle w:val="Sumrio4"/>
        <w:tabs>
          <w:tab w:val="right" w:leader="dot" w:pos="9069"/>
        </w:tabs>
      </w:pPr>
      <w:r>
        <w:t>3.2.2 Testes Baseados em Riscos para Sistemas Orientados a Objetos</w:t>
      </w:r>
      <w:r>
        <w:tab/>
        <w:t>24</w:t>
      </w:r>
    </w:p>
    <w:p w:rsidR="00000000" w:rsidRDefault="00FE4185">
      <w:pPr>
        <w:pStyle w:val="Sumrio4"/>
        <w:tabs>
          <w:tab w:val="right" w:leader="dot" w:pos="9069"/>
        </w:tabs>
      </w:pPr>
      <w:r>
        <w:t xml:space="preserve"> </w:t>
      </w:r>
      <w:r>
        <w:t>3.2.3 Teste Baseado em Riscos para E-Business</w:t>
      </w:r>
      <w:r>
        <w:tab/>
        <w:t>25</w:t>
      </w:r>
    </w:p>
    <w:p w:rsidR="00000000" w:rsidRDefault="00FE4185">
      <w:pPr>
        <w:pStyle w:val="Sumrio4"/>
        <w:tabs>
          <w:tab w:val="right" w:leader="dot" w:pos="9069"/>
        </w:tabs>
      </w:pPr>
      <w:r>
        <w:t xml:space="preserve"> </w:t>
      </w:r>
      <w:r>
        <w:t>3.2.3 Teste Baseado em Riscos para E-Business</w:t>
      </w:r>
      <w:r>
        <w:tab/>
        <w:t>25</w:t>
      </w:r>
    </w:p>
    <w:p w:rsidR="00000000" w:rsidRDefault="00FE4185">
      <w:pPr>
        <w:pStyle w:val="Sumrio4"/>
        <w:tabs>
          <w:tab w:val="right" w:leader="dot" w:pos="9069"/>
        </w:tabs>
      </w:pPr>
      <w:r>
        <w:t>3.2.4 Estratégia de Seleçã</w:t>
      </w:r>
      <w:r>
        <w:t>o de Casos de Teste</w:t>
      </w:r>
      <w:r>
        <w:tab/>
        <w:t>28</w:t>
      </w:r>
    </w:p>
    <w:p w:rsidR="00000000" w:rsidRDefault="00FE4185">
      <w:pPr>
        <w:pStyle w:val="Sumrio4"/>
        <w:tabs>
          <w:tab w:val="right" w:leader="dot" w:pos="9069"/>
        </w:tabs>
      </w:pPr>
      <w:r>
        <w:t>3.2.4 Estratégia de Seleção de Casos de Teste</w:t>
      </w:r>
      <w:r>
        <w:tab/>
        <w:t>28</w:t>
      </w:r>
    </w:p>
    <w:p w:rsidR="00000000" w:rsidRDefault="00FE4185">
      <w:pPr>
        <w:pStyle w:val="Sumrio4"/>
        <w:tabs>
          <w:tab w:val="right" w:leader="dot" w:pos="9069"/>
        </w:tabs>
      </w:pPr>
      <w:r>
        <w:t>3.2.5 Seleção de Áreas de Testes</w:t>
      </w:r>
      <w:r>
        <w:tab/>
        <w:t>29</w:t>
      </w:r>
    </w:p>
    <w:p w:rsidR="00000000" w:rsidRDefault="00FE4185">
      <w:pPr>
        <w:pStyle w:val="Sumrio4"/>
        <w:tabs>
          <w:tab w:val="right" w:leader="dot" w:pos="9069"/>
        </w:tabs>
      </w:pPr>
      <w:r>
        <w:t>3.2.5 Seleção de Áreas de Testes</w:t>
      </w:r>
      <w:r>
        <w:tab/>
        <w:t>29</w:t>
      </w:r>
    </w:p>
    <w:p w:rsidR="00000000" w:rsidRDefault="00FE4185">
      <w:pPr>
        <w:pStyle w:val="Sumrio1"/>
        <w:tabs>
          <w:tab w:val="right" w:leader="dot" w:pos="9069"/>
        </w:tabs>
      </w:pPr>
      <w:r>
        <w:t>4</w:t>
      </w:r>
      <w:r>
        <w:br/>
      </w:r>
      <w:r>
        <w:br/>
        <w:t>Uma Nova Abordagem para Utilização de Risk-based Testing</w:t>
      </w:r>
      <w:r>
        <w:tab/>
        <w:t>35</w:t>
      </w:r>
    </w:p>
    <w:p w:rsidR="00000000" w:rsidRDefault="00FE4185">
      <w:pPr>
        <w:pStyle w:val="Sumrio1"/>
        <w:tabs>
          <w:tab w:val="right" w:leader="dot" w:pos="9069"/>
        </w:tabs>
      </w:pPr>
      <w:r>
        <w:t>4</w:t>
      </w:r>
      <w:r>
        <w:br/>
      </w:r>
      <w:r>
        <w:br/>
        <w:t>Uma Nova Abordagem para Utilização de Risk-bas</w:t>
      </w:r>
      <w:r>
        <w:t>ed Testing</w:t>
      </w:r>
      <w:r>
        <w:tab/>
        <w:t>35</w:t>
      </w:r>
    </w:p>
    <w:p w:rsidR="00000000" w:rsidRDefault="00FE4185">
      <w:pPr>
        <w:pStyle w:val="Sumrio3"/>
        <w:tabs>
          <w:tab w:val="right" w:leader="dot" w:pos="9069"/>
        </w:tabs>
      </w:pPr>
      <w:r>
        <w:t>4.2.1 Estabilidade</w:t>
      </w:r>
      <w:r>
        <w:tab/>
        <w:t>37</w:t>
      </w:r>
    </w:p>
    <w:p w:rsidR="00000000" w:rsidRDefault="00FE4185">
      <w:pPr>
        <w:pStyle w:val="Sumrio3"/>
        <w:tabs>
          <w:tab w:val="right" w:leader="dot" w:pos="9069"/>
        </w:tabs>
      </w:pPr>
      <w:r>
        <w:t>4.2.1 Estabilidade</w:t>
      </w:r>
      <w:r>
        <w:tab/>
        <w:t>37</w:t>
      </w:r>
    </w:p>
    <w:p w:rsidR="00000000" w:rsidRDefault="00FE4185">
      <w:pPr>
        <w:pStyle w:val="Sumrio1"/>
        <w:tabs>
          <w:tab w:val="right" w:leader="dot" w:pos="9069"/>
        </w:tabs>
      </w:pPr>
      <w:r>
        <w:t>5</w:t>
      </w:r>
      <w:r>
        <w:br/>
      </w:r>
      <w:r>
        <w:br/>
        <w:t>Conclusões e Trabalhos Futuros</w:t>
      </w:r>
      <w:r>
        <w:tab/>
        <w:t>58</w:t>
      </w:r>
    </w:p>
    <w:p w:rsidR="00000000" w:rsidRDefault="00FE4185">
      <w:pPr>
        <w:pStyle w:val="Sumrio1"/>
        <w:tabs>
          <w:tab w:val="right" w:leader="dot" w:pos="9069"/>
        </w:tabs>
      </w:pPr>
      <w:r>
        <w:t>5</w:t>
      </w:r>
      <w:r>
        <w:br/>
      </w:r>
      <w:r>
        <w:br/>
        <w:t>Conclusões e Trabalhos Futuros</w:t>
      </w:r>
      <w:r>
        <w:tab/>
        <w:t>58</w:t>
      </w:r>
    </w:p>
    <w:p w:rsidR="00000000" w:rsidRDefault="00FE4185">
      <w:pPr>
        <w:pStyle w:val="Sumrio1"/>
        <w:tabs>
          <w:tab w:val="right" w:leader="dot" w:pos="9069"/>
        </w:tabs>
      </w:pPr>
      <w:r>
        <w:t>1Introdução</w:t>
      </w:r>
      <w:r>
        <w:tab/>
        <w:t>70</w:t>
      </w:r>
    </w:p>
    <w:p w:rsidR="00000000" w:rsidRDefault="00FE4185">
      <w:pPr>
        <w:pStyle w:val="Sumrio1"/>
        <w:tabs>
          <w:tab w:val="right" w:leader="dot" w:pos="9069"/>
        </w:tabs>
      </w:pPr>
      <w:r>
        <w:t>1Introdução</w:t>
      </w:r>
      <w:r>
        <w:tab/>
        <w:t>70</w:t>
      </w:r>
    </w:p>
    <w:p w:rsidR="00000000" w:rsidRDefault="00FE4185">
      <w:pPr>
        <w:pStyle w:val="Sumrio2"/>
        <w:tabs>
          <w:tab w:val="right" w:leader="dot" w:pos="9069"/>
        </w:tabs>
      </w:pPr>
      <w:r>
        <w:t>3.1Visão geral do documento</w:t>
      </w:r>
      <w:r>
        <w:tab/>
        <w:t>70</w:t>
      </w:r>
    </w:p>
    <w:p w:rsidR="00000000" w:rsidRDefault="00FE4185">
      <w:pPr>
        <w:pStyle w:val="Sumrio2"/>
        <w:tabs>
          <w:tab w:val="right" w:leader="dot" w:pos="9069"/>
        </w:tabs>
      </w:pPr>
      <w:r>
        <w:lastRenderedPageBreak/>
        <w:t>3.1Visão geral do documento</w:t>
      </w:r>
      <w:r>
        <w:tab/>
        <w:t>70</w:t>
      </w:r>
    </w:p>
    <w:p w:rsidR="00000000" w:rsidRDefault="00FE4185">
      <w:pPr>
        <w:pStyle w:val="Sumrio2"/>
        <w:tabs>
          <w:tab w:val="right" w:leader="dot" w:pos="9069"/>
        </w:tabs>
      </w:pPr>
      <w:r>
        <w:t>3.2Convenções, termos e abreviaç</w:t>
      </w:r>
      <w:r>
        <w:t>ões</w:t>
      </w:r>
      <w:r>
        <w:tab/>
        <w:t>70</w:t>
      </w:r>
    </w:p>
    <w:p w:rsidR="00000000" w:rsidRDefault="00FE4185">
      <w:pPr>
        <w:pStyle w:val="Sumrio2"/>
        <w:tabs>
          <w:tab w:val="right" w:leader="dot" w:pos="9069"/>
        </w:tabs>
      </w:pPr>
      <w:r>
        <w:t>3.2Convenções, termos e abreviações</w:t>
      </w:r>
      <w:r>
        <w:tab/>
        <w:t>70</w:t>
      </w:r>
    </w:p>
    <w:p w:rsidR="00000000" w:rsidRDefault="00FE4185">
      <w:pPr>
        <w:pStyle w:val="Sumrio3"/>
        <w:tabs>
          <w:tab w:val="right" w:leader="dot" w:pos="9069"/>
        </w:tabs>
      </w:pPr>
      <w:r>
        <w:t>3.2.1Identificação dos requisitos</w:t>
      </w:r>
      <w:r>
        <w:tab/>
        <w:t>70</w:t>
      </w:r>
    </w:p>
    <w:p w:rsidR="00000000" w:rsidRDefault="00FE4185">
      <w:pPr>
        <w:pStyle w:val="Sumrio3"/>
        <w:tabs>
          <w:tab w:val="right" w:leader="dot" w:pos="9069"/>
        </w:tabs>
      </w:pPr>
      <w:r>
        <w:t>3.2.1Identificação dos requisitos</w:t>
      </w:r>
      <w:r>
        <w:tab/>
        <w:t>70</w:t>
      </w:r>
    </w:p>
    <w:p w:rsidR="00000000" w:rsidRDefault="00FE4185">
      <w:pPr>
        <w:pStyle w:val="Sumrio3"/>
        <w:tabs>
          <w:tab w:val="right" w:leader="dot" w:pos="9069"/>
        </w:tabs>
      </w:pPr>
      <w:r>
        <w:t>3.2.2Prioridades dos requisitos</w:t>
      </w:r>
      <w:r>
        <w:tab/>
        <w:t>70</w:t>
      </w:r>
    </w:p>
    <w:p w:rsidR="00000000" w:rsidRDefault="00FE4185">
      <w:pPr>
        <w:pStyle w:val="Sumrio3"/>
        <w:tabs>
          <w:tab w:val="right" w:leader="dot" w:pos="9069"/>
        </w:tabs>
      </w:pPr>
      <w:r>
        <w:t>3.2.2Prioridades dos requisitos</w:t>
      </w:r>
      <w:r>
        <w:tab/>
        <w:t>70</w:t>
      </w:r>
    </w:p>
    <w:p w:rsidR="00000000" w:rsidRDefault="00FE4185">
      <w:pPr>
        <w:pStyle w:val="Sumrio1"/>
        <w:tabs>
          <w:tab w:val="right" w:leader="dot" w:pos="9069"/>
        </w:tabs>
      </w:pPr>
      <w:r>
        <w:t>2Descrição geral do sistema</w:t>
      </w:r>
      <w:r>
        <w:tab/>
        <w:t>71</w:t>
      </w:r>
    </w:p>
    <w:p w:rsidR="00000000" w:rsidRDefault="00FE4185">
      <w:pPr>
        <w:pStyle w:val="Sumrio1"/>
        <w:tabs>
          <w:tab w:val="right" w:leader="dot" w:pos="9069"/>
        </w:tabs>
      </w:pPr>
      <w:r>
        <w:t>2Descrição geral do sistema</w:t>
      </w:r>
      <w:r>
        <w:tab/>
        <w:t>71</w:t>
      </w:r>
    </w:p>
    <w:p w:rsidR="00000000" w:rsidRDefault="00FE4185">
      <w:pPr>
        <w:pStyle w:val="Sumrio2"/>
        <w:tabs>
          <w:tab w:val="right" w:leader="dot" w:pos="9069"/>
        </w:tabs>
      </w:pPr>
      <w:r>
        <w:t>3.3A</w:t>
      </w:r>
      <w:r>
        <w:t>brangência e sistemas relacionados</w:t>
      </w:r>
      <w:r>
        <w:tab/>
        <w:t>71</w:t>
      </w:r>
    </w:p>
    <w:p w:rsidR="00000000" w:rsidRDefault="00FE4185">
      <w:pPr>
        <w:pStyle w:val="Sumrio2"/>
        <w:tabs>
          <w:tab w:val="right" w:leader="dot" w:pos="9069"/>
        </w:tabs>
      </w:pPr>
      <w:r>
        <w:t>3.3Abrangência e sistemas relacionados</w:t>
      </w:r>
      <w:r>
        <w:tab/>
        <w:t>71</w:t>
      </w:r>
    </w:p>
    <w:p w:rsidR="00000000" w:rsidRDefault="00FE4185">
      <w:pPr>
        <w:pStyle w:val="Sumrio1"/>
        <w:tabs>
          <w:tab w:val="right" w:leader="dot" w:pos="9069"/>
        </w:tabs>
      </w:pPr>
      <w:r>
        <w:t>3Requisitos funcionais (casos de uso)</w:t>
      </w:r>
      <w:r>
        <w:tab/>
        <w:t>71</w:t>
      </w:r>
    </w:p>
    <w:p w:rsidR="00000000" w:rsidRDefault="00FE4185">
      <w:pPr>
        <w:pStyle w:val="Sumrio1"/>
        <w:tabs>
          <w:tab w:val="right" w:leader="dot" w:pos="9069"/>
        </w:tabs>
      </w:pPr>
      <w:r>
        <w:t>3Requisitos funcionais (casos de uso)</w:t>
      </w:r>
      <w:r>
        <w:tab/>
        <w:t>71</w:t>
      </w:r>
    </w:p>
    <w:p w:rsidR="00000000" w:rsidRDefault="00FE4185">
      <w:pPr>
        <w:pStyle w:val="Sumrio2"/>
        <w:tabs>
          <w:tab w:val="right" w:leader="dot" w:pos="9069"/>
        </w:tabs>
      </w:pPr>
      <w:r>
        <w:t>3.4Cadastro</w:t>
      </w:r>
      <w:r>
        <w:tab/>
        <w:t>71</w:t>
      </w:r>
    </w:p>
    <w:p w:rsidR="00000000" w:rsidRDefault="00FE4185">
      <w:pPr>
        <w:pStyle w:val="Sumrio2"/>
        <w:tabs>
          <w:tab w:val="right" w:leader="dot" w:pos="9069"/>
        </w:tabs>
      </w:pPr>
      <w:r>
        <w:t>3.4Cadastro</w:t>
      </w:r>
      <w:r>
        <w:tab/>
        <w:t>71</w:t>
      </w:r>
    </w:p>
    <w:p w:rsidR="00000000" w:rsidRDefault="00FE4185">
      <w:pPr>
        <w:pStyle w:val="Sumrio3"/>
        <w:tabs>
          <w:tab w:val="right" w:leader="dot" w:pos="9069"/>
        </w:tabs>
      </w:pPr>
      <w:r>
        <w:t xml:space="preserve"> </w:t>
      </w:r>
      <w:r>
        <w:t>[RF001] Criar componente</w:t>
      </w:r>
      <w:r>
        <w:tab/>
        <w:t>71</w:t>
      </w:r>
    </w:p>
    <w:p w:rsidR="00000000" w:rsidRDefault="00FE4185">
      <w:pPr>
        <w:pStyle w:val="Sumrio3"/>
        <w:tabs>
          <w:tab w:val="right" w:leader="dot" w:pos="9069"/>
        </w:tabs>
      </w:pPr>
      <w:r>
        <w:t xml:space="preserve"> </w:t>
      </w:r>
      <w:r>
        <w:t>[RF001] Criar componente</w:t>
      </w:r>
      <w:r>
        <w:tab/>
        <w:t>71</w:t>
      </w:r>
    </w:p>
    <w:p w:rsidR="00000000" w:rsidRDefault="00FE4185">
      <w:pPr>
        <w:pStyle w:val="Sumrio3"/>
        <w:tabs>
          <w:tab w:val="right" w:leader="dot" w:pos="9069"/>
        </w:tabs>
      </w:pPr>
      <w:r>
        <w:t xml:space="preserve"> </w:t>
      </w:r>
      <w:r>
        <w:t>[RF00</w:t>
      </w:r>
      <w:r>
        <w:t>2] Excluir componente</w:t>
      </w:r>
      <w:r>
        <w:tab/>
        <w:t>71</w:t>
      </w:r>
    </w:p>
    <w:p w:rsidR="00000000" w:rsidRDefault="00FE4185">
      <w:pPr>
        <w:pStyle w:val="Sumrio3"/>
        <w:tabs>
          <w:tab w:val="right" w:leader="dot" w:pos="9069"/>
        </w:tabs>
      </w:pPr>
      <w:r>
        <w:t xml:space="preserve"> </w:t>
      </w:r>
      <w:r>
        <w:t>[RF002] Excluir componente</w:t>
      </w:r>
      <w:r>
        <w:tab/>
        <w:t>71</w:t>
      </w:r>
    </w:p>
    <w:p w:rsidR="00000000" w:rsidRDefault="00FE4185">
      <w:pPr>
        <w:pStyle w:val="Sumrio3"/>
        <w:tabs>
          <w:tab w:val="right" w:leader="dot" w:pos="9069"/>
        </w:tabs>
      </w:pPr>
      <w:r>
        <w:t>[RF003] Alterar componente</w:t>
      </w:r>
      <w:r>
        <w:tab/>
        <w:t>72</w:t>
      </w:r>
    </w:p>
    <w:p w:rsidR="00000000" w:rsidRDefault="00FE4185">
      <w:pPr>
        <w:pStyle w:val="Sumrio3"/>
        <w:tabs>
          <w:tab w:val="right" w:leader="dot" w:pos="9069"/>
        </w:tabs>
      </w:pPr>
      <w:r>
        <w:t>[RF003] Alterar componente</w:t>
      </w:r>
      <w:r>
        <w:tab/>
        <w:t>72</w:t>
      </w:r>
    </w:p>
    <w:p w:rsidR="00000000" w:rsidRDefault="00FE4185">
      <w:pPr>
        <w:pStyle w:val="Sumrio2"/>
        <w:tabs>
          <w:tab w:val="right" w:leader="dot" w:pos="9069"/>
        </w:tabs>
      </w:pPr>
      <w:r>
        <w:t>3.5Interface</w:t>
      </w:r>
      <w:r>
        <w:tab/>
        <w:t>72</w:t>
      </w:r>
    </w:p>
    <w:p w:rsidR="00000000" w:rsidRDefault="00FE4185">
      <w:pPr>
        <w:pStyle w:val="Sumrio2"/>
        <w:tabs>
          <w:tab w:val="right" w:leader="dot" w:pos="9069"/>
        </w:tabs>
      </w:pPr>
      <w:r>
        <w:t>3.5Interface</w:t>
      </w:r>
      <w:r>
        <w:tab/>
        <w:t>72</w:t>
      </w:r>
    </w:p>
    <w:p w:rsidR="00000000" w:rsidRDefault="00FE4185">
      <w:pPr>
        <w:pStyle w:val="Sumrio3"/>
        <w:tabs>
          <w:tab w:val="right" w:leader="dot" w:pos="9069"/>
        </w:tabs>
      </w:pPr>
      <w:r>
        <w:t xml:space="preserve"> </w:t>
      </w:r>
      <w:r>
        <w:t>[RF001] Visualizar Componente</w:t>
      </w:r>
      <w:r>
        <w:tab/>
        <w:t>72</w:t>
      </w:r>
    </w:p>
    <w:p w:rsidR="00000000" w:rsidRDefault="00FE4185">
      <w:pPr>
        <w:pStyle w:val="Sumrio3"/>
        <w:tabs>
          <w:tab w:val="right" w:leader="dot" w:pos="9069"/>
        </w:tabs>
      </w:pPr>
      <w:r>
        <w:t xml:space="preserve"> </w:t>
      </w:r>
      <w:r>
        <w:t>[RF001] Visualizar Componente</w:t>
      </w:r>
      <w:r>
        <w:tab/>
        <w:t>72</w:t>
      </w:r>
    </w:p>
    <w:p w:rsidR="00000000" w:rsidRDefault="00FE4185">
      <w:pPr>
        <w:pStyle w:val="Sumrio3"/>
        <w:tabs>
          <w:tab w:val="right" w:leader="dot" w:pos="9069"/>
        </w:tabs>
      </w:pPr>
      <w:r>
        <w:t>[RF002] Copiar componente</w:t>
      </w:r>
      <w:r>
        <w:tab/>
        <w:t>72</w:t>
      </w:r>
    </w:p>
    <w:p w:rsidR="00000000" w:rsidRDefault="00FE4185">
      <w:pPr>
        <w:pStyle w:val="Sumrio3"/>
        <w:tabs>
          <w:tab w:val="right" w:leader="dot" w:pos="9069"/>
        </w:tabs>
      </w:pPr>
      <w:r>
        <w:t>[RF002] Cop</w:t>
      </w:r>
      <w:r>
        <w:t>iar componente</w:t>
      </w:r>
      <w:r>
        <w:tab/>
        <w:t>72</w:t>
      </w:r>
    </w:p>
    <w:p w:rsidR="00000000" w:rsidRDefault="00FE4185">
      <w:pPr>
        <w:pStyle w:val="Sumrio3"/>
        <w:tabs>
          <w:tab w:val="right" w:leader="dot" w:pos="9069"/>
        </w:tabs>
      </w:pPr>
      <w:r>
        <w:t>[RF003] Colar componentes</w:t>
      </w:r>
      <w:r>
        <w:tab/>
        <w:t>72</w:t>
      </w:r>
    </w:p>
    <w:p w:rsidR="00000000" w:rsidRDefault="00FE4185">
      <w:pPr>
        <w:pStyle w:val="Sumrio3"/>
        <w:tabs>
          <w:tab w:val="right" w:leader="dot" w:pos="9069"/>
        </w:tabs>
      </w:pPr>
      <w:r>
        <w:t>[RF003] Colar componentes</w:t>
      </w:r>
      <w:r>
        <w:tab/>
        <w:t>72</w:t>
      </w:r>
    </w:p>
    <w:p w:rsidR="00000000" w:rsidRDefault="00FE4185">
      <w:pPr>
        <w:pStyle w:val="Sumrio2"/>
        <w:tabs>
          <w:tab w:val="right" w:leader="dot" w:pos="9069"/>
        </w:tabs>
      </w:pPr>
      <w:r>
        <w:t>3.6Compilação</w:t>
      </w:r>
      <w:r>
        <w:tab/>
        <w:t>73</w:t>
      </w:r>
    </w:p>
    <w:p w:rsidR="00000000" w:rsidRDefault="00FE4185">
      <w:pPr>
        <w:pStyle w:val="Sumrio2"/>
        <w:tabs>
          <w:tab w:val="right" w:leader="dot" w:pos="9069"/>
        </w:tabs>
      </w:pPr>
      <w:r>
        <w:t>3.6Compilação</w:t>
      </w:r>
      <w:r>
        <w:tab/>
        <w:t>73</w:t>
      </w:r>
    </w:p>
    <w:p w:rsidR="00000000" w:rsidRDefault="00FE4185">
      <w:pPr>
        <w:pStyle w:val="Sumrio3"/>
        <w:tabs>
          <w:tab w:val="right" w:leader="dot" w:pos="9069"/>
        </w:tabs>
      </w:pPr>
      <w:r>
        <w:t xml:space="preserve"> </w:t>
      </w:r>
      <w:r>
        <w:t>[RF001] Compilar componente</w:t>
      </w:r>
      <w:r>
        <w:tab/>
        <w:t>73</w:t>
      </w:r>
    </w:p>
    <w:p w:rsidR="00000000" w:rsidRDefault="00FE4185">
      <w:pPr>
        <w:pStyle w:val="Sumrio3"/>
        <w:tabs>
          <w:tab w:val="right" w:leader="dot" w:pos="9069"/>
        </w:tabs>
      </w:pPr>
      <w:r>
        <w:t xml:space="preserve"> </w:t>
      </w:r>
      <w:r>
        <w:t>[RF001] Compilar componente</w:t>
      </w:r>
      <w:r>
        <w:tab/>
        <w:t>73</w:t>
      </w:r>
    </w:p>
    <w:p w:rsidR="00000000" w:rsidRDefault="00FE4185">
      <w:pPr>
        <w:pStyle w:val="Sumrio2"/>
        <w:tabs>
          <w:tab w:val="right" w:leader="dot" w:pos="9069"/>
        </w:tabs>
      </w:pPr>
      <w:r>
        <w:t>3.7Importação/Exportação</w:t>
      </w:r>
      <w:r>
        <w:tab/>
        <w:t>73</w:t>
      </w:r>
    </w:p>
    <w:p w:rsidR="00000000" w:rsidRDefault="00FE4185">
      <w:pPr>
        <w:pStyle w:val="Sumrio2"/>
        <w:tabs>
          <w:tab w:val="right" w:leader="dot" w:pos="9069"/>
        </w:tabs>
      </w:pPr>
      <w:r>
        <w:t>3.7Importação/Exportação</w:t>
      </w:r>
      <w:r>
        <w:tab/>
        <w:t>73</w:t>
      </w:r>
    </w:p>
    <w:p w:rsidR="00000000" w:rsidRDefault="00FE4185">
      <w:pPr>
        <w:pStyle w:val="Sumrio3"/>
        <w:tabs>
          <w:tab w:val="right" w:leader="dot" w:pos="9069"/>
        </w:tabs>
      </w:pPr>
      <w:r>
        <w:t>[RF001] Anexar documentos</w:t>
      </w:r>
      <w:r>
        <w:tab/>
      </w:r>
      <w:r>
        <w:t>73</w:t>
      </w:r>
    </w:p>
    <w:p w:rsidR="00000000" w:rsidRDefault="00FE4185">
      <w:pPr>
        <w:pStyle w:val="Sumrio3"/>
        <w:tabs>
          <w:tab w:val="right" w:leader="dot" w:pos="9069"/>
        </w:tabs>
      </w:pPr>
      <w:r>
        <w:t>[RF001] Anexar documentos</w:t>
      </w:r>
      <w:r>
        <w:tab/>
        <w:t>73</w:t>
      </w:r>
    </w:p>
    <w:p w:rsidR="00000000" w:rsidRDefault="00FE4185">
      <w:pPr>
        <w:pStyle w:val="Sumrio3"/>
        <w:tabs>
          <w:tab w:val="right" w:leader="dot" w:pos="9069"/>
        </w:tabs>
      </w:pPr>
      <w:r>
        <w:t>[RF002] Exportar metodologia</w:t>
      </w:r>
      <w:r>
        <w:tab/>
        <w:t>73</w:t>
      </w:r>
    </w:p>
    <w:p w:rsidR="00000000" w:rsidRDefault="00FE4185">
      <w:pPr>
        <w:pStyle w:val="Sumrio3"/>
        <w:tabs>
          <w:tab w:val="right" w:leader="dot" w:pos="9069"/>
        </w:tabs>
      </w:pPr>
      <w:r>
        <w:t>[RF002] Exportar metodologia</w:t>
      </w:r>
      <w:r>
        <w:tab/>
        <w:t>73</w:t>
      </w:r>
    </w:p>
    <w:p w:rsidR="00000000" w:rsidRDefault="00FE4185">
      <w:pPr>
        <w:pStyle w:val="Sumrio3"/>
        <w:tabs>
          <w:tab w:val="right" w:leader="dot" w:pos="9069"/>
        </w:tabs>
      </w:pPr>
      <w:r>
        <w:t>[RF003] Importar metodologia</w:t>
      </w:r>
      <w:r>
        <w:tab/>
        <w:t>74</w:t>
      </w:r>
    </w:p>
    <w:p w:rsidR="00000000" w:rsidRDefault="00FE4185">
      <w:pPr>
        <w:pStyle w:val="Sumrio3"/>
        <w:tabs>
          <w:tab w:val="right" w:leader="dot" w:pos="9069"/>
        </w:tabs>
      </w:pPr>
      <w:r>
        <w:t>[RF003] Importar metodologia</w:t>
      </w:r>
      <w:r>
        <w:tab/>
        <w:t>74</w:t>
      </w:r>
    </w:p>
    <w:p w:rsidR="00000000" w:rsidRDefault="00FE4185">
      <w:pPr>
        <w:pStyle w:val="Sumrio3"/>
        <w:tabs>
          <w:tab w:val="right" w:leader="dot" w:pos="9069"/>
        </w:tabs>
      </w:pPr>
      <w:r>
        <w:t>[RF004] Salvar metodologia</w:t>
      </w:r>
      <w:r>
        <w:tab/>
        <w:t>74</w:t>
      </w:r>
    </w:p>
    <w:p w:rsidR="00000000" w:rsidRDefault="00FE4185">
      <w:pPr>
        <w:pStyle w:val="Sumrio3"/>
        <w:tabs>
          <w:tab w:val="right" w:leader="dot" w:pos="9069"/>
        </w:tabs>
      </w:pPr>
      <w:r>
        <w:t>[RF004] Salvar metodologia</w:t>
      </w:r>
      <w:r>
        <w:tab/>
        <w:t>74</w:t>
      </w:r>
    </w:p>
    <w:p w:rsidR="00000000" w:rsidRDefault="00FE4185">
      <w:pPr>
        <w:pStyle w:val="Sumrio3"/>
        <w:tabs>
          <w:tab w:val="right" w:leader="dot" w:pos="9069"/>
        </w:tabs>
      </w:pPr>
      <w:r>
        <w:t>[RF005] Gerar site de metodologia</w:t>
      </w:r>
      <w:r>
        <w:tab/>
        <w:t>74</w:t>
      </w:r>
    </w:p>
    <w:p w:rsidR="00000000" w:rsidRDefault="00FE4185">
      <w:pPr>
        <w:pStyle w:val="Sumrio3"/>
        <w:tabs>
          <w:tab w:val="right" w:leader="dot" w:pos="9069"/>
        </w:tabs>
      </w:pPr>
      <w:r>
        <w:t>[RF005] Gerar site de metodologia</w:t>
      </w:r>
      <w:r>
        <w:tab/>
        <w:t>74</w:t>
      </w:r>
    </w:p>
    <w:p w:rsidR="00000000" w:rsidRDefault="00FE4185">
      <w:pPr>
        <w:pStyle w:val="Sumrio1"/>
        <w:tabs>
          <w:tab w:val="right" w:leader="dot" w:pos="9069"/>
        </w:tabs>
      </w:pPr>
      <w:r>
        <w:t>4Requisitos não-funcionais</w:t>
      </w:r>
      <w:r>
        <w:tab/>
        <w:t>75</w:t>
      </w:r>
    </w:p>
    <w:p w:rsidR="00000000" w:rsidRDefault="00FE4185">
      <w:pPr>
        <w:pStyle w:val="Sumrio1"/>
        <w:tabs>
          <w:tab w:val="right" w:leader="dot" w:pos="9069"/>
        </w:tabs>
      </w:pPr>
      <w:r>
        <w:t>4Requisitos não-funcionais</w:t>
      </w:r>
      <w:r>
        <w:tab/>
        <w:t>75</w:t>
      </w:r>
    </w:p>
    <w:p w:rsidR="00000000" w:rsidRDefault="00FE4185">
      <w:pPr>
        <w:pStyle w:val="Sumrio3"/>
        <w:tabs>
          <w:tab w:val="right" w:leader="dot" w:pos="9069"/>
        </w:tabs>
      </w:pPr>
      <w:r>
        <w:t>[NF001] Usabilidade</w:t>
      </w:r>
      <w:r>
        <w:tab/>
        <w:t>75</w:t>
      </w:r>
    </w:p>
    <w:p w:rsidR="00000000" w:rsidRDefault="00FE4185">
      <w:pPr>
        <w:pStyle w:val="Sumrio3"/>
        <w:tabs>
          <w:tab w:val="right" w:leader="dot" w:pos="9069"/>
        </w:tabs>
      </w:pPr>
      <w:r>
        <w:t>[NF001] Usabilidade</w:t>
      </w:r>
      <w:r>
        <w:tab/>
        <w:t>75</w:t>
      </w:r>
    </w:p>
    <w:p w:rsidR="00000000" w:rsidRDefault="00FE4185">
      <w:pPr>
        <w:pStyle w:val="Sumrio3"/>
        <w:tabs>
          <w:tab w:val="right" w:leader="dot" w:pos="9069"/>
        </w:tabs>
      </w:pPr>
      <w:r>
        <w:t>[NF002] Desempenho</w:t>
      </w:r>
      <w:r>
        <w:tab/>
        <w:t>75</w:t>
      </w:r>
    </w:p>
    <w:p w:rsidR="00000000" w:rsidRDefault="00FE4185">
      <w:pPr>
        <w:pStyle w:val="Sumrio3"/>
        <w:tabs>
          <w:tab w:val="right" w:leader="dot" w:pos="9069"/>
        </w:tabs>
      </w:pPr>
      <w:r>
        <w:lastRenderedPageBreak/>
        <w:t>[NF002] Desempenho</w:t>
      </w:r>
      <w:r>
        <w:tab/>
        <w:t>75</w:t>
      </w:r>
    </w:p>
    <w:p w:rsidR="00000000" w:rsidRDefault="00FE4185">
      <w:pPr>
        <w:pStyle w:val="Sumrio3"/>
        <w:tabs>
          <w:tab w:val="right" w:leader="dot" w:pos="9069"/>
        </w:tabs>
      </w:pPr>
      <w:r>
        <w:t xml:space="preserve"> </w:t>
      </w:r>
      <w:r>
        <w:t>[NF003] Hardware e Software</w:t>
      </w:r>
      <w:r>
        <w:tab/>
        <w:t>75</w:t>
      </w:r>
    </w:p>
    <w:p w:rsidR="00000000" w:rsidRDefault="00FE4185">
      <w:pPr>
        <w:pStyle w:val="Sumrio3"/>
        <w:tabs>
          <w:tab w:val="right" w:leader="dot" w:pos="9069"/>
        </w:tabs>
      </w:pPr>
      <w:r>
        <w:t xml:space="preserve"> </w:t>
      </w:r>
      <w:r>
        <w:t>[NF003] Hardware e Software</w:t>
      </w:r>
      <w:r>
        <w:tab/>
        <w:t>75</w:t>
      </w:r>
    </w:p>
    <w:p w:rsidR="00000000" w:rsidRDefault="00FE4185">
      <w:pPr>
        <w:pStyle w:val="Sumrio1"/>
        <w:tabs>
          <w:tab w:val="right" w:leader="dot" w:pos="9069"/>
        </w:tabs>
      </w:pPr>
      <w:r>
        <w:t>5Ref</w:t>
      </w:r>
      <w:r>
        <w:t>erências</w:t>
      </w:r>
      <w:r>
        <w:tab/>
        <w:t>76</w:t>
      </w:r>
    </w:p>
    <w:p w:rsidR="00000000" w:rsidRDefault="00FE4185">
      <w:pPr>
        <w:pStyle w:val="Sumrio1"/>
        <w:tabs>
          <w:tab w:val="right" w:leader="dot" w:pos="9069"/>
        </w:tabs>
        <w:sectPr w:rsidR="00000000">
          <w:footnotePr>
            <w:pos w:val="beneathText"/>
          </w:footnotePr>
          <w:type w:val="continuous"/>
          <w:pgSz w:w="11905" w:h="16837"/>
          <w:pgMar w:top="1418" w:right="1418" w:bottom="1418" w:left="1418" w:header="680" w:footer="680" w:gutter="0"/>
          <w:cols w:space="720"/>
          <w:docGrid w:linePitch="360"/>
        </w:sectPr>
      </w:pPr>
      <w:r>
        <w:t>5Referências</w:t>
      </w:r>
      <w:r>
        <w:tab/>
        <w:t>76</w:t>
      </w:r>
      <w:r>
        <w:fldChar w:fldCharType="end"/>
      </w:r>
    </w:p>
    <w:p w:rsidR="00000000" w:rsidRDefault="00FE4185">
      <w:pPr>
        <w:tabs>
          <w:tab w:val="right" w:leader="dot" w:pos="6805"/>
          <w:tab w:val="right" w:leader="dot" w:pos="8844"/>
        </w:tabs>
        <w:sectPr w:rsidR="00000000">
          <w:footnotePr>
            <w:pos w:val="beneathText"/>
          </w:footnotePr>
          <w:type w:val="continuous"/>
          <w:pgSz w:w="11905" w:h="16837"/>
          <w:pgMar w:top="1418" w:right="1418" w:bottom="1418" w:left="1418" w:header="680" w:footer="680" w:gutter="0"/>
          <w:cols w:space="720"/>
          <w:docGrid w:linePitch="360"/>
        </w:sectPr>
      </w:pPr>
    </w:p>
    <w:p w:rsidR="00000000" w:rsidRDefault="00FE4185">
      <w:pPr>
        <w:rPr>
          <w:b/>
          <w:bCs/>
          <w:kern w:val="1"/>
          <w:sz w:val="28"/>
          <w:szCs w:val="20"/>
        </w:rPr>
        <w:sectPr w:rsidR="00000000">
          <w:footnotePr>
            <w:pos w:val="beneathText"/>
          </w:footnotePr>
          <w:type w:val="continuous"/>
          <w:pgSz w:w="11905" w:h="16837"/>
          <w:pgMar w:top="1418" w:right="1418" w:bottom="1418" w:left="1418" w:header="680" w:footer="680" w:gutter="0"/>
          <w:cols w:space="720"/>
          <w:docGrid w:linePitch="360"/>
        </w:sectPr>
      </w:pPr>
    </w:p>
    <w:p w:rsidR="00000000" w:rsidRDefault="00FE4185">
      <w:pPr>
        <w:rPr>
          <w:b/>
          <w:bCs/>
          <w:kern w:val="1"/>
          <w:sz w:val="28"/>
          <w:szCs w:val="20"/>
        </w:rPr>
        <w:sectPr w:rsidR="00000000">
          <w:footnotePr>
            <w:pos w:val="beneathText"/>
          </w:footnotePr>
          <w:type w:val="continuous"/>
          <w:pgSz w:w="11905" w:h="16837"/>
          <w:pgMar w:top="1418" w:right="1418" w:bottom="1418" w:left="1418" w:header="680" w:footer="680" w:gutter="0"/>
          <w:cols w:space="720"/>
          <w:docGrid w:linePitch="360"/>
        </w:sectPr>
      </w:pPr>
    </w:p>
    <w:p w:rsidR="00000000" w:rsidRDefault="00FE4185" w:rsidP="00FE4185">
      <w:pPr>
        <w:pStyle w:val="Ttulo1"/>
        <w:tabs>
          <w:tab w:val="left" w:pos="0"/>
        </w:tabs>
        <w:rPr>
          <w:rFonts w:cs="Times New Roman"/>
          <w:kern w:val="1"/>
          <w:sz w:val="28"/>
          <w:szCs w:val="20"/>
        </w:rPr>
      </w:pPr>
      <w:r>
        <w:rPr>
          <w:rFonts w:cs="Times New Roman"/>
          <w:kern w:val="1"/>
          <w:sz w:val="28"/>
          <w:szCs w:val="20"/>
        </w:rPr>
        <w:lastRenderedPageBreak/>
        <w:t>Introdução</w:t>
      </w:r>
    </w:p>
    <w:p w:rsidR="00000000" w:rsidRDefault="00FE4185">
      <w:pPr>
        <w:jc w:val="both"/>
      </w:pPr>
      <w:r>
        <w:t xml:space="preserve">Este documento especifica os requisitos do sistema </w:t>
      </w:r>
      <w:r>
        <w:rPr>
          <w:i/>
          <w:iCs/>
        </w:rPr>
        <w:t>Methodology Explorer</w:t>
      </w:r>
      <w:r>
        <w:t>, fornecendo aos desenvolvedores as informações necessárias para o projeto e implementação, assim como para a realização dos testes e homologa</w:t>
      </w:r>
      <w:r>
        <w:t>ção do sistema.</w:t>
      </w:r>
    </w:p>
    <w:p w:rsidR="00000000" w:rsidRDefault="00FE4185" w:rsidP="00FE4185">
      <w:pPr>
        <w:pStyle w:val="Ttulo2"/>
        <w:numPr>
          <w:ilvl w:val="1"/>
          <w:numId w:val="53"/>
        </w:numPr>
        <w:tabs>
          <w:tab w:val="left" w:pos="0"/>
        </w:tabs>
        <w:spacing w:before="240" w:after="60"/>
        <w:jc w:val="both"/>
      </w:pPr>
      <w:r>
        <w:t>Visão geral do documento</w:t>
      </w:r>
    </w:p>
    <w:p w:rsidR="00000000" w:rsidRDefault="00FE4185">
      <w:pPr>
        <w:jc w:val="both"/>
      </w:pPr>
      <w:r>
        <w:t>Além desta seção introdutória, as seções seguintes estão organizadas como descrito abaixo.</w:t>
      </w:r>
    </w:p>
    <w:p w:rsidR="00000000" w:rsidRDefault="00FE4185" w:rsidP="00FE4185">
      <w:pPr>
        <w:pStyle w:val="Commarcadores1"/>
        <w:tabs>
          <w:tab w:val="left" w:pos="0"/>
        </w:tabs>
      </w:pPr>
      <w:r>
        <w:rPr>
          <w:b/>
        </w:rPr>
        <w:t>Seção 2 – Descrição geral do sistema</w:t>
      </w:r>
      <w:r>
        <w:t>: apresenta uma visão geral do sistema, caracterizando qual é o seu escopo e descrevendo</w:t>
      </w:r>
      <w:r>
        <w:t xml:space="preserve"> seus usuários.</w:t>
      </w:r>
    </w:p>
    <w:p w:rsidR="00000000" w:rsidRDefault="00FE4185" w:rsidP="00FE4185">
      <w:pPr>
        <w:pStyle w:val="Commarcadores1"/>
        <w:tabs>
          <w:tab w:val="left" w:pos="0"/>
        </w:tabs>
      </w:pPr>
      <w:r>
        <w:rPr>
          <w:b/>
        </w:rPr>
        <w:t>Seção 3 – Requisitos funcionais (casos de uso)</w:t>
      </w:r>
      <w:r>
        <w:t xml:space="preserve">: especifica todos os casos de uso do sistema, descrevendo os fluxos de eventos, prioridades, atores, entradas e saídas de cada caso de uso a ser implementado. </w:t>
      </w:r>
    </w:p>
    <w:p w:rsidR="00000000" w:rsidRDefault="00FE4185" w:rsidP="00FE4185">
      <w:pPr>
        <w:pStyle w:val="Commarcadores1"/>
        <w:tabs>
          <w:tab w:val="left" w:pos="0"/>
        </w:tabs>
      </w:pPr>
      <w:r>
        <w:rPr>
          <w:b/>
        </w:rPr>
        <w:t>Seção 4 – Requisitos não-funciona</w:t>
      </w:r>
      <w:r>
        <w:rPr>
          <w:b/>
        </w:rPr>
        <w:t>is</w:t>
      </w:r>
      <w:r>
        <w:t>: especifica todos os requisitos não funcionais do sistema, divididos em requisitos de usabilidade, confiabilidade, desempenho, segurança, distribuição, adequação a padrões e requisitos de hardware e software.</w:t>
      </w:r>
    </w:p>
    <w:p w:rsidR="00000000" w:rsidRDefault="00FE4185" w:rsidP="00FE4185">
      <w:pPr>
        <w:pStyle w:val="Commarcadores1"/>
        <w:tabs>
          <w:tab w:val="left" w:pos="0"/>
        </w:tabs>
      </w:pPr>
      <w:r>
        <w:rPr>
          <w:b/>
        </w:rPr>
        <w:t xml:space="preserve">Seção 5 – Referências: </w:t>
      </w:r>
      <w:r>
        <w:t>apresenta referências</w:t>
      </w:r>
      <w:r>
        <w:t xml:space="preserve"> para outros documentos utilizados para a confecção deste documento.</w:t>
      </w:r>
    </w:p>
    <w:p w:rsidR="00000000" w:rsidRDefault="00FE4185" w:rsidP="00FE4185">
      <w:pPr>
        <w:pStyle w:val="Ttulo2"/>
        <w:numPr>
          <w:ilvl w:val="1"/>
          <w:numId w:val="53"/>
        </w:numPr>
        <w:tabs>
          <w:tab w:val="left" w:pos="0"/>
        </w:tabs>
        <w:spacing w:before="240" w:after="60"/>
        <w:jc w:val="both"/>
      </w:pPr>
      <w:r>
        <w:t>Convenções, termos e abreviações</w:t>
      </w:r>
    </w:p>
    <w:p w:rsidR="00000000" w:rsidRDefault="00FE4185">
      <w:pPr>
        <w:jc w:val="both"/>
      </w:pPr>
      <w:r>
        <w:t>A correta interpretação deste documento exige o conhecimento de algumas convenções e termos específicos, que são descritos a seguir.</w:t>
      </w:r>
    </w:p>
    <w:p w:rsidR="00000000" w:rsidRDefault="00FE4185" w:rsidP="00FE4185">
      <w:pPr>
        <w:pStyle w:val="Ttulo3"/>
        <w:numPr>
          <w:ilvl w:val="2"/>
          <w:numId w:val="53"/>
        </w:numPr>
        <w:tabs>
          <w:tab w:val="left" w:pos="0"/>
        </w:tabs>
        <w:spacing w:before="240" w:after="60"/>
        <w:jc w:val="both"/>
      </w:pPr>
      <w:r>
        <w:t>Identificação dos req</w:t>
      </w:r>
      <w:r>
        <w:t>uisitos</w:t>
      </w:r>
    </w:p>
    <w:p w:rsidR="00000000" w:rsidRDefault="00FE4185">
      <w:pPr>
        <w:jc w:val="both"/>
      </w:pPr>
      <w:r>
        <w:t>Por convenção, a referência a requisitos é feita através do nome da subseção onde eles estão descritos, seguidos do identificador do requisito, de acordo com a especificação a seguir:</w:t>
      </w:r>
    </w:p>
    <w:p w:rsidR="00000000" w:rsidRDefault="00FE4185">
      <w:pPr>
        <w:jc w:val="both"/>
      </w:pPr>
      <w:r>
        <w:t>[</w:t>
      </w:r>
      <w:r>
        <w:rPr>
          <w:i/>
        </w:rPr>
        <w:t>nome da subseção. identificador do requisito</w:t>
      </w:r>
      <w:r>
        <w:t>]</w:t>
      </w:r>
    </w:p>
    <w:p w:rsidR="00000000" w:rsidRDefault="00FE4185">
      <w:pPr>
        <w:jc w:val="both"/>
      </w:pPr>
      <w:r>
        <w:t>Por exemplo, o re</w:t>
      </w:r>
      <w:r>
        <w:t xml:space="preserve">quisito funcional [Recuperação de dados.RF016] deve estar descrito em uma subseção chamada “Recuperação de dados”, em um bloco identificado pelo número [RF016]. Já o requisito não-funcional [Confiabilidade.NF008] deve estar descrito na seção de requisitos </w:t>
      </w:r>
      <w:r>
        <w:t xml:space="preserve">não-funcionais de Confiabilidade, em um bloco identificado por [NF008]. </w:t>
      </w:r>
    </w:p>
    <w:p w:rsidR="00000000" w:rsidRDefault="00FE4185">
      <w:pPr>
        <w:jc w:val="both"/>
      </w:pPr>
      <w:r>
        <w:t xml:space="preserve">Os requisitos devem ser identificados com um identificador único. A numeração inicia com o identificador [RF001] ou [NF001] e prossegue sendo incrementada à medida que forem surgindo </w:t>
      </w:r>
      <w:r>
        <w:t>novos requisitos.</w:t>
      </w:r>
    </w:p>
    <w:p w:rsidR="00000000" w:rsidRDefault="00FE4185" w:rsidP="00FE4185">
      <w:pPr>
        <w:pStyle w:val="Ttulo3"/>
        <w:numPr>
          <w:ilvl w:val="2"/>
          <w:numId w:val="53"/>
        </w:numPr>
        <w:tabs>
          <w:tab w:val="left" w:pos="0"/>
        </w:tabs>
        <w:spacing w:before="240" w:after="60"/>
        <w:jc w:val="both"/>
      </w:pPr>
      <w:r>
        <w:t>Prioridades dos requisitos</w:t>
      </w:r>
    </w:p>
    <w:p w:rsidR="00000000" w:rsidRDefault="00FE4185">
      <w:pPr>
        <w:jc w:val="both"/>
      </w:pPr>
      <w:r>
        <w:t xml:space="preserve">Para estabelecer a prioridade dos requisitos, nas seções 4 e 5, foram adotadas as denominações “essencial”, “importante” e “desejável”. </w:t>
      </w:r>
    </w:p>
    <w:p w:rsidR="00000000" w:rsidRDefault="00FE4185" w:rsidP="00FE4185">
      <w:pPr>
        <w:pStyle w:val="Commarcadores1"/>
        <w:tabs>
          <w:tab w:val="left" w:pos="0"/>
        </w:tabs>
      </w:pPr>
      <w:r>
        <w:rPr>
          <w:b/>
        </w:rPr>
        <w:t>Essencial</w:t>
      </w:r>
      <w:r>
        <w:t xml:space="preserve"> é o requisito sem o qual o sistema não entra em funcionamento. R</w:t>
      </w:r>
      <w:r>
        <w:t>equisitos essenciais são requisitos imprescindíveis, que têm que ser implementados impreterivelmente.</w:t>
      </w:r>
    </w:p>
    <w:p w:rsidR="00000000" w:rsidRDefault="00FE4185" w:rsidP="00FE4185">
      <w:pPr>
        <w:pStyle w:val="Commarcadores1"/>
        <w:tabs>
          <w:tab w:val="left" w:pos="0"/>
        </w:tabs>
      </w:pPr>
      <w:r>
        <w:rPr>
          <w:b/>
        </w:rPr>
        <w:t>Importante</w:t>
      </w:r>
      <w:r>
        <w:t xml:space="preserve"> é o requisito sem o qual o sistema entra em funcionamento, mas de forma não satisfatória. Requisitos importantes devem ser implementados, mas, </w:t>
      </w:r>
      <w:r>
        <w:t>se não forem, o sistema poderá ser implantado e usado mesmo assim.</w:t>
      </w:r>
    </w:p>
    <w:p w:rsidR="00000000" w:rsidRDefault="00FE4185" w:rsidP="00FE4185">
      <w:pPr>
        <w:pStyle w:val="Commarcadores1"/>
        <w:tabs>
          <w:tab w:val="left" w:pos="0"/>
        </w:tabs>
      </w:pPr>
      <w:r>
        <w:rPr>
          <w:b/>
        </w:rPr>
        <w:t>Desejável</w:t>
      </w:r>
      <w:r>
        <w:t xml:space="preserve"> é o requisito que não compromete as funcionalidades básicas do sistema, isto é, o sistema pode funcionar de forma satisfatória sem ele. Requisitos desejáveis podem ser deixados pa</w:t>
      </w:r>
      <w:r>
        <w:t>ra versões posteriores do sistema, caso não haja tempo hábil para implementá-los na versão que está sendo especificada.</w:t>
      </w:r>
    </w:p>
    <w:p w:rsidR="00000000" w:rsidRDefault="00FE4185" w:rsidP="00FE4185">
      <w:pPr>
        <w:pStyle w:val="Ttulo1"/>
        <w:pBdr>
          <w:top w:val="single" w:sz="4" w:space="1" w:color="000000" w:shadow="1"/>
          <w:left w:val="single" w:sz="4" w:space="4" w:color="000000" w:shadow="1"/>
          <w:bottom w:val="single" w:sz="4" w:space="1" w:color="000000" w:shadow="1"/>
          <w:right w:val="single" w:sz="4" w:space="4" w:color="000000" w:shadow="1"/>
        </w:pBdr>
        <w:shd w:val="clear" w:color="auto" w:fill="F2F2F2"/>
        <w:tabs>
          <w:tab w:val="left" w:pos="0"/>
        </w:tabs>
        <w:spacing w:before="240"/>
        <w:jc w:val="both"/>
      </w:pPr>
      <w:r>
        <w:lastRenderedPageBreak/>
        <w:t>Descrição geral do sistema</w:t>
      </w:r>
    </w:p>
    <w:p w:rsidR="00000000" w:rsidRDefault="00FE4185" w:rsidP="00FE4185">
      <w:pPr>
        <w:pStyle w:val="Ttulo2"/>
        <w:numPr>
          <w:ilvl w:val="1"/>
          <w:numId w:val="53"/>
        </w:numPr>
        <w:tabs>
          <w:tab w:val="left" w:pos="0"/>
        </w:tabs>
        <w:spacing w:before="240" w:after="60"/>
        <w:jc w:val="both"/>
      </w:pPr>
      <w:r>
        <w:t>Abrangência e sistemas relacionados</w:t>
      </w:r>
    </w:p>
    <w:p w:rsidR="00000000" w:rsidRDefault="00FE4185">
      <w:pPr>
        <w:jc w:val="both"/>
      </w:pPr>
      <w:r>
        <w:t xml:space="preserve">O sistema </w:t>
      </w:r>
      <w:r>
        <w:rPr>
          <w:i/>
        </w:rPr>
        <w:t>Methodology Explorer</w:t>
      </w:r>
      <w:r>
        <w:t xml:space="preserve"> é uma ferramenta para o processo de desenv</w:t>
      </w:r>
      <w:r>
        <w:t xml:space="preserve">olvimento de software.  Fornece uma maneira intuitiva e eficiente para definir componentes adequados a uma empresa/projeto. Um componente é uma unidade da metodologia que pode ser manipulada isoladamente, por exemplo artefato, atividade etc. </w:t>
      </w:r>
    </w:p>
    <w:p w:rsidR="00000000" w:rsidRDefault="00FE4185">
      <w:pPr>
        <w:jc w:val="both"/>
      </w:pPr>
      <w:r>
        <w:t xml:space="preserve">Utilizando a </w:t>
      </w:r>
      <w:r>
        <w:t>ferramenta, o usuário - em geral, engenheiro de processos ou projetista de metodologias - poderá cadastrar novos componentes ou criar componentes a partir de outros já existentes. Além disso, poderá alterar, remover e consultar componentes já criados. Tais</w:t>
      </w:r>
      <w:r>
        <w:t xml:space="preserve"> componentes podem ser exportados da ferramenta, gerando um documento texto, páginas HTML ou um arquivo PDF que podem ser visualizados sem utilizar a ferramenta.</w:t>
      </w:r>
    </w:p>
    <w:p w:rsidR="00000000" w:rsidRDefault="00FE4185">
      <w:pPr>
        <w:jc w:val="both"/>
      </w:pPr>
      <w:r>
        <w:t>A ferramenta conterá também testes de validação sobre os componentes criados. Estes são basead</w:t>
      </w:r>
      <w:r>
        <w:t xml:space="preserve">os no Rational Unified Process [2] (metodologia proposta pela empresa Rational Software Corporation [5]) e servem de ajuda aos usuários, evitando que este cometa pequenos erros. </w:t>
      </w:r>
    </w:p>
    <w:p w:rsidR="00000000" w:rsidRDefault="00FE4185">
      <w:pPr>
        <w:jc w:val="both"/>
      </w:pPr>
      <w:r>
        <w:t xml:space="preserve">Diante da facilidade de se definir metodologias, o </w:t>
      </w:r>
      <w:r>
        <w:rPr>
          <w:i/>
        </w:rPr>
        <w:t>Methodology Explorer</w:t>
      </w:r>
      <w:r>
        <w:t xml:space="preserve"> contr</w:t>
      </w:r>
      <w:r>
        <w:t>ibui de modo decisivo para melhorar a qualidade do processo de desenvolvimento dos projetos de software de uma empresa.</w:t>
      </w:r>
    </w:p>
    <w:p w:rsidR="00000000" w:rsidRDefault="00FE4185" w:rsidP="00FE4185">
      <w:pPr>
        <w:pStyle w:val="Ttulo1"/>
        <w:tabs>
          <w:tab w:val="left" w:pos="0"/>
        </w:tabs>
        <w:rPr>
          <w:rFonts w:cs="Times New Roman"/>
          <w:kern w:val="1"/>
          <w:sz w:val="28"/>
          <w:szCs w:val="20"/>
        </w:rPr>
      </w:pPr>
      <w:r>
        <w:rPr>
          <w:rFonts w:cs="Times New Roman"/>
          <w:kern w:val="1"/>
          <w:sz w:val="28"/>
          <w:szCs w:val="20"/>
        </w:rPr>
        <w:t>Requisitos funcionais (casos de uso)</w:t>
      </w:r>
    </w:p>
    <w:p w:rsidR="00000000" w:rsidRDefault="00FE4185"/>
    <w:p w:rsidR="00000000" w:rsidRDefault="00FE4185" w:rsidP="00FE4185">
      <w:pPr>
        <w:pStyle w:val="Ttulo2"/>
        <w:numPr>
          <w:ilvl w:val="1"/>
          <w:numId w:val="53"/>
        </w:numPr>
        <w:tabs>
          <w:tab w:val="left" w:pos="0"/>
        </w:tabs>
        <w:rPr>
          <w:rFonts w:cs="Times New Roman"/>
          <w:iCs/>
          <w:sz w:val="26"/>
          <w:szCs w:val="20"/>
        </w:rPr>
      </w:pPr>
      <w:r>
        <w:rPr>
          <w:rFonts w:cs="Times New Roman"/>
          <w:iCs/>
          <w:sz w:val="26"/>
          <w:szCs w:val="20"/>
        </w:rPr>
        <w:t>Cadastro</w:t>
      </w:r>
    </w:p>
    <w:p w:rsidR="00000000" w:rsidRDefault="00FE4185"/>
    <w:p w:rsidR="00000000" w:rsidRDefault="00FE4185">
      <w:pPr>
        <w:pStyle w:val="Requisito"/>
        <w:rPr>
          <w:iCs/>
        </w:rPr>
      </w:pPr>
      <w:r>
        <w:t xml:space="preserve"> [RF001] </w:t>
      </w:r>
      <w:r>
        <w:rPr>
          <w:iCs/>
        </w:rPr>
        <w:t>Criar componente</w:t>
      </w:r>
    </w:p>
    <w:p w:rsidR="00000000" w:rsidRDefault="00FE4185">
      <w:pPr>
        <w:jc w:val="both"/>
      </w:pPr>
      <w:r>
        <w:rPr>
          <w:b/>
        </w:rPr>
        <w:t xml:space="preserve">Descrição do caso de uso: </w:t>
      </w:r>
      <w:r>
        <w:t>Este caso de uso permite que o usuár</w:t>
      </w:r>
      <w:r>
        <w:t>io crie e armazene um novo componente no sistema.</w:t>
      </w:r>
    </w:p>
    <w:p w:rsidR="00000000" w:rsidRDefault="00FE4185">
      <w:pPr>
        <w:jc w:val="both"/>
        <w:rPr>
          <w:bCs/>
        </w:rPr>
      </w:pPr>
    </w:p>
    <w:tbl>
      <w:tblPr>
        <w:tblW w:w="0" w:type="auto"/>
        <w:tblLayout w:type="fixed"/>
        <w:tblLook w:val="0000"/>
      </w:tblPr>
      <w:tblGrid>
        <w:gridCol w:w="1809"/>
        <w:gridCol w:w="426"/>
        <w:gridCol w:w="1984"/>
        <w:gridCol w:w="425"/>
        <w:gridCol w:w="1985"/>
        <w:gridCol w:w="425"/>
        <w:gridCol w:w="1381"/>
      </w:tblGrid>
      <w:tr w:rsidR="00000000">
        <w:tc>
          <w:tcPr>
            <w:tcW w:w="1809" w:type="dxa"/>
          </w:tcPr>
          <w:p w:rsidR="00000000" w:rsidRDefault="00FE4185">
            <w:pPr>
              <w:snapToGrid w:val="0"/>
              <w:spacing w:before="240" w:after="240"/>
            </w:pPr>
            <w:r>
              <w:rPr>
                <w:b/>
              </w:rPr>
              <w:t>Prioridade</w:t>
            </w:r>
            <w:r>
              <w:t>:</w:t>
            </w:r>
          </w:p>
        </w:tc>
        <w:tc>
          <w:tcPr>
            <w:tcW w:w="426" w:type="dxa"/>
          </w:tcPr>
          <w:p w:rsidR="00000000" w:rsidRDefault="00FE4185">
            <w:pPr>
              <w:snapToGrid w:val="0"/>
              <w:spacing w:before="240" w:after="240"/>
              <w:jc w:val="right"/>
              <w:rPr>
                <w:rFonts w:ascii="Wingdings" w:hAnsi="Wingdings"/>
              </w:rPr>
            </w:pPr>
            <w:r>
              <w:rPr>
                <w:rFonts w:ascii="Wingdings" w:hAnsi="Wingdings"/>
              </w:rPr>
              <w:t></w:t>
            </w:r>
          </w:p>
        </w:tc>
        <w:tc>
          <w:tcPr>
            <w:tcW w:w="1984" w:type="dxa"/>
          </w:tcPr>
          <w:p w:rsidR="00000000" w:rsidRDefault="00FE4185">
            <w:pPr>
              <w:snapToGrid w:val="0"/>
              <w:spacing w:before="240" w:after="240"/>
              <w:ind w:left="-108"/>
            </w:pPr>
            <w:r>
              <w:t>Essencial</w:t>
            </w:r>
          </w:p>
        </w:tc>
        <w:tc>
          <w:tcPr>
            <w:tcW w:w="425" w:type="dxa"/>
          </w:tcPr>
          <w:p w:rsidR="00000000" w:rsidRDefault="00FE4185">
            <w:pPr>
              <w:snapToGrid w:val="0"/>
              <w:spacing w:before="240" w:after="240"/>
              <w:jc w:val="right"/>
              <w:rPr>
                <w:rFonts w:ascii="Wingdings" w:hAnsi="Wingdings"/>
              </w:rPr>
            </w:pPr>
            <w:r>
              <w:rPr>
                <w:rFonts w:ascii="Wingdings" w:hAnsi="Wingdings"/>
              </w:rPr>
              <w:t></w:t>
            </w:r>
          </w:p>
        </w:tc>
        <w:tc>
          <w:tcPr>
            <w:tcW w:w="1985" w:type="dxa"/>
          </w:tcPr>
          <w:p w:rsidR="00000000" w:rsidRDefault="00FE4185">
            <w:pPr>
              <w:snapToGrid w:val="0"/>
              <w:spacing w:before="240" w:after="240"/>
              <w:ind w:left="-108"/>
            </w:pPr>
            <w:r>
              <w:t>Importante</w:t>
            </w:r>
          </w:p>
        </w:tc>
        <w:tc>
          <w:tcPr>
            <w:tcW w:w="425" w:type="dxa"/>
          </w:tcPr>
          <w:p w:rsidR="00000000" w:rsidRDefault="00FE4185">
            <w:pPr>
              <w:snapToGrid w:val="0"/>
              <w:spacing w:before="240" w:after="240"/>
              <w:jc w:val="right"/>
              <w:rPr>
                <w:rFonts w:ascii="Wingdings" w:hAnsi="Wingdings"/>
              </w:rPr>
            </w:pPr>
            <w:r>
              <w:rPr>
                <w:rFonts w:ascii="Wingdings" w:hAnsi="Wingdings"/>
              </w:rPr>
              <w:t></w:t>
            </w:r>
          </w:p>
        </w:tc>
        <w:tc>
          <w:tcPr>
            <w:tcW w:w="1381" w:type="dxa"/>
          </w:tcPr>
          <w:p w:rsidR="00000000" w:rsidRDefault="00FE4185">
            <w:pPr>
              <w:snapToGrid w:val="0"/>
              <w:spacing w:before="240" w:after="240"/>
              <w:ind w:left="-108"/>
            </w:pPr>
            <w:r>
              <w:t>Desejável</w:t>
            </w:r>
          </w:p>
        </w:tc>
      </w:tr>
    </w:tbl>
    <w:p w:rsidR="00000000" w:rsidRDefault="00FE4185">
      <w:r>
        <w:rPr>
          <w:b/>
        </w:rPr>
        <w:t>Entradas e pré-condições</w:t>
      </w:r>
      <w:r>
        <w:t>: não tem.</w:t>
      </w:r>
    </w:p>
    <w:p w:rsidR="00000000" w:rsidRDefault="00FE4185">
      <w:pPr>
        <w:rPr>
          <w:b/>
        </w:rPr>
      </w:pPr>
    </w:p>
    <w:p w:rsidR="00000000" w:rsidRDefault="00FE4185">
      <w:r>
        <w:rPr>
          <w:b/>
        </w:rPr>
        <w:t>Saídas e pós-condição</w:t>
      </w:r>
      <w:r>
        <w:t>: um componente é cadastrado no sistema</w:t>
      </w:r>
    </w:p>
    <w:p w:rsidR="00000000" w:rsidRDefault="00FE4185">
      <w:pPr>
        <w:pStyle w:val="destaque1"/>
      </w:pPr>
    </w:p>
    <w:p w:rsidR="00000000" w:rsidRDefault="00FE4185">
      <w:pPr>
        <w:pStyle w:val="Requisito"/>
        <w:rPr>
          <w:iCs/>
        </w:rPr>
      </w:pPr>
      <w:r>
        <w:t xml:space="preserve"> [RF002] </w:t>
      </w:r>
      <w:r>
        <w:rPr>
          <w:iCs/>
        </w:rPr>
        <w:t>Excluir componente</w:t>
      </w:r>
    </w:p>
    <w:p w:rsidR="00000000" w:rsidRDefault="00FE4185">
      <w:pPr>
        <w:jc w:val="both"/>
      </w:pPr>
      <w:r>
        <w:rPr>
          <w:b/>
        </w:rPr>
        <w:t>Descrição do caso de uso:</w:t>
      </w:r>
      <w:r>
        <w:rPr>
          <w:bCs/>
        </w:rPr>
        <w:t xml:space="preserve"> </w:t>
      </w:r>
      <w:r>
        <w:t>Est</w:t>
      </w:r>
      <w:r>
        <w:t>e caso de uso permite que o usuário exclua um componente do cadastro de componentes do sistema. Um componente pode ser excluído de qualquer instanciação de metodologia (árvore).</w:t>
      </w:r>
    </w:p>
    <w:p w:rsidR="00000000" w:rsidRDefault="00FE4185">
      <w:pPr>
        <w:jc w:val="both"/>
        <w:rPr>
          <w:bCs/>
        </w:rPr>
      </w:pPr>
    </w:p>
    <w:tbl>
      <w:tblPr>
        <w:tblW w:w="0" w:type="auto"/>
        <w:tblLayout w:type="fixed"/>
        <w:tblLook w:val="0000"/>
      </w:tblPr>
      <w:tblGrid>
        <w:gridCol w:w="1809"/>
        <w:gridCol w:w="426"/>
        <w:gridCol w:w="1984"/>
        <w:gridCol w:w="425"/>
        <w:gridCol w:w="1985"/>
        <w:gridCol w:w="425"/>
        <w:gridCol w:w="1381"/>
      </w:tblGrid>
      <w:tr w:rsidR="00000000">
        <w:tc>
          <w:tcPr>
            <w:tcW w:w="1809" w:type="dxa"/>
          </w:tcPr>
          <w:p w:rsidR="00000000" w:rsidRDefault="00FE4185">
            <w:pPr>
              <w:snapToGrid w:val="0"/>
              <w:spacing w:before="240" w:after="240"/>
            </w:pPr>
            <w:r>
              <w:rPr>
                <w:b/>
              </w:rPr>
              <w:t>Prioridade</w:t>
            </w:r>
            <w:r>
              <w:t>:</w:t>
            </w:r>
          </w:p>
        </w:tc>
        <w:tc>
          <w:tcPr>
            <w:tcW w:w="426" w:type="dxa"/>
          </w:tcPr>
          <w:p w:rsidR="00000000" w:rsidRDefault="00FE4185">
            <w:pPr>
              <w:snapToGrid w:val="0"/>
              <w:spacing w:before="240" w:after="240"/>
              <w:jc w:val="right"/>
              <w:rPr>
                <w:rFonts w:ascii="Wingdings" w:hAnsi="Wingdings"/>
              </w:rPr>
            </w:pPr>
            <w:r>
              <w:rPr>
                <w:rFonts w:ascii="Wingdings" w:hAnsi="Wingdings"/>
              </w:rPr>
              <w:t></w:t>
            </w:r>
          </w:p>
        </w:tc>
        <w:tc>
          <w:tcPr>
            <w:tcW w:w="1984" w:type="dxa"/>
          </w:tcPr>
          <w:p w:rsidR="00000000" w:rsidRDefault="00FE4185">
            <w:pPr>
              <w:snapToGrid w:val="0"/>
              <w:spacing w:before="240" w:after="240"/>
              <w:ind w:left="-108"/>
            </w:pPr>
            <w:r>
              <w:t>Essencial</w:t>
            </w:r>
          </w:p>
        </w:tc>
        <w:tc>
          <w:tcPr>
            <w:tcW w:w="425" w:type="dxa"/>
          </w:tcPr>
          <w:p w:rsidR="00000000" w:rsidRDefault="00FE4185">
            <w:pPr>
              <w:snapToGrid w:val="0"/>
              <w:spacing w:before="240" w:after="240"/>
              <w:jc w:val="right"/>
              <w:rPr>
                <w:rFonts w:ascii="Wingdings" w:hAnsi="Wingdings"/>
              </w:rPr>
            </w:pPr>
            <w:r>
              <w:rPr>
                <w:rFonts w:ascii="Wingdings" w:hAnsi="Wingdings"/>
              </w:rPr>
              <w:t></w:t>
            </w:r>
          </w:p>
        </w:tc>
        <w:tc>
          <w:tcPr>
            <w:tcW w:w="1985" w:type="dxa"/>
          </w:tcPr>
          <w:p w:rsidR="00000000" w:rsidRDefault="00FE4185">
            <w:pPr>
              <w:snapToGrid w:val="0"/>
              <w:spacing w:before="240" w:after="240"/>
              <w:ind w:left="-108"/>
            </w:pPr>
            <w:r>
              <w:t>Importante</w:t>
            </w:r>
          </w:p>
        </w:tc>
        <w:tc>
          <w:tcPr>
            <w:tcW w:w="425" w:type="dxa"/>
          </w:tcPr>
          <w:p w:rsidR="00000000" w:rsidRDefault="00FE4185">
            <w:pPr>
              <w:snapToGrid w:val="0"/>
              <w:spacing w:before="240" w:after="240"/>
              <w:jc w:val="right"/>
              <w:rPr>
                <w:rFonts w:ascii="Wingdings" w:hAnsi="Wingdings"/>
              </w:rPr>
            </w:pPr>
            <w:r>
              <w:rPr>
                <w:rFonts w:ascii="Wingdings" w:hAnsi="Wingdings"/>
              </w:rPr>
              <w:t></w:t>
            </w:r>
          </w:p>
        </w:tc>
        <w:tc>
          <w:tcPr>
            <w:tcW w:w="1381" w:type="dxa"/>
          </w:tcPr>
          <w:p w:rsidR="00000000" w:rsidRDefault="00FE4185">
            <w:pPr>
              <w:snapToGrid w:val="0"/>
              <w:spacing w:before="240" w:after="240"/>
              <w:ind w:left="-108"/>
            </w:pPr>
            <w:r>
              <w:t>Desejável</w:t>
            </w:r>
          </w:p>
        </w:tc>
      </w:tr>
    </w:tbl>
    <w:p w:rsidR="00000000" w:rsidRDefault="00FE4185"/>
    <w:p w:rsidR="00000000" w:rsidRDefault="00FE4185">
      <w:r>
        <w:rPr>
          <w:b/>
        </w:rPr>
        <w:t>Entradas e pré-condições</w:t>
      </w:r>
      <w:r>
        <w:t xml:space="preserve">: </w:t>
      </w:r>
      <w:r>
        <w:t>recebe como entrada o componente que se deseja excluir</w:t>
      </w:r>
    </w:p>
    <w:p w:rsidR="00000000" w:rsidRDefault="00FE4185">
      <w:pPr>
        <w:rPr>
          <w:b/>
        </w:rPr>
      </w:pPr>
    </w:p>
    <w:p w:rsidR="00000000" w:rsidRDefault="00FE4185">
      <w:r>
        <w:rPr>
          <w:b/>
        </w:rPr>
        <w:t>Saídas e pós-condição</w:t>
      </w:r>
      <w:r>
        <w:t>: o usuário consegue excluir o componente que deseja</w:t>
      </w:r>
    </w:p>
    <w:p w:rsidR="00000000" w:rsidRDefault="00FE4185">
      <w:pPr>
        <w:pStyle w:val="Requisito"/>
        <w:rPr>
          <w:iCs/>
        </w:rPr>
      </w:pPr>
      <w:r>
        <w:t xml:space="preserve">[RF003] </w:t>
      </w:r>
      <w:r>
        <w:rPr>
          <w:iCs/>
        </w:rPr>
        <w:t>Alterar componente</w:t>
      </w:r>
    </w:p>
    <w:p w:rsidR="00000000" w:rsidRDefault="00FE4185">
      <w:pPr>
        <w:jc w:val="both"/>
      </w:pPr>
      <w:r>
        <w:rPr>
          <w:b/>
        </w:rPr>
        <w:t>Descrição do caso de uso:</w:t>
      </w:r>
      <w:r>
        <w:rPr>
          <w:bCs/>
        </w:rPr>
        <w:t xml:space="preserve"> </w:t>
      </w:r>
      <w:r>
        <w:t>Este caso de uso permite que o usuário altere os dados de um componente.</w:t>
      </w:r>
    </w:p>
    <w:p w:rsidR="00000000" w:rsidRDefault="00FE4185">
      <w:pPr>
        <w:jc w:val="both"/>
        <w:rPr>
          <w:bCs/>
        </w:rPr>
      </w:pPr>
    </w:p>
    <w:tbl>
      <w:tblPr>
        <w:tblW w:w="0" w:type="auto"/>
        <w:tblLayout w:type="fixed"/>
        <w:tblLook w:val="0000"/>
      </w:tblPr>
      <w:tblGrid>
        <w:gridCol w:w="1809"/>
        <w:gridCol w:w="426"/>
        <w:gridCol w:w="1984"/>
        <w:gridCol w:w="425"/>
        <w:gridCol w:w="1985"/>
        <w:gridCol w:w="425"/>
        <w:gridCol w:w="1381"/>
      </w:tblGrid>
      <w:tr w:rsidR="00000000">
        <w:tc>
          <w:tcPr>
            <w:tcW w:w="1809" w:type="dxa"/>
          </w:tcPr>
          <w:p w:rsidR="00000000" w:rsidRDefault="00FE4185">
            <w:pPr>
              <w:snapToGrid w:val="0"/>
              <w:spacing w:before="240" w:after="240"/>
            </w:pPr>
            <w:r>
              <w:rPr>
                <w:b/>
              </w:rPr>
              <w:t>Prioridade</w:t>
            </w:r>
            <w:r>
              <w:t>:</w:t>
            </w:r>
          </w:p>
        </w:tc>
        <w:tc>
          <w:tcPr>
            <w:tcW w:w="426" w:type="dxa"/>
          </w:tcPr>
          <w:p w:rsidR="00000000" w:rsidRDefault="00FE4185">
            <w:pPr>
              <w:snapToGrid w:val="0"/>
              <w:spacing w:before="240" w:after="240"/>
              <w:jc w:val="right"/>
              <w:rPr>
                <w:rFonts w:ascii="Wingdings" w:hAnsi="Wingdings"/>
              </w:rPr>
            </w:pPr>
            <w:r>
              <w:rPr>
                <w:rFonts w:ascii="Wingdings" w:hAnsi="Wingdings"/>
              </w:rPr>
              <w:t></w:t>
            </w:r>
          </w:p>
        </w:tc>
        <w:tc>
          <w:tcPr>
            <w:tcW w:w="1984" w:type="dxa"/>
          </w:tcPr>
          <w:p w:rsidR="00000000" w:rsidRDefault="00FE4185">
            <w:pPr>
              <w:snapToGrid w:val="0"/>
              <w:spacing w:before="240" w:after="240"/>
              <w:ind w:left="-108"/>
            </w:pPr>
            <w:r>
              <w:t>Essencial</w:t>
            </w:r>
          </w:p>
        </w:tc>
        <w:tc>
          <w:tcPr>
            <w:tcW w:w="425" w:type="dxa"/>
          </w:tcPr>
          <w:p w:rsidR="00000000" w:rsidRDefault="00FE4185">
            <w:pPr>
              <w:snapToGrid w:val="0"/>
              <w:spacing w:before="240" w:after="240"/>
              <w:jc w:val="right"/>
              <w:rPr>
                <w:rFonts w:ascii="Wingdings" w:hAnsi="Wingdings"/>
              </w:rPr>
            </w:pPr>
            <w:r>
              <w:rPr>
                <w:rFonts w:ascii="Wingdings" w:hAnsi="Wingdings"/>
              </w:rPr>
              <w:t></w:t>
            </w:r>
          </w:p>
        </w:tc>
        <w:tc>
          <w:tcPr>
            <w:tcW w:w="1985" w:type="dxa"/>
          </w:tcPr>
          <w:p w:rsidR="00000000" w:rsidRDefault="00FE4185">
            <w:pPr>
              <w:snapToGrid w:val="0"/>
              <w:spacing w:before="240" w:after="240"/>
              <w:ind w:left="-108"/>
            </w:pPr>
            <w:r>
              <w:t>Importante</w:t>
            </w:r>
          </w:p>
        </w:tc>
        <w:tc>
          <w:tcPr>
            <w:tcW w:w="425" w:type="dxa"/>
          </w:tcPr>
          <w:p w:rsidR="00000000" w:rsidRDefault="00FE4185">
            <w:pPr>
              <w:snapToGrid w:val="0"/>
              <w:spacing w:before="240" w:after="240"/>
              <w:jc w:val="right"/>
              <w:rPr>
                <w:rFonts w:ascii="Wingdings" w:hAnsi="Wingdings"/>
              </w:rPr>
            </w:pPr>
            <w:r>
              <w:rPr>
                <w:rFonts w:ascii="Wingdings" w:hAnsi="Wingdings"/>
              </w:rPr>
              <w:t></w:t>
            </w:r>
          </w:p>
        </w:tc>
        <w:tc>
          <w:tcPr>
            <w:tcW w:w="1381" w:type="dxa"/>
          </w:tcPr>
          <w:p w:rsidR="00000000" w:rsidRDefault="00FE4185">
            <w:pPr>
              <w:snapToGrid w:val="0"/>
              <w:spacing w:before="240" w:after="240"/>
              <w:ind w:left="-108"/>
            </w:pPr>
            <w:r>
              <w:t>Desejável</w:t>
            </w:r>
          </w:p>
        </w:tc>
      </w:tr>
    </w:tbl>
    <w:p w:rsidR="00000000" w:rsidRDefault="00FE4185"/>
    <w:p w:rsidR="00000000" w:rsidRDefault="00FE4185">
      <w:r>
        <w:rPr>
          <w:b/>
        </w:rPr>
        <w:t>Entradas e pré-condições</w:t>
      </w:r>
      <w:r>
        <w:t>: recebe como entrada o componente que se deseja alterar.</w:t>
      </w:r>
    </w:p>
    <w:p w:rsidR="00000000" w:rsidRDefault="00FE4185">
      <w:pPr>
        <w:rPr>
          <w:b/>
        </w:rPr>
      </w:pPr>
    </w:p>
    <w:p w:rsidR="00000000" w:rsidRDefault="00FE4185">
      <w:r>
        <w:rPr>
          <w:b/>
        </w:rPr>
        <w:t>Saídas e pós-condição</w:t>
      </w:r>
      <w:r>
        <w:t>: um componente é alterado no sistema.</w:t>
      </w:r>
    </w:p>
    <w:p w:rsidR="00000000" w:rsidRDefault="00FE4185"/>
    <w:p w:rsidR="00000000" w:rsidRDefault="00FE4185" w:rsidP="00FE4185">
      <w:pPr>
        <w:pStyle w:val="Ttulo2"/>
        <w:numPr>
          <w:ilvl w:val="1"/>
          <w:numId w:val="53"/>
        </w:numPr>
        <w:tabs>
          <w:tab w:val="left" w:pos="0"/>
        </w:tabs>
        <w:rPr>
          <w:rFonts w:cs="Times New Roman"/>
          <w:iCs/>
          <w:sz w:val="26"/>
          <w:szCs w:val="20"/>
        </w:rPr>
      </w:pPr>
      <w:r>
        <w:rPr>
          <w:rFonts w:cs="Times New Roman"/>
          <w:iCs/>
          <w:sz w:val="26"/>
          <w:szCs w:val="20"/>
        </w:rPr>
        <w:t>Interface</w:t>
      </w:r>
    </w:p>
    <w:p w:rsidR="00000000" w:rsidRDefault="00FE4185"/>
    <w:p w:rsidR="00000000" w:rsidRDefault="00FE4185">
      <w:pPr>
        <w:pStyle w:val="Requisito"/>
        <w:rPr>
          <w:iCs/>
        </w:rPr>
      </w:pPr>
      <w:r>
        <w:t xml:space="preserve"> [RF001] </w:t>
      </w:r>
      <w:r>
        <w:rPr>
          <w:iCs/>
        </w:rPr>
        <w:t>Visualizar Componente</w:t>
      </w:r>
    </w:p>
    <w:p w:rsidR="00000000" w:rsidRDefault="00FE4185">
      <w:pPr>
        <w:jc w:val="both"/>
      </w:pPr>
      <w:r>
        <w:rPr>
          <w:b/>
        </w:rPr>
        <w:t xml:space="preserve">Descrição do caso </w:t>
      </w:r>
      <w:r>
        <w:rPr>
          <w:b/>
        </w:rPr>
        <w:t xml:space="preserve">de uso: </w:t>
      </w:r>
      <w:r>
        <w:t xml:space="preserve">Este caso de uso permite que o usuário visualize os dados de um determinado componente (todos os seus atributos, exceto aqueles que são considerados suas propriedades). </w:t>
      </w:r>
    </w:p>
    <w:p w:rsidR="00000000" w:rsidRDefault="00FE4185">
      <w:pPr>
        <w:jc w:val="both"/>
        <w:rPr>
          <w:bCs/>
        </w:rPr>
      </w:pPr>
    </w:p>
    <w:tbl>
      <w:tblPr>
        <w:tblW w:w="0" w:type="auto"/>
        <w:tblLayout w:type="fixed"/>
        <w:tblLook w:val="0000"/>
      </w:tblPr>
      <w:tblGrid>
        <w:gridCol w:w="1809"/>
        <w:gridCol w:w="426"/>
        <w:gridCol w:w="1984"/>
        <w:gridCol w:w="425"/>
        <w:gridCol w:w="1985"/>
        <w:gridCol w:w="425"/>
        <w:gridCol w:w="1381"/>
      </w:tblGrid>
      <w:tr w:rsidR="00000000">
        <w:tc>
          <w:tcPr>
            <w:tcW w:w="1809" w:type="dxa"/>
          </w:tcPr>
          <w:p w:rsidR="00000000" w:rsidRDefault="00FE4185">
            <w:pPr>
              <w:snapToGrid w:val="0"/>
              <w:spacing w:before="240" w:after="240"/>
            </w:pPr>
            <w:r>
              <w:rPr>
                <w:b/>
              </w:rPr>
              <w:t>Prioridade</w:t>
            </w:r>
            <w:r>
              <w:t>:</w:t>
            </w:r>
          </w:p>
        </w:tc>
        <w:tc>
          <w:tcPr>
            <w:tcW w:w="426" w:type="dxa"/>
          </w:tcPr>
          <w:p w:rsidR="00000000" w:rsidRDefault="00FE4185">
            <w:pPr>
              <w:snapToGrid w:val="0"/>
              <w:spacing w:before="240" w:after="240"/>
              <w:jc w:val="right"/>
              <w:rPr>
                <w:rFonts w:ascii="Wingdings" w:hAnsi="Wingdings"/>
              </w:rPr>
            </w:pPr>
            <w:r>
              <w:rPr>
                <w:rFonts w:ascii="Wingdings" w:hAnsi="Wingdings"/>
              </w:rPr>
              <w:t></w:t>
            </w:r>
          </w:p>
        </w:tc>
        <w:tc>
          <w:tcPr>
            <w:tcW w:w="1984" w:type="dxa"/>
          </w:tcPr>
          <w:p w:rsidR="00000000" w:rsidRDefault="00FE4185">
            <w:pPr>
              <w:snapToGrid w:val="0"/>
              <w:spacing w:before="240" w:after="240"/>
              <w:ind w:left="-108"/>
            </w:pPr>
            <w:r>
              <w:t>Essencial</w:t>
            </w:r>
          </w:p>
        </w:tc>
        <w:tc>
          <w:tcPr>
            <w:tcW w:w="425" w:type="dxa"/>
          </w:tcPr>
          <w:p w:rsidR="00000000" w:rsidRDefault="00FE4185">
            <w:pPr>
              <w:snapToGrid w:val="0"/>
              <w:spacing w:before="240" w:after="240"/>
              <w:jc w:val="right"/>
              <w:rPr>
                <w:rFonts w:ascii="Wingdings" w:hAnsi="Wingdings"/>
              </w:rPr>
            </w:pPr>
            <w:r>
              <w:rPr>
                <w:rFonts w:ascii="Wingdings" w:hAnsi="Wingdings"/>
              </w:rPr>
              <w:t></w:t>
            </w:r>
          </w:p>
        </w:tc>
        <w:tc>
          <w:tcPr>
            <w:tcW w:w="1985" w:type="dxa"/>
          </w:tcPr>
          <w:p w:rsidR="00000000" w:rsidRDefault="00FE4185">
            <w:pPr>
              <w:snapToGrid w:val="0"/>
              <w:spacing w:before="240" w:after="240"/>
              <w:ind w:left="-108"/>
            </w:pPr>
            <w:r>
              <w:t>Importante</w:t>
            </w:r>
          </w:p>
        </w:tc>
        <w:tc>
          <w:tcPr>
            <w:tcW w:w="425" w:type="dxa"/>
          </w:tcPr>
          <w:p w:rsidR="00000000" w:rsidRDefault="00FE4185">
            <w:pPr>
              <w:snapToGrid w:val="0"/>
              <w:spacing w:before="240" w:after="240"/>
              <w:jc w:val="right"/>
              <w:rPr>
                <w:rFonts w:ascii="Wingdings" w:hAnsi="Wingdings"/>
              </w:rPr>
            </w:pPr>
            <w:r>
              <w:rPr>
                <w:rFonts w:ascii="Wingdings" w:hAnsi="Wingdings"/>
              </w:rPr>
              <w:t></w:t>
            </w:r>
          </w:p>
        </w:tc>
        <w:tc>
          <w:tcPr>
            <w:tcW w:w="1381" w:type="dxa"/>
          </w:tcPr>
          <w:p w:rsidR="00000000" w:rsidRDefault="00FE4185">
            <w:pPr>
              <w:snapToGrid w:val="0"/>
              <w:spacing w:before="240" w:after="240"/>
              <w:ind w:left="-108"/>
            </w:pPr>
            <w:r>
              <w:t>Desejável</w:t>
            </w:r>
          </w:p>
        </w:tc>
      </w:tr>
    </w:tbl>
    <w:p w:rsidR="00000000" w:rsidRDefault="00FE4185">
      <w:r>
        <w:rPr>
          <w:b/>
        </w:rPr>
        <w:t>Entradas e pré-condições</w:t>
      </w:r>
      <w:r>
        <w:t>: d</w:t>
      </w:r>
      <w:r>
        <w:t>eve receber como entrada o componente que se deseja visualizar.</w:t>
      </w:r>
    </w:p>
    <w:p w:rsidR="00000000" w:rsidRDefault="00FE4185">
      <w:pPr>
        <w:rPr>
          <w:b/>
        </w:rPr>
      </w:pPr>
    </w:p>
    <w:p w:rsidR="00000000" w:rsidRDefault="00FE4185">
      <w:r>
        <w:rPr>
          <w:b/>
        </w:rPr>
        <w:t>Saídas e pós-condição</w:t>
      </w:r>
      <w:r>
        <w:t>: o usuário visualiza o componente desejado</w:t>
      </w:r>
    </w:p>
    <w:p w:rsidR="00000000" w:rsidRDefault="00FE4185">
      <w:pPr>
        <w:pStyle w:val="Requisito"/>
        <w:rPr>
          <w:iCs/>
        </w:rPr>
      </w:pPr>
      <w:r>
        <w:t xml:space="preserve">[RF002] </w:t>
      </w:r>
      <w:r>
        <w:rPr>
          <w:iCs/>
        </w:rPr>
        <w:t>Copiar componente</w:t>
      </w:r>
    </w:p>
    <w:p w:rsidR="00000000" w:rsidRDefault="00FE4185">
      <w:r>
        <w:rPr>
          <w:b/>
        </w:rPr>
        <w:t>Descrição do caso de uso:</w:t>
      </w:r>
      <w:r>
        <w:rPr>
          <w:bCs/>
        </w:rPr>
        <w:t xml:space="preserve"> </w:t>
      </w:r>
      <w:r>
        <w:t xml:space="preserve">Este caso de uso permite que o usuário copie um componente do cadastro de </w:t>
      </w:r>
      <w:r>
        <w:t>componentes do sistema. Ou seja, copia o componente de onde ele estava e manda a cópia para a área de transferência.</w:t>
      </w:r>
    </w:p>
    <w:tbl>
      <w:tblPr>
        <w:tblW w:w="0" w:type="auto"/>
        <w:tblLayout w:type="fixed"/>
        <w:tblLook w:val="0000"/>
      </w:tblPr>
      <w:tblGrid>
        <w:gridCol w:w="1809"/>
        <w:gridCol w:w="426"/>
        <w:gridCol w:w="1984"/>
        <w:gridCol w:w="425"/>
        <w:gridCol w:w="1985"/>
        <w:gridCol w:w="425"/>
        <w:gridCol w:w="1381"/>
      </w:tblGrid>
      <w:tr w:rsidR="00000000">
        <w:tc>
          <w:tcPr>
            <w:tcW w:w="1809" w:type="dxa"/>
          </w:tcPr>
          <w:p w:rsidR="00000000" w:rsidRDefault="00FE4185">
            <w:pPr>
              <w:snapToGrid w:val="0"/>
              <w:spacing w:before="240" w:after="240"/>
            </w:pPr>
            <w:r>
              <w:rPr>
                <w:b/>
              </w:rPr>
              <w:t>Prioridade</w:t>
            </w:r>
            <w:r>
              <w:t>:</w:t>
            </w:r>
          </w:p>
        </w:tc>
        <w:tc>
          <w:tcPr>
            <w:tcW w:w="426" w:type="dxa"/>
          </w:tcPr>
          <w:p w:rsidR="00000000" w:rsidRDefault="00FE4185">
            <w:pPr>
              <w:snapToGrid w:val="0"/>
              <w:spacing w:before="240" w:after="240"/>
              <w:jc w:val="right"/>
              <w:rPr>
                <w:rFonts w:ascii="Wingdings" w:hAnsi="Wingdings"/>
              </w:rPr>
            </w:pPr>
            <w:r>
              <w:rPr>
                <w:rFonts w:ascii="Wingdings" w:hAnsi="Wingdings"/>
              </w:rPr>
              <w:t></w:t>
            </w:r>
          </w:p>
        </w:tc>
        <w:tc>
          <w:tcPr>
            <w:tcW w:w="1984" w:type="dxa"/>
          </w:tcPr>
          <w:p w:rsidR="00000000" w:rsidRDefault="00FE4185">
            <w:pPr>
              <w:snapToGrid w:val="0"/>
              <w:spacing w:before="240" w:after="240"/>
              <w:ind w:left="-108"/>
            </w:pPr>
            <w:r>
              <w:t>Essencial</w:t>
            </w:r>
          </w:p>
        </w:tc>
        <w:tc>
          <w:tcPr>
            <w:tcW w:w="425" w:type="dxa"/>
          </w:tcPr>
          <w:p w:rsidR="00000000" w:rsidRDefault="00FE4185">
            <w:pPr>
              <w:snapToGrid w:val="0"/>
              <w:spacing w:before="240" w:after="240"/>
              <w:jc w:val="right"/>
              <w:rPr>
                <w:rFonts w:ascii="Wingdings" w:hAnsi="Wingdings"/>
              </w:rPr>
            </w:pPr>
            <w:r>
              <w:rPr>
                <w:rFonts w:ascii="Wingdings" w:hAnsi="Wingdings"/>
              </w:rPr>
              <w:t></w:t>
            </w:r>
          </w:p>
        </w:tc>
        <w:tc>
          <w:tcPr>
            <w:tcW w:w="1985" w:type="dxa"/>
          </w:tcPr>
          <w:p w:rsidR="00000000" w:rsidRDefault="00FE4185">
            <w:pPr>
              <w:snapToGrid w:val="0"/>
              <w:spacing w:before="240" w:after="240"/>
              <w:ind w:left="-108"/>
            </w:pPr>
            <w:r>
              <w:t>Importante</w:t>
            </w:r>
          </w:p>
        </w:tc>
        <w:tc>
          <w:tcPr>
            <w:tcW w:w="425" w:type="dxa"/>
          </w:tcPr>
          <w:p w:rsidR="00000000" w:rsidRDefault="00FE4185">
            <w:pPr>
              <w:snapToGrid w:val="0"/>
              <w:spacing w:before="240" w:after="240"/>
              <w:jc w:val="right"/>
              <w:rPr>
                <w:rFonts w:ascii="Wingdings" w:hAnsi="Wingdings"/>
              </w:rPr>
            </w:pPr>
            <w:r>
              <w:rPr>
                <w:rFonts w:ascii="Wingdings" w:hAnsi="Wingdings"/>
              </w:rPr>
              <w:t></w:t>
            </w:r>
          </w:p>
        </w:tc>
        <w:tc>
          <w:tcPr>
            <w:tcW w:w="1381" w:type="dxa"/>
          </w:tcPr>
          <w:p w:rsidR="00000000" w:rsidRDefault="00FE4185">
            <w:pPr>
              <w:snapToGrid w:val="0"/>
              <w:spacing w:before="240" w:after="240"/>
              <w:ind w:left="-108"/>
            </w:pPr>
            <w:r>
              <w:t>Desejável</w:t>
            </w:r>
          </w:p>
        </w:tc>
      </w:tr>
    </w:tbl>
    <w:p w:rsidR="00000000" w:rsidRDefault="00FE4185">
      <w:pPr>
        <w:jc w:val="both"/>
      </w:pPr>
      <w:r>
        <w:rPr>
          <w:b/>
        </w:rPr>
        <w:t>Entradas e pré-condições</w:t>
      </w:r>
      <w:r>
        <w:t>: recebe como entrada o componente que se deseja copiar.</w:t>
      </w:r>
    </w:p>
    <w:p w:rsidR="00000000" w:rsidRDefault="00FE4185">
      <w:pPr>
        <w:rPr>
          <w:b/>
        </w:rPr>
      </w:pPr>
    </w:p>
    <w:p w:rsidR="00000000" w:rsidRDefault="00FE4185">
      <w:pPr>
        <w:jc w:val="both"/>
      </w:pPr>
      <w:r>
        <w:rPr>
          <w:b/>
        </w:rPr>
        <w:t xml:space="preserve">Saídas </w:t>
      </w:r>
      <w:r>
        <w:rPr>
          <w:b/>
        </w:rPr>
        <w:t>e pós-condição</w:t>
      </w:r>
      <w:r>
        <w:t>: o usuário consegue copiar o componente que deseja</w:t>
      </w:r>
    </w:p>
    <w:p w:rsidR="00000000" w:rsidRDefault="00FE4185">
      <w:pPr>
        <w:pStyle w:val="Requisito"/>
        <w:rPr>
          <w:iCs/>
        </w:rPr>
      </w:pPr>
      <w:r>
        <w:t xml:space="preserve">[RF003] </w:t>
      </w:r>
      <w:r>
        <w:rPr>
          <w:iCs/>
        </w:rPr>
        <w:t>Colar componentes</w:t>
      </w:r>
    </w:p>
    <w:p w:rsidR="00000000" w:rsidRDefault="00FE4185">
      <w:pPr>
        <w:jc w:val="both"/>
      </w:pPr>
      <w:r>
        <w:rPr>
          <w:b/>
        </w:rPr>
        <w:t>Descrição do caso de uso:</w:t>
      </w:r>
      <w:r>
        <w:rPr>
          <w:bCs/>
        </w:rPr>
        <w:t xml:space="preserve"> </w:t>
      </w:r>
      <w:r>
        <w:t>Este caso de uso permite que o usuário cole o componente armazenado na área de transferência do sistema no local indicado. O conteúdo da á</w:t>
      </w:r>
      <w:r>
        <w:t>rea de transferência continua inalterado. Aqui, local refere-se a uma pasta que contém componentes.</w:t>
      </w:r>
    </w:p>
    <w:p w:rsidR="00000000" w:rsidRDefault="00FE4185">
      <w:pPr>
        <w:jc w:val="both"/>
        <w:rPr>
          <w:bCs/>
        </w:rPr>
      </w:pPr>
    </w:p>
    <w:tbl>
      <w:tblPr>
        <w:tblW w:w="0" w:type="auto"/>
        <w:tblLayout w:type="fixed"/>
        <w:tblLook w:val="0000"/>
      </w:tblPr>
      <w:tblGrid>
        <w:gridCol w:w="1809"/>
        <w:gridCol w:w="426"/>
        <w:gridCol w:w="1984"/>
        <w:gridCol w:w="425"/>
        <w:gridCol w:w="1985"/>
        <w:gridCol w:w="425"/>
        <w:gridCol w:w="1381"/>
      </w:tblGrid>
      <w:tr w:rsidR="00000000">
        <w:tc>
          <w:tcPr>
            <w:tcW w:w="1809" w:type="dxa"/>
          </w:tcPr>
          <w:p w:rsidR="00000000" w:rsidRDefault="00FE4185">
            <w:pPr>
              <w:snapToGrid w:val="0"/>
              <w:spacing w:before="240" w:after="240"/>
            </w:pPr>
            <w:r>
              <w:rPr>
                <w:b/>
              </w:rPr>
              <w:t>Prioridade</w:t>
            </w:r>
            <w:r>
              <w:t>:</w:t>
            </w:r>
          </w:p>
        </w:tc>
        <w:tc>
          <w:tcPr>
            <w:tcW w:w="426" w:type="dxa"/>
          </w:tcPr>
          <w:p w:rsidR="00000000" w:rsidRDefault="00FE4185">
            <w:pPr>
              <w:snapToGrid w:val="0"/>
              <w:spacing w:before="240" w:after="240"/>
              <w:jc w:val="right"/>
              <w:rPr>
                <w:rFonts w:ascii="Wingdings" w:hAnsi="Wingdings"/>
              </w:rPr>
            </w:pPr>
            <w:r>
              <w:rPr>
                <w:rFonts w:ascii="Wingdings" w:hAnsi="Wingdings"/>
              </w:rPr>
              <w:t></w:t>
            </w:r>
          </w:p>
        </w:tc>
        <w:tc>
          <w:tcPr>
            <w:tcW w:w="1984" w:type="dxa"/>
          </w:tcPr>
          <w:p w:rsidR="00000000" w:rsidRDefault="00FE4185">
            <w:pPr>
              <w:snapToGrid w:val="0"/>
              <w:spacing w:before="240" w:after="240"/>
              <w:ind w:left="-108"/>
            </w:pPr>
            <w:r>
              <w:t>Essencial</w:t>
            </w:r>
          </w:p>
        </w:tc>
        <w:tc>
          <w:tcPr>
            <w:tcW w:w="425" w:type="dxa"/>
          </w:tcPr>
          <w:p w:rsidR="00000000" w:rsidRDefault="00FE4185">
            <w:pPr>
              <w:snapToGrid w:val="0"/>
              <w:spacing w:before="240" w:after="240"/>
              <w:jc w:val="right"/>
              <w:rPr>
                <w:rFonts w:ascii="Wingdings" w:hAnsi="Wingdings"/>
              </w:rPr>
            </w:pPr>
            <w:r>
              <w:rPr>
                <w:rFonts w:ascii="Wingdings" w:hAnsi="Wingdings"/>
              </w:rPr>
              <w:t></w:t>
            </w:r>
          </w:p>
        </w:tc>
        <w:tc>
          <w:tcPr>
            <w:tcW w:w="1985" w:type="dxa"/>
          </w:tcPr>
          <w:p w:rsidR="00000000" w:rsidRDefault="00FE4185">
            <w:pPr>
              <w:snapToGrid w:val="0"/>
              <w:spacing w:before="240" w:after="240"/>
              <w:ind w:left="-108"/>
            </w:pPr>
            <w:r>
              <w:t>Importante</w:t>
            </w:r>
          </w:p>
        </w:tc>
        <w:tc>
          <w:tcPr>
            <w:tcW w:w="425" w:type="dxa"/>
          </w:tcPr>
          <w:p w:rsidR="00000000" w:rsidRDefault="00FE4185">
            <w:pPr>
              <w:snapToGrid w:val="0"/>
              <w:spacing w:before="240" w:after="240"/>
              <w:jc w:val="right"/>
              <w:rPr>
                <w:rFonts w:ascii="Wingdings" w:hAnsi="Wingdings"/>
              </w:rPr>
            </w:pPr>
            <w:r>
              <w:rPr>
                <w:rFonts w:ascii="Wingdings" w:hAnsi="Wingdings"/>
              </w:rPr>
              <w:t></w:t>
            </w:r>
          </w:p>
        </w:tc>
        <w:tc>
          <w:tcPr>
            <w:tcW w:w="1381" w:type="dxa"/>
          </w:tcPr>
          <w:p w:rsidR="00000000" w:rsidRDefault="00FE4185">
            <w:pPr>
              <w:snapToGrid w:val="0"/>
              <w:spacing w:before="240" w:after="240"/>
              <w:ind w:left="-108"/>
            </w:pPr>
            <w:r>
              <w:t>Desejável</w:t>
            </w:r>
          </w:p>
        </w:tc>
      </w:tr>
    </w:tbl>
    <w:p w:rsidR="00000000" w:rsidRDefault="00FE4185">
      <w:pPr>
        <w:jc w:val="both"/>
      </w:pPr>
    </w:p>
    <w:p w:rsidR="00000000" w:rsidRDefault="00FE4185">
      <w:pPr>
        <w:jc w:val="both"/>
      </w:pPr>
      <w:r>
        <w:rPr>
          <w:b/>
        </w:rPr>
        <w:t>Entradas e pré-condições</w:t>
      </w:r>
      <w:r>
        <w:t>: recebe como entrada o componente que se deseja colar e tem como pré-condição a</w:t>
      </w:r>
      <w:r>
        <w:t xml:space="preserve"> necessidade de existência de alguma informação na área de transferência do sistema.</w:t>
      </w:r>
    </w:p>
    <w:p w:rsidR="00000000" w:rsidRDefault="00FE4185">
      <w:pPr>
        <w:rPr>
          <w:b/>
        </w:rPr>
      </w:pPr>
    </w:p>
    <w:p w:rsidR="00000000" w:rsidRDefault="00FE4185">
      <w:pPr>
        <w:jc w:val="both"/>
      </w:pPr>
      <w:r>
        <w:rPr>
          <w:b/>
        </w:rPr>
        <w:t>Saídas e pós-condição</w:t>
      </w:r>
      <w:r>
        <w:t>: o usuário consegue colar o componente no local desejado.</w:t>
      </w:r>
    </w:p>
    <w:p w:rsidR="00000000" w:rsidRDefault="00FE4185">
      <w:pPr>
        <w:jc w:val="both"/>
        <w:rPr>
          <w:i/>
        </w:rPr>
      </w:pPr>
    </w:p>
    <w:p w:rsidR="00000000" w:rsidRDefault="00FE4185" w:rsidP="00FE4185">
      <w:pPr>
        <w:pStyle w:val="Ttulo2"/>
        <w:numPr>
          <w:ilvl w:val="1"/>
          <w:numId w:val="53"/>
        </w:numPr>
        <w:tabs>
          <w:tab w:val="left" w:pos="0"/>
        </w:tabs>
        <w:rPr>
          <w:rFonts w:cs="Times New Roman"/>
          <w:iCs/>
          <w:sz w:val="26"/>
          <w:szCs w:val="20"/>
        </w:rPr>
      </w:pPr>
      <w:r>
        <w:rPr>
          <w:rFonts w:cs="Times New Roman"/>
          <w:iCs/>
          <w:sz w:val="26"/>
          <w:szCs w:val="20"/>
        </w:rPr>
        <w:t>Compilação</w:t>
      </w:r>
    </w:p>
    <w:p w:rsidR="00000000" w:rsidRDefault="00FE4185"/>
    <w:p w:rsidR="00000000" w:rsidRDefault="00FE4185">
      <w:pPr>
        <w:pStyle w:val="Requisito"/>
        <w:rPr>
          <w:iCs/>
        </w:rPr>
      </w:pPr>
      <w:r>
        <w:t xml:space="preserve"> [RF001] </w:t>
      </w:r>
      <w:r>
        <w:rPr>
          <w:iCs/>
        </w:rPr>
        <w:t>Compilar componente</w:t>
      </w:r>
    </w:p>
    <w:p w:rsidR="00000000" w:rsidRDefault="00FE4185">
      <w:pPr>
        <w:jc w:val="both"/>
      </w:pPr>
      <w:r>
        <w:rPr>
          <w:b/>
        </w:rPr>
        <w:t>Descrição do caso de uso:</w:t>
      </w:r>
      <w:r>
        <w:rPr>
          <w:bCs/>
        </w:rPr>
        <w:t xml:space="preserve"> </w:t>
      </w:r>
      <w:r>
        <w:t>Este caso de uso permi</w:t>
      </w:r>
      <w:r>
        <w:t>te que o usuário compile metodologias. Essa compilação permite que as metodologias sejam analisadas e comparadas entre si.</w:t>
      </w:r>
    </w:p>
    <w:p w:rsidR="00000000" w:rsidRDefault="00FE4185">
      <w:pPr>
        <w:jc w:val="both"/>
        <w:rPr>
          <w:bCs/>
        </w:rPr>
      </w:pPr>
    </w:p>
    <w:tbl>
      <w:tblPr>
        <w:tblW w:w="0" w:type="auto"/>
        <w:tblLayout w:type="fixed"/>
        <w:tblLook w:val="0000"/>
      </w:tblPr>
      <w:tblGrid>
        <w:gridCol w:w="1809"/>
        <w:gridCol w:w="426"/>
        <w:gridCol w:w="1984"/>
        <w:gridCol w:w="425"/>
        <w:gridCol w:w="1985"/>
        <w:gridCol w:w="425"/>
        <w:gridCol w:w="1381"/>
      </w:tblGrid>
      <w:tr w:rsidR="00000000">
        <w:tc>
          <w:tcPr>
            <w:tcW w:w="1809" w:type="dxa"/>
          </w:tcPr>
          <w:p w:rsidR="00000000" w:rsidRDefault="00FE4185">
            <w:pPr>
              <w:snapToGrid w:val="0"/>
              <w:spacing w:before="240" w:after="240"/>
            </w:pPr>
            <w:r>
              <w:rPr>
                <w:b/>
              </w:rPr>
              <w:t>Prioridade</w:t>
            </w:r>
            <w:r>
              <w:t>:</w:t>
            </w:r>
          </w:p>
        </w:tc>
        <w:tc>
          <w:tcPr>
            <w:tcW w:w="426" w:type="dxa"/>
          </w:tcPr>
          <w:p w:rsidR="00000000" w:rsidRDefault="00FE4185">
            <w:pPr>
              <w:snapToGrid w:val="0"/>
              <w:spacing w:before="240" w:after="240"/>
              <w:jc w:val="right"/>
              <w:rPr>
                <w:rFonts w:ascii="Wingdings" w:hAnsi="Wingdings"/>
              </w:rPr>
            </w:pPr>
            <w:r>
              <w:rPr>
                <w:rFonts w:ascii="Wingdings" w:hAnsi="Wingdings"/>
              </w:rPr>
              <w:t></w:t>
            </w:r>
          </w:p>
        </w:tc>
        <w:tc>
          <w:tcPr>
            <w:tcW w:w="1984" w:type="dxa"/>
          </w:tcPr>
          <w:p w:rsidR="00000000" w:rsidRDefault="00FE4185">
            <w:pPr>
              <w:snapToGrid w:val="0"/>
              <w:spacing w:before="240" w:after="240"/>
              <w:ind w:left="-108"/>
            </w:pPr>
            <w:r>
              <w:t>Essencial</w:t>
            </w:r>
          </w:p>
        </w:tc>
        <w:tc>
          <w:tcPr>
            <w:tcW w:w="425" w:type="dxa"/>
          </w:tcPr>
          <w:p w:rsidR="00000000" w:rsidRDefault="00FE4185">
            <w:pPr>
              <w:snapToGrid w:val="0"/>
              <w:spacing w:before="240" w:after="240"/>
              <w:jc w:val="right"/>
              <w:rPr>
                <w:rFonts w:ascii="Wingdings" w:hAnsi="Wingdings"/>
              </w:rPr>
            </w:pPr>
            <w:r>
              <w:rPr>
                <w:rFonts w:ascii="Wingdings" w:hAnsi="Wingdings"/>
              </w:rPr>
              <w:t></w:t>
            </w:r>
          </w:p>
        </w:tc>
        <w:tc>
          <w:tcPr>
            <w:tcW w:w="1985" w:type="dxa"/>
          </w:tcPr>
          <w:p w:rsidR="00000000" w:rsidRDefault="00FE4185">
            <w:pPr>
              <w:snapToGrid w:val="0"/>
              <w:spacing w:before="240" w:after="240"/>
              <w:ind w:left="-108"/>
            </w:pPr>
            <w:r>
              <w:t>Importante</w:t>
            </w:r>
          </w:p>
        </w:tc>
        <w:tc>
          <w:tcPr>
            <w:tcW w:w="425" w:type="dxa"/>
          </w:tcPr>
          <w:p w:rsidR="00000000" w:rsidRDefault="00FE4185">
            <w:pPr>
              <w:snapToGrid w:val="0"/>
              <w:spacing w:before="240" w:after="240"/>
              <w:jc w:val="right"/>
              <w:rPr>
                <w:rFonts w:ascii="Wingdings" w:hAnsi="Wingdings"/>
              </w:rPr>
            </w:pPr>
            <w:r>
              <w:rPr>
                <w:rFonts w:ascii="Wingdings" w:hAnsi="Wingdings"/>
              </w:rPr>
              <w:t></w:t>
            </w:r>
          </w:p>
        </w:tc>
        <w:tc>
          <w:tcPr>
            <w:tcW w:w="1381" w:type="dxa"/>
          </w:tcPr>
          <w:p w:rsidR="00000000" w:rsidRDefault="00FE4185">
            <w:pPr>
              <w:snapToGrid w:val="0"/>
              <w:spacing w:before="240" w:after="240"/>
              <w:ind w:left="-108"/>
            </w:pPr>
            <w:r>
              <w:t>Desejável</w:t>
            </w:r>
          </w:p>
        </w:tc>
      </w:tr>
    </w:tbl>
    <w:p w:rsidR="00000000" w:rsidRDefault="00FE4185">
      <w:pPr>
        <w:jc w:val="both"/>
      </w:pPr>
    </w:p>
    <w:p w:rsidR="00000000" w:rsidRDefault="00FE4185">
      <w:pPr>
        <w:jc w:val="both"/>
      </w:pPr>
      <w:r>
        <w:rPr>
          <w:b/>
        </w:rPr>
        <w:t>Entradas e pré-condições</w:t>
      </w:r>
      <w:r>
        <w:t>: deve receber como entrada as metodologias a serem compi</w:t>
      </w:r>
      <w:r>
        <w:t>ladas.</w:t>
      </w:r>
    </w:p>
    <w:p w:rsidR="00000000" w:rsidRDefault="00FE4185">
      <w:pPr>
        <w:rPr>
          <w:b/>
        </w:rPr>
      </w:pPr>
    </w:p>
    <w:p w:rsidR="00000000" w:rsidRDefault="00FE4185">
      <w:pPr>
        <w:jc w:val="both"/>
      </w:pPr>
      <w:r>
        <w:rPr>
          <w:b/>
        </w:rPr>
        <w:t>Saídas e pós-condição</w:t>
      </w:r>
      <w:r>
        <w:t>: os componentes das metodologias são compilados no sistema.</w:t>
      </w:r>
    </w:p>
    <w:p w:rsidR="00000000" w:rsidRDefault="00FE4185"/>
    <w:p w:rsidR="00000000" w:rsidRDefault="00FE4185" w:rsidP="00FE4185">
      <w:pPr>
        <w:pStyle w:val="Ttulo2"/>
        <w:numPr>
          <w:ilvl w:val="1"/>
          <w:numId w:val="53"/>
        </w:numPr>
        <w:tabs>
          <w:tab w:val="left" w:pos="0"/>
        </w:tabs>
        <w:rPr>
          <w:rFonts w:cs="Times New Roman"/>
          <w:iCs/>
          <w:sz w:val="26"/>
          <w:szCs w:val="20"/>
        </w:rPr>
      </w:pPr>
      <w:r>
        <w:rPr>
          <w:rFonts w:cs="Times New Roman"/>
          <w:iCs/>
          <w:sz w:val="26"/>
          <w:szCs w:val="20"/>
        </w:rPr>
        <w:t>Importação/Exportação</w:t>
      </w:r>
    </w:p>
    <w:p w:rsidR="00000000" w:rsidRDefault="00FE4185"/>
    <w:p w:rsidR="00000000" w:rsidRDefault="00FE4185">
      <w:pPr>
        <w:pStyle w:val="Requisito"/>
        <w:rPr>
          <w:iCs/>
        </w:rPr>
      </w:pPr>
      <w:r>
        <w:t xml:space="preserve">[RF001] </w:t>
      </w:r>
      <w:r>
        <w:rPr>
          <w:iCs/>
        </w:rPr>
        <w:t>Anexar documentos</w:t>
      </w:r>
    </w:p>
    <w:p w:rsidR="00000000" w:rsidRDefault="00FE4185">
      <w:pPr>
        <w:jc w:val="both"/>
        <w:rPr>
          <w:bCs/>
        </w:rPr>
      </w:pPr>
      <w:r>
        <w:rPr>
          <w:b/>
        </w:rPr>
        <w:t>Descrição do caso de uso:</w:t>
      </w:r>
      <w:r>
        <w:rPr>
          <w:bCs/>
        </w:rPr>
        <w:t xml:space="preserve"> Este caso de uso permite que anexar documentos gerais a componentes. Por exemplo, anexar o</w:t>
      </w:r>
      <w:r>
        <w:rPr>
          <w:bCs/>
        </w:rPr>
        <w:t xml:space="preserve"> </w:t>
      </w:r>
      <w:r>
        <w:rPr>
          <w:bCs/>
          <w:i/>
          <w:iCs/>
        </w:rPr>
        <w:t>template</w:t>
      </w:r>
      <w:r>
        <w:rPr>
          <w:bCs/>
        </w:rPr>
        <w:t xml:space="preserve"> do </w:t>
      </w:r>
      <w:r>
        <w:rPr>
          <w:bCs/>
          <w:i/>
          <w:iCs/>
        </w:rPr>
        <w:t>Documento de Requisitos</w:t>
      </w:r>
      <w:r>
        <w:rPr>
          <w:bCs/>
        </w:rPr>
        <w:t xml:space="preserve"> ao fluxo de requisitos.</w:t>
      </w:r>
    </w:p>
    <w:p w:rsidR="00000000" w:rsidRDefault="00FE4185">
      <w:pPr>
        <w:jc w:val="both"/>
        <w:rPr>
          <w:bCs/>
        </w:rPr>
      </w:pPr>
    </w:p>
    <w:tbl>
      <w:tblPr>
        <w:tblW w:w="0" w:type="auto"/>
        <w:tblLayout w:type="fixed"/>
        <w:tblLook w:val="0000"/>
      </w:tblPr>
      <w:tblGrid>
        <w:gridCol w:w="1809"/>
        <w:gridCol w:w="426"/>
        <w:gridCol w:w="1984"/>
        <w:gridCol w:w="425"/>
        <w:gridCol w:w="1985"/>
        <w:gridCol w:w="425"/>
        <w:gridCol w:w="1381"/>
      </w:tblGrid>
      <w:tr w:rsidR="00000000">
        <w:tc>
          <w:tcPr>
            <w:tcW w:w="1809" w:type="dxa"/>
          </w:tcPr>
          <w:p w:rsidR="00000000" w:rsidRDefault="00FE4185">
            <w:pPr>
              <w:snapToGrid w:val="0"/>
              <w:spacing w:before="240" w:after="240"/>
            </w:pPr>
            <w:r>
              <w:rPr>
                <w:b/>
              </w:rPr>
              <w:t>Prioridade</w:t>
            </w:r>
            <w:r>
              <w:t>:</w:t>
            </w:r>
          </w:p>
        </w:tc>
        <w:tc>
          <w:tcPr>
            <w:tcW w:w="426" w:type="dxa"/>
          </w:tcPr>
          <w:p w:rsidR="00000000" w:rsidRDefault="00FE4185">
            <w:pPr>
              <w:snapToGrid w:val="0"/>
              <w:spacing w:before="240" w:after="240"/>
              <w:jc w:val="right"/>
              <w:rPr>
                <w:rFonts w:ascii="Wingdings" w:hAnsi="Wingdings"/>
              </w:rPr>
            </w:pPr>
            <w:r>
              <w:rPr>
                <w:rFonts w:ascii="Wingdings" w:hAnsi="Wingdings"/>
              </w:rPr>
              <w:t></w:t>
            </w:r>
          </w:p>
        </w:tc>
        <w:tc>
          <w:tcPr>
            <w:tcW w:w="1984" w:type="dxa"/>
          </w:tcPr>
          <w:p w:rsidR="00000000" w:rsidRDefault="00FE4185">
            <w:pPr>
              <w:snapToGrid w:val="0"/>
              <w:spacing w:before="240" w:after="240"/>
              <w:ind w:left="-108"/>
            </w:pPr>
            <w:r>
              <w:t>Essencial</w:t>
            </w:r>
          </w:p>
        </w:tc>
        <w:tc>
          <w:tcPr>
            <w:tcW w:w="425" w:type="dxa"/>
          </w:tcPr>
          <w:p w:rsidR="00000000" w:rsidRDefault="00FE4185">
            <w:pPr>
              <w:snapToGrid w:val="0"/>
              <w:spacing w:before="240" w:after="240"/>
              <w:jc w:val="right"/>
              <w:rPr>
                <w:rFonts w:ascii="Wingdings" w:hAnsi="Wingdings"/>
              </w:rPr>
            </w:pPr>
            <w:r>
              <w:rPr>
                <w:rFonts w:ascii="Wingdings" w:hAnsi="Wingdings"/>
              </w:rPr>
              <w:t></w:t>
            </w:r>
          </w:p>
        </w:tc>
        <w:tc>
          <w:tcPr>
            <w:tcW w:w="1985" w:type="dxa"/>
          </w:tcPr>
          <w:p w:rsidR="00000000" w:rsidRDefault="00FE4185">
            <w:pPr>
              <w:snapToGrid w:val="0"/>
              <w:spacing w:before="240" w:after="240"/>
              <w:ind w:left="-108"/>
            </w:pPr>
            <w:r>
              <w:t>Importante</w:t>
            </w:r>
          </w:p>
        </w:tc>
        <w:tc>
          <w:tcPr>
            <w:tcW w:w="425" w:type="dxa"/>
          </w:tcPr>
          <w:p w:rsidR="00000000" w:rsidRDefault="00FE4185">
            <w:pPr>
              <w:snapToGrid w:val="0"/>
              <w:spacing w:before="240" w:after="240"/>
              <w:jc w:val="right"/>
              <w:rPr>
                <w:rFonts w:ascii="Wingdings" w:hAnsi="Wingdings"/>
              </w:rPr>
            </w:pPr>
            <w:r>
              <w:rPr>
                <w:rFonts w:ascii="Wingdings" w:hAnsi="Wingdings"/>
              </w:rPr>
              <w:t></w:t>
            </w:r>
          </w:p>
        </w:tc>
        <w:tc>
          <w:tcPr>
            <w:tcW w:w="1381" w:type="dxa"/>
          </w:tcPr>
          <w:p w:rsidR="00000000" w:rsidRDefault="00FE4185">
            <w:pPr>
              <w:snapToGrid w:val="0"/>
              <w:spacing w:before="240" w:after="240"/>
              <w:ind w:left="-108"/>
            </w:pPr>
            <w:r>
              <w:t>Desejável</w:t>
            </w:r>
          </w:p>
        </w:tc>
      </w:tr>
    </w:tbl>
    <w:p w:rsidR="00000000" w:rsidRDefault="00FE4185">
      <w:pPr>
        <w:jc w:val="both"/>
      </w:pPr>
    </w:p>
    <w:p w:rsidR="00000000" w:rsidRDefault="00FE4185">
      <w:pPr>
        <w:jc w:val="both"/>
      </w:pPr>
      <w:r>
        <w:rPr>
          <w:b/>
        </w:rPr>
        <w:t>Entradas e pré-condições</w:t>
      </w:r>
      <w:r>
        <w:t>: deve receber como entrada o caminho absoluto para um arquivo no sistema de arquivos.</w:t>
      </w:r>
    </w:p>
    <w:p w:rsidR="00000000" w:rsidRDefault="00FE4185">
      <w:pPr>
        <w:rPr>
          <w:b/>
        </w:rPr>
      </w:pPr>
    </w:p>
    <w:p w:rsidR="00000000" w:rsidRDefault="00FE4185">
      <w:r>
        <w:rPr>
          <w:b/>
        </w:rPr>
        <w:t>Saídas e pós-condição</w:t>
      </w:r>
      <w:r>
        <w:t>: O docume</w:t>
      </w:r>
      <w:r>
        <w:t>nto é anexado ao componente.</w:t>
      </w:r>
    </w:p>
    <w:p w:rsidR="00000000" w:rsidRDefault="00FE4185">
      <w:pPr>
        <w:pStyle w:val="Requisito"/>
        <w:rPr>
          <w:iCs/>
        </w:rPr>
      </w:pPr>
      <w:r>
        <w:t xml:space="preserve">[RF002] </w:t>
      </w:r>
      <w:r>
        <w:rPr>
          <w:iCs/>
        </w:rPr>
        <w:t>Exportar metodologia</w:t>
      </w:r>
    </w:p>
    <w:p w:rsidR="00000000" w:rsidRDefault="00FE4185">
      <w:pPr>
        <w:jc w:val="both"/>
        <w:rPr>
          <w:bCs/>
        </w:rPr>
      </w:pPr>
      <w:r>
        <w:rPr>
          <w:b/>
        </w:rPr>
        <w:t>Descrição do caso de uso:</w:t>
      </w:r>
      <w:r>
        <w:rPr>
          <w:bCs/>
        </w:rPr>
        <w:t xml:space="preserve"> Este caso de uso permite ao usuário a possibilidade de exportar uma metodologia num determinado formato, como XML, por exemplo. O usuário também </w:t>
      </w:r>
      <w:r>
        <w:rPr>
          <w:bCs/>
        </w:rPr>
        <w:lastRenderedPageBreak/>
        <w:t xml:space="preserve">tem a opção de escolher se </w:t>
      </w:r>
      <w:r>
        <w:rPr>
          <w:bCs/>
        </w:rPr>
        <w:t>o componente deve ou não ser exportado juntamente com seus anexos.</w:t>
      </w:r>
    </w:p>
    <w:p w:rsidR="00000000" w:rsidRDefault="00FE4185">
      <w:pPr>
        <w:jc w:val="both"/>
        <w:rPr>
          <w:bCs/>
        </w:rPr>
      </w:pPr>
    </w:p>
    <w:tbl>
      <w:tblPr>
        <w:tblW w:w="0" w:type="auto"/>
        <w:tblLayout w:type="fixed"/>
        <w:tblLook w:val="0000"/>
      </w:tblPr>
      <w:tblGrid>
        <w:gridCol w:w="1809"/>
        <w:gridCol w:w="426"/>
        <w:gridCol w:w="1984"/>
        <w:gridCol w:w="425"/>
        <w:gridCol w:w="1985"/>
        <w:gridCol w:w="425"/>
        <w:gridCol w:w="1381"/>
      </w:tblGrid>
      <w:tr w:rsidR="00000000">
        <w:tc>
          <w:tcPr>
            <w:tcW w:w="1809" w:type="dxa"/>
          </w:tcPr>
          <w:p w:rsidR="00000000" w:rsidRDefault="00FE4185">
            <w:pPr>
              <w:snapToGrid w:val="0"/>
              <w:spacing w:before="240" w:after="240"/>
            </w:pPr>
            <w:r>
              <w:rPr>
                <w:b/>
              </w:rPr>
              <w:t>Prioridade</w:t>
            </w:r>
            <w:r>
              <w:t>:</w:t>
            </w:r>
          </w:p>
        </w:tc>
        <w:tc>
          <w:tcPr>
            <w:tcW w:w="426" w:type="dxa"/>
          </w:tcPr>
          <w:p w:rsidR="00000000" w:rsidRDefault="00FE4185">
            <w:pPr>
              <w:snapToGrid w:val="0"/>
              <w:spacing w:before="240" w:after="240"/>
              <w:jc w:val="right"/>
              <w:rPr>
                <w:rFonts w:ascii="Wingdings" w:hAnsi="Wingdings"/>
              </w:rPr>
            </w:pPr>
            <w:r>
              <w:rPr>
                <w:rFonts w:ascii="Wingdings" w:hAnsi="Wingdings"/>
              </w:rPr>
              <w:t></w:t>
            </w:r>
          </w:p>
        </w:tc>
        <w:tc>
          <w:tcPr>
            <w:tcW w:w="1984" w:type="dxa"/>
          </w:tcPr>
          <w:p w:rsidR="00000000" w:rsidRDefault="00FE4185">
            <w:pPr>
              <w:snapToGrid w:val="0"/>
              <w:spacing w:before="240" w:after="240"/>
              <w:ind w:left="-108"/>
            </w:pPr>
            <w:r>
              <w:t>Essencial</w:t>
            </w:r>
          </w:p>
        </w:tc>
        <w:tc>
          <w:tcPr>
            <w:tcW w:w="425" w:type="dxa"/>
          </w:tcPr>
          <w:p w:rsidR="00000000" w:rsidRDefault="00FE4185">
            <w:pPr>
              <w:snapToGrid w:val="0"/>
              <w:spacing w:before="240" w:after="240"/>
              <w:jc w:val="right"/>
              <w:rPr>
                <w:rFonts w:ascii="Wingdings" w:hAnsi="Wingdings"/>
              </w:rPr>
            </w:pPr>
            <w:r>
              <w:rPr>
                <w:rFonts w:ascii="Wingdings" w:hAnsi="Wingdings"/>
              </w:rPr>
              <w:t></w:t>
            </w:r>
          </w:p>
        </w:tc>
        <w:tc>
          <w:tcPr>
            <w:tcW w:w="1985" w:type="dxa"/>
          </w:tcPr>
          <w:p w:rsidR="00000000" w:rsidRDefault="00FE4185">
            <w:pPr>
              <w:snapToGrid w:val="0"/>
              <w:spacing w:before="240" w:after="240"/>
              <w:ind w:left="-108"/>
            </w:pPr>
            <w:r>
              <w:t>Importante</w:t>
            </w:r>
          </w:p>
        </w:tc>
        <w:tc>
          <w:tcPr>
            <w:tcW w:w="425" w:type="dxa"/>
          </w:tcPr>
          <w:p w:rsidR="00000000" w:rsidRDefault="00FE4185">
            <w:pPr>
              <w:snapToGrid w:val="0"/>
              <w:spacing w:before="240" w:after="240"/>
              <w:jc w:val="right"/>
              <w:rPr>
                <w:rFonts w:ascii="Wingdings" w:hAnsi="Wingdings"/>
              </w:rPr>
            </w:pPr>
            <w:r>
              <w:rPr>
                <w:rFonts w:ascii="Wingdings" w:hAnsi="Wingdings"/>
              </w:rPr>
              <w:t></w:t>
            </w:r>
          </w:p>
        </w:tc>
        <w:tc>
          <w:tcPr>
            <w:tcW w:w="1381" w:type="dxa"/>
          </w:tcPr>
          <w:p w:rsidR="00000000" w:rsidRDefault="00FE4185">
            <w:pPr>
              <w:snapToGrid w:val="0"/>
              <w:spacing w:before="240" w:after="240"/>
              <w:ind w:left="-108"/>
            </w:pPr>
            <w:r>
              <w:t>Desejável</w:t>
            </w:r>
          </w:p>
        </w:tc>
      </w:tr>
    </w:tbl>
    <w:p w:rsidR="00000000" w:rsidRDefault="00FE4185">
      <w:pPr>
        <w:jc w:val="both"/>
      </w:pPr>
    </w:p>
    <w:p w:rsidR="00000000" w:rsidRDefault="00FE4185">
      <w:pPr>
        <w:jc w:val="both"/>
      </w:pPr>
      <w:r>
        <w:rPr>
          <w:b/>
        </w:rPr>
        <w:t>Entradas e pré-condições</w:t>
      </w:r>
      <w:r>
        <w:t>: A entrada é uma metodologia a ser exportado e seus sub-componentes, ou seja, todos os componentes que um determ</w:t>
      </w:r>
      <w:r>
        <w:t>inada metodologia.</w:t>
      </w:r>
    </w:p>
    <w:p w:rsidR="00000000" w:rsidRDefault="00FE4185">
      <w:pPr>
        <w:rPr>
          <w:b/>
        </w:rPr>
      </w:pPr>
    </w:p>
    <w:p w:rsidR="00000000" w:rsidRDefault="00FE4185">
      <w:pPr>
        <w:jc w:val="both"/>
      </w:pPr>
      <w:r>
        <w:rPr>
          <w:b/>
        </w:rPr>
        <w:t>Saídas e pós-condição</w:t>
      </w:r>
      <w:r>
        <w:t>: Os componentes são exportados para um arquivo em um determinado formato (como XML).</w:t>
      </w:r>
    </w:p>
    <w:p w:rsidR="00000000" w:rsidRDefault="00FE4185">
      <w:pPr>
        <w:pStyle w:val="Requisito"/>
      </w:pPr>
      <w:r>
        <w:t>[RF003] Importar metodologia</w:t>
      </w:r>
    </w:p>
    <w:p w:rsidR="00000000" w:rsidRDefault="00FE4185">
      <w:pPr>
        <w:jc w:val="both"/>
        <w:rPr>
          <w:bCs/>
        </w:rPr>
      </w:pPr>
      <w:r>
        <w:rPr>
          <w:b/>
        </w:rPr>
        <w:t xml:space="preserve">Descrição do caso de uso: </w:t>
      </w:r>
      <w:r>
        <w:rPr>
          <w:bCs/>
        </w:rPr>
        <w:t>Este caso de uso permite que componentes de uma metodologia exportada seja</w:t>
      </w:r>
      <w:r>
        <w:rPr>
          <w:bCs/>
        </w:rPr>
        <w:t xml:space="preserve">m importados do sistema de arquivos e apresentados no </w:t>
      </w:r>
      <w:r>
        <w:rPr>
          <w:bCs/>
          <w:i/>
          <w:iCs/>
        </w:rPr>
        <w:t>Methodology Explorer</w:t>
      </w:r>
      <w:r>
        <w:rPr>
          <w:bCs/>
        </w:rPr>
        <w:t>. Os componentes, para serem importados precisam estar no mesmo formato utilizado no caso de uso [Importação/Exportação.RF002]. Importar um componente apenas permite manipular o comp</w:t>
      </w:r>
      <w:r>
        <w:rPr>
          <w:bCs/>
        </w:rPr>
        <w:t>onente dentro do Methodology Explorer. Para inseri-lo de fato, é preciso realizar o caso de uso [Importação/Exportação.RF004]</w:t>
      </w:r>
    </w:p>
    <w:p w:rsidR="00000000" w:rsidRDefault="00FE4185">
      <w:pPr>
        <w:jc w:val="both"/>
        <w:rPr>
          <w:bCs/>
        </w:rPr>
      </w:pPr>
    </w:p>
    <w:tbl>
      <w:tblPr>
        <w:tblW w:w="0" w:type="auto"/>
        <w:tblLayout w:type="fixed"/>
        <w:tblLook w:val="0000"/>
      </w:tblPr>
      <w:tblGrid>
        <w:gridCol w:w="1809"/>
        <w:gridCol w:w="426"/>
        <w:gridCol w:w="1984"/>
        <w:gridCol w:w="425"/>
        <w:gridCol w:w="1985"/>
        <w:gridCol w:w="425"/>
        <w:gridCol w:w="1381"/>
      </w:tblGrid>
      <w:tr w:rsidR="00000000">
        <w:tc>
          <w:tcPr>
            <w:tcW w:w="1809" w:type="dxa"/>
          </w:tcPr>
          <w:p w:rsidR="00000000" w:rsidRDefault="00FE4185">
            <w:pPr>
              <w:snapToGrid w:val="0"/>
              <w:spacing w:before="240" w:after="240"/>
            </w:pPr>
            <w:r>
              <w:rPr>
                <w:b/>
              </w:rPr>
              <w:t>Prioridade</w:t>
            </w:r>
            <w:r>
              <w:t>:</w:t>
            </w:r>
          </w:p>
        </w:tc>
        <w:tc>
          <w:tcPr>
            <w:tcW w:w="426" w:type="dxa"/>
          </w:tcPr>
          <w:p w:rsidR="00000000" w:rsidRDefault="00FE4185">
            <w:pPr>
              <w:snapToGrid w:val="0"/>
              <w:spacing w:before="240" w:after="240"/>
              <w:jc w:val="right"/>
              <w:rPr>
                <w:rFonts w:ascii="Wingdings" w:hAnsi="Wingdings"/>
              </w:rPr>
            </w:pPr>
            <w:r>
              <w:rPr>
                <w:rFonts w:ascii="Wingdings" w:hAnsi="Wingdings"/>
              </w:rPr>
              <w:t></w:t>
            </w:r>
          </w:p>
        </w:tc>
        <w:tc>
          <w:tcPr>
            <w:tcW w:w="1984" w:type="dxa"/>
          </w:tcPr>
          <w:p w:rsidR="00000000" w:rsidRDefault="00FE4185">
            <w:pPr>
              <w:snapToGrid w:val="0"/>
              <w:spacing w:before="240" w:after="240"/>
              <w:ind w:left="-108"/>
            </w:pPr>
            <w:r>
              <w:t>Essencial</w:t>
            </w:r>
          </w:p>
        </w:tc>
        <w:tc>
          <w:tcPr>
            <w:tcW w:w="425" w:type="dxa"/>
          </w:tcPr>
          <w:p w:rsidR="00000000" w:rsidRDefault="00FE4185">
            <w:pPr>
              <w:snapToGrid w:val="0"/>
              <w:spacing w:before="240" w:after="240"/>
              <w:jc w:val="right"/>
              <w:rPr>
                <w:rFonts w:ascii="Wingdings" w:hAnsi="Wingdings"/>
              </w:rPr>
            </w:pPr>
            <w:r>
              <w:rPr>
                <w:rFonts w:ascii="Wingdings" w:hAnsi="Wingdings"/>
              </w:rPr>
              <w:t></w:t>
            </w:r>
          </w:p>
        </w:tc>
        <w:tc>
          <w:tcPr>
            <w:tcW w:w="1985" w:type="dxa"/>
          </w:tcPr>
          <w:p w:rsidR="00000000" w:rsidRDefault="00FE4185">
            <w:pPr>
              <w:snapToGrid w:val="0"/>
              <w:spacing w:before="240" w:after="240"/>
              <w:ind w:left="-108"/>
            </w:pPr>
            <w:r>
              <w:t>Importante</w:t>
            </w:r>
          </w:p>
        </w:tc>
        <w:tc>
          <w:tcPr>
            <w:tcW w:w="425" w:type="dxa"/>
          </w:tcPr>
          <w:p w:rsidR="00000000" w:rsidRDefault="00FE4185">
            <w:pPr>
              <w:snapToGrid w:val="0"/>
              <w:spacing w:before="240" w:after="240"/>
              <w:jc w:val="right"/>
              <w:rPr>
                <w:rFonts w:ascii="Wingdings" w:hAnsi="Wingdings"/>
              </w:rPr>
            </w:pPr>
            <w:r>
              <w:rPr>
                <w:rFonts w:ascii="Wingdings" w:hAnsi="Wingdings"/>
              </w:rPr>
              <w:t></w:t>
            </w:r>
          </w:p>
        </w:tc>
        <w:tc>
          <w:tcPr>
            <w:tcW w:w="1381" w:type="dxa"/>
          </w:tcPr>
          <w:p w:rsidR="00000000" w:rsidRDefault="00FE4185">
            <w:pPr>
              <w:snapToGrid w:val="0"/>
              <w:spacing w:before="240" w:after="240"/>
              <w:ind w:left="-108"/>
            </w:pPr>
            <w:r>
              <w:t>Desejável</w:t>
            </w:r>
          </w:p>
        </w:tc>
      </w:tr>
    </w:tbl>
    <w:p w:rsidR="00000000" w:rsidRDefault="00FE4185">
      <w:pPr>
        <w:jc w:val="both"/>
      </w:pPr>
    </w:p>
    <w:p w:rsidR="00000000" w:rsidRDefault="00FE4185">
      <w:pPr>
        <w:jc w:val="both"/>
      </w:pPr>
      <w:r>
        <w:rPr>
          <w:b/>
        </w:rPr>
        <w:t>Entradas e pré-condições</w:t>
      </w:r>
      <w:r>
        <w:t>: A entrada é o caminho absoluto para um arquivo no si</w:t>
      </w:r>
      <w:r>
        <w:t>stema de arquivos.</w:t>
      </w:r>
    </w:p>
    <w:p w:rsidR="00000000" w:rsidRDefault="00FE4185">
      <w:pPr>
        <w:jc w:val="both"/>
        <w:rPr>
          <w:b/>
        </w:rPr>
      </w:pPr>
    </w:p>
    <w:p w:rsidR="00000000" w:rsidRDefault="00FE4185">
      <w:pPr>
        <w:jc w:val="both"/>
      </w:pPr>
      <w:r>
        <w:rPr>
          <w:b/>
        </w:rPr>
        <w:t>Saídas e pós-condição</w:t>
      </w:r>
      <w:r>
        <w:t>: O componente importado será inserido na(s) árvore(s) de componentes adequada.</w:t>
      </w:r>
    </w:p>
    <w:p w:rsidR="00000000" w:rsidRDefault="00FE4185">
      <w:pPr>
        <w:pStyle w:val="Requisito"/>
        <w:rPr>
          <w:iCs/>
        </w:rPr>
      </w:pPr>
      <w:r>
        <w:t xml:space="preserve">[RF004] </w:t>
      </w:r>
      <w:r>
        <w:rPr>
          <w:iCs/>
        </w:rPr>
        <w:t>Salvar metodologia</w:t>
      </w:r>
    </w:p>
    <w:p w:rsidR="00000000" w:rsidRDefault="00FE4185">
      <w:pPr>
        <w:jc w:val="both"/>
        <w:rPr>
          <w:bCs/>
        </w:rPr>
      </w:pPr>
      <w:r>
        <w:rPr>
          <w:b/>
        </w:rPr>
        <w:t>Descrição do caso de uso:</w:t>
      </w:r>
      <w:r>
        <w:rPr>
          <w:bCs/>
        </w:rPr>
        <w:t xml:space="preserve"> Este caso de uso permite salvar as alterações realizadas nos componentes de uma me</w:t>
      </w:r>
      <w:r>
        <w:rPr>
          <w:bCs/>
        </w:rPr>
        <w:t xml:space="preserve">todologia. </w:t>
      </w:r>
    </w:p>
    <w:p w:rsidR="00000000" w:rsidRDefault="00FE4185">
      <w:pPr>
        <w:jc w:val="both"/>
        <w:rPr>
          <w:bCs/>
        </w:rPr>
      </w:pPr>
    </w:p>
    <w:tbl>
      <w:tblPr>
        <w:tblW w:w="0" w:type="auto"/>
        <w:tblLayout w:type="fixed"/>
        <w:tblLook w:val="0000"/>
      </w:tblPr>
      <w:tblGrid>
        <w:gridCol w:w="1809"/>
        <w:gridCol w:w="426"/>
        <w:gridCol w:w="1984"/>
        <w:gridCol w:w="425"/>
        <w:gridCol w:w="1985"/>
        <w:gridCol w:w="425"/>
        <w:gridCol w:w="1381"/>
      </w:tblGrid>
      <w:tr w:rsidR="00000000">
        <w:tc>
          <w:tcPr>
            <w:tcW w:w="1809" w:type="dxa"/>
          </w:tcPr>
          <w:p w:rsidR="00000000" w:rsidRDefault="00FE4185">
            <w:pPr>
              <w:snapToGrid w:val="0"/>
              <w:spacing w:before="240" w:after="240"/>
              <w:jc w:val="both"/>
            </w:pPr>
            <w:r>
              <w:rPr>
                <w:b/>
              </w:rPr>
              <w:t>Prioridade</w:t>
            </w:r>
            <w:r>
              <w:t>:</w:t>
            </w:r>
          </w:p>
        </w:tc>
        <w:tc>
          <w:tcPr>
            <w:tcW w:w="426" w:type="dxa"/>
          </w:tcPr>
          <w:p w:rsidR="00000000" w:rsidRDefault="00FE4185">
            <w:pPr>
              <w:snapToGrid w:val="0"/>
              <w:spacing w:before="240" w:after="240"/>
              <w:jc w:val="both"/>
              <w:rPr>
                <w:rFonts w:ascii="Wingdings" w:hAnsi="Wingdings"/>
              </w:rPr>
            </w:pPr>
            <w:r>
              <w:rPr>
                <w:rFonts w:ascii="Wingdings" w:hAnsi="Wingdings"/>
              </w:rPr>
              <w:t></w:t>
            </w:r>
          </w:p>
        </w:tc>
        <w:tc>
          <w:tcPr>
            <w:tcW w:w="1984" w:type="dxa"/>
          </w:tcPr>
          <w:p w:rsidR="00000000" w:rsidRDefault="00FE4185">
            <w:pPr>
              <w:snapToGrid w:val="0"/>
              <w:spacing w:before="240" w:after="240"/>
              <w:ind w:left="-108"/>
              <w:jc w:val="both"/>
            </w:pPr>
            <w:r>
              <w:t>Essencial</w:t>
            </w:r>
          </w:p>
        </w:tc>
        <w:tc>
          <w:tcPr>
            <w:tcW w:w="425" w:type="dxa"/>
          </w:tcPr>
          <w:p w:rsidR="00000000" w:rsidRDefault="00FE4185">
            <w:pPr>
              <w:snapToGrid w:val="0"/>
              <w:spacing w:before="240" w:after="240"/>
              <w:jc w:val="both"/>
              <w:rPr>
                <w:rFonts w:ascii="Wingdings" w:hAnsi="Wingdings"/>
              </w:rPr>
            </w:pPr>
            <w:r>
              <w:rPr>
                <w:rFonts w:ascii="Wingdings" w:hAnsi="Wingdings"/>
              </w:rPr>
              <w:t></w:t>
            </w:r>
          </w:p>
        </w:tc>
        <w:tc>
          <w:tcPr>
            <w:tcW w:w="1985" w:type="dxa"/>
          </w:tcPr>
          <w:p w:rsidR="00000000" w:rsidRDefault="00FE4185">
            <w:pPr>
              <w:snapToGrid w:val="0"/>
              <w:spacing w:before="240" w:after="240"/>
              <w:ind w:left="-108"/>
              <w:jc w:val="both"/>
            </w:pPr>
            <w:r>
              <w:t>Importante</w:t>
            </w:r>
          </w:p>
        </w:tc>
        <w:tc>
          <w:tcPr>
            <w:tcW w:w="425" w:type="dxa"/>
          </w:tcPr>
          <w:p w:rsidR="00000000" w:rsidRDefault="00FE4185">
            <w:pPr>
              <w:snapToGrid w:val="0"/>
              <w:spacing w:before="240" w:after="240"/>
              <w:jc w:val="both"/>
              <w:rPr>
                <w:rFonts w:ascii="Wingdings" w:hAnsi="Wingdings"/>
              </w:rPr>
            </w:pPr>
            <w:r>
              <w:rPr>
                <w:rFonts w:ascii="Wingdings" w:hAnsi="Wingdings"/>
              </w:rPr>
              <w:t></w:t>
            </w:r>
          </w:p>
        </w:tc>
        <w:tc>
          <w:tcPr>
            <w:tcW w:w="1381" w:type="dxa"/>
          </w:tcPr>
          <w:p w:rsidR="00000000" w:rsidRDefault="00FE4185">
            <w:pPr>
              <w:snapToGrid w:val="0"/>
              <w:spacing w:before="240" w:after="240"/>
              <w:ind w:left="-108"/>
              <w:jc w:val="both"/>
            </w:pPr>
            <w:r>
              <w:t>Desejável</w:t>
            </w:r>
          </w:p>
        </w:tc>
      </w:tr>
    </w:tbl>
    <w:p w:rsidR="00000000" w:rsidRDefault="00FE4185">
      <w:pPr>
        <w:jc w:val="both"/>
      </w:pPr>
    </w:p>
    <w:p w:rsidR="00000000" w:rsidRDefault="00FE4185">
      <w:pPr>
        <w:jc w:val="both"/>
      </w:pPr>
      <w:r>
        <w:rPr>
          <w:b/>
        </w:rPr>
        <w:t>Entradas e pré-condições</w:t>
      </w:r>
      <w:r>
        <w:t>: A entrada é uma metodologia.</w:t>
      </w:r>
    </w:p>
    <w:p w:rsidR="00000000" w:rsidRDefault="00FE4185">
      <w:pPr>
        <w:jc w:val="both"/>
        <w:rPr>
          <w:b/>
        </w:rPr>
      </w:pPr>
    </w:p>
    <w:p w:rsidR="00000000" w:rsidRDefault="00FE4185">
      <w:pPr>
        <w:jc w:val="both"/>
      </w:pPr>
      <w:r>
        <w:rPr>
          <w:b/>
        </w:rPr>
        <w:t>Saídas e pós-condição</w:t>
      </w:r>
      <w:r>
        <w:t xml:space="preserve">: um componente é persistido no </w:t>
      </w:r>
      <w:r>
        <w:rPr>
          <w:i/>
          <w:iCs/>
        </w:rPr>
        <w:t>Methodology Explorer</w:t>
      </w:r>
      <w:r>
        <w:t>.</w:t>
      </w:r>
    </w:p>
    <w:p w:rsidR="00000000" w:rsidRDefault="00FE4185">
      <w:pPr>
        <w:pStyle w:val="Requisito"/>
        <w:rPr>
          <w:iCs/>
        </w:rPr>
      </w:pPr>
      <w:r>
        <w:t xml:space="preserve">[RF005] </w:t>
      </w:r>
      <w:r>
        <w:rPr>
          <w:iCs/>
        </w:rPr>
        <w:t>Gerar site de metodologia</w:t>
      </w:r>
    </w:p>
    <w:p w:rsidR="00000000" w:rsidRDefault="00FE4185">
      <w:pPr>
        <w:jc w:val="both"/>
        <w:rPr>
          <w:bCs/>
        </w:rPr>
      </w:pPr>
      <w:r>
        <w:rPr>
          <w:b/>
        </w:rPr>
        <w:t>Descrição do caso de uso</w:t>
      </w:r>
      <w:r>
        <w:rPr>
          <w:bCs/>
        </w:rPr>
        <w:t>: E</w:t>
      </w:r>
      <w:r>
        <w:rPr>
          <w:bCs/>
        </w:rPr>
        <w:t xml:space="preserve">ste caso de uso permite que um </w:t>
      </w:r>
      <w:r>
        <w:rPr>
          <w:bCs/>
          <w:i/>
          <w:iCs/>
        </w:rPr>
        <w:t>site</w:t>
      </w:r>
      <w:r>
        <w:rPr>
          <w:bCs/>
        </w:rPr>
        <w:t xml:space="preserve"> seja gerado</w:t>
      </w:r>
      <w:r>
        <w:rPr>
          <w:b/>
        </w:rPr>
        <w:t xml:space="preserve"> </w:t>
      </w:r>
      <w:r>
        <w:rPr>
          <w:bCs/>
        </w:rPr>
        <w:t>para uma metodologia já compilada. O site deve conter também os possíveis artefatos que foram anexados.</w:t>
      </w:r>
    </w:p>
    <w:p w:rsidR="00000000" w:rsidRDefault="00FE4185">
      <w:pPr>
        <w:jc w:val="both"/>
        <w:rPr>
          <w:b/>
        </w:rPr>
      </w:pPr>
    </w:p>
    <w:tbl>
      <w:tblPr>
        <w:tblW w:w="0" w:type="auto"/>
        <w:tblLayout w:type="fixed"/>
        <w:tblLook w:val="0000"/>
      </w:tblPr>
      <w:tblGrid>
        <w:gridCol w:w="1809"/>
        <w:gridCol w:w="426"/>
        <w:gridCol w:w="1984"/>
        <w:gridCol w:w="425"/>
        <w:gridCol w:w="1985"/>
        <w:gridCol w:w="425"/>
        <w:gridCol w:w="1381"/>
      </w:tblGrid>
      <w:tr w:rsidR="00000000">
        <w:tc>
          <w:tcPr>
            <w:tcW w:w="1809" w:type="dxa"/>
          </w:tcPr>
          <w:p w:rsidR="00000000" w:rsidRDefault="00FE4185">
            <w:pPr>
              <w:snapToGrid w:val="0"/>
              <w:spacing w:before="240" w:after="240"/>
            </w:pPr>
            <w:r>
              <w:rPr>
                <w:b/>
              </w:rPr>
              <w:lastRenderedPageBreak/>
              <w:t>Prioridade</w:t>
            </w:r>
            <w:r>
              <w:t>:</w:t>
            </w:r>
          </w:p>
        </w:tc>
        <w:tc>
          <w:tcPr>
            <w:tcW w:w="426" w:type="dxa"/>
          </w:tcPr>
          <w:p w:rsidR="00000000" w:rsidRDefault="00FE4185">
            <w:pPr>
              <w:snapToGrid w:val="0"/>
              <w:spacing w:before="240" w:after="240"/>
              <w:jc w:val="right"/>
              <w:rPr>
                <w:rFonts w:ascii="Wingdings" w:hAnsi="Wingdings"/>
              </w:rPr>
            </w:pPr>
            <w:r>
              <w:rPr>
                <w:rFonts w:ascii="Wingdings" w:hAnsi="Wingdings"/>
              </w:rPr>
              <w:t></w:t>
            </w:r>
          </w:p>
        </w:tc>
        <w:tc>
          <w:tcPr>
            <w:tcW w:w="1984" w:type="dxa"/>
          </w:tcPr>
          <w:p w:rsidR="00000000" w:rsidRDefault="00FE4185">
            <w:pPr>
              <w:snapToGrid w:val="0"/>
              <w:spacing w:before="240" w:after="240"/>
              <w:ind w:left="-108"/>
            </w:pPr>
            <w:r>
              <w:t>Essencial</w:t>
            </w:r>
          </w:p>
        </w:tc>
        <w:tc>
          <w:tcPr>
            <w:tcW w:w="425" w:type="dxa"/>
          </w:tcPr>
          <w:p w:rsidR="00000000" w:rsidRDefault="00FE4185">
            <w:pPr>
              <w:snapToGrid w:val="0"/>
              <w:spacing w:before="240" w:after="240"/>
              <w:jc w:val="right"/>
              <w:rPr>
                <w:rFonts w:ascii="Wingdings" w:hAnsi="Wingdings"/>
              </w:rPr>
            </w:pPr>
            <w:r>
              <w:rPr>
                <w:rFonts w:ascii="Wingdings" w:hAnsi="Wingdings"/>
              </w:rPr>
              <w:t></w:t>
            </w:r>
          </w:p>
        </w:tc>
        <w:tc>
          <w:tcPr>
            <w:tcW w:w="1985" w:type="dxa"/>
          </w:tcPr>
          <w:p w:rsidR="00000000" w:rsidRDefault="00FE4185">
            <w:pPr>
              <w:snapToGrid w:val="0"/>
              <w:spacing w:before="240" w:after="240"/>
              <w:ind w:left="-108"/>
            </w:pPr>
            <w:r>
              <w:t>Importante</w:t>
            </w:r>
          </w:p>
        </w:tc>
        <w:tc>
          <w:tcPr>
            <w:tcW w:w="425" w:type="dxa"/>
          </w:tcPr>
          <w:p w:rsidR="00000000" w:rsidRDefault="00FE4185">
            <w:pPr>
              <w:snapToGrid w:val="0"/>
              <w:spacing w:before="240" w:after="240"/>
              <w:jc w:val="right"/>
              <w:rPr>
                <w:rFonts w:ascii="Wingdings" w:hAnsi="Wingdings"/>
              </w:rPr>
            </w:pPr>
            <w:r>
              <w:rPr>
                <w:rFonts w:ascii="Wingdings" w:hAnsi="Wingdings"/>
              </w:rPr>
              <w:t></w:t>
            </w:r>
          </w:p>
        </w:tc>
        <w:tc>
          <w:tcPr>
            <w:tcW w:w="1381" w:type="dxa"/>
          </w:tcPr>
          <w:p w:rsidR="00000000" w:rsidRDefault="00FE4185">
            <w:pPr>
              <w:snapToGrid w:val="0"/>
              <w:spacing w:before="240" w:after="240"/>
              <w:ind w:left="-108"/>
            </w:pPr>
            <w:r>
              <w:t>Desejável</w:t>
            </w:r>
          </w:p>
        </w:tc>
      </w:tr>
    </w:tbl>
    <w:p w:rsidR="00000000" w:rsidRDefault="00FE4185">
      <w:pPr>
        <w:jc w:val="both"/>
      </w:pPr>
    </w:p>
    <w:p w:rsidR="00000000" w:rsidRDefault="00FE4185">
      <w:pPr>
        <w:jc w:val="both"/>
      </w:pPr>
      <w:r>
        <w:rPr>
          <w:b/>
        </w:rPr>
        <w:t>Entradas e pré-condições</w:t>
      </w:r>
      <w:r>
        <w:t xml:space="preserve">: Um componente metodologia </w:t>
      </w:r>
      <w:r>
        <w:t>é a entrada para o caso de uso que tem, como pré-condição, que a toda a metodologia já esteja salva.</w:t>
      </w:r>
    </w:p>
    <w:p w:rsidR="00000000" w:rsidRDefault="00FE4185">
      <w:pPr>
        <w:jc w:val="both"/>
        <w:rPr>
          <w:b/>
        </w:rPr>
      </w:pPr>
    </w:p>
    <w:p w:rsidR="00000000" w:rsidRDefault="00FE4185">
      <w:pPr>
        <w:jc w:val="both"/>
      </w:pPr>
      <w:r>
        <w:rPr>
          <w:b/>
        </w:rPr>
        <w:t>Saídas e pós-condição</w:t>
      </w:r>
      <w:r>
        <w:t>: um site completo é gerado no sistema de arquivos contendo os arquivos HTML e os artefatos anexados à metodologia.</w:t>
      </w:r>
    </w:p>
    <w:p w:rsidR="00000000" w:rsidRDefault="00FE4185"/>
    <w:p w:rsidR="00000000" w:rsidRDefault="00FE4185" w:rsidP="00FE4185">
      <w:pPr>
        <w:pStyle w:val="Ttulo1"/>
        <w:pBdr>
          <w:top w:val="single" w:sz="4" w:space="1" w:color="000000" w:shadow="1"/>
          <w:left w:val="single" w:sz="4" w:space="4" w:color="000000" w:shadow="1"/>
          <w:bottom w:val="single" w:sz="4" w:space="1" w:color="000000" w:shadow="1"/>
          <w:right w:val="single" w:sz="4" w:space="4" w:color="000000" w:shadow="1"/>
        </w:pBdr>
        <w:shd w:val="clear" w:color="auto" w:fill="F2F2F2"/>
        <w:tabs>
          <w:tab w:val="left" w:pos="0"/>
        </w:tabs>
        <w:spacing w:before="240"/>
        <w:jc w:val="both"/>
      </w:pPr>
      <w:r>
        <w:t>Requisitos não-f</w:t>
      </w:r>
      <w:r>
        <w:t>uncionais</w:t>
      </w:r>
    </w:p>
    <w:p w:rsidR="00000000" w:rsidRDefault="00FE4185"/>
    <w:p w:rsidR="00000000" w:rsidRDefault="00FE4185">
      <w:pPr>
        <w:pStyle w:val="Requisito"/>
        <w:rPr>
          <w:iCs/>
        </w:rPr>
      </w:pPr>
      <w:r>
        <w:t>[NF001]</w:t>
      </w:r>
      <w:r>
        <w:rPr>
          <w:i/>
        </w:rPr>
        <w:t xml:space="preserve"> </w:t>
      </w:r>
      <w:r>
        <w:rPr>
          <w:iCs/>
        </w:rPr>
        <w:t>Usabilidade</w:t>
      </w:r>
    </w:p>
    <w:p w:rsidR="00000000" w:rsidRDefault="00FE4185">
      <w:pPr>
        <w:pStyle w:val="Corpodetexto32"/>
        <w:rPr>
          <w:color w:val="auto"/>
          <w:sz w:val="24"/>
        </w:rPr>
      </w:pPr>
      <w:r>
        <w:rPr>
          <w:color w:val="auto"/>
          <w:sz w:val="24"/>
        </w:rPr>
        <w:t>A interface com o usuário é de vital importância para o sucesso do sistema. Principalmente por ser um sistema que não será utilizado diariamente, o usuário não possui tempo disponível para aprender como utilizar o sistema.</w:t>
      </w:r>
    </w:p>
    <w:p w:rsidR="00000000" w:rsidRDefault="00FE4185">
      <w:pPr>
        <w:pStyle w:val="Corpodetexto32"/>
        <w:rPr>
          <w:color w:val="auto"/>
          <w:sz w:val="24"/>
        </w:rPr>
      </w:pPr>
      <w:r>
        <w:rPr>
          <w:color w:val="auto"/>
          <w:sz w:val="24"/>
        </w:rPr>
        <w:t xml:space="preserve">O </w:t>
      </w:r>
      <w:r>
        <w:rPr>
          <w:color w:val="auto"/>
          <w:sz w:val="24"/>
        </w:rPr>
        <w:t>sistema terá uma interface amigável ao usuário primário sem se tornar cansativa aos usuários mais experientes. Em especial, o módulo de publicação HTML possuirá um wizard para ajudar o usuário.</w:t>
      </w:r>
    </w:p>
    <w:p w:rsidR="00000000" w:rsidRDefault="00FE4185">
      <w:pPr>
        <w:pStyle w:val="Corpodetexto32"/>
        <w:rPr>
          <w:color w:val="auto"/>
          <w:sz w:val="24"/>
        </w:rPr>
      </w:pPr>
    </w:p>
    <w:tbl>
      <w:tblPr>
        <w:tblW w:w="0" w:type="auto"/>
        <w:tblLayout w:type="fixed"/>
        <w:tblLook w:val="0000"/>
      </w:tblPr>
      <w:tblGrid>
        <w:gridCol w:w="1809"/>
        <w:gridCol w:w="426"/>
        <w:gridCol w:w="1984"/>
        <w:gridCol w:w="425"/>
        <w:gridCol w:w="1985"/>
        <w:gridCol w:w="425"/>
        <w:gridCol w:w="1381"/>
      </w:tblGrid>
      <w:tr w:rsidR="00000000">
        <w:tc>
          <w:tcPr>
            <w:tcW w:w="1809" w:type="dxa"/>
          </w:tcPr>
          <w:p w:rsidR="00000000" w:rsidRDefault="00FE4185">
            <w:pPr>
              <w:snapToGrid w:val="0"/>
              <w:spacing w:before="240" w:after="240"/>
            </w:pPr>
            <w:r>
              <w:rPr>
                <w:b/>
              </w:rPr>
              <w:t>Prioridade</w:t>
            </w:r>
            <w:r>
              <w:t>:</w:t>
            </w:r>
          </w:p>
        </w:tc>
        <w:tc>
          <w:tcPr>
            <w:tcW w:w="426" w:type="dxa"/>
          </w:tcPr>
          <w:p w:rsidR="00000000" w:rsidRDefault="00FE4185">
            <w:pPr>
              <w:snapToGrid w:val="0"/>
              <w:spacing w:before="240" w:after="240"/>
              <w:jc w:val="right"/>
              <w:rPr>
                <w:rFonts w:ascii="Wingdings" w:hAnsi="Wingdings"/>
              </w:rPr>
            </w:pPr>
            <w:r>
              <w:rPr>
                <w:rFonts w:ascii="Wingdings" w:hAnsi="Wingdings"/>
              </w:rPr>
              <w:t></w:t>
            </w:r>
          </w:p>
        </w:tc>
        <w:tc>
          <w:tcPr>
            <w:tcW w:w="1984" w:type="dxa"/>
          </w:tcPr>
          <w:p w:rsidR="00000000" w:rsidRDefault="00FE4185">
            <w:pPr>
              <w:snapToGrid w:val="0"/>
              <w:spacing w:before="240" w:after="240"/>
              <w:ind w:left="-108"/>
            </w:pPr>
            <w:r>
              <w:t>Essencial</w:t>
            </w:r>
          </w:p>
        </w:tc>
        <w:tc>
          <w:tcPr>
            <w:tcW w:w="425" w:type="dxa"/>
          </w:tcPr>
          <w:p w:rsidR="00000000" w:rsidRDefault="00FE4185">
            <w:pPr>
              <w:snapToGrid w:val="0"/>
              <w:spacing w:before="240" w:after="240"/>
              <w:jc w:val="right"/>
              <w:rPr>
                <w:rFonts w:ascii="Wingdings" w:hAnsi="Wingdings"/>
              </w:rPr>
            </w:pPr>
            <w:r>
              <w:rPr>
                <w:rFonts w:ascii="Wingdings" w:hAnsi="Wingdings"/>
              </w:rPr>
              <w:t></w:t>
            </w:r>
          </w:p>
        </w:tc>
        <w:tc>
          <w:tcPr>
            <w:tcW w:w="1985" w:type="dxa"/>
          </w:tcPr>
          <w:p w:rsidR="00000000" w:rsidRDefault="00FE4185">
            <w:pPr>
              <w:snapToGrid w:val="0"/>
              <w:spacing w:before="240" w:after="240"/>
              <w:ind w:left="-108"/>
            </w:pPr>
            <w:r>
              <w:t>Importante</w:t>
            </w:r>
          </w:p>
        </w:tc>
        <w:tc>
          <w:tcPr>
            <w:tcW w:w="425" w:type="dxa"/>
          </w:tcPr>
          <w:p w:rsidR="00000000" w:rsidRDefault="00FE4185">
            <w:pPr>
              <w:snapToGrid w:val="0"/>
              <w:spacing w:before="240" w:after="240"/>
              <w:jc w:val="right"/>
              <w:rPr>
                <w:rFonts w:ascii="Wingdings" w:hAnsi="Wingdings"/>
              </w:rPr>
            </w:pPr>
            <w:r>
              <w:rPr>
                <w:rFonts w:ascii="Wingdings" w:hAnsi="Wingdings"/>
              </w:rPr>
              <w:t></w:t>
            </w:r>
          </w:p>
        </w:tc>
        <w:tc>
          <w:tcPr>
            <w:tcW w:w="1381" w:type="dxa"/>
          </w:tcPr>
          <w:p w:rsidR="00000000" w:rsidRDefault="00FE4185">
            <w:pPr>
              <w:snapToGrid w:val="0"/>
              <w:spacing w:before="240" w:after="240"/>
              <w:ind w:left="-108"/>
            </w:pPr>
            <w:r>
              <w:t>Desejável</w:t>
            </w:r>
          </w:p>
        </w:tc>
      </w:tr>
    </w:tbl>
    <w:p w:rsidR="00000000" w:rsidRDefault="00FE4185"/>
    <w:p w:rsidR="00000000" w:rsidRDefault="00FE4185">
      <w:pPr>
        <w:pStyle w:val="Requisito"/>
        <w:rPr>
          <w:iCs/>
        </w:rPr>
      </w:pPr>
      <w:r>
        <w:t xml:space="preserve">[NF002] </w:t>
      </w:r>
      <w:r>
        <w:rPr>
          <w:iCs/>
        </w:rPr>
        <w:t>De</w:t>
      </w:r>
      <w:r>
        <w:rPr>
          <w:iCs/>
        </w:rPr>
        <w:t>sempenho</w:t>
      </w:r>
    </w:p>
    <w:p w:rsidR="00000000" w:rsidRDefault="00FE4185">
      <w:pPr>
        <w:jc w:val="both"/>
      </w:pPr>
      <w:r>
        <w:t xml:space="preserve">Embora não seja um requisito essencial ao sistema, deve ser considerada por corresponder a um fator de qualidade de software. </w:t>
      </w:r>
    </w:p>
    <w:p w:rsidR="00000000" w:rsidRDefault="00FE4185">
      <w:pPr>
        <w:jc w:val="both"/>
      </w:pPr>
    </w:p>
    <w:tbl>
      <w:tblPr>
        <w:tblW w:w="0" w:type="auto"/>
        <w:tblLayout w:type="fixed"/>
        <w:tblLook w:val="0000"/>
      </w:tblPr>
      <w:tblGrid>
        <w:gridCol w:w="1809"/>
        <w:gridCol w:w="426"/>
        <w:gridCol w:w="1984"/>
        <w:gridCol w:w="425"/>
        <w:gridCol w:w="1985"/>
        <w:gridCol w:w="425"/>
        <w:gridCol w:w="1381"/>
      </w:tblGrid>
      <w:tr w:rsidR="00000000">
        <w:tc>
          <w:tcPr>
            <w:tcW w:w="1809" w:type="dxa"/>
          </w:tcPr>
          <w:p w:rsidR="00000000" w:rsidRDefault="00FE4185">
            <w:pPr>
              <w:snapToGrid w:val="0"/>
              <w:spacing w:before="240" w:after="240"/>
            </w:pPr>
            <w:r>
              <w:rPr>
                <w:b/>
              </w:rPr>
              <w:t>Prioridade</w:t>
            </w:r>
            <w:r>
              <w:t>:</w:t>
            </w:r>
          </w:p>
        </w:tc>
        <w:tc>
          <w:tcPr>
            <w:tcW w:w="426" w:type="dxa"/>
          </w:tcPr>
          <w:p w:rsidR="00000000" w:rsidRDefault="00FE4185">
            <w:pPr>
              <w:snapToGrid w:val="0"/>
              <w:spacing w:before="240" w:after="240"/>
              <w:jc w:val="right"/>
              <w:rPr>
                <w:rFonts w:ascii="Wingdings" w:hAnsi="Wingdings"/>
              </w:rPr>
            </w:pPr>
            <w:r>
              <w:rPr>
                <w:rFonts w:ascii="Wingdings" w:hAnsi="Wingdings"/>
              </w:rPr>
              <w:t></w:t>
            </w:r>
          </w:p>
        </w:tc>
        <w:tc>
          <w:tcPr>
            <w:tcW w:w="1984" w:type="dxa"/>
          </w:tcPr>
          <w:p w:rsidR="00000000" w:rsidRDefault="00FE4185">
            <w:pPr>
              <w:snapToGrid w:val="0"/>
              <w:spacing w:before="240" w:after="240"/>
              <w:ind w:left="-108"/>
            </w:pPr>
            <w:r>
              <w:t>Essencial</w:t>
            </w:r>
          </w:p>
        </w:tc>
        <w:tc>
          <w:tcPr>
            <w:tcW w:w="425" w:type="dxa"/>
          </w:tcPr>
          <w:p w:rsidR="00000000" w:rsidRDefault="00FE4185">
            <w:pPr>
              <w:snapToGrid w:val="0"/>
              <w:spacing w:before="240" w:after="240"/>
              <w:jc w:val="right"/>
              <w:rPr>
                <w:rFonts w:ascii="Wingdings" w:hAnsi="Wingdings"/>
              </w:rPr>
            </w:pPr>
            <w:r>
              <w:rPr>
                <w:rFonts w:ascii="Wingdings" w:hAnsi="Wingdings"/>
              </w:rPr>
              <w:t></w:t>
            </w:r>
          </w:p>
        </w:tc>
        <w:tc>
          <w:tcPr>
            <w:tcW w:w="1985" w:type="dxa"/>
          </w:tcPr>
          <w:p w:rsidR="00000000" w:rsidRDefault="00FE4185">
            <w:pPr>
              <w:snapToGrid w:val="0"/>
              <w:spacing w:before="240" w:after="240"/>
              <w:ind w:left="-108"/>
            </w:pPr>
            <w:r>
              <w:t>Importante</w:t>
            </w:r>
          </w:p>
        </w:tc>
        <w:tc>
          <w:tcPr>
            <w:tcW w:w="425" w:type="dxa"/>
          </w:tcPr>
          <w:p w:rsidR="00000000" w:rsidRDefault="00FE4185">
            <w:pPr>
              <w:snapToGrid w:val="0"/>
              <w:spacing w:before="240" w:after="240"/>
              <w:jc w:val="right"/>
              <w:rPr>
                <w:rFonts w:ascii="Wingdings" w:hAnsi="Wingdings"/>
              </w:rPr>
            </w:pPr>
            <w:r>
              <w:rPr>
                <w:rFonts w:ascii="Wingdings" w:hAnsi="Wingdings"/>
              </w:rPr>
              <w:t></w:t>
            </w:r>
          </w:p>
        </w:tc>
        <w:tc>
          <w:tcPr>
            <w:tcW w:w="1381" w:type="dxa"/>
          </w:tcPr>
          <w:p w:rsidR="00000000" w:rsidRDefault="00FE4185">
            <w:pPr>
              <w:snapToGrid w:val="0"/>
              <w:spacing w:before="240" w:after="240"/>
              <w:ind w:left="-108"/>
            </w:pPr>
            <w:r>
              <w:t>Desejável</w:t>
            </w:r>
          </w:p>
        </w:tc>
      </w:tr>
    </w:tbl>
    <w:p w:rsidR="00000000" w:rsidRDefault="00FE4185"/>
    <w:p w:rsidR="00000000" w:rsidRDefault="00FE4185">
      <w:pPr>
        <w:pStyle w:val="Requisito"/>
        <w:rPr>
          <w:iCs/>
        </w:rPr>
      </w:pPr>
      <w:r>
        <w:t xml:space="preserve"> [NF003] </w:t>
      </w:r>
      <w:r>
        <w:rPr>
          <w:iCs/>
        </w:rPr>
        <w:t>Hardware e Software</w:t>
      </w:r>
    </w:p>
    <w:p w:rsidR="00000000" w:rsidRDefault="00FE4185">
      <w:r>
        <w:t>Visando criar um produto com maior exte</w:t>
      </w:r>
      <w:r>
        <w:t>nsibilidade, reusabilidade e flexibilidade, deve ser adotar como linguagem principal de desenvolvimento Java seguindo cuidadosamente as técnicas de orientação a objetos. Entretanto, outras linguagens também poderão ser usadas quando indicações técnicas rec</w:t>
      </w:r>
      <w:r>
        <w:t xml:space="preserve">omendem. </w:t>
      </w:r>
    </w:p>
    <w:p w:rsidR="00000000" w:rsidRDefault="00FE4185">
      <w:r>
        <w:t>O uso da linguagem Java permite não especificar qual será o sistema operacional e a máquina em que o programa irá executar. No entanto, essa máquina deverá se comunicar com um sistema de banco de dados.</w:t>
      </w:r>
    </w:p>
    <w:p w:rsidR="00000000" w:rsidRDefault="00FE4185"/>
    <w:tbl>
      <w:tblPr>
        <w:tblW w:w="0" w:type="auto"/>
        <w:tblLayout w:type="fixed"/>
        <w:tblLook w:val="0000"/>
      </w:tblPr>
      <w:tblGrid>
        <w:gridCol w:w="1809"/>
        <w:gridCol w:w="426"/>
        <w:gridCol w:w="1984"/>
        <w:gridCol w:w="425"/>
        <w:gridCol w:w="1985"/>
        <w:gridCol w:w="425"/>
        <w:gridCol w:w="1381"/>
      </w:tblGrid>
      <w:tr w:rsidR="00000000">
        <w:tc>
          <w:tcPr>
            <w:tcW w:w="1809" w:type="dxa"/>
          </w:tcPr>
          <w:p w:rsidR="00000000" w:rsidRDefault="00FE4185">
            <w:pPr>
              <w:snapToGrid w:val="0"/>
              <w:spacing w:before="240" w:after="240"/>
            </w:pPr>
            <w:r>
              <w:rPr>
                <w:b/>
              </w:rPr>
              <w:lastRenderedPageBreak/>
              <w:t>Prioridade</w:t>
            </w:r>
            <w:r>
              <w:t>:</w:t>
            </w:r>
          </w:p>
        </w:tc>
        <w:tc>
          <w:tcPr>
            <w:tcW w:w="426" w:type="dxa"/>
          </w:tcPr>
          <w:p w:rsidR="00000000" w:rsidRDefault="00FE4185">
            <w:pPr>
              <w:snapToGrid w:val="0"/>
              <w:spacing w:before="240" w:after="240"/>
              <w:jc w:val="right"/>
              <w:rPr>
                <w:rFonts w:ascii="Wingdings" w:hAnsi="Wingdings"/>
              </w:rPr>
            </w:pPr>
            <w:r>
              <w:rPr>
                <w:rFonts w:ascii="Wingdings" w:hAnsi="Wingdings"/>
              </w:rPr>
              <w:t></w:t>
            </w:r>
          </w:p>
        </w:tc>
        <w:tc>
          <w:tcPr>
            <w:tcW w:w="1984" w:type="dxa"/>
          </w:tcPr>
          <w:p w:rsidR="00000000" w:rsidRDefault="00FE4185">
            <w:pPr>
              <w:snapToGrid w:val="0"/>
              <w:spacing w:before="240" w:after="240"/>
              <w:ind w:left="-108"/>
            </w:pPr>
            <w:r>
              <w:t>Essencial</w:t>
            </w:r>
          </w:p>
        </w:tc>
        <w:tc>
          <w:tcPr>
            <w:tcW w:w="425" w:type="dxa"/>
          </w:tcPr>
          <w:p w:rsidR="00000000" w:rsidRDefault="00FE4185">
            <w:pPr>
              <w:snapToGrid w:val="0"/>
              <w:spacing w:before="240" w:after="240"/>
              <w:jc w:val="right"/>
              <w:rPr>
                <w:rFonts w:ascii="Wingdings" w:hAnsi="Wingdings"/>
              </w:rPr>
            </w:pPr>
            <w:r>
              <w:rPr>
                <w:rFonts w:ascii="Wingdings" w:hAnsi="Wingdings"/>
              </w:rPr>
              <w:t></w:t>
            </w:r>
          </w:p>
        </w:tc>
        <w:tc>
          <w:tcPr>
            <w:tcW w:w="1985" w:type="dxa"/>
          </w:tcPr>
          <w:p w:rsidR="00000000" w:rsidRDefault="00FE4185">
            <w:pPr>
              <w:snapToGrid w:val="0"/>
              <w:spacing w:before="240" w:after="240"/>
              <w:ind w:left="-108"/>
            </w:pPr>
            <w:r>
              <w:t>Importante</w:t>
            </w:r>
          </w:p>
        </w:tc>
        <w:tc>
          <w:tcPr>
            <w:tcW w:w="425" w:type="dxa"/>
          </w:tcPr>
          <w:p w:rsidR="00000000" w:rsidRDefault="00FE4185">
            <w:pPr>
              <w:snapToGrid w:val="0"/>
              <w:spacing w:before="240" w:after="240"/>
              <w:jc w:val="right"/>
              <w:rPr>
                <w:rFonts w:ascii="Wingdings" w:hAnsi="Wingdings"/>
              </w:rPr>
            </w:pPr>
            <w:r>
              <w:rPr>
                <w:rFonts w:ascii="Wingdings" w:hAnsi="Wingdings"/>
              </w:rPr>
              <w:t></w:t>
            </w:r>
          </w:p>
        </w:tc>
        <w:tc>
          <w:tcPr>
            <w:tcW w:w="1381" w:type="dxa"/>
          </w:tcPr>
          <w:p w:rsidR="00000000" w:rsidRDefault="00FE4185">
            <w:pPr>
              <w:snapToGrid w:val="0"/>
              <w:spacing w:before="240" w:after="240"/>
              <w:ind w:left="-108"/>
            </w:pPr>
            <w:r>
              <w:t>Des</w:t>
            </w:r>
            <w:r>
              <w:t>ejável</w:t>
            </w:r>
          </w:p>
        </w:tc>
      </w:tr>
    </w:tbl>
    <w:p w:rsidR="00000000" w:rsidRDefault="00FE4185"/>
    <w:p w:rsidR="00000000" w:rsidRDefault="00FE4185" w:rsidP="00FE4185">
      <w:pPr>
        <w:pStyle w:val="Ttulo1"/>
        <w:pBdr>
          <w:top w:val="single" w:sz="4" w:space="1" w:color="000000" w:shadow="1"/>
          <w:left w:val="single" w:sz="4" w:space="4" w:color="000000" w:shadow="1"/>
          <w:bottom w:val="single" w:sz="4" w:space="1" w:color="000000" w:shadow="1"/>
          <w:right w:val="single" w:sz="4" w:space="4" w:color="000000" w:shadow="1"/>
        </w:pBdr>
        <w:shd w:val="clear" w:color="auto" w:fill="F2F2F2"/>
        <w:tabs>
          <w:tab w:val="left" w:pos="0"/>
        </w:tabs>
        <w:spacing w:before="240"/>
        <w:jc w:val="both"/>
      </w:pPr>
      <w:bookmarkStart w:id="1" w:name="_Ref471394537"/>
      <w:r>
        <w:t>Referências</w:t>
      </w:r>
      <w:bookmarkEnd w:id="1"/>
    </w:p>
    <w:p w:rsidR="00000000" w:rsidRDefault="00FE4185">
      <w:pPr>
        <w:jc w:val="both"/>
      </w:pPr>
    </w:p>
    <w:p w:rsidR="00000000" w:rsidRDefault="00FE4185" w:rsidP="00FE4185">
      <w:pPr>
        <w:pStyle w:val="Commarcadores1"/>
        <w:numPr>
          <w:ilvl w:val="0"/>
          <w:numId w:val="55"/>
        </w:numPr>
        <w:tabs>
          <w:tab w:val="left" w:pos="360"/>
        </w:tabs>
        <w:rPr>
          <w:sz w:val="24"/>
          <w:lang w:val="en-US"/>
        </w:rPr>
      </w:pPr>
      <w:r>
        <w:rPr>
          <w:sz w:val="24"/>
        </w:rPr>
        <w:t xml:space="preserve">Furlan, J. D. </w:t>
      </w:r>
      <w:r>
        <w:rPr>
          <w:b/>
          <w:sz w:val="24"/>
        </w:rPr>
        <w:t>Modelagem de Objetos através da UML</w:t>
      </w:r>
      <w:r>
        <w:rPr>
          <w:sz w:val="24"/>
        </w:rPr>
        <w:t xml:space="preserve">. </w:t>
      </w:r>
      <w:r>
        <w:rPr>
          <w:sz w:val="24"/>
          <w:lang w:val="en-US"/>
        </w:rPr>
        <w:t>São Paulo, Makron Books, 1998.</w:t>
      </w:r>
    </w:p>
    <w:p w:rsidR="00000000" w:rsidRDefault="00FE4185" w:rsidP="00FE4185">
      <w:pPr>
        <w:pStyle w:val="Commarcadores1"/>
        <w:numPr>
          <w:ilvl w:val="0"/>
          <w:numId w:val="55"/>
        </w:numPr>
        <w:tabs>
          <w:tab w:val="left" w:pos="360"/>
        </w:tabs>
        <w:rPr>
          <w:sz w:val="24"/>
        </w:rPr>
      </w:pPr>
      <w:r>
        <w:rPr>
          <w:sz w:val="24"/>
          <w:lang w:val="en-US"/>
        </w:rPr>
        <w:t xml:space="preserve">Kruchten, P. </w:t>
      </w:r>
      <w:r>
        <w:rPr>
          <w:b/>
          <w:sz w:val="24"/>
          <w:lang w:val="en-US"/>
        </w:rPr>
        <w:t>The Rational Unified Process – An introduction</w:t>
      </w:r>
      <w:r>
        <w:rPr>
          <w:sz w:val="24"/>
          <w:lang w:val="en-US"/>
        </w:rPr>
        <w:t xml:space="preserve">. </w:t>
      </w:r>
      <w:r>
        <w:rPr>
          <w:sz w:val="24"/>
        </w:rPr>
        <w:t>Addison-Wesley, 1998.</w:t>
      </w:r>
    </w:p>
    <w:p w:rsidR="00000000" w:rsidRDefault="00FE4185" w:rsidP="00FE4185">
      <w:pPr>
        <w:pStyle w:val="Commarcadores1"/>
        <w:numPr>
          <w:ilvl w:val="0"/>
          <w:numId w:val="55"/>
        </w:numPr>
        <w:tabs>
          <w:tab w:val="left" w:pos="360"/>
        </w:tabs>
        <w:rPr>
          <w:sz w:val="24"/>
        </w:rPr>
      </w:pPr>
      <w:r>
        <w:rPr>
          <w:sz w:val="24"/>
        </w:rPr>
        <w:t xml:space="preserve">Página da disciplina Análise e Especificação de Requisitos. </w:t>
      </w:r>
      <w:hyperlink r:id="rId35" w:history="1">
        <w:r>
          <w:rPr>
            <w:rStyle w:val="Hyperlink"/>
          </w:rPr>
          <w:t>www.cin.ufpe.br/~if119</w:t>
        </w:r>
      </w:hyperlink>
      <w:r>
        <w:rPr>
          <w:sz w:val="24"/>
        </w:rPr>
        <w:t>.</w:t>
      </w:r>
    </w:p>
    <w:p w:rsidR="00000000" w:rsidRDefault="00FE4185" w:rsidP="00FE4185">
      <w:pPr>
        <w:pStyle w:val="Commarcadores1"/>
        <w:numPr>
          <w:ilvl w:val="0"/>
          <w:numId w:val="55"/>
        </w:numPr>
        <w:tabs>
          <w:tab w:val="left" w:pos="360"/>
        </w:tabs>
        <w:rPr>
          <w:sz w:val="24"/>
        </w:rPr>
      </w:pPr>
      <w:r>
        <w:rPr>
          <w:sz w:val="24"/>
        </w:rPr>
        <w:t xml:space="preserve">Página da disciplina Metodologia e Desenvolvimento de Software </w:t>
      </w:r>
      <w:hyperlink r:id="rId36" w:history="1">
        <w:r>
          <w:rPr>
            <w:rStyle w:val="Hyperlink"/>
          </w:rPr>
          <w:t>www.cin.ufpe.br/~mds</w:t>
        </w:r>
      </w:hyperlink>
      <w:r>
        <w:rPr>
          <w:sz w:val="24"/>
        </w:rPr>
        <w:t>.</w:t>
      </w:r>
    </w:p>
    <w:p w:rsidR="00000000" w:rsidRDefault="00FE4185" w:rsidP="00FE4185">
      <w:pPr>
        <w:pStyle w:val="Commarcadores1"/>
        <w:numPr>
          <w:ilvl w:val="0"/>
          <w:numId w:val="55"/>
        </w:numPr>
        <w:tabs>
          <w:tab w:val="left" w:pos="360"/>
        </w:tabs>
        <w:rPr>
          <w:sz w:val="24"/>
        </w:rPr>
      </w:pPr>
      <w:r>
        <w:rPr>
          <w:sz w:val="24"/>
        </w:rPr>
        <w:t xml:space="preserve">Página da empresa Rational Software Corporation  </w:t>
      </w:r>
      <w:hyperlink r:id="rId37" w:history="1">
        <w:r>
          <w:rPr>
            <w:rStyle w:val="Hyperlink"/>
          </w:rPr>
          <w:t>www.rational.com</w:t>
        </w:r>
      </w:hyperlink>
      <w:r>
        <w:rPr>
          <w:sz w:val="24"/>
        </w:rPr>
        <w:t>.</w:t>
      </w:r>
    </w:p>
    <w:p w:rsidR="00000000" w:rsidRDefault="00FE4185" w:rsidP="00FE4185">
      <w:pPr>
        <w:pStyle w:val="Commarcadores1"/>
        <w:numPr>
          <w:ilvl w:val="0"/>
          <w:numId w:val="55"/>
        </w:numPr>
        <w:tabs>
          <w:tab w:val="left" w:pos="360"/>
        </w:tabs>
        <w:rPr>
          <w:sz w:val="24"/>
        </w:rPr>
      </w:pPr>
      <w:r>
        <w:rPr>
          <w:sz w:val="24"/>
        </w:rPr>
        <w:t xml:space="preserve">Página do projeto de instanciação de ambientes de desenvolvimento de software convencionais e orientados a domínios (visitada em 18/01/2001)  </w:t>
      </w:r>
      <w:hyperlink r:id="rId38" w:history="1">
        <w:r>
          <w:rPr>
            <w:rStyle w:val="Hyperlink"/>
          </w:rPr>
          <w:t>www.cos.ufrj.br/~taba</w:t>
        </w:r>
      </w:hyperlink>
      <w:r>
        <w:rPr>
          <w:sz w:val="24"/>
        </w:rPr>
        <w:t>.</w:t>
      </w:r>
    </w:p>
    <w:p w:rsidR="00000000" w:rsidRDefault="00FE4185"/>
    <w:p w:rsidR="00000000" w:rsidRDefault="00FE4185">
      <w:pPr>
        <w:rPr>
          <w:color w:val="000000"/>
        </w:rPr>
      </w:pPr>
    </w:p>
    <w:p w:rsidR="00000000" w:rsidRDefault="00FE4185">
      <w:pPr>
        <w:rPr>
          <w:color w:val="000000"/>
        </w:rPr>
      </w:pPr>
    </w:p>
    <w:p w:rsidR="00000000" w:rsidRDefault="00FE4185"/>
    <w:p w:rsidR="00000000" w:rsidRDefault="00FE4185"/>
    <w:p w:rsidR="00FE4185" w:rsidRDefault="00FE4185">
      <w:bookmarkStart w:id="2" w:name="_Ref471361557"/>
      <w:bookmarkEnd w:id="2"/>
    </w:p>
    <w:sectPr w:rsidR="00FE4185">
      <w:headerReference w:type="default" r:id="rId39"/>
      <w:footerReference w:type="default" r:id="rId40"/>
      <w:footnotePr>
        <w:pos w:val="beneathText"/>
      </w:footnotePr>
      <w:pgSz w:w="11905" w:h="16837"/>
      <w:pgMar w:top="1418" w:right="1418" w:bottom="1418" w:left="1418" w:header="680" w:footer="68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4185" w:rsidRDefault="00FE4185">
      <w:r>
        <w:separator/>
      </w:r>
    </w:p>
  </w:endnote>
  <w:endnote w:type="continuationSeparator" w:id="1">
    <w:p w:rsidR="00FE4185" w:rsidRDefault="00FE418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80"/>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incho">
    <w:altName w:val="MS Mincho"/>
    <w:panose1 w:val="02020609040305080305"/>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Nimbus Mono L">
    <w:altName w:val="Courier New"/>
    <w:charset w:val="00"/>
    <w:family w:val="modern"/>
    <w:pitch w:val="default"/>
    <w:sig w:usb0="00000000" w:usb1="00000000" w:usb2="00000000" w:usb3="00000000" w:csb0="00000000" w:csb1="00000000"/>
  </w:font>
  <w:font w:name="YSZJHB+Times-Roman">
    <w:altName w:val="Arial Unicode MS"/>
    <w:charset w:val="80"/>
    <w:family w:val="auto"/>
    <w:pitch w:val="default"/>
    <w:sig w:usb0="00000000" w:usb1="00000000" w:usb2="00000000" w:usb3="00000000" w:csb0="00000000" w:csb1="00000000"/>
  </w:font>
  <w:font w:name="YEYWJJ+Times-Bold">
    <w:altName w:val="Arial Unicode MS"/>
    <w:charset w:val="80"/>
    <w:family w:val="auto"/>
    <w:pitch w:val="default"/>
    <w:sig w:usb0="00000000" w:usb1="00000000" w:usb2="00000000" w:usb3="00000000" w:csb0="00000000" w:csb1="00000000"/>
  </w:font>
  <w:font w:name="QHLBEE+TTE322B548t00">
    <w:altName w:val="Arial Unicode MS"/>
    <w:charset w:val="80"/>
    <w:family w:val="auto"/>
    <w:pitch w:val="default"/>
    <w:sig w:usb0="00000000" w:usb1="00000000" w:usb2="00000000" w:usb3="00000000" w:csb0="00000000" w:csb1="00000000"/>
  </w:font>
  <w:font w:name="FHPLIB+ArialMT">
    <w:altName w:val="Arial"/>
    <w:charset w:val="00"/>
    <w:family w:val="swiss"/>
    <w:pitch w:val="default"/>
    <w:sig w:usb0="00000000" w:usb1="00000000" w:usb2="00000000" w:usb3="00000000" w:csb0="00000000" w:csb1="00000000"/>
  </w:font>
  <w:font w:name="TimesNewRomanPSMT">
    <w:altName w:val="MS PMincho"/>
    <w:charset w:val="80"/>
    <w:family w:val="roman"/>
    <w:pitch w:val="default"/>
    <w:sig w:usb0="00000000" w:usb1="00000000" w:usb2="00000000" w:usb3="00000000" w:csb0="00000000" w:csb1="00000000"/>
  </w:font>
  <w:font w:name="DBDCHH+Arial">
    <w:charset w:val="00"/>
    <w:family w:val="swiss"/>
    <w:pitch w:val="default"/>
    <w:sig w:usb0="00000000" w:usb1="00000000" w:usb2="00000000" w:usb3="00000000" w:csb0="00000000" w:csb1="00000000"/>
  </w:font>
  <w:font w:name="LCEPII+TimesNewRoman">
    <w:altName w:val="MS PMincho"/>
    <w:charset w:val="80"/>
    <w:family w:val="roman"/>
    <w:pitch w:val="default"/>
    <w:sig w:usb0="00000000" w:usb1="00000000" w:usb2="00000000" w:usb3="00000000" w:csb0="00000000" w:csb1="00000000"/>
  </w:font>
  <w:font w:name="EDINHF+Arial">
    <w:altName w:val="Arial Unicode MS"/>
    <w:charset w:val="80"/>
    <w:family w:val="swiss"/>
    <w:pitch w:val="default"/>
    <w:sig w:usb0="00000000" w:usb1="00000000" w:usb2="00000000" w:usb3="00000000" w:csb0="00000000" w:csb1="00000000"/>
  </w:font>
  <w:font w:name="ZCLVYH+TTE18F9350t00">
    <w:altName w:val="MS Mincho"/>
    <w:charset w:val="80"/>
    <w:family w:val="auto"/>
    <w:pitch w:val="default"/>
    <w:sig w:usb0="00000000" w:usb1="00000000" w:usb2="00000000" w:usb3="00000000" w:csb0="00000000" w:csb1="00000000"/>
  </w:font>
  <w:font w:name="UBTAOI+TTE190EED0t00">
    <w:altName w:val="MS Mincho"/>
    <w:charset w:val="80"/>
    <w:family w:val="auto"/>
    <w:pitch w:val="default"/>
    <w:sig w:usb0="00000000" w:usb1="00000000" w:usb2="00000000" w:usb3="00000000" w:csb0="00000000" w:csb1="00000000"/>
  </w:font>
  <w:font w:name="Times">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4503"/>
      <w:gridCol w:w="4783"/>
    </w:tblGrid>
    <w:tr w:rsidR="00000000">
      <w:trPr>
        <w:cantSplit/>
        <w:trHeight w:hRule="exact" w:val="368"/>
      </w:trPr>
      <w:tc>
        <w:tcPr>
          <w:tcW w:w="4503" w:type="dxa"/>
          <w:vMerge w:val="restart"/>
          <w:tcBorders>
            <w:top w:val="single" w:sz="4" w:space="0" w:color="000000"/>
          </w:tcBorders>
        </w:tcPr>
        <w:p w:rsidR="00000000" w:rsidRDefault="00FE4185">
          <w:pPr>
            <w:pStyle w:val="Rodap"/>
            <w:snapToGrid w:val="0"/>
            <w:spacing w:before="60"/>
            <w:rPr>
              <w:sz w:val="16"/>
              <w:szCs w:val="20"/>
            </w:rPr>
          </w:pPr>
          <w:r>
            <w:rPr>
              <w:sz w:val="16"/>
              <w:szCs w:val="20"/>
            </w:rPr>
            <w:t>Documento de Requisitos</w:t>
          </w:r>
        </w:p>
        <w:p w:rsidR="00000000" w:rsidRDefault="00FE4185">
          <w:pPr>
            <w:pStyle w:val="Rodap"/>
            <w:rPr>
              <w:sz w:val="16"/>
              <w:szCs w:val="20"/>
            </w:rPr>
          </w:pPr>
          <w:r>
            <w:rPr>
              <w:sz w:val="16"/>
              <w:szCs w:val="20"/>
            </w:rPr>
            <w:t xml:space="preserve">Arquivo: </w:t>
          </w:r>
          <w:r>
            <w:rPr>
              <w:sz w:val="16"/>
              <w:szCs w:val="20"/>
            </w:rPr>
            <w:fldChar w:fldCharType="begin"/>
          </w:r>
          <w:r>
            <w:rPr>
              <w:sz w:val="16"/>
              <w:szCs w:val="20"/>
            </w:rPr>
            <w:instrText xml:space="preserve"> FILENAME </w:instrText>
          </w:r>
          <w:r>
            <w:rPr>
              <w:sz w:val="16"/>
              <w:szCs w:val="20"/>
            </w:rPr>
            <w:fldChar w:fldCharType="separate"/>
          </w:r>
          <w:r>
            <w:rPr>
              <w:sz w:val="16"/>
              <w:szCs w:val="20"/>
            </w:rPr>
            <w:t>monografia-capa-IV.doc</w:t>
          </w:r>
          <w:r>
            <w:rPr>
              <w:sz w:val="16"/>
              <w:szCs w:val="20"/>
            </w:rPr>
            <w:fldChar w:fldCharType="end"/>
          </w:r>
        </w:p>
        <w:p w:rsidR="00000000" w:rsidRDefault="00FE4185">
          <w:pPr>
            <w:pStyle w:val="Rodap"/>
            <w:rPr>
              <w:sz w:val="16"/>
              <w:szCs w:val="20"/>
            </w:rPr>
          </w:pPr>
        </w:p>
      </w:tc>
      <w:tc>
        <w:tcPr>
          <w:tcW w:w="4783" w:type="dxa"/>
          <w:tcBorders>
            <w:top w:val="single" w:sz="4" w:space="0" w:color="000000"/>
          </w:tcBorders>
        </w:tcPr>
        <w:p w:rsidR="00000000" w:rsidRDefault="00FE4185">
          <w:pPr>
            <w:pStyle w:val="Rodap"/>
            <w:snapToGrid w:val="0"/>
            <w:spacing w:before="60"/>
            <w:jc w:val="right"/>
          </w:pPr>
          <w:r>
            <w:rPr>
              <w:sz w:val="16"/>
              <w:szCs w:val="20"/>
            </w:rPr>
            <w:t xml:space="preserve">Página </w:t>
          </w:r>
          <w:r>
            <w:rPr>
              <w:rStyle w:val="Nmerodepgina"/>
              <w:sz w:val="16"/>
              <w:szCs w:val="20"/>
            </w:rPr>
            <w:fldChar w:fldCharType="begin"/>
          </w:r>
          <w:r>
            <w:rPr>
              <w:rStyle w:val="Nmerodepgina"/>
              <w:sz w:val="16"/>
              <w:szCs w:val="20"/>
            </w:rPr>
            <w:instrText xml:space="preserve"> PAGE </w:instrText>
          </w:r>
          <w:r>
            <w:rPr>
              <w:rStyle w:val="Nmerodepgina"/>
              <w:sz w:val="16"/>
              <w:szCs w:val="20"/>
            </w:rPr>
            <w:fldChar w:fldCharType="separate"/>
          </w:r>
          <w:r w:rsidR="0036472F">
            <w:rPr>
              <w:rStyle w:val="Nmerodepgina"/>
              <w:noProof/>
              <w:sz w:val="16"/>
              <w:szCs w:val="20"/>
            </w:rPr>
            <w:t>72</w:t>
          </w:r>
          <w:r>
            <w:rPr>
              <w:rStyle w:val="Nmerodepgina"/>
              <w:sz w:val="16"/>
              <w:szCs w:val="20"/>
            </w:rPr>
            <w:t/>
          </w:r>
          <w:r>
            <w:rPr>
              <w:rStyle w:val="Nmerodepgina"/>
              <w:sz w:val="16"/>
              <w:szCs w:val="20"/>
            </w:rPr>
            <w:t xml:space="preserve"> de </w:t>
          </w:r>
          <w:r>
            <w:rPr>
              <w:rStyle w:val="Nmerodepgina"/>
              <w:sz w:val="16"/>
              <w:szCs w:val="20"/>
            </w:rPr>
            <w:fldChar w:fldCharType="begin"/>
          </w:r>
          <w:r>
            <w:rPr>
              <w:rStyle w:val="Nmerodepgina"/>
              <w:sz w:val="16"/>
              <w:szCs w:val="20"/>
            </w:rPr>
            <w:instrText xml:space="preserve"> NUMPAGE \*Arabic </w:instrText>
          </w:r>
          <w:r>
            <w:rPr>
              <w:rStyle w:val="Nmerodepgina"/>
              <w:sz w:val="16"/>
              <w:szCs w:val="20"/>
            </w:rPr>
            <w:fldChar w:fldCharType="separate"/>
          </w:r>
          <w:r w:rsidR="0036472F">
            <w:rPr>
              <w:rStyle w:val="Nmerodepgina"/>
              <w:noProof/>
              <w:sz w:val="16"/>
              <w:szCs w:val="20"/>
            </w:rPr>
            <w:t>84</w:t>
          </w:r>
          <w:r>
            <w:rPr>
              <w:rStyle w:val="Nmerodepgina"/>
              <w:sz w:val="16"/>
              <w:szCs w:val="20"/>
            </w:rPr>
            <w:t/>
          </w:r>
        </w:p>
      </w:tc>
    </w:tr>
    <w:tr w:rsidR="00000000">
      <w:trPr>
        <w:cantSplit/>
      </w:trPr>
      <w:tc>
        <w:tcPr>
          <w:tcW w:w="4503" w:type="dxa"/>
          <w:vMerge/>
          <w:tcBorders>
            <w:top w:val="single" w:sz="4" w:space="0" w:color="000000"/>
          </w:tcBorders>
        </w:tcPr>
        <w:p w:rsidR="00000000" w:rsidRDefault="00FE4185"/>
      </w:tc>
      <w:tc>
        <w:tcPr>
          <w:tcW w:w="4783" w:type="dxa"/>
        </w:tcPr>
        <w:p w:rsidR="00000000" w:rsidRDefault="00FE4185">
          <w:pPr>
            <w:pStyle w:val="Rodap"/>
            <w:snapToGrid w:val="0"/>
            <w:spacing w:before="60"/>
            <w:jc w:val="right"/>
            <w:rPr>
              <w:sz w:val="16"/>
              <w:szCs w:val="20"/>
            </w:rPr>
          </w:pPr>
          <w:r>
            <w:rPr>
              <w:sz w:val="16"/>
              <w:szCs w:val="20"/>
            </w:rPr>
            <w:t xml:space="preserve">Última Atualização: </w:t>
          </w:r>
          <w:r>
            <w:rPr>
              <w:sz w:val="16"/>
              <w:szCs w:val="20"/>
            </w:rPr>
            <w:fldChar w:fldCharType="begin"/>
          </w:r>
          <w:r>
            <w:rPr>
              <w:sz w:val="16"/>
              <w:szCs w:val="20"/>
            </w:rPr>
            <w:instrText xml:space="preserve"> LASTSAVEDBY </w:instrText>
          </w:r>
          <w:r>
            <w:rPr>
              <w:sz w:val="16"/>
              <w:szCs w:val="20"/>
            </w:rPr>
            <w:fldChar w:fldCharType="separate"/>
          </w:r>
          <w:r>
            <w:rPr>
              <w:sz w:val="16"/>
              <w:szCs w:val="20"/>
            </w:rPr>
            <w:t>aluno</w:t>
          </w:r>
          <w:r>
            <w:rPr>
              <w:sz w:val="16"/>
              <w:szCs w:val="20"/>
            </w:rPr>
            <w:fldChar w:fldCharType="end"/>
          </w:r>
          <w:r>
            <w:rPr>
              <w:sz w:val="16"/>
              <w:szCs w:val="20"/>
            </w:rPr>
            <w:t>h</w:t>
          </w:r>
        </w:p>
      </w:tc>
    </w:tr>
  </w:tbl>
  <w:p w:rsidR="00000000" w:rsidRDefault="00FE4185">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4503"/>
      <w:gridCol w:w="4783"/>
    </w:tblGrid>
    <w:tr w:rsidR="00000000">
      <w:trPr>
        <w:cantSplit/>
        <w:trHeight w:hRule="exact" w:val="368"/>
      </w:trPr>
      <w:tc>
        <w:tcPr>
          <w:tcW w:w="4503" w:type="dxa"/>
          <w:vMerge w:val="restart"/>
          <w:tcBorders>
            <w:top w:val="single" w:sz="4" w:space="0" w:color="000000"/>
          </w:tcBorders>
        </w:tcPr>
        <w:p w:rsidR="00000000" w:rsidRDefault="00FE4185">
          <w:pPr>
            <w:pStyle w:val="Rodap"/>
            <w:snapToGrid w:val="0"/>
            <w:spacing w:before="60"/>
            <w:rPr>
              <w:sz w:val="16"/>
              <w:szCs w:val="20"/>
            </w:rPr>
          </w:pPr>
          <w:r>
            <w:rPr>
              <w:sz w:val="16"/>
              <w:szCs w:val="20"/>
            </w:rPr>
            <w:t>Documento de Requisitos</w:t>
          </w:r>
        </w:p>
        <w:p w:rsidR="00000000" w:rsidRDefault="00FE4185">
          <w:pPr>
            <w:pStyle w:val="Rodap"/>
            <w:rPr>
              <w:sz w:val="16"/>
              <w:szCs w:val="20"/>
            </w:rPr>
          </w:pPr>
          <w:r>
            <w:rPr>
              <w:sz w:val="16"/>
              <w:szCs w:val="20"/>
            </w:rPr>
            <w:t xml:space="preserve">Arquivo: </w:t>
          </w:r>
          <w:r>
            <w:rPr>
              <w:sz w:val="16"/>
              <w:szCs w:val="20"/>
            </w:rPr>
            <w:fldChar w:fldCharType="begin"/>
          </w:r>
          <w:r>
            <w:rPr>
              <w:sz w:val="16"/>
              <w:szCs w:val="20"/>
            </w:rPr>
            <w:instrText xml:space="preserve"> FILENAME </w:instrText>
          </w:r>
          <w:r>
            <w:rPr>
              <w:sz w:val="16"/>
              <w:szCs w:val="20"/>
            </w:rPr>
            <w:fldChar w:fldCharType="separate"/>
          </w:r>
          <w:r>
            <w:rPr>
              <w:sz w:val="16"/>
              <w:szCs w:val="20"/>
            </w:rPr>
            <w:t>monogra</w:t>
          </w:r>
          <w:r>
            <w:rPr>
              <w:sz w:val="16"/>
              <w:szCs w:val="20"/>
            </w:rPr>
            <w:t>fia-capa-IV.doc</w:t>
          </w:r>
          <w:r>
            <w:rPr>
              <w:sz w:val="16"/>
              <w:szCs w:val="20"/>
            </w:rPr>
            <w:fldChar w:fldCharType="end"/>
          </w:r>
        </w:p>
        <w:p w:rsidR="00000000" w:rsidRDefault="00FE4185">
          <w:pPr>
            <w:pStyle w:val="Rodap"/>
            <w:rPr>
              <w:sz w:val="16"/>
              <w:szCs w:val="20"/>
            </w:rPr>
          </w:pPr>
        </w:p>
      </w:tc>
      <w:tc>
        <w:tcPr>
          <w:tcW w:w="4783" w:type="dxa"/>
          <w:tcBorders>
            <w:top w:val="single" w:sz="4" w:space="0" w:color="000000"/>
          </w:tcBorders>
        </w:tcPr>
        <w:p w:rsidR="00000000" w:rsidRDefault="00FE4185">
          <w:pPr>
            <w:pStyle w:val="Rodap"/>
            <w:snapToGrid w:val="0"/>
            <w:spacing w:before="60"/>
            <w:jc w:val="right"/>
          </w:pPr>
          <w:r>
            <w:rPr>
              <w:sz w:val="16"/>
              <w:szCs w:val="20"/>
            </w:rPr>
            <w:t xml:space="preserve">Página </w:t>
          </w:r>
          <w:r>
            <w:rPr>
              <w:rStyle w:val="Nmerodepgina"/>
              <w:sz w:val="16"/>
              <w:szCs w:val="20"/>
            </w:rPr>
            <w:fldChar w:fldCharType="begin"/>
          </w:r>
          <w:r>
            <w:rPr>
              <w:rStyle w:val="Nmerodepgina"/>
              <w:sz w:val="16"/>
              <w:szCs w:val="20"/>
            </w:rPr>
            <w:instrText xml:space="preserve"> PAGE </w:instrText>
          </w:r>
          <w:r>
            <w:rPr>
              <w:rStyle w:val="Nmerodepgina"/>
              <w:sz w:val="16"/>
              <w:szCs w:val="20"/>
            </w:rPr>
            <w:fldChar w:fldCharType="separate"/>
          </w:r>
          <w:r w:rsidR="0036472F">
            <w:rPr>
              <w:rStyle w:val="Nmerodepgina"/>
              <w:noProof/>
              <w:sz w:val="16"/>
              <w:szCs w:val="20"/>
            </w:rPr>
            <w:t>79</w:t>
          </w:r>
          <w:r>
            <w:rPr>
              <w:rStyle w:val="Nmerodepgina"/>
              <w:sz w:val="16"/>
              <w:szCs w:val="20"/>
            </w:rPr>
            <w:t/>
          </w:r>
          <w:r>
            <w:rPr>
              <w:rStyle w:val="Nmerodepgina"/>
              <w:sz w:val="16"/>
              <w:szCs w:val="20"/>
            </w:rPr>
            <w:t xml:space="preserve"> de </w:t>
          </w:r>
          <w:r>
            <w:rPr>
              <w:rStyle w:val="Nmerodepgina"/>
              <w:sz w:val="16"/>
              <w:szCs w:val="20"/>
            </w:rPr>
            <w:fldChar w:fldCharType="begin"/>
          </w:r>
          <w:r>
            <w:rPr>
              <w:rStyle w:val="Nmerodepgina"/>
              <w:sz w:val="16"/>
              <w:szCs w:val="20"/>
            </w:rPr>
            <w:instrText xml:space="preserve"> NUMPAGE \*Arabic </w:instrText>
          </w:r>
          <w:r>
            <w:rPr>
              <w:rStyle w:val="Nmerodepgina"/>
              <w:sz w:val="16"/>
              <w:szCs w:val="20"/>
            </w:rPr>
            <w:fldChar w:fldCharType="separate"/>
          </w:r>
          <w:r w:rsidR="0036472F">
            <w:rPr>
              <w:rStyle w:val="Nmerodepgina"/>
              <w:noProof/>
              <w:sz w:val="16"/>
              <w:szCs w:val="20"/>
            </w:rPr>
            <w:t>91</w:t>
          </w:r>
          <w:r>
            <w:rPr>
              <w:rStyle w:val="Nmerodepgina"/>
              <w:sz w:val="16"/>
              <w:szCs w:val="20"/>
            </w:rPr>
            <w:t/>
          </w:r>
        </w:p>
      </w:tc>
    </w:tr>
    <w:tr w:rsidR="00000000">
      <w:trPr>
        <w:cantSplit/>
      </w:trPr>
      <w:tc>
        <w:tcPr>
          <w:tcW w:w="4503" w:type="dxa"/>
          <w:vMerge/>
          <w:tcBorders>
            <w:top w:val="single" w:sz="4" w:space="0" w:color="000000"/>
          </w:tcBorders>
        </w:tcPr>
        <w:p w:rsidR="00000000" w:rsidRDefault="00FE4185"/>
      </w:tc>
      <w:tc>
        <w:tcPr>
          <w:tcW w:w="4783" w:type="dxa"/>
        </w:tcPr>
        <w:p w:rsidR="00000000" w:rsidRDefault="00FE4185">
          <w:pPr>
            <w:pStyle w:val="Rodap"/>
            <w:snapToGrid w:val="0"/>
            <w:spacing w:before="60"/>
            <w:jc w:val="right"/>
            <w:rPr>
              <w:sz w:val="16"/>
              <w:szCs w:val="20"/>
            </w:rPr>
          </w:pPr>
          <w:r>
            <w:rPr>
              <w:sz w:val="16"/>
              <w:szCs w:val="20"/>
            </w:rPr>
            <w:t xml:space="preserve">Última Atualização: </w:t>
          </w:r>
          <w:r>
            <w:rPr>
              <w:sz w:val="16"/>
              <w:szCs w:val="20"/>
            </w:rPr>
            <w:fldChar w:fldCharType="begin"/>
          </w:r>
          <w:r>
            <w:rPr>
              <w:sz w:val="16"/>
              <w:szCs w:val="20"/>
            </w:rPr>
            <w:instrText xml:space="preserve"> LASTSAVEDBY </w:instrText>
          </w:r>
          <w:r>
            <w:rPr>
              <w:sz w:val="16"/>
              <w:szCs w:val="20"/>
            </w:rPr>
            <w:fldChar w:fldCharType="separate"/>
          </w:r>
          <w:r>
            <w:rPr>
              <w:sz w:val="16"/>
              <w:szCs w:val="20"/>
            </w:rPr>
            <w:t>aluno</w:t>
          </w:r>
          <w:r>
            <w:rPr>
              <w:sz w:val="16"/>
              <w:szCs w:val="20"/>
            </w:rPr>
            <w:fldChar w:fldCharType="end"/>
          </w:r>
          <w:r>
            <w:rPr>
              <w:sz w:val="16"/>
              <w:szCs w:val="20"/>
            </w:rPr>
            <w:t>h</w:t>
          </w:r>
        </w:p>
      </w:tc>
    </w:tr>
  </w:tbl>
  <w:p w:rsidR="00000000" w:rsidRDefault="00FE4185">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4185" w:rsidRDefault="00FE4185">
      <w:r>
        <w:separator/>
      </w:r>
    </w:p>
  </w:footnote>
  <w:footnote w:type="continuationSeparator" w:id="1">
    <w:p w:rsidR="00FE4185" w:rsidRDefault="00FE418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6472F">
    <w:pPr>
      <w:pStyle w:val="Cabealho"/>
      <w:spacing w:before="60"/>
      <w:ind w:right="360"/>
      <w:jc w:val="right"/>
      <w:rPr>
        <w:i/>
        <w:szCs w:val="20"/>
        <w:lang/>
      </w:rPr>
    </w:pPr>
    <w:r>
      <w:rPr>
        <w:noProof/>
        <w:lang w:eastAsia="pt-BR"/>
      </w:rPr>
      <w:drawing>
        <wp:anchor distT="0" distB="0" distL="114935" distR="114935" simplePos="0" relativeHeight="251655168" behindDoc="1" locked="0" layoutInCell="1" allowOverlap="1">
          <wp:simplePos x="0" y="0"/>
          <wp:positionH relativeFrom="column">
            <wp:posOffset>5245100</wp:posOffset>
          </wp:positionH>
          <wp:positionV relativeFrom="page">
            <wp:posOffset>220980</wp:posOffset>
          </wp:positionV>
          <wp:extent cx="790575" cy="457835"/>
          <wp:effectExtent l="19050" t="0" r="952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90575" cy="457835"/>
                  </a:xfrm>
                  <a:prstGeom prst="rect">
                    <a:avLst/>
                  </a:prstGeom>
                  <a:solidFill>
                    <a:srgbClr val="FFFFFF"/>
                  </a:solidFill>
                  <a:ln w="9525">
                    <a:noFill/>
                    <a:miter lim="800000"/>
                    <a:headEnd/>
                    <a:tailEnd/>
                  </a:ln>
                </pic:spPr>
              </pic:pic>
            </a:graphicData>
          </a:graphic>
        </wp:anchor>
      </w:drawing>
    </w:r>
  </w:p>
  <w:p w:rsidR="00000000" w:rsidRDefault="00FE4185">
    <w:pPr>
      <w:pStyle w:val="Cabealho"/>
      <w:jc w:val="right"/>
      <w:rPr>
        <w:i/>
        <w:szCs w:val="20"/>
        <w:lang/>
      </w:rPr>
    </w:pPr>
    <w:r>
      <w:pict>
        <v:shapetype id="_x0000_t202" coordsize="21600,21600" o:spt="202" path="m,l,21600r21600,l21600,xe">
          <v:stroke joinstyle="miter"/>
          <v:path gradientshapeok="t" o:connecttype="rect"/>
        </v:shapetype>
        <v:shape id="_x0000_s1026" type="#_x0000_t202" style="position:absolute;left:0;text-align:left;margin-left:519.8pt;margin-top:19.05pt;width:19.4pt;height:16.15pt;z-index:251656192;mso-wrap-distance-left:0;mso-wrap-distance-right:0;mso-position-horizontal-relative:page" stroked="f">
          <v:fill opacity="0" color2="black"/>
          <v:textbox inset="0,0,0,0">
            <w:txbxContent>
              <w:p w:rsidR="00000000" w:rsidRDefault="00FE4185">
                <w:pPr>
                  <w:pStyle w:val="Cabealho"/>
                  <w:spacing w:before="60" w:line="288" w:lineRule="auto"/>
                </w:pPr>
                <w:r>
                  <w:rPr>
                    <w:rStyle w:val="Nmerodepgina"/>
                  </w:rPr>
                  <w:fldChar w:fldCharType="begin"/>
                </w:r>
                <w:r>
                  <w:rPr>
                    <w:rStyle w:val="Nmerodepgina"/>
                  </w:rPr>
                  <w:instrText xml:space="preserve"> PAGE </w:instrText>
                </w:r>
                <w:r>
                  <w:rPr>
                    <w:rStyle w:val="Nmerodepgina"/>
                  </w:rPr>
                  <w:fldChar w:fldCharType="separate"/>
                </w:r>
                <w:r w:rsidR="0036472F">
                  <w:rPr>
                    <w:rStyle w:val="Nmerodepgina"/>
                    <w:noProof/>
                  </w:rPr>
                  <w:t>ix</w:t>
                </w:r>
                <w:r>
                  <w:rPr>
                    <w:rStyle w:val="Nmerodepgina"/>
                  </w:rPr>
                  <w:t/>
                </w:r>
              </w:p>
            </w:txbxContent>
          </v:textbox>
          <w10:wrap type="square" side="largest"/>
        </v:shape>
      </w:pict>
    </w:r>
    <w:r>
      <w:pict>
        <v:shape id="_x0000_s1027" type="#_x0000_t202" style="position:absolute;left:0;text-align:left;margin-left:350pt;margin-top:1.1pt;width:129.25pt;height:28.6pt;z-index:-251659264;mso-wrap-distance-left:9.05pt;mso-wrap-distance-right:9.05pt" stroked="f">
          <v:fill opacity="0" color2="black"/>
          <v:textbox inset="0,0,0,0">
            <w:txbxContent>
              <w:p w:rsidR="00000000" w:rsidRDefault="00FE4185">
                <w:pPr>
                  <w:jc w:val="right"/>
                  <w:rPr>
                    <w:b/>
                    <w:i/>
                    <w:color w:val="000080"/>
                    <w:sz w:val="16"/>
                    <w:szCs w:val="16"/>
                  </w:rPr>
                </w:pPr>
                <w:r>
                  <w:rPr>
                    <w:b/>
                    <w:i/>
                    <w:color w:val="000080"/>
                    <w:sz w:val="16"/>
                    <w:szCs w:val="16"/>
                  </w:rPr>
                  <w:t>ESCOLA POLITÉCNICA</w:t>
                </w:r>
              </w:p>
              <w:p w:rsidR="00000000" w:rsidRDefault="00FE4185">
                <w:pPr>
                  <w:jc w:val="right"/>
                  <w:rPr>
                    <w:b/>
                    <w:i/>
                    <w:color w:val="000080"/>
                    <w:sz w:val="16"/>
                    <w:szCs w:val="16"/>
                  </w:rPr>
                </w:pPr>
                <w:r>
                  <w:rPr>
                    <w:b/>
                    <w:i/>
                    <w:color w:val="000080"/>
                    <w:sz w:val="16"/>
                    <w:szCs w:val="16"/>
                  </w:rPr>
                  <w:t>DE PERNAMBUCO</w:t>
                </w:r>
              </w:p>
              <w:p w:rsidR="00000000" w:rsidRDefault="00FE4185"/>
            </w:txbxContent>
          </v:textbox>
        </v:shape>
      </w:pict>
    </w:r>
  </w:p>
  <w:p w:rsidR="00000000" w:rsidRDefault="00FE4185">
    <w:pPr>
      <w:pStyle w:val="Cabealho"/>
      <w:jc w:val="right"/>
      <w:rPr>
        <w:i/>
        <w:szCs w:val="20"/>
        <w:lang/>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6472F">
    <w:pPr>
      <w:pStyle w:val="Cabealho"/>
      <w:ind w:right="360"/>
      <w:jc w:val="right"/>
      <w:rPr>
        <w:lang/>
      </w:rPr>
    </w:pPr>
    <w:r>
      <w:rPr>
        <w:noProof/>
        <w:lang w:eastAsia="pt-BR"/>
      </w:rPr>
      <w:drawing>
        <wp:anchor distT="0" distB="0" distL="114935" distR="114935" simplePos="0" relativeHeight="251658240" behindDoc="1" locked="0" layoutInCell="1" allowOverlap="1">
          <wp:simplePos x="0" y="0"/>
          <wp:positionH relativeFrom="column">
            <wp:posOffset>5397500</wp:posOffset>
          </wp:positionH>
          <wp:positionV relativeFrom="paragraph">
            <wp:posOffset>-137160</wp:posOffset>
          </wp:positionV>
          <wp:extent cx="790575" cy="457835"/>
          <wp:effectExtent l="19050" t="0" r="9525"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790575" cy="457835"/>
                  </a:xfrm>
                  <a:prstGeom prst="rect">
                    <a:avLst/>
                  </a:prstGeom>
                  <a:solidFill>
                    <a:srgbClr val="FFFFFF"/>
                  </a:solidFill>
                  <a:ln w="9525">
                    <a:noFill/>
                    <a:miter lim="800000"/>
                    <a:headEnd/>
                    <a:tailEnd/>
                  </a:ln>
                </pic:spPr>
              </pic:pic>
            </a:graphicData>
          </a:graphic>
        </wp:anchor>
      </w:drawing>
    </w:r>
  </w:p>
  <w:p w:rsidR="00000000" w:rsidRDefault="00FE4185">
    <w:pPr>
      <w:pStyle w:val="Cabealho"/>
      <w:ind w:right="360"/>
      <w:jc w:val="right"/>
    </w:pPr>
    <w:r>
      <w:pict>
        <v:shapetype id="_x0000_t202" coordsize="21600,21600" o:spt="202" path="m,l,21600r21600,l21600,xe">
          <v:stroke joinstyle="miter"/>
          <v:path gradientshapeok="t" o:connecttype="rect"/>
        </v:shapetype>
        <v:shape id="_x0000_s1029" type="#_x0000_t202" style="position:absolute;left:0;text-align:left;margin-left:362pt;margin-top:11.85pt;width:129.25pt;height:28.6pt;z-index:-251657216;mso-wrap-distance-left:9.05pt;mso-wrap-distance-right:9.05pt" stroked="f">
          <v:fill opacity="0" color2="black"/>
          <v:textbox inset="0,0,0,0">
            <w:txbxContent>
              <w:p w:rsidR="00000000" w:rsidRDefault="00FE4185">
                <w:pPr>
                  <w:jc w:val="right"/>
                  <w:rPr>
                    <w:b/>
                    <w:i/>
                    <w:color w:val="000080"/>
                    <w:sz w:val="16"/>
                    <w:szCs w:val="16"/>
                  </w:rPr>
                </w:pPr>
                <w:r>
                  <w:rPr>
                    <w:b/>
                    <w:i/>
                    <w:color w:val="000080"/>
                    <w:sz w:val="16"/>
                    <w:szCs w:val="16"/>
                  </w:rPr>
                  <w:t>ESCOLA POLITÉCNICA</w:t>
                </w:r>
              </w:p>
              <w:p w:rsidR="00000000" w:rsidRDefault="00FE4185">
                <w:pPr>
                  <w:jc w:val="right"/>
                  <w:rPr>
                    <w:b/>
                    <w:i/>
                    <w:color w:val="000080"/>
                    <w:sz w:val="16"/>
                    <w:szCs w:val="16"/>
                  </w:rPr>
                </w:pPr>
                <w:r>
                  <w:rPr>
                    <w:b/>
                    <w:i/>
                    <w:color w:val="000080"/>
                    <w:sz w:val="16"/>
                    <w:szCs w:val="16"/>
                  </w:rPr>
                  <w:t>DE PERNAMBUCO</w:t>
                </w:r>
              </w:p>
              <w:p w:rsidR="00000000" w:rsidRDefault="00FE4185"/>
            </w:txbxContent>
          </v:textbox>
        </v:shape>
      </w:pict>
    </w:r>
  </w:p>
  <w:p w:rsidR="00000000" w:rsidRDefault="00FE4185">
    <w:pPr>
      <w:pStyle w:val="Cabealho"/>
      <w:ind w:right="360"/>
      <w:jc w:val="right"/>
    </w:pPr>
  </w:p>
  <w:p w:rsidR="00000000" w:rsidRDefault="00FE4185">
    <w:pPr>
      <w:pStyle w:val="Cabealho"/>
      <w:ind w:right="360"/>
      <w:jc w:val="right"/>
    </w:pPr>
    <w:r>
      <w:pict>
        <v:shape id="_x0000_s1030" type="#_x0000_t202" style="position:absolute;left:0;text-align:left;margin-left:470.5pt;margin-top:1.95pt;width:14.95pt;height:16.1pt;z-index:251660288;mso-wrap-distance-left:0;mso-wrap-distance-right:0" stroked="f">
          <v:fill opacity="0" color2="black"/>
          <v:textbox inset="0,0,0,0">
            <w:txbxContent>
              <w:p w:rsidR="00000000" w:rsidRDefault="00FE4185">
                <w:pPr>
                  <w:pStyle w:val="Cabealho"/>
                </w:pPr>
                <w:r>
                  <w:rPr>
                    <w:rStyle w:val="Nmerodepgina"/>
                  </w:rPr>
                  <w:fldChar w:fldCharType="begin"/>
                </w:r>
                <w:r>
                  <w:rPr>
                    <w:rStyle w:val="Nmerodepgina"/>
                  </w:rPr>
                  <w:instrText xml:space="preserve"> PAGE </w:instrText>
                </w:r>
                <w:r>
                  <w:rPr>
                    <w:rStyle w:val="Nmerodepgina"/>
                  </w:rPr>
                  <w:fldChar w:fldCharType="separate"/>
                </w:r>
                <w:r w:rsidR="0036472F">
                  <w:rPr>
                    <w:rStyle w:val="Nmerodepgina"/>
                    <w:noProof/>
                  </w:rPr>
                  <w:t>66</w:t>
                </w:r>
                <w:r>
                  <w:rPr>
                    <w:rStyle w:val="Nmerodepgina"/>
                  </w:rPr>
                  <w:fldChar w:fldCharType="end"/>
                </w:r>
              </w:p>
            </w:txbxContent>
          </v:textbox>
          <w10:wrap type="square" side="largest"/>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E4185"/>
  <w:p w:rsidR="00000000" w:rsidRDefault="00FE4185">
    <w:pPr>
      <w:pBdr>
        <w:top w:val="single" w:sz="4" w:space="1" w:color="000000"/>
      </w:pBdr>
      <w:jc w:val="right"/>
      <w:rPr>
        <w:rFonts w:ascii="Arial" w:hAnsi="Arial" w:cs="Arial"/>
        <w:sz w:val="20"/>
      </w:rPr>
    </w:pPr>
    <w:r>
      <w:rPr>
        <w:rFonts w:ascii="Arial" w:hAnsi="Arial" w:cs="Arial"/>
        <w:sz w:val="20"/>
      </w:rPr>
      <w:t>Methodology Explorer – Trabalho de Graduação 2002.2</w:t>
    </w:r>
  </w:p>
  <w:p w:rsidR="00000000" w:rsidRDefault="00FE4185">
    <w:pPr>
      <w:pBdr>
        <w:bottom w:val="single" w:sz="4" w:space="1" w:color="000000"/>
      </w:pBdr>
      <w:jc w:val="right"/>
      <w:rPr>
        <w:rFonts w:ascii="Arial" w:hAnsi="Arial" w:cs="Arial"/>
        <w:sz w:val="20"/>
      </w:rPr>
    </w:pPr>
    <w:r>
      <w:rPr>
        <w:rFonts w:ascii="Arial" w:hAnsi="Arial" w:cs="Arial"/>
        <w:sz w:val="20"/>
      </w:rPr>
      <w:t>Graduando: Carlos Roberto da Silva Júnior</w:t>
    </w:r>
  </w:p>
  <w:p w:rsidR="00000000" w:rsidRDefault="00FE4185">
    <w:pPr>
      <w:pBdr>
        <w:bottom w:val="single" w:sz="4" w:space="1" w:color="000000"/>
      </w:pBdr>
      <w:jc w:val="right"/>
      <w:rPr>
        <w:rFonts w:ascii="Arial" w:hAnsi="Arial" w:cs="Arial"/>
        <w:sz w:val="20"/>
      </w:rPr>
    </w:pPr>
    <w:r>
      <w:rPr>
        <w:rFonts w:ascii="Arial" w:hAnsi="Arial" w:cs="Arial"/>
        <w:sz w:val="20"/>
      </w:rPr>
      <w:t>Orientador: Hermano Perrelli de Moura</w:t>
    </w:r>
  </w:p>
  <w:p w:rsidR="00000000" w:rsidRDefault="00FE4185">
    <w:pPr>
      <w:pStyle w:val="Cabealho"/>
      <w:rPr>
        <w:sz w:val="20"/>
        <w:szCs w:val="20"/>
      </w:rPr>
    </w:pPr>
  </w:p>
  <w:p w:rsidR="00000000" w:rsidRDefault="00FE4185">
    <w:pPr>
      <w:pStyle w:val="Cabealho"/>
    </w:pPr>
  </w:p>
  <w:p w:rsidR="00000000" w:rsidRDefault="00FE4185">
    <w:pPr>
      <w:pStyle w:val="Cabealho"/>
      <w:spacing w:before="60" w:after="60"/>
      <w:jc w:val="both"/>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E4185"/>
  <w:p w:rsidR="00000000" w:rsidRDefault="00FE4185">
    <w:pPr>
      <w:pBdr>
        <w:top w:val="single" w:sz="4" w:space="1" w:color="000000"/>
      </w:pBdr>
      <w:jc w:val="right"/>
      <w:rPr>
        <w:rFonts w:ascii="Arial" w:hAnsi="Arial" w:cs="Arial"/>
        <w:sz w:val="20"/>
      </w:rPr>
    </w:pPr>
    <w:r>
      <w:rPr>
        <w:rFonts w:ascii="Arial" w:hAnsi="Arial" w:cs="Arial"/>
        <w:sz w:val="20"/>
      </w:rPr>
      <w:t>Methodology Explorer – Trabalho de Graduação 2002.2</w:t>
    </w:r>
  </w:p>
  <w:p w:rsidR="00000000" w:rsidRDefault="00FE4185">
    <w:pPr>
      <w:pBdr>
        <w:bottom w:val="single" w:sz="4" w:space="1" w:color="000000"/>
      </w:pBdr>
      <w:jc w:val="right"/>
      <w:rPr>
        <w:rFonts w:ascii="Arial" w:hAnsi="Arial" w:cs="Arial"/>
        <w:sz w:val="20"/>
      </w:rPr>
    </w:pPr>
    <w:r>
      <w:rPr>
        <w:rFonts w:ascii="Arial" w:hAnsi="Arial" w:cs="Arial"/>
        <w:sz w:val="20"/>
      </w:rPr>
      <w:t>Graduando: Carlos Roberto da Silva Júnior</w:t>
    </w:r>
  </w:p>
  <w:p w:rsidR="00000000" w:rsidRDefault="00FE4185">
    <w:pPr>
      <w:pBdr>
        <w:bottom w:val="single" w:sz="4" w:space="1" w:color="000000"/>
      </w:pBdr>
      <w:jc w:val="right"/>
      <w:rPr>
        <w:rFonts w:ascii="Arial" w:hAnsi="Arial" w:cs="Arial"/>
        <w:sz w:val="20"/>
      </w:rPr>
    </w:pPr>
    <w:r>
      <w:rPr>
        <w:rFonts w:ascii="Arial" w:hAnsi="Arial" w:cs="Arial"/>
        <w:sz w:val="20"/>
      </w:rPr>
      <w:t>Orient</w:t>
    </w:r>
    <w:r>
      <w:rPr>
        <w:rFonts w:ascii="Arial" w:hAnsi="Arial" w:cs="Arial"/>
        <w:sz w:val="20"/>
      </w:rPr>
      <w:t>ador: Hermano Perrelli de Moura</w:t>
    </w:r>
  </w:p>
  <w:p w:rsidR="00000000" w:rsidRDefault="00FE4185">
    <w:pPr>
      <w:pStyle w:val="Cabealho"/>
      <w:rPr>
        <w:sz w:val="20"/>
        <w:szCs w:val="20"/>
      </w:rPr>
    </w:pPr>
  </w:p>
  <w:p w:rsidR="00000000" w:rsidRDefault="00FE4185">
    <w:pPr>
      <w:pStyle w:val="Cabealho"/>
    </w:pPr>
  </w:p>
  <w:p w:rsidR="00000000" w:rsidRDefault="00FE4185">
    <w:pPr>
      <w:pStyle w:val="Cabealho"/>
      <w:spacing w:before="60" w:after="60"/>
      <w:jc w:val="both"/>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E4185">
    <w:pPr>
      <w:pStyle w:val="Cabealho"/>
      <w:spacing w:before="60"/>
      <w:rPr>
        <w:sz w:val="20"/>
        <w:szCs w:val="20"/>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E4185">
    <w:pPr>
      <w:pStyle w:val="Cabealho"/>
      <w:spacing w:before="60"/>
      <w:rPr>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none"/>
      <w:suff w:val="nothing"/>
      <w:lvlText w:val=""/>
      <w:lvlJc w:val="left"/>
      <w:pPr>
        <w:tabs>
          <w:tab w:val="num" w:pos="0"/>
        </w:tabs>
        <w:ind w:left="0" w:firstLine="0"/>
      </w:pPr>
    </w:lvl>
  </w:abstractNum>
  <w:abstractNum w:abstractNumId="1">
    <w:nsid w:val="00000002"/>
    <w:multiLevelType w:val="singleLevel"/>
    <w:tmpl w:val="00000002"/>
    <w:name w:val="WW8Num2"/>
    <w:lvl w:ilvl="0">
      <w:start w:val="1"/>
      <w:numFmt w:val="none"/>
      <w:suff w:val="nothing"/>
      <w:lvlText w:val=""/>
      <w:lvlJc w:val="left"/>
      <w:pPr>
        <w:tabs>
          <w:tab w:val="num" w:pos="0"/>
        </w:tabs>
        <w:ind w:left="0" w:firstLine="0"/>
      </w:pPr>
    </w:lvl>
  </w:abstractNum>
  <w:abstractNum w:abstractNumId="2">
    <w:nsid w:val="00000003"/>
    <w:multiLevelType w:val="multilevel"/>
    <w:tmpl w:val="00000003"/>
    <w:name w:val="WW8Num3"/>
    <w:lvl w:ilvl="0">
      <w:start w:val="1"/>
      <w:numFmt w:val="none"/>
      <w:suff w:val="nothing"/>
      <w:lvlText w:val=""/>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3">
    <w:nsid w:val="00000004"/>
    <w:multiLevelType w:val="multilevel"/>
    <w:tmpl w:val="00000004"/>
    <w:name w:val="WW8Num4"/>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4">
    <w:nsid w:val="00000005"/>
    <w:multiLevelType w:val="multilevel"/>
    <w:tmpl w:val="00000005"/>
    <w:name w:val="WW8Num5"/>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5">
    <w:nsid w:val="00000006"/>
    <w:multiLevelType w:val="singleLevel"/>
    <w:tmpl w:val="00000006"/>
    <w:name w:val="WW8Num6"/>
    <w:lvl w:ilvl="0">
      <w:start w:val="1"/>
      <w:numFmt w:val="bullet"/>
      <w:lvlText w:val=""/>
      <w:lvlJc w:val="left"/>
      <w:pPr>
        <w:tabs>
          <w:tab w:val="num" w:pos="0"/>
        </w:tabs>
        <w:ind w:left="0" w:firstLine="0"/>
      </w:pPr>
      <w:rPr>
        <w:rFonts w:ascii="Symbol" w:hAnsi="Symbol" w:cs="StarSymbol"/>
        <w:sz w:val="18"/>
        <w:szCs w:val="18"/>
      </w:rPr>
    </w:lvl>
  </w:abstractNum>
  <w:abstractNum w:abstractNumId="6">
    <w:nsid w:val="00000007"/>
    <w:multiLevelType w:val="multilevel"/>
    <w:tmpl w:val="00000007"/>
    <w:name w:val="WW8Num7"/>
    <w:lvl w:ilvl="0">
      <w:start w:val="1"/>
      <w:numFmt w:val="bullet"/>
      <w:lvlText w:val=""/>
      <w:lvlJc w:val="left"/>
      <w:pPr>
        <w:tabs>
          <w:tab w:val="num" w:pos="0"/>
        </w:tabs>
        <w:ind w:left="0" w:firstLine="0"/>
      </w:pPr>
      <w:rPr>
        <w:rFonts w:ascii="Wingdings" w:hAnsi="Wingdings" w:cs="StarSymbol"/>
        <w:sz w:val="18"/>
        <w:szCs w:val="18"/>
      </w:rPr>
    </w:lvl>
    <w:lvl w:ilvl="1">
      <w:start w:val="1"/>
      <w:numFmt w:val="bullet"/>
      <w:lvlText w:val=""/>
      <w:lvlJc w:val="left"/>
      <w:pPr>
        <w:tabs>
          <w:tab w:val="num" w:pos="0"/>
        </w:tabs>
        <w:ind w:left="0" w:firstLine="0"/>
      </w:pPr>
      <w:rPr>
        <w:rFonts w:ascii="Wingdings 2" w:hAnsi="Wingdings 2" w:cs="StarSymbol"/>
        <w:sz w:val="18"/>
        <w:szCs w:val="18"/>
      </w:rPr>
    </w:lvl>
    <w:lvl w:ilvl="2">
      <w:start w:val="1"/>
      <w:numFmt w:val="bullet"/>
      <w:lvlText w:val="■"/>
      <w:lvlJc w:val="left"/>
      <w:pPr>
        <w:tabs>
          <w:tab w:val="num" w:pos="0"/>
        </w:tabs>
        <w:ind w:left="0" w:firstLine="0"/>
      </w:pPr>
      <w:rPr>
        <w:rFonts w:ascii="StarSymbol" w:hAnsi="StarSymbol" w:cs="StarSymbol"/>
        <w:sz w:val="18"/>
        <w:szCs w:val="18"/>
      </w:rPr>
    </w:lvl>
    <w:lvl w:ilvl="3">
      <w:start w:val="1"/>
      <w:numFmt w:val="bullet"/>
      <w:lvlText w:val=""/>
      <w:lvlJc w:val="left"/>
      <w:pPr>
        <w:tabs>
          <w:tab w:val="num" w:pos="0"/>
        </w:tabs>
        <w:ind w:left="0" w:firstLine="0"/>
      </w:pPr>
      <w:rPr>
        <w:rFonts w:ascii="Wingdings" w:hAnsi="Wingdings" w:cs="StarSymbol"/>
        <w:sz w:val="18"/>
        <w:szCs w:val="18"/>
      </w:rPr>
    </w:lvl>
    <w:lvl w:ilvl="4">
      <w:start w:val="1"/>
      <w:numFmt w:val="bullet"/>
      <w:lvlText w:val=""/>
      <w:lvlJc w:val="left"/>
      <w:pPr>
        <w:tabs>
          <w:tab w:val="num" w:pos="0"/>
        </w:tabs>
        <w:ind w:left="0" w:firstLine="0"/>
      </w:pPr>
      <w:rPr>
        <w:rFonts w:ascii="Wingdings 2" w:hAnsi="Wingdings 2" w:cs="StarSymbol"/>
        <w:sz w:val="18"/>
        <w:szCs w:val="18"/>
      </w:rPr>
    </w:lvl>
    <w:lvl w:ilvl="5">
      <w:start w:val="1"/>
      <w:numFmt w:val="bullet"/>
      <w:lvlText w:val="■"/>
      <w:lvlJc w:val="left"/>
      <w:pPr>
        <w:tabs>
          <w:tab w:val="num" w:pos="0"/>
        </w:tabs>
        <w:ind w:left="0" w:firstLine="0"/>
      </w:pPr>
      <w:rPr>
        <w:rFonts w:ascii="StarSymbol" w:hAnsi="StarSymbol" w:cs="StarSymbol"/>
        <w:sz w:val="18"/>
        <w:szCs w:val="18"/>
      </w:rPr>
    </w:lvl>
    <w:lvl w:ilvl="6">
      <w:start w:val="1"/>
      <w:numFmt w:val="bullet"/>
      <w:lvlText w:val=""/>
      <w:lvlJc w:val="left"/>
      <w:pPr>
        <w:tabs>
          <w:tab w:val="num" w:pos="0"/>
        </w:tabs>
        <w:ind w:left="0" w:firstLine="0"/>
      </w:pPr>
      <w:rPr>
        <w:rFonts w:ascii="Wingdings" w:hAnsi="Wingdings" w:cs="StarSymbol"/>
        <w:sz w:val="18"/>
        <w:szCs w:val="18"/>
      </w:rPr>
    </w:lvl>
    <w:lvl w:ilvl="7">
      <w:start w:val="1"/>
      <w:numFmt w:val="bullet"/>
      <w:lvlText w:val=""/>
      <w:lvlJc w:val="left"/>
      <w:pPr>
        <w:tabs>
          <w:tab w:val="num" w:pos="0"/>
        </w:tabs>
        <w:ind w:left="0" w:firstLine="0"/>
      </w:pPr>
      <w:rPr>
        <w:rFonts w:ascii="Wingdings 2" w:hAnsi="Wingdings 2" w:cs="StarSymbol"/>
        <w:sz w:val="18"/>
        <w:szCs w:val="18"/>
      </w:rPr>
    </w:lvl>
    <w:lvl w:ilvl="8">
      <w:start w:val="1"/>
      <w:numFmt w:val="bullet"/>
      <w:lvlText w:val="■"/>
      <w:lvlJc w:val="left"/>
      <w:pPr>
        <w:tabs>
          <w:tab w:val="num" w:pos="0"/>
        </w:tabs>
        <w:ind w:left="0" w:firstLine="0"/>
      </w:pPr>
      <w:rPr>
        <w:rFonts w:ascii="StarSymbol" w:hAnsi="StarSymbol" w:cs="StarSymbol"/>
        <w:sz w:val="18"/>
        <w:szCs w:val="18"/>
      </w:rPr>
    </w:lvl>
  </w:abstractNum>
  <w:abstractNum w:abstractNumId="7">
    <w:nsid w:val="00000008"/>
    <w:multiLevelType w:val="multilevel"/>
    <w:tmpl w:val="00000008"/>
    <w:name w:val="WW8Num8"/>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8">
    <w:nsid w:val="00000009"/>
    <w:multiLevelType w:val="multilevel"/>
    <w:tmpl w:val="00000009"/>
    <w:name w:val="WW8Num9"/>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9">
    <w:nsid w:val="0000000A"/>
    <w:multiLevelType w:val="multilevel"/>
    <w:tmpl w:val="0000000A"/>
    <w:name w:val="WW8Num10"/>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10">
    <w:nsid w:val="0000000B"/>
    <w:multiLevelType w:val="multilevel"/>
    <w:tmpl w:val="0000000B"/>
    <w:name w:val="WW8Num11"/>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11">
    <w:nsid w:val="0000000C"/>
    <w:multiLevelType w:val="multilevel"/>
    <w:tmpl w:val="0000000C"/>
    <w:name w:val="WW8Num12"/>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12">
    <w:nsid w:val="0000000D"/>
    <w:multiLevelType w:val="multilevel"/>
    <w:tmpl w:val="0000000D"/>
    <w:name w:val="WW8Num13"/>
    <w:lvl w:ilvl="0">
      <w:start w:val="1"/>
      <w:numFmt w:val="bullet"/>
      <w:lvlText w:val=""/>
      <w:lvlJc w:val="left"/>
      <w:pPr>
        <w:tabs>
          <w:tab w:val="num" w:pos="0"/>
        </w:tabs>
        <w:ind w:left="0" w:firstLine="0"/>
      </w:pPr>
      <w:rPr>
        <w:rFonts w:ascii="Wingdings" w:hAnsi="Wingdings" w:cs="StarSymbol"/>
        <w:sz w:val="18"/>
        <w:szCs w:val="18"/>
      </w:rPr>
    </w:lvl>
    <w:lvl w:ilvl="1">
      <w:start w:val="1"/>
      <w:numFmt w:val="bullet"/>
      <w:lvlText w:val=""/>
      <w:lvlJc w:val="left"/>
      <w:pPr>
        <w:tabs>
          <w:tab w:val="num" w:pos="0"/>
        </w:tabs>
        <w:ind w:left="0" w:firstLine="0"/>
      </w:pPr>
      <w:rPr>
        <w:rFonts w:ascii="Wingdings 2" w:hAnsi="Wingdings 2" w:cs="StarSymbol"/>
        <w:sz w:val="18"/>
        <w:szCs w:val="18"/>
      </w:rPr>
    </w:lvl>
    <w:lvl w:ilvl="2">
      <w:start w:val="1"/>
      <w:numFmt w:val="bullet"/>
      <w:lvlText w:val="■"/>
      <w:lvlJc w:val="left"/>
      <w:pPr>
        <w:tabs>
          <w:tab w:val="num" w:pos="0"/>
        </w:tabs>
        <w:ind w:left="0" w:firstLine="0"/>
      </w:pPr>
      <w:rPr>
        <w:rFonts w:ascii="StarSymbol" w:hAnsi="StarSymbol" w:cs="StarSymbol"/>
        <w:sz w:val="18"/>
        <w:szCs w:val="18"/>
      </w:rPr>
    </w:lvl>
    <w:lvl w:ilvl="3">
      <w:start w:val="1"/>
      <w:numFmt w:val="bullet"/>
      <w:lvlText w:val=""/>
      <w:lvlJc w:val="left"/>
      <w:pPr>
        <w:tabs>
          <w:tab w:val="num" w:pos="0"/>
        </w:tabs>
        <w:ind w:left="0" w:firstLine="0"/>
      </w:pPr>
      <w:rPr>
        <w:rFonts w:ascii="Wingdings" w:hAnsi="Wingdings" w:cs="StarSymbol"/>
        <w:sz w:val="18"/>
        <w:szCs w:val="18"/>
      </w:rPr>
    </w:lvl>
    <w:lvl w:ilvl="4">
      <w:start w:val="1"/>
      <w:numFmt w:val="bullet"/>
      <w:lvlText w:val=""/>
      <w:lvlJc w:val="left"/>
      <w:pPr>
        <w:tabs>
          <w:tab w:val="num" w:pos="0"/>
        </w:tabs>
        <w:ind w:left="0" w:firstLine="0"/>
      </w:pPr>
      <w:rPr>
        <w:rFonts w:ascii="Wingdings 2" w:hAnsi="Wingdings 2" w:cs="StarSymbol"/>
        <w:sz w:val="18"/>
        <w:szCs w:val="18"/>
      </w:rPr>
    </w:lvl>
    <w:lvl w:ilvl="5">
      <w:start w:val="1"/>
      <w:numFmt w:val="bullet"/>
      <w:lvlText w:val="■"/>
      <w:lvlJc w:val="left"/>
      <w:pPr>
        <w:tabs>
          <w:tab w:val="num" w:pos="0"/>
        </w:tabs>
        <w:ind w:left="0" w:firstLine="0"/>
      </w:pPr>
      <w:rPr>
        <w:rFonts w:ascii="StarSymbol" w:hAnsi="StarSymbol" w:cs="StarSymbol"/>
        <w:sz w:val="18"/>
        <w:szCs w:val="18"/>
      </w:rPr>
    </w:lvl>
    <w:lvl w:ilvl="6">
      <w:start w:val="1"/>
      <w:numFmt w:val="bullet"/>
      <w:lvlText w:val=""/>
      <w:lvlJc w:val="left"/>
      <w:pPr>
        <w:tabs>
          <w:tab w:val="num" w:pos="0"/>
        </w:tabs>
        <w:ind w:left="0" w:firstLine="0"/>
      </w:pPr>
      <w:rPr>
        <w:rFonts w:ascii="Wingdings" w:hAnsi="Wingdings" w:cs="StarSymbol"/>
        <w:sz w:val="18"/>
        <w:szCs w:val="18"/>
      </w:rPr>
    </w:lvl>
    <w:lvl w:ilvl="7">
      <w:start w:val="1"/>
      <w:numFmt w:val="bullet"/>
      <w:lvlText w:val=""/>
      <w:lvlJc w:val="left"/>
      <w:pPr>
        <w:tabs>
          <w:tab w:val="num" w:pos="0"/>
        </w:tabs>
        <w:ind w:left="0" w:firstLine="0"/>
      </w:pPr>
      <w:rPr>
        <w:rFonts w:ascii="Wingdings 2" w:hAnsi="Wingdings 2" w:cs="StarSymbol"/>
        <w:sz w:val="18"/>
        <w:szCs w:val="18"/>
      </w:rPr>
    </w:lvl>
    <w:lvl w:ilvl="8">
      <w:start w:val="1"/>
      <w:numFmt w:val="bullet"/>
      <w:lvlText w:val="■"/>
      <w:lvlJc w:val="left"/>
      <w:pPr>
        <w:tabs>
          <w:tab w:val="num" w:pos="0"/>
        </w:tabs>
        <w:ind w:left="0" w:firstLine="0"/>
      </w:pPr>
      <w:rPr>
        <w:rFonts w:ascii="StarSymbol" w:hAnsi="StarSymbol" w:cs="StarSymbol"/>
        <w:sz w:val="18"/>
        <w:szCs w:val="18"/>
      </w:rPr>
    </w:lvl>
  </w:abstractNum>
  <w:abstractNum w:abstractNumId="13">
    <w:nsid w:val="0000000E"/>
    <w:multiLevelType w:val="multilevel"/>
    <w:tmpl w:val="0000000E"/>
    <w:name w:val="WW8Num14"/>
    <w:lvl w:ilvl="0">
      <w:start w:val="1"/>
      <w:numFmt w:val="bullet"/>
      <w:lvlText w:val=""/>
      <w:lvlJc w:val="left"/>
      <w:pPr>
        <w:tabs>
          <w:tab w:val="num" w:pos="0"/>
        </w:tabs>
        <w:ind w:left="0" w:firstLine="0"/>
      </w:pPr>
      <w:rPr>
        <w:rFonts w:ascii="Wingdings" w:hAnsi="Wingdings" w:cs="StarSymbol"/>
        <w:sz w:val="18"/>
        <w:szCs w:val="18"/>
      </w:rPr>
    </w:lvl>
    <w:lvl w:ilvl="1">
      <w:start w:val="1"/>
      <w:numFmt w:val="bullet"/>
      <w:lvlText w:val=""/>
      <w:lvlJc w:val="left"/>
      <w:pPr>
        <w:tabs>
          <w:tab w:val="num" w:pos="0"/>
        </w:tabs>
        <w:ind w:left="0" w:firstLine="0"/>
      </w:pPr>
      <w:rPr>
        <w:rFonts w:ascii="Wingdings 2" w:hAnsi="Wingdings 2" w:cs="StarSymbol"/>
        <w:sz w:val="18"/>
        <w:szCs w:val="18"/>
      </w:rPr>
    </w:lvl>
    <w:lvl w:ilvl="2">
      <w:start w:val="1"/>
      <w:numFmt w:val="bullet"/>
      <w:lvlText w:val="■"/>
      <w:lvlJc w:val="left"/>
      <w:pPr>
        <w:tabs>
          <w:tab w:val="num" w:pos="0"/>
        </w:tabs>
        <w:ind w:left="0" w:firstLine="0"/>
      </w:pPr>
      <w:rPr>
        <w:rFonts w:ascii="StarSymbol" w:hAnsi="StarSymbol" w:cs="StarSymbol"/>
        <w:sz w:val="18"/>
        <w:szCs w:val="18"/>
      </w:rPr>
    </w:lvl>
    <w:lvl w:ilvl="3">
      <w:start w:val="1"/>
      <w:numFmt w:val="bullet"/>
      <w:lvlText w:val=""/>
      <w:lvlJc w:val="left"/>
      <w:pPr>
        <w:tabs>
          <w:tab w:val="num" w:pos="0"/>
        </w:tabs>
        <w:ind w:left="0" w:firstLine="0"/>
      </w:pPr>
      <w:rPr>
        <w:rFonts w:ascii="Wingdings" w:hAnsi="Wingdings" w:cs="StarSymbol"/>
        <w:sz w:val="18"/>
        <w:szCs w:val="18"/>
      </w:rPr>
    </w:lvl>
    <w:lvl w:ilvl="4">
      <w:start w:val="1"/>
      <w:numFmt w:val="bullet"/>
      <w:lvlText w:val=""/>
      <w:lvlJc w:val="left"/>
      <w:pPr>
        <w:tabs>
          <w:tab w:val="num" w:pos="0"/>
        </w:tabs>
        <w:ind w:left="0" w:firstLine="0"/>
      </w:pPr>
      <w:rPr>
        <w:rFonts w:ascii="Wingdings 2" w:hAnsi="Wingdings 2" w:cs="StarSymbol"/>
        <w:sz w:val="18"/>
        <w:szCs w:val="18"/>
      </w:rPr>
    </w:lvl>
    <w:lvl w:ilvl="5">
      <w:start w:val="1"/>
      <w:numFmt w:val="bullet"/>
      <w:lvlText w:val="■"/>
      <w:lvlJc w:val="left"/>
      <w:pPr>
        <w:tabs>
          <w:tab w:val="num" w:pos="0"/>
        </w:tabs>
        <w:ind w:left="0" w:firstLine="0"/>
      </w:pPr>
      <w:rPr>
        <w:rFonts w:ascii="StarSymbol" w:hAnsi="StarSymbol" w:cs="StarSymbol"/>
        <w:sz w:val="18"/>
        <w:szCs w:val="18"/>
      </w:rPr>
    </w:lvl>
    <w:lvl w:ilvl="6">
      <w:start w:val="1"/>
      <w:numFmt w:val="bullet"/>
      <w:lvlText w:val=""/>
      <w:lvlJc w:val="left"/>
      <w:pPr>
        <w:tabs>
          <w:tab w:val="num" w:pos="0"/>
        </w:tabs>
        <w:ind w:left="0" w:firstLine="0"/>
      </w:pPr>
      <w:rPr>
        <w:rFonts w:ascii="Wingdings" w:hAnsi="Wingdings" w:cs="StarSymbol"/>
        <w:sz w:val="18"/>
        <w:szCs w:val="18"/>
      </w:rPr>
    </w:lvl>
    <w:lvl w:ilvl="7">
      <w:start w:val="1"/>
      <w:numFmt w:val="bullet"/>
      <w:lvlText w:val=""/>
      <w:lvlJc w:val="left"/>
      <w:pPr>
        <w:tabs>
          <w:tab w:val="num" w:pos="0"/>
        </w:tabs>
        <w:ind w:left="0" w:firstLine="0"/>
      </w:pPr>
      <w:rPr>
        <w:rFonts w:ascii="Wingdings 2" w:hAnsi="Wingdings 2" w:cs="StarSymbol"/>
        <w:sz w:val="18"/>
        <w:szCs w:val="18"/>
      </w:rPr>
    </w:lvl>
    <w:lvl w:ilvl="8">
      <w:start w:val="1"/>
      <w:numFmt w:val="bullet"/>
      <w:lvlText w:val="■"/>
      <w:lvlJc w:val="left"/>
      <w:pPr>
        <w:tabs>
          <w:tab w:val="num" w:pos="0"/>
        </w:tabs>
        <w:ind w:left="0" w:firstLine="0"/>
      </w:pPr>
      <w:rPr>
        <w:rFonts w:ascii="StarSymbol" w:hAnsi="StarSymbol" w:cs="StarSymbol"/>
        <w:sz w:val="18"/>
        <w:szCs w:val="18"/>
      </w:rPr>
    </w:lvl>
  </w:abstractNum>
  <w:abstractNum w:abstractNumId="14">
    <w:nsid w:val="0000000F"/>
    <w:multiLevelType w:val="singleLevel"/>
    <w:tmpl w:val="0000000F"/>
    <w:name w:val="WW8Num15"/>
    <w:lvl w:ilvl="0">
      <w:start w:val="1"/>
      <w:numFmt w:val="bullet"/>
      <w:lvlText w:val=""/>
      <w:lvlJc w:val="left"/>
      <w:pPr>
        <w:tabs>
          <w:tab w:val="num" w:pos="0"/>
        </w:tabs>
        <w:ind w:left="0" w:firstLine="0"/>
      </w:pPr>
      <w:rPr>
        <w:rFonts w:ascii="Symbol" w:hAnsi="Symbol"/>
      </w:rPr>
    </w:lvl>
  </w:abstractNum>
  <w:abstractNum w:abstractNumId="15">
    <w:nsid w:val="00000010"/>
    <w:multiLevelType w:val="multilevel"/>
    <w:tmpl w:val="00000010"/>
    <w:name w:val="WW8Num16"/>
    <w:lvl w:ilvl="0">
      <w:start w:val="1"/>
      <w:numFmt w:val="bullet"/>
      <w:lvlText w:val=""/>
      <w:lvlJc w:val="left"/>
      <w:pPr>
        <w:tabs>
          <w:tab w:val="num" w:pos="0"/>
        </w:tabs>
        <w:ind w:left="0" w:firstLine="0"/>
      </w:pPr>
      <w:rPr>
        <w:rFonts w:ascii="Wingdings" w:hAnsi="Wingdings" w:cs="StarSymbol"/>
        <w:sz w:val="18"/>
        <w:szCs w:val="18"/>
      </w:rPr>
    </w:lvl>
    <w:lvl w:ilvl="1">
      <w:start w:val="1"/>
      <w:numFmt w:val="bullet"/>
      <w:lvlText w:val=""/>
      <w:lvlJc w:val="left"/>
      <w:pPr>
        <w:tabs>
          <w:tab w:val="num" w:pos="0"/>
        </w:tabs>
        <w:ind w:left="0" w:firstLine="0"/>
      </w:pPr>
      <w:rPr>
        <w:rFonts w:ascii="Wingdings 2" w:hAnsi="Wingdings 2" w:cs="StarSymbol"/>
        <w:sz w:val="18"/>
        <w:szCs w:val="18"/>
      </w:rPr>
    </w:lvl>
    <w:lvl w:ilvl="2">
      <w:start w:val="1"/>
      <w:numFmt w:val="bullet"/>
      <w:lvlText w:val="■"/>
      <w:lvlJc w:val="left"/>
      <w:pPr>
        <w:tabs>
          <w:tab w:val="num" w:pos="0"/>
        </w:tabs>
        <w:ind w:left="0" w:firstLine="0"/>
      </w:pPr>
      <w:rPr>
        <w:rFonts w:ascii="StarSymbol" w:hAnsi="StarSymbol" w:cs="StarSymbol"/>
        <w:sz w:val="18"/>
        <w:szCs w:val="18"/>
      </w:rPr>
    </w:lvl>
    <w:lvl w:ilvl="3">
      <w:start w:val="1"/>
      <w:numFmt w:val="bullet"/>
      <w:lvlText w:val=""/>
      <w:lvlJc w:val="left"/>
      <w:pPr>
        <w:tabs>
          <w:tab w:val="num" w:pos="0"/>
        </w:tabs>
        <w:ind w:left="0" w:firstLine="0"/>
      </w:pPr>
      <w:rPr>
        <w:rFonts w:ascii="Wingdings" w:hAnsi="Wingdings" w:cs="StarSymbol"/>
        <w:sz w:val="18"/>
        <w:szCs w:val="18"/>
      </w:rPr>
    </w:lvl>
    <w:lvl w:ilvl="4">
      <w:start w:val="1"/>
      <w:numFmt w:val="bullet"/>
      <w:lvlText w:val=""/>
      <w:lvlJc w:val="left"/>
      <w:pPr>
        <w:tabs>
          <w:tab w:val="num" w:pos="0"/>
        </w:tabs>
        <w:ind w:left="0" w:firstLine="0"/>
      </w:pPr>
      <w:rPr>
        <w:rFonts w:ascii="Wingdings 2" w:hAnsi="Wingdings 2" w:cs="StarSymbol"/>
        <w:sz w:val="18"/>
        <w:szCs w:val="18"/>
      </w:rPr>
    </w:lvl>
    <w:lvl w:ilvl="5">
      <w:start w:val="1"/>
      <w:numFmt w:val="bullet"/>
      <w:lvlText w:val="■"/>
      <w:lvlJc w:val="left"/>
      <w:pPr>
        <w:tabs>
          <w:tab w:val="num" w:pos="0"/>
        </w:tabs>
        <w:ind w:left="0" w:firstLine="0"/>
      </w:pPr>
      <w:rPr>
        <w:rFonts w:ascii="StarSymbol" w:hAnsi="StarSymbol" w:cs="StarSymbol"/>
        <w:sz w:val="18"/>
        <w:szCs w:val="18"/>
      </w:rPr>
    </w:lvl>
    <w:lvl w:ilvl="6">
      <w:start w:val="1"/>
      <w:numFmt w:val="bullet"/>
      <w:lvlText w:val=""/>
      <w:lvlJc w:val="left"/>
      <w:pPr>
        <w:tabs>
          <w:tab w:val="num" w:pos="0"/>
        </w:tabs>
        <w:ind w:left="0" w:firstLine="0"/>
      </w:pPr>
      <w:rPr>
        <w:rFonts w:ascii="Wingdings" w:hAnsi="Wingdings" w:cs="StarSymbol"/>
        <w:sz w:val="18"/>
        <w:szCs w:val="18"/>
      </w:rPr>
    </w:lvl>
    <w:lvl w:ilvl="7">
      <w:start w:val="1"/>
      <w:numFmt w:val="bullet"/>
      <w:lvlText w:val=""/>
      <w:lvlJc w:val="left"/>
      <w:pPr>
        <w:tabs>
          <w:tab w:val="num" w:pos="0"/>
        </w:tabs>
        <w:ind w:left="0" w:firstLine="0"/>
      </w:pPr>
      <w:rPr>
        <w:rFonts w:ascii="Wingdings 2" w:hAnsi="Wingdings 2" w:cs="StarSymbol"/>
        <w:sz w:val="18"/>
        <w:szCs w:val="18"/>
      </w:rPr>
    </w:lvl>
    <w:lvl w:ilvl="8">
      <w:start w:val="1"/>
      <w:numFmt w:val="bullet"/>
      <w:lvlText w:val="■"/>
      <w:lvlJc w:val="left"/>
      <w:pPr>
        <w:tabs>
          <w:tab w:val="num" w:pos="0"/>
        </w:tabs>
        <w:ind w:left="0" w:firstLine="0"/>
      </w:pPr>
      <w:rPr>
        <w:rFonts w:ascii="StarSymbol" w:hAnsi="StarSymbol" w:cs="StarSymbol"/>
        <w:sz w:val="18"/>
        <w:szCs w:val="18"/>
      </w:rPr>
    </w:lvl>
  </w:abstractNum>
  <w:abstractNum w:abstractNumId="16">
    <w:nsid w:val="00000011"/>
    <w:multiLevelType w:val="multilevel"/>
    <w:tmpl w:val="00000011"/>
    <w:name w:val="WW8Num17"/>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7">
    <w:nsid w:val="00000012"/>
    <w:multiLevelType w:val="singleLevel"/>
    <w:tmpl w:val="00000012"/>
    <w:name w:val="WW8Num18"/>
    <w:lvl w:ilvl="0">
      <w:start w:val="1"/>
      <w:numFmt w:val="decimal"/>
      <w:lvlText w:val="%1."/>
      <w:lvlJc w:val="left"/>
      <w:pPr>
        <w:tabs>
          <w:tab w:val="num" w:pos="0"/>
        </w:tabs>
        <w:ind w:left="0" w:firstLine="0"/>
      </w:pPr>
    </w:lvl>
  </w:abstractNum>
  <w:abstractNum w:abstractNumId="18">
    <w:nsid w:val="00000013"/>
    <w:multiLevelType w:val="multilevel"/>
    <w:tmpl w:val="00000013"/>
    <w:name w:val="WW8Num19"/>
    <w:lvl w:ilvl="0">
      <w:start w:val="1"/>
      <w:numFmt w:val="decimal"/>
      <w:lvlText w:val="Caso de Teste %1:"/>
      <w:lvlJc w:val="left"/>
      <w:pPr>
        <w:tabs>
          <w:tab w:val="num" w:pos="0"/>
        </w:tabs>
        <w:ind w:left="0" w:firstLine="0"/>
      </w:pPr>
    </w:lvl>
    <w:lvl w:ilvl="1">
      <w:start w:val="1"/>
      <w:numFmt w:val="decimal"/>
      <w:lvlText w:val="Seção %1.%2"/>
      <w:lvlJc w:val="left"/>
      <w:pPr>
        <w:tabs>
          <w:tab w:val="num" w:pos="0"/>
        </w:tabs>
        <w:ind w:left="0" w:firstLine="0"/>
      </w:pPr>
    </w:lvl>
    <w:lvl w:ilvl="2">
      <w:start w:val="1"/>
      <w:numFmt w:val="lowerLetter"/>
      <w:lvlText w:val="(%3)"/>
      <w:lvlJc w:val="left"/>
      <w:pPr>
        <w:tabs>
          <w:tab w:val="num" w:pos="0"/>
        </w:tabs>
        <w:ind w:left="0" w:firstLine="0"/>
      </w:pPr>
    </w:lvl>
    <w:lvl w:ilvl="3">
      <w:start w:val="1"/>
      <w:numFmt w:val="lowerRoman"/>
      <w:lvlText w:val="(%4)"/>
      <w:lvlJc w:val="right"/>
      <w:pPr>
        <w:tabs>
          <w:tab w:val="num" w:pos="0"/>
        </w:tabs>
        <w:ind w:left="0" w:firstLine="0"/>
      </w:pPr>
    </w:lvl>
    <w:lvl w:ilvl="4">
      <w:start w:val="1"/>
      <w:numFmt w:val="decimal"/>
      <w:lvlText w:val="%5)"/>
      <w:lvlJc w:val="left"/>
      <w:pPr>
        <w:tabs>
          <w:tab w:val="num" w:pos="0"/>
        </w:tabs>
        <w:ind w:left="0" w:firstLine="0"/>
      </w:pPr>
    </w:lvl>
    <w:lvl w:ilvl="5">
      <w:start w:val="1"/>
      <w:numFmt w:val="lowerLetter"/>
      <w:lvlText w:val="%6)"/>
      <w:lvlJc w:val="left"/>
      <w:pPr>
        <w:tabs>
          <w:tab w:val="num" w:pos="0"/>
        </w:tabs>
        <w:ind w:left="0" w:firstLine="0"/>
      </w:pPr>
    </w:lvl>
    <w:lvl w:ilvl="6">
      <w:start w:val="1"/>
      <w:numFmt w:val="lowerRoman"/>
      <w:lvlText w:val="%7)"/>
      <w:lvlJc w:val="righ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right"/>
      <w:pPr>
        <w:tabs>
          <w:tab w:val="num" w:pos="0"/>
        </w:tabs>
        <w:ind w:left="0" w:firstLine="0"/>
      </w:pPr>
    </w:lvl>
  </w:abstractNum>
  <w:abstractNum w:abstractNumId="19">
    <w:nsid w:val="00000014"/>
    <w:multiLevelType w:val="singleLevel"/>
    <w:tmpl w:val="00000014"/>
    <w:name w:val="WW8Num20"/>
    <w:lvl w:ilvl="0">
      <w:start w:val="1"/>
      <w:numFmt w:val="bullet"/>
      <w:lvlText w:val=""/>
      <w:lvlJc w:val="left"/>
      <w:pPr>
        <w:tabs>
          <w:tab w:val="num" w:pos="0"/>
        </w:tabs>
        <w:ind w:left="0" w:firstLine="0"/>
      </w:pPr>
      <w:rPr>
        <w:rFonts w:ascii="Symbol" w:hAnsi="Symbol" w:cs="StarSymbol"/>
        <w:sz w:val="18"/>
        <w:szCs w:val="18"/>
      </w:rPr>
    </w:lvl>
  </w:abstractNum>
  <w:abstractNum w:abstractNumId="20">
    <w:nsid w:val="00000015"/>
    <w:multiLevelType w:val="multilevel"/>
    <w:tmpl w:val="00000015"/>
    <w:name w:val="WW8Num21"/>
    <w:lvl w:ilvl="0">
      <w:start w:val="1"/>
      <w:numFmt w:val="bullet"/>
      <w:lvlText w:val=""/>
      <w:lvlJc w:val="left"/>
      <w:pPr>
        <w:tabs>
          <w:tab w:val="num" w:pos="0"/>
        </w:tabs>
        <w:ind w:left="0" w:firstLine="0"/>
      </w:pPr>
      <w:rPr>
        <w:rFonts w:ascii="Symbol" w:hAnsi="Symbol" w:cs="StarSymbol"/>
        <w:sz w:val="18"/>
        <w:szCs w:val="18"/>
      </w:rPr>
    </w:lvl>
    <w:lvl w:ilvl="1">
      <w:start w:val="1"/>
      <w:numFmt w:val="bullet"/>
      <w:lvlText w:val=""/>
      <w:lvlJc w:val="left"/>
      <w:pPr>
        <w:tabs>
          <w:tab w:val="num" w:pos="0"/>
        </w:tabs>
        <w:ind w:left="0" w:firstLine="0"/>
      </w:pPr>
      <w:rPr>
        <w:rFonts w:ascii="Wingdings 2" w:hAnsi="Wingdings 2" w:cs="StarSymbol"/>
        <w:sz w:val="18"/>
        <w:szCs w:val="18"/>
      </w:rPr>
    </w:lvl>
    <w:lvl w:ilvl="2">
      <w:start w:val="1"/>
      <w:numFmt w:val="bullet"/>
      <w:lvlText w:val="■"/>
      <w:lvlJc w:val="left"/>
      <w:pPr>
        <w:tabs>
          <w:tab w:val="num" w:pos="0"/>
        </w:tabs>
        <w:ind w:left="0" w:firstLine="0"/>
      </w:pPr>
      <w:rPr>
        <w:rFonts w:ascii="StarSymbol" w:hAnsi="StarSymbol" w:cs="StarSymbol"/>
        <w:sz w:val="18"/>
        <w:szCs w:val="18"/>
      </w:rPr>
    </w:lvl>
    <w:lvl w:ilvl="3">
      <w:start w:val="1"/>
      <w:numFmt w:val="bullet"/>
      <w:lvlText w:val=""/>
      <w:lvlJc w:val="left"/>
      <w:pPr>
        <w:tabs>
          <w:tab w:val="num" w:pos="0"/>
        </w:tabs>
        <w:ind w:left="0" w:firstLine="0"/>
      </w:pPr>
      <w:rPr>
        <w:rFonts w:ascii="Wingdings" w:hAnsi="Wingdings"/>
      </w:rPr>
    </w:lvl>
    <w:lvl w:ilvl="4">
      <w:start w:val="1"/>
      <w:numFmt w:val="bullet"/>
      <w:lvlText w:val=""/>
      <w:lvlJc w:val="left"/>
      <w:pPr>
        <w:tabs>
          <w:tab w:val="num" w:pos="0"/>
        </w:tabs>
        <w:ind w:left="0" w:firstLine="0"/>
      </w:pPr>
      <w:rPr>
        <w:rFonts w:ascii="Wingdings 2" w:hAnsi="Wingdings 2" w:cs="StarSymbol"/>
        <w:sz w:val="18"/>
        <w:szCs w:val="18"/>
      </w:rPr>
    </w:lvl>
    <w:lvl w:ilvl="5">
      <w:start w:val="1"/>
      <w:numFmt w:val="bullet"/>
      <w:lvlText w:val="■"/>
      <w:lvlJc w:val="left"/>
      <w:pPr>
        <w:tabs>
          <w:tab w:val="num" w:pos="0"/>
        </w:tabs>
        <w:ind w:left="0" w:firstLine="0"/>
      </w:pPr>
      <w:rPr>
        <w:rFonts w:ascii="StarSymbol" w:hAnsi="StarSymbol" w:cs="StarSymbol"/>
        <w:sz w:val="18"/>
        <w:szCs w:val="18"/>
      </w:rPr>
    </w:lvl>
    <w:lvl w:ilvl="6">
      <w:start w:val="1"/>
      <w:numFmt w:val="bullet"/>
      <w:lvlText w:val=""/>
      <w:lvlJc w:val="left"/>
      <w:pPr>
        <w:tabs>
          <w:tab w:val="num" w:pos="0"/>
        </w:tabs>
        <w:ind w:left="0" w:firstLine="0"/>
      </w:pPr>
      <w:rPr>
        <w:rFonts w:ascii="Wingdings" w:hAnsi="Wingdings"/>
      </w:rPr>
    </w:lvl>
    <w:lvl w:ilvl="7">
      <w:start w:val="1"/>
      <w:numFmt w:val="bullet"/>
      <w:lvlText w:val=""/>
      <w:lvlJc w:val="left"/>
      <w:pPr>
        <w:tabs>
          <w:tab w:val="num" w:pos="0"/>
        </w:tabs>
        <w:ind w:left="0" w:firstLine="0"/>
      </w:pPr>
      <w:rPr>
        <w:rFonts w:ascii="Wingdings 2" w:hAnsi="Wingdings 2" w:cs="StarSymbol"/>
        <w:sz w:val="18"/>
        <w:szCs w:val="18"/>
      </w:rPr>
    </w:lvl>
    <w:lvl w:ilvl="8">
      <w:start w:val="1"/>
      <w:numFmt w:val="bullet"/>
      <w:lvlText w:val="■"/>
      <w:lvlJc w:val="left"/>
      <w:pPr>
        <w:tabs>
          <w:tab w:val="num" w:pos="0"/>
        </w:tabs>
        <w:ind w:left="0" w:firstLine="0"/>
      </w:pPr>
      <w:rPr>
        <w:rFonts w:ascii="StarSymbol" w:hAnsi="StarSymbol" w:cs="StarSymbol"/>
        <w:sz w:val="18"/>
        <w:szCs w:val="18"/>
      </w:rPr>
    </w:lvl>
  </w:abstractNum>
  <w:abstractNum w:abstractNumId="21">
    <w:nsid w:val="00000016"/>
    <w:multiLevelType w:val="singleLevel"/>
    <w:tmpl w:val="00000016"/>
    <w:name w:val="WW8Num22"/>
    <w:lvl w:ilvl="0">
      <w:start w:val="1"/>
      <w:numFmt w:val="bullet"/>
      <w:lvlText w:val=""/>
      <w:lvlJc w:val="left"/>
      <w:pPr>
        <w:tabs>
          <w:tab w:val="num" w:pos="0"/>
        </w:tabs>
        <w:ind w:left="0" w:firstLine="0"/>
      </w:pPr>
      <w:rPr>
        <w:rFonts w:ascii="Symbol" w:hAnsi="Symbol" w:cs="StarSymbol"/>
        <w:sz w:val="18"/>
        <w:szCs w:val="18"/>
      </w:rPr>
    </w:lvl>
  </w:abstractNum>
  <w:abstractNum w:abstractNumId="22">
    <w:nsid w:val="00000017"/>
    <w:multiLevelType w:val="singleLevel"/>
    <w:tmpl w:val="00000017"/>
    <w:name w:val="WW8Num23"/>
    <w:lvl w:ilvl="0">
      <w:start w:val="1"/>
      <w:numFmt w:val="bullet"/>
      <w:lvlText w:val=""/>
      <w:lvlJc w:val="left"/>
      <w:pPr>
        <w:tabs>
          <w:tab w:val="num" w:pos="0"/>
        </w:tabs>
        <w:ind w:left="0" w:firstLine="0"/>
      </w:pPr>
      <w:rPr>
        <w:rFonts w:ascii="Symbol" w:hAnsi="Symbol" w:cs="StarSymbol"/>
        <w:sz w:val="18"/>
        <w:szCs w:val="18"/>
      </w:rPr>
    </w:lvl>
  </w:abstractNum>
  <w:abstractNum w:abstractNumId="23">
    <w:nsid w:val="00000018"/>
    <w:multiLevelType w:val="singleLevel"/>
    <w:tmpl w:val="00000018"/>
    <w:name w:val="WW8Num24"/>
    <w:lvl w:ilvl="0">
      <w:start w:val="1"/>
      <w:numFmt w:val="bullet"/>
      <w:lvlText w:val=""/>
      <w:lvlJc w:val="left"/>
      <w:pPr>
        <w:tabs>
          <w:tab w:val="num" w:pos="0"/>
        </w:tabs>
        <w:ind w:left="0" w:firstLine="0"/>
      </w:pPr>
      <w:rPr>
        <w:rFonts w:ascii="Symbol" w:hAnsi="Symbol" w:cs="StarSymbol"/>
        <w:sz w:val="18"/>
        <w:szCs w:val="18"/>
      </w:rPr>
    </w:lvl>
  </w:abstractNum>
  <w:abstractNum w:abstractNumId="24">
    <w:nsid w:val="00000019"/>
    <w:multiLevelType w:val="multilevel"/>
    <w:tmpl w:val="00000019"/>
    <w:name w:val="WW8Num25"/>
    <w:lvl w:ilvl="0">
      <w:start w:val="1"/>
      <w:numFmt w:val="bullet"/>
      <w:lvlText w:val=""/>
      <w:lvlJc w:val="left"/>
      <w:pPr>
        <w:tabs>
          <w:tab w:val="num" w:pos="0"/>
        </w:tabs>
        <w:ind w:left="0" w:firstLine="0"/>
      </w:pPr>
      <w:rPr>
        <w:rFonts w:ascii="Symbol" w:hAnsi="Symbol" w:cs="StarSymbol"/>
        <w:sz w:val="18"/>
        <w:szCs w:val="18"/>
      </w:rPr>
    </w:lvl>
    <w:lvl w:ilvl="1">
      <w:start w:val="1"/>
      <w:numFmt w:val="bullet"/>
      <w:lvlText w:val=""/>
      <w:lvlJc w:val="left"/>
      <w:pPr>
        <w:tabs>
          <w:tab w:val="num" w:pos="0"/>
        </w:tabs>
        <w:ind w:left="0" w:firstLine="0"/>
      </w:pPr>
      <w:rPr>
        <w:rFonts w:ascii="Wingdings 2" w:hAnsi="Wingdings 2" w:cs="StarSymbol"/>
        <w:sz w:val="18"/>
        <w:szCs w:val="18"/>
      </w:rPr>
    </w:lvl>
    <w:lvl w:ilvl="2">
      <w:start w:val="1"/>
      <w:numFmt w:val="bullet"/>
      <w:lvlText w:val="■"/>
      <w:lvlJc w:val="left"/>
      <w:pPr>
        <w:tabs>
          <w:tab w:val="num" w:pos="0"/>
        </w:tabs>
        <w:ind w:left="0" w:firstLine="0"/>
      </w:pPr>
      <w:rPr>
        <w:rFonts w:ascii="StarSymbol" w:hAnsi="StarSymbol" w:cs="StarSymbol"/>
        <w:sz w:val="18"/>
        <w:szCs w:val="18"/>
      </w:rPr>
    </w:lvl>
    <w:lvl w:ilvl="3">
      <w:start w:val="1"/>
      <w:numFmt w:val="bullet"/>
      <w:lvlText w:val=""/>
      <w:lvlJc w:val="left"/>
      <w:pPr>
        <w:tabs>
          <w:tab w:val="num" w:pos="0"/>
        </w:tabs>
        <w:ind w:left="0" w:firstLine="0"/>
      </w:pPr>
      <w:rPr>
        <w:rFonts w:ascii="Wingdings" w:hAnsi="Wingdings"/>
      </w:rPr>
    </w:lvl>
    <w:lvl w:ilvl="4">
      <w:start w:val="1"/>
      <w:numFmt w:val="bullet"/>
      <w:lvlText w:val=""/>
      <w:lvlJc w:val="left"/>
      <w:pPr>
        <w:tabs>
          <w:tab w:val="num" w:pos="0"/>
        </w:tabs>
        <w:ind w:left="0" w:firstLine="0"/>
      </w:pPr>
      <w:rPr>
        <w:rFonts w:ascii="Wingdings 2" w:hAnsi="Wingdings 2" w:cs="StarSymbol"/>
        <w:sz w:val="18"/>
        <w:szCs w:val="18"/>
      </w:rPr>
    </w:lvl>
    <w:lvl w:ilvl="5">
      <w:start w:val="1"/>
      <w:numFmt w:val="bullet"/>
      <w:lvlText w:val="■"/>
      <w:lvlJc w:val="left"/>
      <w:pPr>
        <w:tabs>
          <w:tab w:val="num" w:pos="0"/>
        </w:tabs>
        <w:ind w:left="0" w:firstLine="0"/>
      </w:pPr>
      <w:rPr>
        <w:rFonts w:ascii="StarSymbol" w:hAnsi="StarSymbol" w:cs="StarSymbol"/>
        <w:sz w:val="18"/>
        <w:szCs w:val="18"/>
      </w:rPr>
    </w:lvl>
    <w:lvl w:ilvl="6">
      <w:start w:val="1"/>
      <w:numFmt w:val="bullet"/>
      <w:lvlText w:val=""/>
      <w:lvlJc w:val="left"/>
      <w:pPr>
        <w:tabs>
          <w:tab w:val="num" w:pos="0"/>
        </w:tabs>
        <w:ind w:left="0" w:firstLine="0"/>
      </w:pPr>
      <w:rPr>
        <w:rFonts w:ascii="Wingdings" w:hAnsi="Wingdings"/>
      </w:rPr>
    </w:lvl>
    <w:lvl w:ilvl="7">
      <w:start w:val="1"/>
      <w:numFmt w:val="bullet"/>
      <w:lvlText w:val=""/>
      <w:lvlJc w:val="left"/>
      <w:pPr>
        <w:tabs>
          <w:tab w:val="num" w:pos="0"/>
        </w:tabs>
        <w:ind w:left="0" w:firstLine="0"/>
      </w:pPr>
      <w:rPr>
        <w:rFonts w:ascii="Wingdings 2" w:hAnsi="Wingdings 2" w:cs="StarSymbol"/>
        <w:sz w:val="18"/>
        <w:szCs w:val="18"/>
      </w:rPr>
    </w:lvl>
    <w:lvl w:ilvl="8">
      <w:start w:val="1"/>
      <w:numFmt w:val="bullet"/>
      <w:lvlText w:val="■"/>
      <w:lvlJc w:val="left"/>
      <w:pPr>
        <w:tabs>
          <w:tab w:val="num" w:pos="0"/>
        </w:tabs>
        <w:ind w:left="0" w:firstLine="0"/>
      </w:pPr>
      <w:rPr>
        <w:rFonts w:ascii="StarSymbol" w:hAnsi="StarSymbol" w:cs="StarSymbol"/>
        <w:sz w:val="18"/>
        <w:szCs w:val="18"/>
      </w:rPr>
    </w:lvl>
  </w:abstractNum>
  <w:abstractNum w:abstractNumId="25">
    <w:nsid w:val="0000001A"/>
    <w:multiLevelType w:val="singleLevel"/>
    <w:tmpl w:val="0000001A"/>
    <w:name w:val="WW8Num26"/>
    <w:lvl w:ilvl="0">
      <w:start w:val="1"/>
      <w:numFmt w:val="bullet"/>
      <w:lvlText w:val=""/>
      <w:lvlJc w:val="left"/>
      <w:pPr>
        <w:tabs>
          <w:tab w:val="num" w:pos="0"/>
        </w:tabs>
        <w:ind w:left="0" w:firstLine="0"/>
      </w:pPr>
      <w:rPr>
        <w:rFonts w:ascii="Symbol" w:hAnsi="Symbol" w:cs="StarSymbol"/>
        <w:sz w:val="18"/>
        <w:szCs w:val="18"/>
      </w:rPr>
    </w:lvl>
  </w:abstractNum>
  <w:abstractNum w:abstractNumId="26">
    <w:nsid w:val="0000001B"/>
    <w:multiLevelType w:val="singleLevel"/>
    <w:tmpl w:val="0000001B"/>
    <w:name w:val="WW8Num27"/>
    <w:lvl w:ilvl="0">
      <w:start w:val="1"/>
      <w:numFmt w:val="bullet"/>
      <w:lvlText w:val=""/>
      <w:lvlJc w:val="left"/>
      <w:pPr>
        <w:tabs>
          <w:tab w:val="num" w:pos="0"/>
        </w:tabs>
        <w:ind w:left="0" w:firstLine="0"/>
      </w:pPr>
      <w:rPr>
        <w:rFonts w:ascii="Symbol" w:hAnsi="Symbol" w:cs="StarSymbol"/>
        <w:sz w:val="18"/>
        <w:szCs w:val="18"/>
      </w:rPr>
    </w:lvl>
  </w:abstractNum>
  <w:abstractNum w:abstractNumId="27">
    <w:nsid w:val="0000001C"/>
    <w:multiLevelType w:val="singleLevel"/>
    <w:tmpl w:val="0000001C"/>
    <w:name w:val="WW8Num28"/>
    <w:lvl w:ilvl="0">
      <w:start w:val="1"/>
      <w:numFmt w:val="bullet"/>
      <w:lvlText w:val=""/>
      <w:lvlJc w:val="left"/>
      <w:pPr>
        <w:tabs>
          <w:tab w:val="num" w:pos="0"/>
        </w:tabs>
        <w:ind w:left="0" w:firstLine="0"/>
      </w:pPr>
      <w:rPr>
        <w:rFonts w:ascii="Symbol" w:hAnsi="Symbol" w:cs="StarSymbol"/>
        <w:sz w:val="18"/>
        <w:szCs w:val="18"/>
      </w:rPr>
    </w:lvl>
  </w:abstractNum>
  <w:abstractNum w:abstractNumId="28">
    <w:nsid w:val="0000001D"/>
    <w:multiLevelType w:val="multilevel"/>
    <w:tmpl w:val="0000001D"/>
    <w:name w:val="WW8Num29"/>
    <w:lvl w:ilvl="0">
      <w:start w:val="5"/>
      <w:numFmt w:val="decimal"/>
      <w:lvlText w:val="%1."/>
      <w:lvlJc w:val="left"/>
      <w:pPr>
        <w:tabs>
          <w:tab w:val="num" w:pos="0"/>
        </w:tabs>
        <w:ind w:left="0" w:firstLine="0"/>
      </w:pPr>
    </w:lvl>
    <w:lvl w:ilvl="1">
      <w:start w:val="3"/>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9">
    <w:nsid w:val="0000001E"/>
    <w:multiLevelType w:val="multilevel"/>
    <w:tmpl w:val="0000001E"/>
    <w:name w:val="WW8Num30"/>
    <w:lvl w:ilvl="0">
      <w:start w:val="1"/>
      <w:numFmt w:val="bullet"/>
      <w:lvlText w:val=""/>
      <w:lvlJc w:val="left"/>
      <w:pPr>
        <w:tabs>
          <w:tab w:val="num" w:pos="0"/>
        </w:tabs>
        <w:ind w:left="0" w:firstLine="0"/>
      </w:pPr>
      <w:rPr>
        <w:rFonts w:ascii="Wingdings" w:hAnsi="Wingdings" w:cs="StarSymbol"/>
        <w:sz w:val="18"/>
        <w:szCs w:val="18"/>
      </w:rPr>
    </w:lvl>
    <w:lvl w:ilvl="1">
      <w:start w:val="1"/>
      <w:numFmt w:val="bullet"/>
      <w:lvlText w:val=""/>
      <w:lvlJc w:val="left"/>
      <w:pPr>
        <w:tabs>
          <w:tab w:val="num" w:pos="0"/>
        </w:tabs>
        <w:ind w:left="0" w:firstLine="0"/>
      </w:pPr>
      <w:rPr>
        <w:rFonts w:ascii="Wingdings 2" w:hAnsi="Wingdings 2" w:cs="StarSymbol"/>
        <w:sz w:val="18"/>
        <w:szCs w:val="18"/>
      </w:rPr>
    </w:lvl>
    <w:lvl w:ilvl="2">
      <w:start w:val="1"/>
      <w:numFmt w:val="bullet"/>
      <w:lvlText w:val="■"/>
      <w:lvlJc w:val="left"/>
      <w:pPr>
        <w:tabs>
          <w:tab w:val="num" w:pos="0"/>
        </w:tabs>
        <w:ind w:left="0" w:firstLine="0"/>
      </w:pPr>
      <w:rPr>
        <w:rFonts w:ascii="StarSymbol" w:hAnsi="StarSymbol" w:cs="StarSymbol"/>
        <w:sz w:val="18"/>
        <w:szCs w:val="18"/>
      </w:rPr>
    </w:lvl>
    <w:lvl w:ilvl="3">
      <w:start w:val="1"/>
      <w:numFmt w:val="bullet"/>
      <w:lvlText w:val=""/>
      <w:lvlJc w:val="left"/>
      <w:pPr>
        <w:tabs>
          <w:tab w:val="num" w:pos="0"/>
        </w:tabs>
        <w:ind w:left="0" w:firstLine="0"/>
      </w:pPr>
      <w:rPr>
        <w:rFonts w:ascii="Wingdings" w:hAnsi="Wingdings" w:cs="StarSymbol"/>
        <w:sz w:val="18"/>
        <w:szCs w:val="18"/>
      </w:rPr>
    </w:lvl>
    <w:lvl w:ilvl="4">
      <w:start w:val="1"/>
      <w:numFmt w:val="bullet"/>
      <w:lvlText w:val=""/>
      <w:lvlJc w:val="left"/>
      <w:pPr>
        <w:tabs>
          <w:tab w:val="num" w:pos="0"/>
        </w:tabs>
        <w:ind w:left="0" w:firstLine="0"/>
      </w:pPr>
      <w:rPr>
        <w:rFonts w:ascii="Wingdings 2" w:hAnsi="Wingdings 2" w:cs="StarSymbol"/>
        <w:sz w:val="18"/>
        <w:szCs w:val="18"/>
      </w:rPr>
    </w:lvl>
    <w:lvl w:ilvl="5">
      <w:start w:val="1"/>
      <w:numFmt w:val="bullet"/>
      <w:lvlText w:val="■"/>
      <w:lvlJc w:val="left"/>
      <w:pPr>
        <w:tabs>
          <w:tab w:val="num" w:pos="0"/>
        </w:tabs>
        <w:ind w:left="0" w:firstLine="0"/>
      </w:pPr>
      <w:rPr>
        <w:rFonts w:ascii="StarSymbol" w:hAnsi="StarSymbol" w:cs="StarSymbol"/>
        <w:sz w:val="18"/>
        <w:szCs w:val="18"/>
      </w:rPr>
    </w:lvl>
    <w:lvl w:ilvl="6">
      <w:start w:val="1"/>
      <w:numFmt w:val="bullet"/>
      <w:lvlText w:val=""/>
      <w:lvlJc w:val="left"/>
      <w:pPr>
        <w:tabs>
          <w:tab w:val="num" w:pos="0"/>
        </w:tabs>
        <w:ind w:left="0" w:firstLine="0"/>
      </w:pPr>
      <w:rPr>
        <w:rFonts w:ascii="Wingdings" w:hAnsi="Wingdings" w:cs="StarSymbol"/>
        <w:sz w:val="18"/>
        <w:szCs w:val="18"/>
      </w:rPr>
    </w:lvl>
    <w:lvl w:ilvl="7">
      <w:start w:val="1"/>
      <w:numFmt w:val="bullet"/>
      <w:lvlText w:val=""/>
      <w:lvlJc w:val="left"/>
      <w:pPr>
        <w:tabs>
          <w:tab w:val="num" w:pos="0"/>
        </w:tabs>
        <w:ind w:left="0" w:firstLine="0"/>
      </w:pPr>
      <w:rPr>
        <w:rFonts w:ascii="Wingdings 2" w:hAnsi="Wingdings 2" w:cs="StarSymbol"/>
        <w:sz w:val="18"/>
        <w:szCs w:val="18"/>
      </w:rPr>
    </w:lvl>
    <w:lvl w:ilvl="8">
      <w:start w:val="1"/>
      <w:numFmt w:val="bullet"/>
      <w:lvlText w:val="■"/>
      <w:lvlJc w:val="left"/>
      <w:pPr>
        <w:tabs>
          <w:tab w:val="num" w:pos="0"/>
        </w:tabs>
        <w:ind w:left="0" w:firstLine="0"/>
      </w:pPr>
      <w:rPr>
        <w:rFonts w:ascii="StarSymbol" w:hAnsi="StarSymbol" w:cs="StarSymbol"/>
        <w:sz w:val="18"/>
        <w:szCs w:val="18"/>
      </w:rPr>
    </w:lvl>
  </w:abstractNum>
  <w:abstractNum w:abstractNumId="30">
    <w:nsid w:val="0000001F"/>
    <w:multiLevelType w:val="multilevel"/>
    <w:tmpl w:val="0000001F"/>
    <w:name w:val="WW8Num31"/>
    <w:lvl w:ilvl="0">
      <w:start w:val="1"/>
      <w:numFmt w:val="bullet"/>
      <w:lvlText w:val=""/>
      <w:lvlJc w:val="left"/>
      <w:pPr>
        <w:tabs>
          <w:tab w:val="num" w:pos="1068"/>
        </w:tabs>
        <w:ind w:left="1068" w:hanging="360"/>
      </w:pPr>
      <w:rPr>
        <w:rFonts w:ascii="Symbol" w:hAnsi="Symbol" w:cs="StarSymbol"/>
        <w:sz w:val="18"/>
        <w:szCs w:val="18"/>
      </w:rPr>
    </w:lvl>
    <w:lvl w:ilvl="1">
      <w:start w:val="1"/>
      <w:numFmt w:val="bullet"/>
      <w:lvlText w:val=""/>
      <w:lvlJc w:val="left"/>
      <w:pPr>
        <w:tabs>
          <w:tab w:val="num" w:pos="0"/>
        </w:tabs>
        <w:ind w:left="0" w:firstLine="0"/>
      </w:pPr>
      <w:rPr>
        <w:rFonts w:ascii="Wingdings 2" w:hAnsi="Wingdings 2" w:cs="StarSymbol"/>
        <w:sz w:val="18"/>
        <w:szCs w:val="18"/>
      </w:rPr>
    </w:lvl>
    <w:lvl w:ilvl="2">
      <w:start w:val="1"/>
      <w:numFmt w:val="bullet"/>
      <w:lvlText w:val="■"/>
      <w:lvlJc w:val="left"/>
      <w:pPr>
        <w:tabs>
          <w:tab w:val="num" w:pos="0"/>
        </w:tabs>
        <w:ind w:left="0" w:firstLine="0"/>
      </w:pPr>
      <w:rPr>
        <w:rFonts w:ascii="StarSymbol" w:hAnsi="StarSymbol" w:cs="StarSymbol"/>
        <w:sz w:val="18"/>
        <w:szCs w:val="18"/>
      </w:rPr>
    </w:lvl>
    <w:lvl w:ilvl="3">
      <w:start w:val="1"/>
      <w:numFmt w:val="bullet"/>
      <w:lvlText w:val=""/>
      <w:lvlJc w:val="left"/>
      <w:pPr>
        <w:tabs>
          <w:tab w:val="num" w:pos="0"/>
        </w:tabs>
        <w:ind w:left="0" w:firstLine="0"/>
      </w:pPr>
      <w:rPr>
        <w:rFonts w:ascii="Wingdings" w:hAnsi="Wingdings" w:cs="StarSymbol"/>
        <w:sz w:val="18"/>
        <w:szCs w:val="18"/>
      </w:rPr>
    </w:lvl>
    <w:lvl w:ilvl="4">
      <w:start w:val="1"/>
      <w:numFmt w:val="bullet"/>
      <w:lvlText w:val=""/>
      <w:lvlJc w:val="left"/>
      <w:pPr>
        <w:tabs>
          <w:tab w:val="num" w:pos="0"/>
        </w:tabs>
        <w:ind w:left="0" w:firstLine="0"/>
      </w:pPr>
      <w:rPr>
        <w:rFonts w:ascii="Wingdings 2" w:hAnsi="Wingdings 2" w:cs="StarSymbol"/>
        <w:sz w:val="18"/>
        <w:szCs w:val="18"/>
      </w:rPr>
    </w:lvl>
    <w:lvl w:ilvl="5">
      <w:start w:val="1"/>
      <w:numFmt w:val="bullet"/>
      <w:lvlText w:val="■"/>
      <w:lvlJc w:val="left"/>
      <w:pPr>
        <w:tabs>
          <w:tab w:val="num" w:pos="0"/>
        </w:tabs>
        <w:ind w:left="0" w:firstLine="0"/>
      </w:pPr>
      <w:rPr>
        <w:rFonts w:ascii="StarSymbol" w:hAnsi="StarSymbol" w:cs="StarSymbol"/>
        <w:sz w:val="18"/>
        <w:szCs w:val="18"/>
      </w:rPr>
    </w:lvl>
    <w:lvl w:ilvl="6">
      <w:start w:val="1"/>
      <w:numFmt w:val="bullet"/>
      <w:lvlText w:val=""/>
      <w:lvlJc w:val="left"/>
      <w:pPr>
        <w:tabs>
          <w:tab w:val="num" w:pos="0"/>
        </w:tabs>
        <w:ind w:left="0" w:firstLine="0"/>
      </w:pPr>
      <w:rPr>
        <w:rFonts w:ascii="Wingdings" w:hAnsi="Wingdings" w:cs="StarSymbol"/>
        <w:sz w:val="18"/>
        <w:szCs w:val="18"/>
      </w:rPr>
    </w:lvl>
    <w:lvl w:ilvl="7">
      <w:start w:val="1"/>
      <w:numFmt w:val="bullet"/>
      <w:lvlText w:val=""/>
      <w:lvlJc w:val="left"/>
      <w:pPr>
        <w:tabs>
          <w:tab w:val="num" w:pos="0"/>
        </w:tabs>
        <w:ind w:left="0" w:firstLine="0"/>
      </w:pPr>
      <w:rPr>
        <w:rFonts w:ascii="Wingdings 2" w:hAnsi="Wingdings 2" w:cs="StarSymbol"/>
        <w:sz w:val="18"/>
        <w:szCs w:val="18"/>
      </w:rPr>
    </w:lvl>
    <w:lvl w:ilvl="8">
      <w:start w:val="1"/>
      <w:numFmt w:val="bullet"/>
      <w:lvlText w:val="■"/>
      <w:lvlJc w:val="left"/>
      <w:pPr>
        <w:tabs>
          <w:tab w:val="num" w:pos="0"/>
        </w:tabs>
        <w:ind w:left="0" w:firstLine="0"/>
      </w:pPr>
      <w:rPr>
        <w:rFonts w:ascii="StarSymbol" w:hAnsi="StarSymbol" w:cs="StarSymbol"/>
        <w:sz w:val="18"/>
        <w:szCs w:val="18"/>
      </w:rPr>
    </w:lvl>
  </w:abstractNum>
  <w:abstractNum w:abstractNumId="31">
    <w:nsid w:val="00000020"/>
    <w:multiLevelType w:val="singleLevel"/>
    <w:tmpl w:val="00000020"/>
    <w:name w:val="WW8Num32"/>
    <w:lvl w:ilvl="0">
      <w:start w:val="1"/>
      <w:numFmt w:val="bullet"/>
      <w:lvlText w:val=""/>
      <w:lvlJc w:val="left"/>
      <w:pPr>
        <w:tabs>
          <w:tab w:val="num" w:pos="1068"/>
        </w:tabs>
        <w:ind w:left="1068" w:hanging="360"/>
      </w:pPr>
      <w:rPr>
        <w:rFonts w:ascii="Symbol" w:hAnsi="Symbol" w:cs="StarSymbol"/>
        <w:sz w:val="18"/>
        <w:szCs w:val="18"/>
      </w:rPr>
    </w:lvl>
  </w:abstractNum>
  <w:abstractNum w:abstractNumId="32">
    <w:nsid w:val="00000021"/>
    <w:multiLevelType w:val="singleLevel"/>
    <w:tmpl w:val="00000021"/>
    <w:name w:val="WW8Num33"/>
    <w:lvl w:ilvl="0">
      <w:start w:val="1"/>
      <w:numFmt w:val="decimal"/>
      <w:lvlText w:val="%1."/>
      <w:lvlJc w:val="left"/>
      <w:pPr>
        <w:tabs>
          <w:tab w:val="num" w:pos="720"/>
        </w:tabs>
        <w:ind w:left="720" w:hanging="360"/>
      </w:pPr>
    </w:lvl>
  </w:abstractNum>
  <w:abstractNum w:abstractNumId="33">
    <w:nsid w:val="00000022"/>
    <w:multiLevelType w:val="singleLevel"/>
    <w:tmpl w:val="00000022"/>
    <w:name w:val="WW8Num34"/>
    <w:lvl w:ilvl="0">
      <w:start w:val="1"/>
      <w:numFmt w:val="bullet"/>
      <w:lvlText w:val=""/>
      <w:lvlJc w:val="left"/>
      <w:pPr>
        <w:tabs>
          <w:tab w:val="num" w:pos="360"/>
        </w:tabs>
        <w:ind w:left="360" w:hanging="360"/>
      </w:pPr>
      <w:rPr>
        <w:rFonts w:ascii="Symbol" w:hAnsi="Symbol"/>
      </w:rPr>
    </w:lvl>
  </w:abstractNum>
  <w:abstractNum w:abstractNumId="34">
    <w:nsid w:val="00000023"/>
    <w:multiLevelType w:val="singleLevel"/>
    <w:tmpl w:val="00000023"/>
    <w:name w:val="WW8Num35"/>
    <w:lvl w:ilvl="0">
      <w:start w:val="1"/>
      <w:numFmt w:val="bullet"/>
      <w:lvlText w:val=""/>
      <w:lvlJc w:val="left"/>
      <w:pPr>
        <w:tabs>
          <w:tab w:val="num" w:pos="1068"/>
        </w:tabs>
        <w:ind w:left="1068" w:hanging="360"/>
      </w:pPr>
      <w:rPr>
        <w:rFonts w:ascii="Symbol" w:hAnsi="Symbol" w:cs="StarSymbol"/>
        <w:sz w:val="18"/>
        <w:szCs w:val="18"/>
      </w:rPr>
    </w:lvl>
  </w:abstractNum>
  <w:abstractNum w:abstractNumId="35">
    <w:nsid w:val="00000024"/>
    <w:multiLevelType w:val="singleLevel"/>
    <w:tmpl w:val="00000024"/>
    <w:name w:val="WW8Num36"/>
    <w:lvl w:ilvl="0">
      <w:start w:val="1"/>
      <w:numFmt w:val="bullet"/>
      <w:lvlText w:val=""/>
      <w:lvlJc w:val="left"/>
      <w:pPr>
        <w:tabs>
          <w:tab w:val="num" w:pos="1048"/>
        </w:tabs>
        <w:ind w:left="1048" w:hanging="340"/>
      </w:pPr>
      <w:rPr>
        <w:rFonts w:ascii="Wingdings" w:hAnsi="Wingdings"/>
      </w:rPr>
    </w:lvl>
  </w:abstractNum>
  <w:abstractNum w:abstractNumId="36">
    <w:nsid w:val="00000025"/>
    <w:multiLevelType w:val="singleLevel"/>
    <w:tmpl w:val="00000025"/>
    <w:name w:val="WW8Num37"/>
    <w:lvl w:ilvl="0">
      <w:start w:val="1"/>
      <w:numFmt w:val="lowerLetter"/>
      <w:lvlText w:val="%1."/>
      <w:lvlJc w:val="left"/>
      <w:pPr>
        <w:tabs>
          <w:tab w:val="num" w:pos="1068"/>
        </w:tabs>
        <w:ind w:left="1068" w:hanging="360"/>
      </w:pPr>
    </w:lvl>
  </w:abstractNum>
  <w:abstractNum w:abstractNumId="37">
    <w:nsid w:val="00000026"/>
    <w:multiLevelType w:val="singleLevel"/>
    <w:tmpl w:val="00000026"/>
    <w:name w:val="WW8Num38"/>
    <w:lvl w:ilvl="0">
      <w:start w:val="1"/>
      <w:numFmt w:val="decimal"/>
      <w:lvlText w:val="%1."/>
      <w:lvlJc w:val="left"/>
      <w:pPr>
        <w:tabs>
          <w:tab w:val="num" w:pos="360"/>
        </w:tabs>
        <w:ind w:left="360" w:hanging="360"/>
      </w:pPr>
    </w:lvl>
  </w:abstractNum>
  <w:abstractNum w:abstractNumId="38">
    <w:nsid w:val="00000027"/>
    <w:multiLevelType w:val="singleLevel"/>
    <w:tmpl w:val="00000027"/>
    <w:name w:val="WW8Num39"/>
    <w:lvl w:ilvl="0">
      <w:start w:val="1"/>
      <w:numFmt w:val="bullet"/>
      <w:lvlText w:val=""/>
      <w:lvlJc w:val="left"/>
      <w:pPr>
        <w:tabs>
          <w:tab w:val="num" w:pos="720"/>
        </w:tabs>
        <w:ind w:left="720" w:hanging="360"/>
      </w:pPr>
      <w:rPr>
        <w:rFonts w:ascii="Symbol" w:hAnsi="Symbol"/>
      </w:rPr>
    </w:lvl>
  </w:abstractNum>
  <w:abstractNum w:abstractNumId="39">
    <w:nsid w:val="00000028"/>
    <w:multiLevelType w:val="multilevel"/>
    <w:tmpl w:val="00000028"/>
    <w:name w:val="WW8Num40"/>
    <w:lvl w:ilvl="0">
      <w:start w:val="1"/>
      <w:numFmt w:val="bullet"/>
      <w:lvlText w:val=""/>
      <w:lvlJc w:val="left"/>
      <w:pPr>
        <w:tabs>
          <w:tab w:val="num" w:pos="1068"/>
        </w:tabs>
        <w:ind w:left="1068" w:hanging="360"/>
      </w:pPr>
      <w:rPr>
        <w:rFonts w:ascii="Symbol" w:hAnsi="Symbol"/>
      </w:rPr>
    </w:lvl>
    <w:lvl w:ilvl="1">
      <w:start w:val="1"/>
      <w:numFmt w:val="bullet"/>
      <w:lvlText w:val=""/>
      <w:lvlJc w:val="left"/>
      <w:pPr>
        <w:tabs>
          <w:tab w:val="num" w:pos="0"/>
        </w:tabs>
        <w:ind w:left="0" w:firstLine="0"/>
      </w:pPr>
      <w:rPr>
        <w:rFonts w:ascii="Wingdings 2" w:hAnsi="Wingdings 2" w:cs="StarSymbol"/>
        <w:sz w:val="18"/>
        <w:szCs w:val="18"/>
      </w:rPr>
    </w:lvl>
    <w:lvl w:ilvl="2">
      <w:start w:val="1"/>
      <w:numFmt w:val="bullet"/>
      <w:lvlText w:val="■"/>
      <w:lvlJc w:val="left"/>
      <w:pPr>
        <w:tabs>
          <w:tab w:val="num" w:pos="0"/>
        </w:tabs>
        <w:ind w:left="0" w:firstLine="0"/>
      </w:pPr>
      <w:rPr>
        <w:rFonts w:ascii="StarSymbol" w:hAnsi="StarSymbol" w:cs="StarSymbol"/>
        <w:sz w:val="18"/>
        <w:szCs w:val="18"/>
      </w:rPr>
    </w:lvl>
    <w:lvl w:ilvl="3">
      <w:start w:val="1"/>
      <w:numFmt w:val="bullet"/>
      <w:lvlText w:val=""/>
      <w:lvlJc w:val="left"/>
      <w:pPr>
        <w:tabs>
          <w:tab w:val="num" w:pos="0"/>
        </w:tabs>
        <w:ind w:left="0" w:firstLine="0"/>
      </w:pPr>
      <w:rPr>
        <w:rFonts w:ascii="Wingdings" w:hAnsi="Wingdings" w:cs="StarSymbol"/>
        <w:sz w:val="18"/>
        <w:szCs w:val="18"/>
      </w:rPr>
    </w:lvl>
    <w:lvl w:ilvl="4">
      <w:start w:val="1"/>
      <w:numFmt w:val="bullet"/>
      <w:lvlText w:val=""/>
      <w:lvlJc w:val="left"/>
      <w:pPr>
        <w:tabs>
          <w:tab w:val="num" w:pos="0"/>
        </w:tabs>
        <w:ind w:left="0" w:firstLine="0"/>
      </w:pPr>
      <w:rPr>
        <w:rFonts w:ascii="Wingdings 2" w:hAnsi="Wingdings 2" w:cs="StarSymbol"/>
        <w:sz w:val="18"/>
        <w:szCs w:val="18"/>
      </w:rPr>
    </w:lvl>
    <w:lvl w:ilvl="5">
      <w:start w:val="1"/>
      <w:numFmt w:val="bullet"/>
      <w:lvlText w:val="■"/>
      <w:lvlJc w:val="left"/>
      <w:pPr>
        <w:tabs>
          <w:tab w:val="num" w:pos="0"/>
        </w:tabs>
        <w:ind w:left="0" w:firstLine="0"/>
      </w:pPr>
      <w:rPr>
        <w:rFonts w:ascii="StarSymbol" w:hAnsi="StarSymbol" w:cs="StarSymbol"/>
        <w:sz w:val="18"/>
        <w:szCs w:val="18"/>
      </w:rPr>
    </w:lvl>
    <w:lvl w:ilvl="6">
      <w:start w:val="1"/>
      <w:numFmt w:val="bullet"/>
      <w:lvlText w:val=""/>
      <w:lvlJc w:val="left"/>
      <w:pPr>
        <w:tabs>
          <w:tab w:val="num" w:pos="0"/>
        </w:tabs>
        <w:ind w:left="0" w:firstLine="0"/>
      </w:pPr>
      <w:rPr>
        <w:rFonts w:ascii="Wingdings" w:hAnsi="Wingdings" w:cs="StarSymbol"/>
        <w:sz w:val="18"/>
        <w:szCs w:val="18"/>
      </w:rPr>
    </w:lvl>
    <w:lvl w:ilvl="7">
      <w:start w:val="1"/>
      <w:numFmt w:val="bullet"/>
      <w:lvlText w:val=""/>
      <w:lvlJc w:val="left"/>
      <w:pPr>
        <w:tabs>
          <w:tab w:val="num" w:pos="0"/>
        </w:tabs>
        <w:ind w:left="0" w:firstLine="0"/>
      </w:pPr>
      <w:rPr>
        <w:rFonts w:ascii="Wingdings 2" w:hAnsi="Wingdings 2" w:cs="StarSymbol"/>
        <w:sz w:val="18"/>
        <w:szCs w:val="18"/>
      </w:rPr>
    </w:lvl>
    <w:lvl w:ilvl="8">
      <w:start w:val="1"/>
      <w:numFmt w:val="bullet"/>
      <w:lvlText w:val="■"/>
      <w:lvlJc w:val="left"/>
      <w:pPr>
        <w:tabs>
          <w:tab w:val="num" w:pos="0"/>
        </w:tabs>
        <w:ind w:left="0" w:firstLine="0"/>
      </w:pPr>
      <w:rPr>
        <w:rFonts w:ascii="StarSymbol" w:hAnsi="StarSymbol" w:cs="StarSymbol"/>
        <w:sz w:val="18"/>
        <w:szCs w:val="18"/>
      </w:rPr>
    </w:lvl>
  </w:abstractNum>
  <w:abstractNum w:abstractNumId="40">
    <w:nsid w:val="00000029"/>
    <w:multiLevelType w:val="singleLevel"/>
    <w:tmpl w:val="00000029"/>
    <w:name w:val="WW8Num41"/>
    <w:lvl w:ilvl="0">
      <w:start w:val="1"/>
      <w:numFmt w:val="decimal"/>
      <w:lvlText w:val="%1."/>
      <w:lvlJc w:val="left"/>
      <w:pPr>
        <w:tabs>
          <w:tab w:val="num" w:pos="720"/>
        </w:tabs>
        <w:ind w:left="720" w:hanging="360"/>
      </w:pPr>
    </w:lvl>
  </w:abstractNum>
  <w:abstractNum w:abstractNumId="41">
    <w:nsid w:val="0000002A"/>
    <w:multiLevelType w:val="singleLevel"/>
    <w:tmpl w:val="0000002A"/>
    <w:name w:val="WW8Num42"/>
    <w:lvl w:ilvl="0">
      <w:start w:val="1"/>
      <w:numFmt w:val="bullet"/>
      <w:lvlText w:val=""/>
      <w:lvlJc w:val="left"/>
      <w:pPr>
        <w:tabs>
          <w:tab w:val="num" w:pos="1048"/>
        </w:tabs>
        <w:ind w:left="1048" w:hanging="340"/>
      </w:pPr>
      <w:rPr>
        <w:rFonts w:ascii="Symbol" w:hAnsi="Symbol"/>
      </w:rPr>
    </w:lvl>
  </w:abstractNum>
  <w:abstractNum w:abstractNumId="42">
    <w:nsid w:val="0000002B"/>
    <w:multiLevelType w:val="singleLevel"/>
    <w:tmpl w:val="0000002B"/>
    <w:name w:val="WW8Num43"/>
    <w:lvl w:ilvl="0">
      <w:start w:val="1"/>
      <w:numFmt w:val="decimal"/>
      <w:lvlText w:val="%1."/>
      <w:lvlJc w:val="left"/>
      <w:pPr>
        <w:tabs>
          <w:tab w:val="num" w:pos="360"/>
        </w:tabs>
        <w:ind w:left="360" w:hanging="360"/>
      </w:pPr>
    </w:lvl>
  </w:abstractNum>
  <w:abstractNum w:abstractNumId="43">
    <w:nsid w:val="0000002C"/>
    <w:multiLevelType w:val="singleLevel"/>
    <w:tmpl w:val="0000002C"/>
    <w:name w:val="WW8Num44"/>
    <w:lvl w:ilvl="0">
      <w:start w:val="1"/>
      <w:numFmt w:val="decimal"/>
      <w:lvlText w:val="%1."/>
      <w:lvlJc w:val="left"/>
      <w:pPr>
        <w:tabs>
          <w:tab w:val="num" w:pos="720"/>
        </w:tabs>
        <w:ind w:left="720" w:hanging="360"/>
      </w:pPr>
    </w:lvl>
  </w:abstractNum>
  <w:abstractNum w:abstractNumId="44">
    <w:nsid w:val="0000002D"/>
    <w:multiLevelType w:val="multilevel"/>
    <w:tmpl w:val="0000002D"/>
    <w:name w:val="WW8Num45"/>
    <w:lvl w:ilvl="0">
      <w:start w:val="1"/>
      <w:numFmt w:val="bullet"/>
      <w:lvlText w:val=""/>
      <w:lvlJc w:val="left"/>
      <w:pPr>
        <w:tabs>
          <w:tab w:val="num" w:pos="1048"/>
        </w:tabs>
        <w:ind w:left="1048" w:hanging="340"/>
      </w:pPr>
      <w:rPr>
        <w:rFonts w:ascii="Symbol" w:hAnsi="Symbol"/>
      </w:rPr>
    </w:lvl>
    <w:lvl w:ilvl="1">
      <w:start w:val="1"/>
      <w:numFmt w:val="bullet"/>
      <w:lvlText w:val=""/>
      <w:lvlJc w:val="left"/>
      <w:pPr>
        <w:tabs>
          <w:tab w:val="num" w:pos="1068"/>
        </w:tabs>
        <w:ind w:left="1068" w:hanging="360"/>
      </w:pPr>
      <w:rPr>
        <w:rFonts w:ascii="Symbol" w:hAnsi="Symbol"/>
      </w:rPr>
    </w:lvl>
    <w:lvl w:ilvl="2">
      <w:start w:val="1"/>
      <w:numFmt w:val="bullet"/>
      <w:lvlText w:val=""/>
      <w:lvlJc w:val="left"/>
      <w:pPr>
        <w:tabs>
          <w:tab w:val="num" w:pos="1788"/>
        </w:tabs>
        <w:ind w:left="1788" w:hanging="360"/>
      </w:pPr>
      <w:rPr>
        <w:rFonts w:ascii="Wingdings" w:hAnsi="Wingdings"/>
      </w:rPr>
    </w:lvl>
    <w:lvl w:ilvl="3">
      <w:start w:val="1"/>
      <w:numFmt w:val="bullet"/>
      <w:lvlText w:val=""/>
      <w:lvlJc w:val="left"/>
      <w:pPr>
        <w:tabs>
          <w:tab w:val="num" w:pos="2508"/>
        </w:tabs>
        <w:ind w:left="2508" w:hanging="360"/>
      </w:pPr>
      <w:rPr>
        <w:rFonts w:ascii="Symbol" w:hAnsi="Symbol"/>
      </w:rPr>
    </w:lvl>
    <w:lvl w:ilvl="4">
      <w:start w:val="1"/>
      <w:numFmt w:val="bullet"/>
      <w:lvlText w:val="o"/>
      <w:lvlJc w:val="left"/>
      <w:pPr>
        <w:tabs>
          <w:tab w:val="num" w:pos="3228"/>
        </w:tabs>
        <w:ind w:left="3228" w:hanging="360"/>
      </w:pPr>
      <w:rPr>
        <w:rFonts w:ascii="Courier New" w:hAnsi="Courier New"/>
      </w:rPr>
    </w:lvl>
    <w:lvl w:ilvl="5">
      <w:start w:val="1"/>
      <w:numFmt w:val="bullet"/>
      <w:lvlText w:val=""/>
      <w:lvlJc w:val="left"/>
      <w:pPr>
        <w:tabs>
          <w:tab w:val="num" w:pos="3948"/>
        </w:tabs>
        <w:ind w:left="3948" w:hanging="360"/>
      </w:pPr>
      <w:rPr>
        <w:rFonts w:ascii="Wingdings" w:hAnsi="Wingdings"/>
      </w:rPr>
    </w:lvl>
    <w:lvl w:ilvl="6">
      <w:start w:val="1"/>
      <w:numFmt w:val="bullet"/>
      <w:lvlText w:val=""/>
      <w:lvlJc w:val="left"/>
      <w:pPr>
        <w:tabs>
          <w:tab w:val="num" w:pos="4668"/>
        </w:tabs>
        <w:ind w:left="4668" w:hanging="360"/>
      </w:pPr>
      <w:rPr>
        <w:rFonts w:ascii="Symbol" w:hAnsi="Symbol"/>
      </w:rPr>
    </w:lvl>
    <w:lvl w:ilvl="7">
      <w:start w:val="1"/>
      <w:numFmt w:val="bullet"/>
      <w:lvlText w:val="o"/>
      <w:lvlJc w:val="left"/>
      <w:pPr>
        <w:tabs>
          <w:tab w:val="num" w:pos="5388"/>
        </w:tabs>
        <w:ind w:left="5388" w:hanging="360"/>
      </w:pPr>
      <w:rPr>
        <w:rFonts w:ascii="Courier New" w:hAnsi="Courier New"/>
      </w:rPr>
    </w:lvl>
    <w:lvl w:ilvl="8">
      <w:start w:val="1"/>
      <w:numFmt w:val="bullet"/>
      <w:lvlText w:val=""/>
      <w:lvlJc w:val="left"/>
      <w:pPr>
        <w:tabs>
          <w:tab w:val="num" w:pos="6108"/>
        </w:tabs>
        <w:ind w:left="6108" w:hanging="360"/>
      </w:pPr>
      <w:rPr>
        <w:rFonts w:ascii="Wingdings" w:hAnsi="Wingdings"/>
      </w:rPr>
    </w:lvl>
  </w:abstractNum>
  <w:abstractNum w:abstractNumId="45">
    <w:nsid w:val="0000002E"/>
    <w:multiLevelType w:val="singleLevel"/>
    <w:tmpl w:val="0000002E"/>
    <w:name w:val="WW8Num46"/>
    <w:lvl w:ilvl="0">
      <w:start w:val="1"/>
      <w:numFmt w:val="decimal"/>
      <w:lvlText w:val="%1."/>
      <w:lvlJc w:val="left"/>
      <w:pPr>
        <w:tabs>
          <w:tab w:val="num" w:pos="720"/>
        </w:tabs>
        <w:ind w:left="720" w:hanging="360"/>
      </w:pPr>
    </w:lvl>
  </w:abstractNum>
  <w:abstractNum w:abstractNumId="46">
    <w:nsid w:val="0000002F"/>
    <w:multiLevelType w:val="singleLevel"/>
    <w:tmpl w:val="0000002F"/>
    <w:name w:val="WW8Num47"/>
    <w:lvl w:ilvl="0">
      <w:start w:val="1"/>
      <w:numFmt w:val="bullet"/>
      <w:lvlText w:val=""/>
      <w:lvlJc w:val="left"/>
      <w:pPr>
        <w:tabs>
          <w:tab w:val="num" w:pos="720"/>
        </w:tabs>
        <w:ind w:left="720" w:hanging="360"/>
      </w:pPr>
      <w:rPr>
        <w:rFonts w:ascii="Symbol" w:hAnsi="Symbol"/>
      </w:rPr>
    </w:lvl>
  </w:abstractNum>
  <w:abstractNum w:abstractNumId="47">
    <w:nsid w:val="00000030"/>
    <w:multiLevelType w:val="singleLevel"/>
    <w:tmpl w:val="00000030"/>
    <w:name w:val="WW8Num48"/>
    <w:lvl w:ilvl="0">
      <w:start w:val="1"/>
      <w:numFmt w:val="bullet"/>
      <w:lvlText w:val=""/>
      <w:lvlJc w:val="left"/>
      <w:pPr>
        <w:tabs>
          <w:tab w:val="num" w:pos="1068"/>
        </w:tabs>
        <w:ind w:left="1068" w:hanging="360"/>
      </w:pPr>
      <w:rPr>
        <w:rFonts w:ascii="Symbol" w:hAnsi="Symbol"/>
      </w:rPr>
    </w:lvl>
  </w:abstractNum>
  <w:abstractNum w:abstractNumId="48">
    <w:nsid w:val="00000031"/>
    <w:multiLevelType w:val="singleLevel"/>
    <w:tmpl w:val="00000031"/>
    <w:name w:val="WW8Num49"/>
    <w:lvl w:ilvl="0">
      <w:start w:val="1"/>
      <w:numFmt w:val="decimal"/>
      <w:lvlText w:val="%1."/>
      <w:lvlJc w:val="left"/>
      <w:pPr>
        <w:tabs>
          <w:tab w:val="num" w:pos="1080"/>
        </w:tabs>
        <w:ind w:left="1080" w:hanging="360"/>
      </w:pPr>
    </w:lvl>
  </w:abstractNum>
  <w:abstractNum w:abstractNumId="49">
    <w:nsid w:val="00000032"/>
    <w:multiLevelType w:val="multilevel"/>
    <w:tmpl w:val="00000032"/>
    <w:name w:val="WW8Num50"/>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50">
    <w:nsid w:val="00000033"/>
    <w:multiLevelType w:val="multilevel"/>
    <w:tmpl w:val="00000033"/>
    <w:name w:val="WW8Num51"/>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rPr>
    </w:lvl>
    <w:lvl w:ilvl="8">
      <w:start w:val="1"/>
      <w:numFmt w:val="bullet"/>
      <w:lvlText w:val="■"/>
      <w:lvlJc w:val="left"/>
      <w:pPr>
        <w:tabs>
          <w:tab w:val="num" w:pos="3600"/>
        </w:tabs>
        <w:ind w:left="3600" w:hanging="360"/>
      </w:pPr>
      <w:rPr>
        <w:rFonts w:ascii="StarSymbol" w:hAnsi="StarSymbol"/>
      </w:rPr>
    </w:lvl>
  </w:abstractNum>
  <w:abstractNum w:abstractNumId="51">
    <w:nsid w:val="00000034"/>
    <w:multiLevelType w:val="multilevel"/>
    <w:tmpl w:val="00000034"/>
    <w:name w:val="WW8Num52"/>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52">
    <w:nsid w:val="00000035"/>
    <w:multiLevelType w:val="multilevel"/>
    <w:tmpl w:val="00000035"/>
    <w:name w:val="WW8Num53"/>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53">
    <w:nsid w:val="00000036"/>
    <w:multiLevelType w:val="multilevel"/>
    <w:tmpl w:val="00000036"/>
    <w:name w:val="WW8Num54"/>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rPr>
        <w:rFonts w:ascii="Wingdings" w:hAnsi="Wingdings"/>
      </w:r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54">
    <w:nsid w:val="00000037"/>
    <w:multiLevelType w:val="multilevel"/>
    <w:tmpl w:val="00000037"/>
    <w:name w:val="WW8Num55"/>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55">
    <w:nsid w:val="00000038"/>
    <w:multiLevelType w:val="singleLevel"/>
    <w:tmpl w:val="00000038"/>
    <w:name w:val="WW8Num56"/>
    <w:lvl w:ilvl="0">
      <w:start w:val="1"/>
      <w:numFmt w:val="decimal"/>
      <w:lvlText w:val="%1."/>
      <w:lvlJc w:val="left"/>
      <w:pPr>
        <w:tabs>
          <w:tab w:val="num" w:pos="360"/>
        </w:tabs>
        <w:ind w:left="360" w:hanging="360"/>
      </w:pPr>
    </w:lvl>
  </w:abstractNum>
  <w:abstractNum w:abstractNumId="56">
    <w:nsid w:val="00000039"/>
    <w:multiLevelType w:val="multilevel"/>
    <w:tmpl w:val="00000039"/>
    <w:name w:val="WW8Num57"/>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7">
    <w:nsid w:val="0000003A"/>
    <w:multiLevelType w:val="multilevel"/>
    <w:tmpl w:val="0000003A"/>
    <w:name w:val="WW8Num58"/>
    <w:lvl w:ilvl="0">
      <w:start w:val="2"/>
      <w:numFmt w:val="decimal"/>
      <w:lvlText w:val="%1."/>
      <w:lvlJc w:val="left"/>
      <w:pPr>
        <w:tabs>
          <w:tab w:val="num" w:pos="360"/>
        </w:tabs>
        <w:ind w:left="360" w:hanging="360"/>
      </w:pPr>
    </w:lvl>
    <w:lvl w:ilvl="1">
      <w:start w:val="3"/>
      <w:numFmt w:val="decimal"/>
      <w:lvlText w:val="%1.%2"/>
      <w:lvlJc w:val="left"/>
      <w:pPr>
        <w:tabs>
          <w:tab w:val="num" w:pos="772"/>
        </w:tabs>
        <w:ind w:left="772" w:hanging="360"/>
      </w:pPr>
    </w:lvl>
    <w:lvl w:ilvl="2">
      <w:start w:val="1"/>
      <w:numFmt w:val="decimal"/>
      <w:lvlText w:val="%1.%2.%3."/>
      <w:lvlJc w:val="left"/>
      <w:pPr>
        <w:tabs>
          <w:tab w:val="num" w:pos="1184"/>
        </w:tabs>
        <w:ind w:left="1184" w:hanging="360"/>
      </w:pPr>
    </w:lvl>
    <w:lvl w:ilvl="3">
      <w:start w:val="1"/>
      <w:numFmt w:val="decimal"/>
      <w:lvlText w:val="%1.%2.%3.%4."/>
      <w:lvlJc w:val="left"/>
      <w:pPr>
        <w:tabs>
          <w:tab w:val="num" w:pos="1596"/>
        </w:tabs>
        <w:ind w:left="1596" w:hanging="360"/>
      </w:pPr>
    </w:lvl>
    <w:lvl w:ilvl="4">
      <w:start w:val="1"/>
      <w:numFmt w:val="decimal"/>
      <w:lvlText w:val="%1.%2.%3.%4.%5."/>
      <w:lvlJc w:val="left"/>
      <w:pPr>
        <w:tabs>
          <w:tab w:val="num" w:pos="2008"/>
        </w:tabs>
        <w:ind w:left="2008" w:hanging="360"/>
      </w:pPr>
    </w:lvl>
    <w:lvl w:ilvl="5">
      <w:start w:val="1"/>
      <w:numFmt w:val="decimal"/>
      <w:lvlText w:val="%1.%2.%3.%4.%5.%6."/>
      <w:lvlJc w:val="left"/>
      <w:pPr>
        <w:tabs>
          <w:tab w:val="num" w:pos="2420"/>
        </w:tabs>
        <w:ind w:left="2420" w:hanging="360"/>
      </w:pPr>
    </w:lvl>
    <w:lvl w:ilvl="6">
      <w:start w:val="1"/>
      <w:numFmt w:val="decimal"/>
      <w:lvlText w:val="%1.%2.%3.%4.%5.%6.%7."/>
      <w:lvlJc w:val="left"/>
      <w:pPr>
        <w:tabs>
          <w:tab w:val="num" w:pos="2832"/>
        </w:tabs>
        <w:ind w:left="2832" w:hanging="360"/>
      </w:pPr>
    </w:lvl>
    <w:lvl w:ilvl="7">
      <w:start w:val="1"/>
      <w:numFmt w:val="decimal"/>
      <w:lvlText w:val="%1.%2.%3.%4.%5.%6.%7.%8."/>
      <w:lvlJc w:val="left"/>
      <w:pPr>
        <w:tabs>
          <w:tab w:val="num" w:pos="3244"/>
        </w:tabs>
        <w:ind w:left="3244" w:hanging="360"/>
      </w:pPr>
    </w:lvl>
    <w:lvl w:ilvl="8">
      <w:start w:val="1"/>
      <w:numFmt w:val="decimal"/>
      <w:lvlText w:val="%1.%2.%3.%4.%5.%6.%7.%8.%9."/>
      <w:lvlJc w:val="left"/>
      <w:pPr>
        <w:tabs>
          <w:tab w:val="num" w:pos="3656"/>
        </w:tabs>
        <w:ind w:left="3656" w:hanging="360"/>
      </w:pPr>
    </w:lvl>
  </w:abstractNum>
  <w:abstractNum w:abstractNumId="58">
    <w:nsid w:val="0000003B"/>
    <w:multiLevelType w:val="multilevel"/>
    <w:tmpl w:val="0000003B"/>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o:colormenu v:ext="edit" fillcolor="none [4]" strokecolor="none [1]" shadowcolor="none [2]"/>
    </o:shapedefaults>
    <o:shapelayout v:ext="edit">
      <o:idmap v:ext="edit" data="1"/>
    </o:shapelayout>
  </w:hdrShapeDefaults>
  <w:footnotePr>
    <w:pos w:val="beneathText"/>
    <w:footnote w:id="0"/>
    <w:footnote w:id="1"/>
  </w:footnotePr>
  <w:endnotePr>
    <w:endnote w:id="0"/>
    <w:endnote w:id="1"/>
  </w:endnotePr>
  <w:compat>
    <w:spaceForUL/>
    <w:balanceSingleByteDoubleByteWidth/>
    <w:doNotLeaveBackslashAlone/>
    <w:ulTrailSpace/>
    <w:doNotExpandShiftReturn/>
    <w:adjustLineHeightInTable/>
  </w:compat>
  <w:rsids>
    <w:rsidRoot w:val="0036472F"/>
    <w:rsid w:val="0036472F"/>
    <w:rsid w:val="00FE418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4]" strokecolor="none [1]" shadowcolor="none [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Ttulo1">
    <w:name w:val="heading 1"/>
    <w:basedOn w:val="Normal"/>
    <w:next w:val="Normal"/>
    <w:qFormat/>
    <w:pPr>
      <w:keepNext/>
      <w:numPr>
        <w:numId w:val="56"/>
      </w:numPr>
      <w:spacing w:before="400" w:after="120"/>
      <w:outlineLvl w:val="0"/>
    </w:pPr>
    <w:rPr>
      <w:rFonts w:ascii="Arial" w:hAnsi="Arial" w:cs="Arial"/>
      <w:b/>
      <w:bCs/>
      <w:sz w:val="48"/>
    </w:rPr>
  </w:style>
  <w:style w:type="paragraph" w:styleId="Ttulo2">
    <w:name w:val="heading 2"/>
    <w:basedOn w:val="Normal"/>
    <w:next w:val="Normal"/>
    <w:qFormat/>
    <w:pPr>
      <w:keepNext/>
      <w:numPr>
        <w:numId w:val="53"/>
      </w:numPr>
      <w:spacing w:before="120" w:after="120"/>
      <w:outlineLvl w:val="1"/>
    </w:pPr>
    <w:rPr>
      <w:rFonts w:ascii="Arial" w:hAnsi="Arial" w:cs="Arial"/>
      <w:b/>
      <w:bCs/>
      <w:sz w:val="36"/>
    </w:rPr>
  </w:style>
  <w:style w:type="paragraph" w:styleId="Ttulo3">
    <w:name w:val="heading 3"/>
    <w:basedOn w:val="Normal"/>
    <w:next w:val="Normal"/>
    <w:qFormat/>
    <w:pPr>
      <w:keepNext/>
      <w:numPr>
        <w:numId w:val="53"/>
      </w:numPr>
      <w:spacing w:before="120" w:after="120"/>
      <w:outlineLvl w:val="2"/>
    </w:pPr>
    <w:rPr>
      <w:rFonts w:ascii="Arial" w:hAnsi="Arial" w:cs="Arial"/>
      <w:b/>
      <w:bCs/>
    </w:rPr>
  </w:style>
  <w:style w:type="paragraph" w:styleId="Ttulo4">
    <w:name w:val="heading 4"/>
    <w:basedOn w:val="Normal"/>
    <w:next w:val="Normal"/>
    <w:qFormat/>
    <w:pPr>
      <w:numPr>
        <w:numId w:val="53"/>
      </w:numPr>
      <w:outlineLvl w:val="3"/>
    </w:pPr>
    <w:rPr>
      <w:b/>
      <w:bCs/>
      <w:i/>
      <w:iCs/>
      <w:sz w:val="20"/>
      <w:szCs w:val="20"/>
    </w:rPr>
  </w:style>
  <w:style w:type="paragraph" w:styleId="Ttulo5">
    <w:name w:val="heading 5"/>
    <w:basedOn w:val="Normal"/>
    <w:next w:val="Normal"/>
    <w:qFormat/>
    <w:pPr>
      <w:numPr>
        <w:numId w:val="53"/>
      </w:numPr>
      <w:outlineLvl w:val="4"/>
    </w:pPr>
    <w:rPr>
      <w:b/>
      <w:bCs/>
      <w:sz w:val="20"/>
      <w:szCs w:val="20"/>
    </w:rPr>
  </w:style>
  <w:style w:type="paragraph" w:styleId="Ttulo6">
    <w:name w:val="heading 6"/>
    <w:basedOn w:val="Normal"/>
    <w:next w:val="Normal"/>
    <w:qFormat/>
    <w:pPr>
      <w:numPr>
        <w:numId w:val="53"/>
      </w:numPr>
      <w:outlineLvl w:val="5"/>
    </w:pPr>
    <w:rPr>
      <w:b/>
      <w:bCs/>
      <w:sz w:val="18"/>
      <w:szCs w:val="18"/>
    </w:rPr>
  </w:style>
  <w:style w:type="paragraph" w:styleId="Ttulo7">
    <w:name w:val="heading 7"/>
    <w:basedOn w:val="Normal"/>
    <w:next w:val="Normal"/>
    <w:qFormat/>
    <w:pPr>
      <w:numPr>
        <w:numId w:val="53"/>
      </w:numPr>
      <w:outlineLvl w:val="6"/>
    </w:pPr>
    <w:rPr>
      <w:b/>
      <w:bCs/>
      <w:sz w:val="18"/>
      <w:szCs w:val="18"/>
    </w:rPr>
  </w:style>
  <w:style w:type="paragraph" w:styleId="Ttulo8">
    <w:name w:val="heading 8"/>
    <w:basedOn w:val="Normal"/>
    <w:next w:val="Normal"/>
    <w:qFormat/>
    <w:pPr>
      <w:numPr>
        <w:numId w:val="53"/>
      </w:numPr>
      <w:outlineLvl w:val="7"/>
    </w:pPr>
    <w:rPr>
      <w:b/>
      <w:bCs/>
      <w:sz w:val="18"/>
      <w:szCs w:val="18"/>
    </w:rPr>
  </w:style>
  <w:style w:type="paragraph" w:styleId="Ttulo9">
    <w:name w:val="heading 9"/>
    <w:basedOn w:val="Normal"/>
    <w:next w:val="Normal"/>
    <w:qFormat/>
    <w:pPr>
      <w:numPr>
        <w:numId w:val="53"/>
      </w:numPr>
      <w:outlineLvl w:val="8"/>
    </w:pPr>
    <w:rPr>
      <w:b/>
      <w:bCs/>
      <w:sz w:val="18"/>
      <w:szCs w:val="18"/>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6z0">
    <w:name w:val="WW8Num6z0"/>
    <w:rPr>
      <w:rFonts w:ascii="Symbol" w:hAnsi="Symbol" w:cs="StarSymbol"/>
      <w:sz w:val="18"/>
      <w:szCs w:val="18"/>
    </w:rPr>
  </w:style>
  <w:style w:type="character" w:customStyle="1" w:styleId="WW8Num7z0">
    <w:name w:val="WW8Num7z0"/>
    <w:rPr>
      <w:rFonts w:ascii="Symbol" w:hAnsi="Symbol" w:cs="StarSymbol"/>
      <w:sz w:val="18"/>
      <w:szCs w:val="18"/>
    </w:rPr>
  </w:style>
  <w:style w:type="character" w:customStyle="1" w:styleId="WW8Num7z1">
    <w:name w:val="WW8Num7z1"/>
    <w:rPr>
      <w:rFonts w:ascii="Wingdings 2" w:hAnsi="Wingdings 2" w:cs="StarSymbol"/>
      <w:sz w:val="18"/>
      <w:szCs w:val="18"/>
    </w:rPr>
  </w:style>
  <w:style w:type="character" w:customStyle="1" w:styleId="WW8Num7z2">
    <w:name w:val="WW8Num7z2"/>
    <w:rPr>
      <w:rFonts w:ascii="StarSymbol" w:hAnsi="StarSymbol" w:cs="StarSymbol"/>
      <w:sz w:val="18"/>
      <w:szCs w:val="18"/>
    </w:rPr>
  </w:style>
  <w:style w:type="character" w:customStyle="1" w:styleId="WW8Num7z3">
    <w:name w:val="WW8Num7z3"/>
    <w:rPr>
      <w:rFonts w:ascii="Wingdings" w:hAnsi="Wingdings" w:cs="StarSymbol"/>
      <w:sz w:val="18"/>
      <w:szCs w:val="18"/>
    </w:rPr>
  </w:style>
  <w:style w:type="character" w:customStyle="1" w:styleId="WW8Num13z0">
    <w:name w:val="WW8Num13z0"/>
    <w:rPr>
      <w:rFonts w:ascii="Wingdings" w:hAnsi="Wingdings" w:cs="StarSymbol"/>
      <w:sz w:val="18"/>
      <w:szCs w:val="18"/>
    </w:rPr>
  </w:style>
  <w:style w:type="character" w:customStyle="1" w:styleId="WW8Num13z1">
    <w:name w:val="WW8Num13z1"/>
    <w:rPr>
      <w:rFonts w:ascii="Wingdings 2" w:hAnsi="Wingdings 2" w:cs="StarSymbol"/>
      <w:sz w:val="18"/>
      <w:szCs w:val="18"/>
    </w:rPr>
  </w:style>
  <w:style w:type="character" w:customStyle="1" w:styleId="WW8Num13z2">
    <w:name w:val="WW8Num13z2"/>
    <w:rPr>
      <w:rFonts w:ascii="StarSymbol" w:hAnsi="StarSymbol" w:cs="StarSymbol"/>
      <w:sz w:val="18"/>
      <w:szCs w:val="18"/>
    </w:rPr>
  </w:style>
  <w:style w:type="character" w:customStyle="1" w:styleId="WW8Num14z0">
    <w:name w:val="WW8Num14z0"/>
    <w:rPr>
      <w:rFonts w:ascii="Wingdings" w:hAnsi="Wingdings" w:cs="StarSymbol"/>
      <w:sz w:val="18"/>
      <w:szCs w:val="18"/>
    </w:rPr>
  </w:style>
  <w:style w:type="character" w:customStyle="1" w:styleId="WW8Num14z1">
    <w:name w:val="WW8Num14z1"/>
    <w:rPr>
      <w:rFonts w:ascii="Wingdings 2" w:hAnsi="Wingdings 2" w:cs="StarSymbol"/>
      <w:sz w:val="18"/>
      <w:szCs w:val="18"/>
    </w:rPr>
  </w:style>
  <w:style w:type="character" w:customStyle="1" w:styleId="WW8Num14z2">
    <w:name w:val="WW8Num14z2"/>
    <w:rPr>
      <w:rFonts w:ascii="StarSymbol" w:hAnsi="StarSymbol" w:cs="StarSymbol"/>
      <w:sz w:val="18"/>
      <w:szCs w:val="18"/>
    </w:rPr>
  </w:style>
  <w:style w:type="character" w:customStyle="1" w:styleId="WW8Num15z0">
    <w:name w:val="WW8Num15z0"/>
    <w:rPr>
      <w:rFonts w:ascii="Wingdings" w:hAnsi="Wingdings"/>
    </w:rPr>
  </w:style>
  <w:style w:type="character" w:customStyle="1" w:styleId="WW8Num16z0">
    <w:name w:val="WW8Num16z0"/>
    <w:rPr>
      <w:rFonts w:ascii="Wingdings" w:hAnsi="Wingdings" w:cs="StarSymbol"/>
      <w:sz w:val="18"/>
      <w:szCs w:val="18"/>
    </w:rPr>
  </w:style>
  <w:style w:type="character" w:customStyle="1" w:styleId="WW8Num16z1">
    <w:name w:val="WW8Num16z1"/>
    <w:rPr>
      <w:rFonts w:ascii="Wingdings 2" w:hAnsi="Wingdings 2" w:cs="StarSymbol"/>
      <w:sz w:val="18"/>
      <w:szCs w:val="18"/>
    </w:rPr>
  </w:style>
  <w:style w:type="character" w:customStyle="1" w:styleId="WW8Num16z2">
    <w:name w:val="WW8Num16z2"/>
    <w:rPr>
      <w:rFonts w:ascii="StarSymbol" w:hAnsi="StarSymbol" w:cs="StarSymbol"/>
      <w:sz w:val="18"/>
      <w:szCs w:val="18"/>
    </w:rPr>
  </w:style>
  <w:style w:type="character" w:customStyle="1" w:styleId="WW8Num20z0">
    <w:name w:val="WW8Num20z0"/>
    <w:rPr>
      <w:rFonts w:ascii="Wingdings" w:hAnsi="Wingdings" w:cs="StarSymbol"/>
      <w:sz w:val="18"/>
      <w:szCs w:val="18"/>
    </w:rPr>
  </w:style>
  <w:style w:type="character" w:customStyle="1" w:styleId="WW8Num21z0">
    <w:name w:val="WW8Num21z0"/>
    <w:rPr>
      <w:rFonts w:ascii="Wingdings" w:hAnsi="Wingdings" w:cs="StarSymbol"/>
      <w:sz w:val="18"/>
      <w:szCs w:val="18"/>
    </w:rPr>
  </w:style>
  <w:style w:type="character" w:customStyle="1" w:styleId="WW8Num21z1">
    <w:name w:val="WW8Num21z1"/>
    <w:rPr>
      <w:rFonts w:ascii="Wingdings 2" w:hAnsi="Wingdings 2" w:cs="StarSymbol"/>
      <w:sz w:val="18"/>
      <w:szCs w:val="18"/>
    </w:rPr>
  </w:style>
  <w:style w:type="character" w:customStyle="1" w:styleId="WW8Num21z2">
    <w:name w:val="WW8Num21z2"/>
    <w:rPr>
      <w:rFonts w:ascii="StarSymbol" w:hAnsi="StarSymbol" w:cs="StarSymbol"/>
      <w:sz w:val="18"/>
      <w:szCs w:val="18"/>
    </w:rPr>
  </w:style>
  <w:style w:type="character" w:customStyle="1" w:styleId="WW8Num21z3">
    <w:name w:val="WW8Num21z3"/>
    <w:rPr>
      <w:rFonts w:ascii="Wingdings" w:hAnsi="Wingdings"/>
    </w:rPr>
  </w:style>
  <w:style w:type="character" w:customStyle="1" w:styleId="WW8Num22z0">
    <w:name w:val="WW8Num22z0"/>
    <w:rPr>
      <w:rFonts w:ascii="Wingdings" w:hAnsi="Wingdings" w:cs="StarSymbol"/>
      <w:sz w:val="18"/>
      <w:szCs w:val="18"/>
    </w:rPr>
  </w:style>
  <w:style w:type="character" w:customStyle="1" w:styleId="WW8Num23z0">
    <w:name w:val="WW8Num23z0"/>
    <w:rPr>
      <w:rFonts w:ascii="Wingdings" w:hAnsi="Wingdings" w:cs="StarSymbol"/>
      <w:sz w:val="18"/>
      <w:szCs w:val="18"/>
    </w:rPr>
  </w:style>
  <w:style w:type="character" w:customStyle="1" w:styleId="WW8Num24z0">
    <w:name w:val="WW8Num24z0"/>
    <w:rPr>
      <w:rFonts w:ascii="Symbol" w:hAnsi="Symbol" w:cs="StarSymbol"/>
      <w:sz w:val="18"/>
      <w:szCs w:val="18"/>
    </w:rPr>
  </w:style>
  <w:style w:type="character" w:customStyle="1" w:styleId="WW8Num25z0">
    <w:name w:val="WW8Num25z0"/>
    <w:rPr>
      <w:rFonts w:ascii="Symbol" w:hAnsi="Symbol" w:cs="StarSymbol"/>
      <w:sz w:val="18"/>
      <w:szCs w:val="18"/>
    </w:rPr>
  </w:style>
  <w:style w:type="character" w:customStyle="1" w:styleId="WW8Num25z1">
    <w:name w:val="WW8Num25z1"/>
    <w:rPr>
      <w:rFonts w:ascii="Wingdings 2" w:hAnsi="Wingdings 2" w:cs="StarSymbol"/>
      <w:sz w:val="18"/>
      <w:szCs w:val="18"/>
    </w:rPr>
  </w:style>
  <w:style w:type="character" w:customStyle="1" w:styleId="WW8Num25z2">
    <w:name w:val="WW8Num25z2"/>
    <w:rPr>
      <w:rFonts w:ascii="StarSymbol" w:hAnsi="StarSymbol" w:cs="StarSymbol"/>
      <w:sz w:val="18"/>
      <w:szCs w:val="18"/>
    </w:rPr>
  </w:style>
  <w:style w:type="character" w:customStyle="1" w:styleId="WW8Num25z3">
    <w:name w:val="WW8Num25z3"/>
    <w:rPr>
      <w:rFonts w:ascii="Wingdings" w:hAnsi="Wingdings"/>
    </w:rPr>
  </w:style>
  <w:style w:type="character" w:customStyle="1" w:styleId="WW8Num26z0">
    <w:name w:val="WW8Num26z0"/>
    <w:rPr>
      <w:rFonts w:ascii="Symbol" w:hAnsi="Symbol" w:cs="StarSymbol"/>
      <w:sz w:val="18"/>
      <w:szCs w:val="18"/>
    </w:rPr>
  </w:style>
  <w:style w:type="character" w:customStyle="1" w:styleId="WW8Num27z0">
    <w:name w:val="WW8Num27z0"/>
    <w:rPr>
      <w:rFonts w:ascii="Symbol" w:hAnsi="Symbol" w:cs="StarSymbol"/>
      <w:sz w:val="18"/>
      <w:szCs w:val="18"/>
    </w:rPr>
  </w:style>
  <w:style w:type="character" w:customStyle="1" w:styleId="WW8Num28z0">
    <w:name w:val="WW8Num28z0"/>
    <w:rPr>
      <w:rFonts w:ascii="Symbol" w:hAnsi="Symbol" w:cs="StarSymbol"/>
      <w:sz w:val="18"/>
      <w:szCs w:val="18"/>
    </w:rPr>
  </w:style>
  <w:style w:type="character" w:customStyle="1" w:styleId="WW8Num30z0">
    <w:name w:val="WW8Num30z0"/>
    <w:rPr>
      <w:rFonts w:ascii="Symbol" w:hAnsi="Symbol" w:cs="StarSymbol"/>
      <w:sz w:val="18"/>
      <w:szCs w:val="18"/>
    </w:rPr>
  </w:style>
  <w:style w:type="character" w:customStyle="1" w:styleId="WW8Num30z1">
    <w:name w:val="WW8Num30z1"/>
    <w:rPr>
      <w:rFonts w:ascii="Wingdings 2" w:hAnsi="Wingdings 2" w:cs="StarSymbol"/>
      <w:sz w:val="18"/>
      <w:szCs w:val="18"/>
    </w:rPr>
  </w:style>
  <w:style w:type="character" w:customStyle="1" w:styleId="WW8Num30z2">
    <w:name w:val="WW8Num30z2"/>
    <w:rPr>
      <w:rFonts w:ascii="StarSymbol" w:hAnsi="StarSymbol" w:cs="StarSymbol"/>
      <w:sz w:val="18"/>
      <w:szCs w:val="18"/>
    </w:rPr>
  </w:style>
  <w:style w:type="character" w:customStyle="1" w:styleId="WW8Num31z0">
    <w:name w:val="WW8Num31z0"/>
    <w:rPr>
      <w:rFonts w:ascii="Symbol" w:hAnsi="Symbol" w:cs="StarSymbol"/>
      <w:sz w:val="18"/>
      <w:szCs w:val="18"/>
    </w:rPr>
  </w:style>
  <w:style w:type="character" w:customStyle="1" w:styleId="WW8Num31z1">
    <w:name w:val="WW8Num31z1"/>
    <w:rPr>
      <w:rFonts w:ascii="Wingdings 2" w:hAnsi="Wingdings 2" w:cs="StarSymbol"/>
      <w:sz w:val="18"/>
      <w:szCs w:val="18"/>
    </w:rPr>
  </w:style>
  <w:style w:type="character" w:customStyle="1" w:styleId="WW8Num31z2">
    <w:name w:val="WW8Num31z2"/>
    <w:rPr>
      <w:rFonts w:ascii="StarSymbol" w:hAnsi="StarSymbol" w:cs="StarSymbol"/>
      <w:sz w:val="18"/>
      <w:szCs w:val="18"/>
    </w:rPr>
  </w:style>
  <w:style w:type="character" w:customStyle="1" w:styleId="WW8Num31z3">
    <w:name w:val="WW8Num31z3"/>
    <w:rPr>
      <w:rFonts w:ascii="Wingdings" w:hAnsi="Wingdings" w:cs="StarSymbol"/>
      <w:sz w:val="18"/>
      <w:szCs w:val="18"/>
    </w:rPr>
  </w:style>
  <w:style w:type="character" w:customStyle="1" w:styleId="WW8Num32z0">
    <w:name w:val="WW8Num32z0"/>
    <w:rPr>
      <w:rFonts w:ascii="Symbol" w:hAnsi="Symbol" w:cs="StarSymbol"/>
      <w:sz w:val="18"/>
      <w:szCs w:val="18"/>
    </w:rPr>
  </w:style>
  <w:style w:type="character" w:customStyle="1" w:styleId="WW8Num34z0">
    <w:name w:val="WW8Num34z0"/>
    <w:rPr>
      <w:rFonts w:ascii="Wingdings" w:hAnsi="Wingdings"/>
    </w:rPr>
  </w:style>
  <w:style w:type="character" w:customStyle="1" w:styleId="WW8Num35z0">
    <w:name w:val="WW8Num35z0"/>
    <w:rPr>
      <w:rFonts w:ascii="Symbol" w:hAnsi="Symbol" w:cs="StarSymbol"/>
      <w:sz w:val="18"/>
      <w:szCs w:val="18"/>
    </w:rPr>
  </w:style>
  <w:style w:type="character" w:customStyle="1" w:styleId="WW8Num36z0">
    <w:name w:val="WW8Num36z0"/>
    <w:rPr>
      <w:rFonts w:ascii="Symbol" w:hAnsi="Symbol"/>
    </w:rPr>
  </w:style>
  <w:style w:type="character" w:customStyle="1" w:styleId="WW8Num39z0">
    <w:name w:val="WW8Num39z0"/>
    <w:rPr>
      <w:rFonts w:ascii="Symbol" w:hAnsi="Symbol"/>
    </w:rPr>
  </w:style>
  <w:style w:type="character" w:customStyle="1" w:styleId="WW8Num40z0">
    <w:name w:val="WW8Num40z0"/>
    <w:rPr>
      <w:rFonts w:ascii="Symbol" w:hAnsi="Symbol"/>
    </w:rPr>
  </w:style>
  <w:style w:type="character" w:customStyle="1" w:styleId="WW8Num40z1">
    <w:name w:val="WW8Num40z1"/>
    <w:rPr>
      <w:rFonts w:ascii="Wingdings 2" w:hAnsi="Wingdings 2" w:cs="StarSymbol"/>
      <w:sz w:val="18"/>
      <w:szCs w:val="18"/>
    </w:rPr>
  </w:style>
  <w:style w:type="character" w:customStyle="1" w:styleId="WW8Num40z2">
    <w:name w:val="WW8Num40z2"/>
    <w:rPr>
      <w:rFonts w:ascii="StarSymbol" w:hAnsi="StarSymbol" w:cs="StarSymbol"/>
      <w:sz w:val="18"/>
      <w:szCs w:val="18"/>
    </w:rPr>
  </w:style>
  <w:style w:type="character" w:customStyle="1" w:styleId="WW8Num40z3">
    <w:name w:val="WW8Num40z3"/>
    <w:rPr>
      <w:rFonts w:ascii="Wingdings" w:hAnsi="Wingdings" w:cs="StarSymbol"/>
      <w:sz w:val="18"/>
      <w:szCs w:val="18"/>
    </w:rPr>
  </w:style>
  <w:style w:type="character" w:customStyle="1" w:styleId="WW8Num42z0">
    <w:name w:val="WW8Num42z0"/>
    <w:rPr>
      <w:rFonts w:ascii="Symbol" w:hAnsi="Symbol"/>
    </w:rPr>
  </w:style>
  <w:style w:type="character" w:customStyle="1" w:styleId="WW8Num45z0">
    <w:name w:val="WW8Num45z0"/>
    <w:rPr>
      <w:rFonts w:ascii="Symbol" w:hAnsi="Symbol"/>
    </w:rPr>
  </w:style>
  <w:style w:type="character" w:customStyle="1" w:styleId="WW8Num45z2">
    <w:name w:val="WW8Num45z2"/>
    <w:rPr>
      <w:rFonts w:ascii="StarSymbol" w:hAnsi="StarSymbol"/>
    </w:rPr>
  </w:style>
  <w:style w:type="character" w:customStyle="1" w:styleId="WW8Num45z4">
    <w:name w:val="WW8Num45z4"/>
    <w:rPr>
      <w:rFonts w:ascii="Courier New" w:hAnsi="Courier New"/>
    </w:rPr>
  </w:style>
  <w:style w:type="character" w:customStyle="1" w:styleId="WW8Num47z0">
    <w:name w:val="WW8Num47z0"/>
    <w:rPr>
      <w:rFonts w:ascii="Symbol" w:hAnsi="Symbol"/>
    </w:rPr>
  </w:style>
  <w:style w:type="character" w:customStyle="1" w:styleId="WW8Num48z0">
    <w:name w:val="WW8Num48z0"/>
    <w:rPr>
      <w:rFonts w:ascii="Symbol" w:hAnsi="Symbol"/>
    </w:rPr>
  </w:style>
  <w:style w:type="character" w:customStyle="1" w:styleId="WW8Num50z0">
    <w:name w:val="WW8Num50z0"/>
    <w:rPr>
      <w:rFonts w:ascii="Wingdings" w:hAnsi="Wingdings" w:cs="StarSymbol"/>
      <w:sz w:val="18"/>
      <w:szCs w:val="18"/>
    </w:rPr>
  </w:style>
  <w:style w:type="character" w:customStyle="1" w:styleId="WW8Num50z1">
    <w:name w:val="WW8Num50z1"/>
    <w:rPr>
      <w:rFonts w:ascii="Wingdings 2" w:hAnsi="Wingdings 2" w:cs="StarSymbol"/>
      <w:sz w:val="18"/>
      <w:szCs w:val="18"/>
    </w:rPr>
  </w:style>
  <w:style w:type="character" w:customStyle="1" w:styleId="WW8Num50z2">
    <w:name w:val="WW8Num50z2"/>
    <w:rPr>
      <w:rFonts w:ascii="StarSymbol" w:hAnsi="StarSymbol" w:cs="StarSymbol"/>
      <w:sz w:val="18"/>
      <w:szCs w:val="18"/>
    </w:rPr>
  </w:style>
  <w:style w:type="character" w:customStyle="1" w:styleId="WW8Num51z0">
    <w:name w:val="WW8Num51z0"/>
    <w:rPr>
      <w:rFonts w:ascii="Symbol" w:hAnsi="Symbol"/>
    </w:rPr>
  </w:style>
  <w:style w:type="character" w:customStyle="1" w:styleId="WW8Num51z1">
    <w:name w:val="WW8Num51z1"/>
    <w:rPr>
      <w:rFonts w:ascii="Courier New" w:hAnsi="Courier New"/>
    </w:rPr>
  </w:style>
  <w:style w:type="character" w:customStyle="1" w:styleId="WW8Num51z2">
    <w:name w:val="WW8Num51z2"/>
    <w:rPr>
      <w:rFonts w:ascii="Wingdings" w:hAnsi="Wingdings"/>
    </w:rPr>
  </w:style>
  <w:style w:type="character" w:customStyle="1" w:styleId="WW8Num52z0">
    <w:name w:val="WW8Num52z0"/>
    <w:rPr>
      <w:rFonts w:ascii="Symbol" w:hAnsi="Symbol"/>
    </w:rPr>
  </w:style>
  <w:style w:type="character" w:customStyle="1" w:styleId="WW8Num52z1">
    <w:name w:val="WW8Num52z1"/>
    <w:rPr>
      <w:rFonts w:ascii="Wingdings 2" w:hAnsi="Wingdings 2" w:cs="StarSymbol"/>
      <w:sz w:val="18"/>
      <w:szCs w:val="18"/>
    </w:rPr>
  </w:style>
  <w:style w:type="character" w:customStyle="1" w:styleId="WW8Num52z2">
    <w:name w:val="WW8Num52z2"/>
    <w:rPr>
      <w:rFonts w:ascii="StarSymbol" w:hAnsi="StarSymbol" w:cs="StarSymbol"/>
      <w:sz w:val="18"/>
      <w:szCs w:val="18"/>
    </w:rPr>
  </w:style>
  <w:style w:type="character" w:customStyle="1" w:styleId="WW8Num53z0">
    <w:name w:val="WW8Num53z0"/>
    <w:rPr>
      <w:rFonts w:ascii="Symbol" w:hAnsi="Symbol"/>
    </w:rPr>
  </w:style>
  <w:style w:type="character" w:customStyle="1" w:styleId="WW8Num53z1">
    <w:name w:val="WW8Num53z1"/>
    <w:rPr>
      <w:rFonts w:ascii="Wingdings 2" w:hAnsi="Wingdings 2" w:cs="StarSymbol"/>
      <w:sz w:val="18"/>
      <w:szCs w:val="18"/>
    </w:rPr>
  </w:style>
  <w:style w:type="character" w:customStyle="1" w:styleId="WW8Num53z2">
    <w:name w:val="WW8Num53z2"/>
    <w:rPr>
      <w:rFonts w:ascii="StarSymbol" w:hAnsi="StarSymbol" w:cs="StarSymbol"/>
      <w:sz w:val="18"/>
      <w:szCs w:val="18"/>
    </w:rPr>
  </w:style>
  <w:style w:type="character" w:customStyle="1" w:styleId="WW8Num54z2">
    <w:name w:val="WW8Num54z2"/>
    <w:rPr>
      <w:rFonts w:ascii="Wingdings" w:hAnsi="Wingdings"/>
    </w:rPr>
  </w:style>
  <w:style w:type="character" w:customStyle="1" w:styleId="Absatz-Standardschriftart">
    <w:name w:val="Absatz-Standardschriftart"/>
  </w:style>
  <w:style w:type="character" w:customStyle="1" w:styleId="WW8Num3z0">
    <w:name w:val="WW8Num3z0"/>
    <w:rPr>
      <w:rFonts w:ascii="Symbol" w:hAnsi="Symbol"/>
    </w:rPr>
  </w:style>
  <w:style w:type="character" w:customStyle="1" w:styleId="WW8Num5z0">
    <w:name w:val="WW8Num5z0"/>
    <w:rPr>
      <w:rFonts w:ascii="Symbol" w:hAnsi="Symbol"/>
    </w:rPr>
  </w:style>
  <w:style w:type="character" w:customStyle="1" w:styleId="Fontepargpadro3">
    <w:name w:val="Fonte parág. padrão3"/>
  </w:style>
  <w:style w:type="character" w:customStyle="1" w:styleId="Fontepargpadro1">
    <w:name w:val="Fonte parág. padrão1"/>
  </w:style>
  <w:style w:type="character" w:styleId="Nmerodepgina">
    <w:name w:val="page number"/>
    <w:basedOn w:val="Fontepargpadro1"/>
    <w:semiHidden/>
  </w:style>
  <w:style w:type="character" w:customStyle="1" w:styleId="Smbolosdenumerao">
    <w:name w:val="Símbolos de numeração"/>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WW8Num15z1">
    <w:name w:val="WW8Num15z1"/>
    <w:rPr>
      <w:rFonts w:ascii="Wingdings 2" w:hAnsi="Wingdings 2"/>
    </w:rPr>
  </w:style>
  <w:style w:type="character" w:customStyle="1" w:styleId="WW8Num15z2">
    <w:name w:val="WW8Num15z2"/>
    <w:rPr>
      <w:rFonts w:ascii="StarSymbol" w:hAnsi="StarSymbol"/>
    </w:rPr>
  </w:style>
  <w:style w:type="character" w:customStyle="1" w:styleId="WW8Num17z0">
    <w:name w:val="WW8Num17z0"/>
    <w:rPr>
      <w:rFonts w:ascii="Wingdings" w:hAnsi="Wingdings"/>
    </w:rPr>
  </w:style>
  <w:style w:type="character" w:customStyle="1" w:styleId="WW8Num17z1">
    <w:name w:val="WW8Num17z1"/>
    <w:rPr>
      <w:rFonts w:ascii="Wingdings 2" w:hAnsi="Wingdings 2"/>
    </w:rPr>
  </w:style>
  <w:style w:type="character" w:customStyle="1" w:styleId="WW8Num17z2">
    <w:name w:val="WW8Num17z2"/>
    <w:rPr>
      <w:rFonts w:ascii="StarSymbol" w:hAnsi="StarSymbol"/>
    </w:rPr>
  </w:style>
  <w:style w:type="character" w:customStyle="1" w:styleId="WW8Num18z0">
    <w:name w:val="WW8Num18z0"/>
    <w:rPr>
      <w:rFonts w:ascii="Wingdings" w:hAnsi="Wingdings" w:cs="StarSymbol"/>
      <w:sz w:val="18"/>
      <w:szCs w:val="18"/>
    </w:rPr>
  </w:style>
  <w:style w:type="character" w:customStyle="1" w:styleId="WW8Num18z1">
    <w:name w:val="WW8Num18z1"/>
    <w:rPr>
      <w:rFonts w:ascii="Wingdings 2" w:hAnsi="Wingdings 2" w:cs="StarSymbol"/>
      <w:sz w:val="18"/>
      <w:szCs w:val="18"/>
    </w:rPr>
  </w:style>
  <w:style w:type="character" w:customStyle="1" w:styleId="WW8Num18z2">
    <w:name w:val="WW8Num18z2"/>
    <w:rPr>
      <w:rFonts w:ascii="StarSymbol" w:hAnsi="StarSymbol" w:cs="StarSymbol"/>
      <w:sz w:val="18"/>
      <w:szCs w:val="18"/>
    </w:rPr>
  </w:style>
  <w:style w:type="character" w:customStyle="1" w:styleId="WW8Num19z0">
    <w:name w:val="WW8Num19z0"/>
    <w:rPr>
      <w:rFonts w:ascii="Symbol" w:hAnsi="Symbol" w:cs="StarSymbol"/>
      <w:sz w:val="18"/>
      <w:szCs w:val="18"/>
    </w:rPr>
  </w:style>
  <w:style w:type="character" w:customStyle="1" w:styleId="WW8Num20z1">
    <w:name w:val="WW8Num20z1"/>
    <w:rPr>
      <w:rFonts w:ascii="Wingdings 2" w:hAnsi="Wingdings 2" w:cs="StarSymbol"/>
      <w:sz w:val="18"/>
      <w:szCs w:val="18"/>
    </w:rPr>
  </w:style>
  <w:style w:type="character" w:customStyle="1" w:styleId="WW8Num20z2">
    <w:name w:val="WW8Num20z2"/>
    <w:rPr>
      <w:rFonts w:ascii="StarSymbol" w:hAnsi="StarSymbol" w:cs="StarSymbol"/>
      <w:sz w:val="18"/>
      <w:szCs w:val="18"/>
    </w:rPr>
  </w:style>
  <w:style w:type="character" w:customStyle="1" w:styleId="WW8Num29z0">
    <w:name w:val="WW8Num29z0"/>
    <w:rPr>
      <w:rFonts w:ascii="Symbol" w:hAnsi="Symbol" w:cs="StarSymbol"/>
      <w:sz w:val="18"/>
      <w:szCs w:val="18"/>
    </w:rPr>
  </w:style>
  <w:style w:type="character" w:customStyle="1" w:styleId="WW8Num29z1">
    <w:name w:val="WW8Num29z1"/>
    <w:rPr>
      <w:rFonts w:ascii="Wingdings 2" w:hAnsi="Wingdings 2" w:cs="StarSymbol"/>
      <w:sz w:val="18"/>
      <w:szCs w:val="18"/>
    </w:rPr>
  </w:style>
  <w:style w:type="character" w:customStyle="1" w:styleId="WW8Num29z2">
    <w:name w:val="WW8Num29z2"/>
    <w:rPr>
      <w:rFonts w:ascii="StarSymbol" w:hAnsi="StarSymbol" w:cs="StarSymbol"/>
      <w:sz w:val="18"/>
      <w:szCs w:val="18"/>
    </w:rPr>
  </w:style>
  <w:style w:type="character" w:customStyle="1" w:styleId="WW8Num29z3">
    <w:name w:val="WW8Num29z3"/>
    <w:rPr>
      <w:rFonts w:ascii="Wingdings" w:hAnsi="Wingdings" w:cs="StarSymbol"/>
      <w:sz w:val="18"/>
      <w:szCs w:val="18"/>
    </w:rPr>
  </w:style>
  <w:style w:type="character" w:customStyle="1" w:styleId="WW8Num34z1">
    <w:name w:val="WW8Num34z1"/>
    <w:rPr>
      <w:rFonts w:ascii="Wingdings 2" w:hAnsi="Wingdings 2"/>
    </w:rPr>
  </w:style>
  <w:style w:type="character" w:customStyle="1" w:styleId="WW8Num34z2">
    <w:name w:val="WW8Num34z2"/>
    <w:rPr>
      <w:rFonts w:ascii="StarSymbol" w:hAnsi="StarSymbol"/>
    </w:rPr>
  </w:style>
  <w:style w:type="character" w:customStyle="1" w:styleId="WW8Num35z1">
    <w:name w:val="WW8Num35z1"/>
    <w:rPr>
      <w:rFonts w:ascii="Wingdings 2" w:hAnsi="Wingdings 2" w:cs="StarSymbol"/>
      <w:sz w:val="18"/>
      <w:szCs w:val="18"/>
    </w:rPr>
  </w:style>
  <w:style w:type="character" w:customStyle="1" w:styleId="WW8Num35z2">
    <w:name w:val="WW8Num35z2"/>
    <w:rPr>
      <w:rFonts w:ascii="StarSymbol" w:hAnsi="StarSymbol" w:cs="StarSymbol"/>
      <w:sz w:val="18"/>
      <w:szCs w:val="18"/>
    </w:rPr>
  </w:style>
  <w:style w:type="character" w:customStyle="1" w:styleId="WW8Num35z3">
    <w:name w:val="WW8Num35z3"/>
    <w:rPr>
      <w:rFonts w:ascii="Wingdings" w:hAnsi="Wingdings" w:cs="StarSymbol"/>
      <w:sz w:val="18"/>
      <w:szCs w:val="18"/>
    </w:rPr>
  </w:style>
  <w:style w:type="character" w:customStyle="1" w:styleId="WW8Num38z0">
    <w:name w:val="WW8Num38z0"/>
    <w:rPr>
      <w:rFonts w:ascii="Symbol" w:hAnsi="Symbol"/>
    </w:rPr>
  </w:style>
  <w:style w:type="character" w:customStyle="1" w:styleId="WW8Num43z0">
    <w:name w:val="WW8Num43z0"/>
    <w:rPr>
      <w:rFonts w:ascii="Symbol" w:hAnsi="Symbol"/>
    </w:rPr>
  </w:style>
  <w:style w:type="character" w:customStyle="1" w:styleId="WW8Num44z0">
    <w:name w:val="WW8Num44z0"/>
    <w:rPr>
      <w:rFonts w:ascii="Symbol" w:hAnsi="Symbol"/>
    </w:rPr>
  </w:style>
  <w:style w:type="character" w:customStyle="1" w:styleId="WW8Num44z1">
    <w:name w:val="WW8Num44z1"/>
    <w:rPr>
      <w:rFonts w:ascii="Wingdings 2" w:hAnsi="Wingdings 2"/>
    </w:rPr>
  </w:style>
  <w:style w:type="character" w:customStyle="1" w:styleId="WW8Num44z2">
    <w:name w:val="WW8Num44z2"/>
    <w:rPr>
      <w:rFonts w:ascii="StarSymbol" w:hAnsi="StarSymbol"/>
    </w:rPr>
  </w:style>
  <w:style w:type="character" w:customStyle="1" w:styleId="WW8Num44z3">
    <w:name w:val="WW8Num44z3"/>
    <w:rPr>
      <w:rFonts w:ascii="Wingdings" w:hAnsi="Wingdings"/>
    </w:rPr>
  </w:style>
  <w:style w:type="character" w:customStyle="1" w:styleId="WW8Num46z0">
    <w:name w:val="WW8Num46z0"/>
    <w:rPr>
      <w:rFonts w:ascii="Symbol" w:hAnsi="Symbol"/>
    </w:rPr>
  </w:style>
  <w:style w:type="character" w:customStyle="1" w:styleId="WW8Num49z0">
    <w:name w:val="WW8Num49z0"/>
    <w:rPr>
      <w:rFonts w:ascii="Symbol" w:hAnsi="Symbol" w:cs="StarSymbol"/>
      <w:sz w:val="18"/>
      <w:szCs w:val="18"/>
    </w:rPr>
  </w:style>
  <w:style w:type="character" w:customStyle="1" w:styleId="WW8Num49z2">
    <w:name w:val="WW8Num49z2"/>
    <w:rPr>
      <w:rFonts w:ascii="Wingdings" w:hAnsi="Wingdings" w:cs="StarSymbol"/>
      <w:sz w:val="18"/>
      <w:szCs w:val="18"/>
    </w:rPr>
  </w:style>
  <w:style w:type="character" w:customStyle="1" w:styleId="WW8Num49z4">
    <w:name w:val="WW8Num49z4"/>
    <w:rPr>
      <w:rFonts w:ascii="Courier New" w:hAnsi="Courier New"/>
    </w:rPr>
  </w:style>
  <w:style w:type="character" w:customStyle="1" w:styleId="WW8Num45z1">
    <w:name w:val="WW8Num45z1"/>
    <w:rPr>
      <w:rFonts w:ascii="Wingdings 2" w:hAnsi="Wingdings 2"/>
    </w:rPr>
  </w:style>
  <w:style w:type="character" w:customStyle="1" w:styleId="WW8Num45z3">
    <w:name w:val="WW8Num45z3"/>
    <w:rPr>
      <w:rFonts w:ascii="Wingdings" w:hAnsi="Wingdings"/>
    </w:rPr>
  </w:style>
  <w:style w:type="character" w:customStyle="1" w:styleId="WW8Num50z4">
    <w:name w:val="WW8Num50z4"/>
    <w:rPr>
      <w:rFonts w:ascii="Courier New" w:hAnsi="Courier New"/>
    </w:rPr>
  </w:style>
  <w:style w:type="character" w:customStyle="1" w:styleId="WW-Absatz-Standardschriftart">
    <w:name w:val="WW-Absatz-Standardschriftart"/>
  </w:style>
  <w:style w:type="character" w:customStyle="1" w:styleId="WW8Num9z0">
    <w:name w:val="WW8Num9z0"/>
    <w:rPr>
      <w:rFonts w:ascii="Wingdings" w:hAnsi="Wingdings" w:cs="StarSymbol"/>
      <w:sz w:val="18"/>
      <w:szCs w:val="18"/>
    </w:rPr>
  </w:style>
  <w:style w:type="character" w:customStyle="1" w:styleId="WW8Num10z0">
    <w:name w:val="WW8Num10z0"/>
    <w:rPr>
      <w:rFonts w:ascii="Wingdings" w:hAnsi="Wingdings" w:cs="StarSymbol"/>
      <w:sz w:val="18"/>
      <w:szCs w:val="18"/>
    </w:rPr>
  </w:style>
  <w:style w:type="character" w:customStyle="1" w:styleId="WW8Num10z1">
    <w:name w:val="WW8Num10z1"/>
    <w:rPr>
      <w:rFonts w:ascii="Wingdings 2" w:hAnsi="Wingdings 2" w:cs="StarSymbol"/>
      <w:sz w:val="18"/>
      <w:szCs w:val="18"/>
    </w:rPr>
  </w:style>
  <w:style w:type="character" w:customStyle="1" w:styleId="WW8Num10z2">
    <w:name w:val="WW8Num10z2"/>
    <w:rPr>
      <w:rFonts w:ascii="StarSymbol" w:hAnsi="StarSymbol" w:cs="StarSymbol"/>
      <w:sz w:val="18"/>
      <w:szCs w:val="18"/>
    </w:rPr>
  </w:style>
  <w:style w:type="character" w:customStyle="1" w:styleId="WW8Num19z1">
    <w:name w:val="WW8Num19z1"/>
    <w:rPr>
      <w:rFonts w:ascii="Wingdings 2" w:hAnsi="Wingdings 2" w:cs="StarSymbol"/>
      <w:sz w:val="18"/>
      <w:szCs w:val="18"/>
    </w:rPr>
  </w:style>
  <w:style w:type="character" w:customStyle="1" w:styleId="WW8Num19z2">
    <w:name w:val="WW8Num19z2"/>
    <w:rPr>
      <w:rFonts w:ascii="StarSymbol" w:hAnsi="StarSymbol" w:cs="StarSymbol"/>
      <w:sz w:val="18"/>
      <w:szCs w:val="18"/>
    </w:rPr>
  </w:style>
  <w:style w:type="character" w:customStyle="1" w:styleId="WW8Num23z1">
    <w:name w:val="WW8Num23z1"/>
    <w:rPr>
      <w:rFonts w:ascii="Wingdings 2" w:hAnsi="Wingdings 2" w:cs="StarSymbol"/>
      <w:sz w:val="18"/>
      <w:szCs w:val="18"/>
    </w:rPr>
  </w:style>
  <w:style w:type="character" w:customStyle="1" w:styleId="WW8Num23z2">
    <w:name w:val="WW8Num23z2"/>
    <w:rPr>
      <w:rFonts w:ascii="StarSymbol" w:hAnsi="StarSymbol" w:cs="StarSymbol"/>
      <w:sz w:val="18"/>
      <w:szCs w:val="18"/>
    </w:rPr>
  </w:style>
  <w:style w:type="character" w:customStyle="1" w:styleId="WW8Num24z1">
    <w:name w:val="WW8Num24z1"/>
    <w:rPr>
      <w:rFonts w:ascii="Wingdings 2" w:hAnsi="Wingdings 2" w:cs="StarSymbol"/>
      <w:sz w:val="18"/>
      <w:szCs w:val="18"/>
    </w:rPr>
  </w:style>
  <w:style w:type="character" w:customStyle="1" w:styleId="WW8Num24z2">
    <w:name w:val="WW8Num24z2"/>
    <w:rPr>
      <w:rFonts w:ascii="StarSymbol" w:hAnsi="StarSymbol" w:cs="StarSymbol"/>
      <w:sz w:val="18"/>
      <w:szCs w:val="18"/>
    </w:rPr>
  </w:style>
  <w:style w:type="character" w:customStyle="1" w:styleId="WW8Num26z1">
    <w:name w:val="WW8Num26z1"/>
    <w:rPr>
      <w:rFonts w:ascii="Wingdings 2" w:hAnsi="Wingdings 2" w:cs="StarSymbol"/>
      <w:sz w:val="18"/>
      <w:szCs w:val="18"/>
    </w:rPr>
  </w:style>
  <w:style w:type="character" w:customStyle="1" w:styleId="WW8Num26z2">
    <w:name w:val="WW8Num26z2"/>
    <w:rPr>
      <w:rFonts w:ascii="StarSymbol" w:hAnsi="StarSymbol" w:cs="StarSymbol"/>
      <w:sz w:val="18"/>
      <w:szCs w:val="18"/>
    </w:rPr>
  </w:style>
  <w:style w:type="character" w:customStyle="1" w:styleId="WW8Num27z1">
    <w:name w:val="WW8Num27z1"/>
    <w:rPr>
      <w:rFonts w:ascii="Wingdings 2" w:hAnsi="Wingdings 2" w:cs="StarSymbol"/>
      <w:sz w:val="18"/>
      <w:szCs w:val="18"/>
    </w:rPr>
  </w:style>
  <w:style w:type="character" w:customStyle="1" w:styleId="WW8Num27z2">
    <w:name w:val="WW8Num27z2"/>
    <w:rPr>
      <w:rFonts w:ascii="StarSymbol" w:hAnsi="StarSymbol" w:cs="StarSymbol"/>
      <w:sz w:val="18"/>
      <w:szCs w:val="18"/>
    </w:rPr>
  </w:style>
  <w:style w:type="character" w:customStyle="1" w:styleId="WW8Num33z0">
    <w:name w:val="WW8Num33z0"/>
    <w:rPr>
      <w:rFonts w:ascii="Symbol" w:hAnsi="Symbol"/>
    </w:rPr>
  </w:style>
  <w:style w:type="character" w:customStyle="1" w:styleId="WW8Num34z3">
    <w:name w:val="WW8Num34z3"/>
    <w:rPr>
      <w:rFonts w:ascii="Wingdings" w:hAnsi="Wingdings"/>
    </w:rPr>
  </w:style>
  <w:style w:type="character" w:customStyle="1" w:styleId="WW8Num37z0">
    <w:name w:val="WW8Num37z0"/>
    <w:rPr>
      <w:rFonts w:ascii="Symbol" w:hAnsi="Symbol"/>
    </w:rPr>
  </w:style>
  <w:style w:type="character" w:customStyle="1" w:styleId="WW8Num39z1">
    <w:name w:val="WW8Num39z1"/>
    <w:rPr>
      <w:rFonts w:ascii="Wingdings 2" w:hAnsi="Wingdings 2" w:cs="StarSymbol"/>
      <w:sz w:val="18"/>
      <w:szCs w:val="18"/>
    </w:rPr>
  </w:style>
  <w:style w:type="character" w:customStyle="1" w:styleId="WW8Num39z2">
    <w:name w:val="WW8Num39z2"/>
    <w:rPr>
      <w:rFonts w:ascii="StarSymbol" w:hAnsi="StarSymbol" w:cs="StarSymbol"/>
      <w:sz w:val="18"/>
      <w:szCs w:val="18"/>
    </w:rPr>
  </w:style>
  <w:style w:type="character" w:customStyle="1" w:styleId="WW8Num39z3">
    <w:name w:val="WW8Num39z3"/>
    <w:rPr>
      <w:rFonts w:ascii="Wingdings" w:hAnsi="Wingdings" w:cs="StarSymbol"/>
      <w:sz w:val="18"/>
      <w:szCs w:val="18"/>
    </w:rPr>
  </w:style>
  <w:style w:type="character" w:customStyle="1" w:styleId="WW8Num41z0">
    <w:name w:val="WW8Num41z0"/>
    <w:rPr>
      <w:rFonts w:ascii="Symbol" w:hAnsi="Symbol"/>
    </w:rPr>
  </w:style>
  <w:style w:type="character" w:customStyle="1" w:styleId="WW8Num46z1">
    <w:name w:val="WW8Num46z1"/>
    <w:rPr>
      <w:rFonts w:ascii="Courier New" w:hAnsi="Courier New"/>
    </w:rPr>
  </w:style>
  <w:style w:type="character" w:customStyle="1" w:styleId="WW8Num46z2">
    <w:name w:val="WW8Num46z2"/>
    <w:rPr>
      <w:rFonts w:ascii="Wingdings" w:hAnsi="Wingdings"/>
    </w:rPr>
  </w:style>
  <w:style w:type="character" w:customStyle="1" w:styleId="WW8Num47z1">
    <w:name w:val="WW8Num47z1"/>
    <w:rPr>
      <w:rFonts w:ascii="Wingdings 2" w:hAnsi="Wingdings 2" w:cs="StarSymbol"/>
      <w:sz w:val="18"/>
      <w:szCs w:val="18"/>
    </w:rPr>
  </w:style>
  <w:style w:type="character" w:customStyle="1" w:styleId="WW8Num47z2">
    <w:name w:val="WW8Num47z2"/>
    <w:rPr>
      <w:rFonts w:ascii="StarSymbol" w:hAnsi="StarSymbol" w:cs="StarSymbol"/>
      <w:sz w:val="18"/>
      <w:szCs w:val="18"/>
    </w:rPr>
  </w:style>
  <w:style w:type="character" w:customStyle="1" w:styleId="WW8Num48z1">
    <w:name w:val="WW8Num48z1"/>
    <w:rPr>
      <w:rFonts w:ascii="Courier New" w:hAnsi="Courier New"/>
    </w:rPr>
  </w:style>
  <w:style w:type="character" w:customStyle="1" w:styleId="WW8Num48z2">
    <w:name w:val="WW8Num48z2"/>
    <w:rPr>
      <w:rFonts w:ascii="Wingdings" w:hAnsi="Wingdings"/>
    </w:rPr>
  </w:style>
  <w:style w:type="character" w:customStyle="1" w:styleId="WW8Num49z1">
    <w:name w:val="WW8Num49z1"/>
    <w:rPr>
      <w:rFonts w:ascii="Wingdings 2" w:hAnsi="Wingdings 2"/>
    </w:rPr>
  </w:style>
  <w:style w:type="character" w:customStyle="1" w:styleId="WW8Num54z0">
    <w:name w:val="WW8Num54z0"/>
    <w:rPr>
      <w:rFonts w:ascii="Symbol" w:hAnsi="Symbol"/>
    </w:rPr>
  </w:style>
  <w:style w:type="character" w:customStyle="1" w:styleId="WW8Num54z1">
    <w:name w:val="WW8Num54z1"/>
    <w:rPr>
      <w:rFonts w:ascii="Courier New" w:hAnsi="Courier New"/>
    </w:rPr>
  </w:style>
  <w:style w:type="character" w:customStyle="1" w:styleId="WW8Num54z3">
    <w:name w:val="WW8Num54z3"/>
    <w:rPr>
      <w:rFonts w:ascii="Wingdings" w:hAnsi="Wingdings" w:cs="StarSymbol"/>
      <w:sz w:val="18"/>
      <w:szCs w:val="18"/>
    </w:rPr>
  </w:style>
  <w:style w:type="character" w:customStyle="1" w:styleId="WW8Num55z0">
    <w:name w:val="WW8Num55z0"/>
    <w:rPr>
      <w:rFonts w:ascii="Symbol" w:hAnsi="Symbol"/>
    </w:rPr>
  </w:style>
  <w:style w:type="character" w:customStyle="1" w:styleId="WW8Num55z1">
    <w:name w:val="WW8Num55z1"/>
    <w:rPr>
      <w:rFonts w:ascii="Courier New" w:hAnsi="Courier New"/>
    </w:rPr>
  </w:style>
  <w:style w:type="character" w:customStyle="1" w:styleId="WW8Num55z2">
    <w:name w:val="WW8Num55z2"/>
    <w:rPr>
      <w:rFonts w:ascii="Wingdings" w:hAnsi="Wingdings"/>
    </w:rPr>
  </w:style>
  <w:style w:type="character" w:customStyle="1" w:styleId="WW8Num58z0">
    <w:name w:val="WW8Num58z0"/>
    <w:rPr>
      <w:rFonts w:ascii="Symbol" w:hAnsi="Symbol"/>
    </w:rPr>
  </w:style>
  <w:style w:type="character" w:customStyle="1" w:styleId="WW8Num58z1">
    <w:name w:val="WW8Num58z1"/>
    <w:rPr>
      <w:rFonts w:ascii="Wingdings 2" w:hAnsi="Wingdings 2" w:cs="StarSymbol"/>
      <w:sz w:val="18"/>
      <w:szCs w:val="18"/>
    </w:rPr>
  </w:style>
  <w:style w:type="character" w:customStyle="1" w:styleId="WW8Num58z2">
    <w:name w:val="WW8Num58z2"/>
    <w:rPr>
      <w:rFonts w:ascii="StarSymbol" w:hAnsi="StarSymbol" w:cs="StarSymbol"/>
      <w:sz w:val="18"/>
      <w:szCs w:val="18"/>
    </w:rPr>
  </w:style>
  <w:style w:type="character" w:customStyle="1" w:styleId="WW8Num59z0">
    <w:name w:val="WW8Num59z0"/>
    <w:rPr>
      <w:rFonts w:ascii="Symbol" w:hAnsi="Symbol"/>
    </w:rPr>
  </w:style>
  <w:style w:type="character" w:customStyle="1" w:styleId="WW8Num59z1">
    <w:name w:val="WW8Num59z1"/>
    <w:rPr>
      <w:rFonts w:ascii="Courier New" w:hAnsi="Courier New"/>
    </w:rPr>
  </w:style>
  <w:style w:type="character" w:customStyle="1" w:styleId="WW8Num59z2">
    <w:name w:val="WW8Num59z2"/>
    <w:rPr>
      <w:rFonts w:ascii="Wingdings" w:hAnsi="Wingdings"/>
    </w:rPr>
  </w:style>
  <w:style w:type="character" w:customStyle="1" w:styleId="WW8Num60z0">
    <w:name w:val="WW8Num60z0"/>
    <w:rPr>
      <w:rFonts w:ascii="Symbol" w:hAnsi="Symbol"/>
      <w:color w:val="auto"/>
    </w:rPr>
  </w:style>
  <w:style w:type="character" w:customStyle="1" w:styleId="WW8Num60z1">
    <w:name w:val="WW8Num60z1"/>
    <w:rPr>
      <w:rFonts w:ascii="Courier New" w:hAnsi="Courier New"/>
    </w:rPr>
  </w:style>
  <w:style w:type="character" w:customStyle="1" w:styleId="WW8Num60z2">
    <w:name w:val="WW8Num60z2"/>
    <w:rPr>
      <w:rFonts w:ascii="Wingdings" w:hAnsi="Wingdings"/>
    </w:rPr>
  </w:style>
  <w:style w:type="character" w:customStyle="1" w:styleId="WW8Num60z3">
    <w:name w:val="WW8Num60z3"/>
    <w:rPr>
      <w:rFonts w:ascii="Symbol" w:hAnsi="Symbol"/>
    </w:rPr>
  </w:style>
  <w:style w:type="character" w:customStyle="1" w:styleId="WW8Num63z0">
    <w:name w:val="WW8Num63z0"/>
    <w:rPr>
      <w:rFonts w:ascii="Symbol" w:hAnsi="Symbol"/>
    </w:rPr>
  </w:style>
  <w:style w:type="character" w:customStyle="1" w:styleId="WW8Num63z1">
    <w:name w:val="WW8Num63z1"/>
    <w:rPr>
      <w:rFonts w:ascii="Wingdings 2" w:hAnsi="Wingdings 2" w:cs="StarSymbol"/>
      <w:sz w:val="18"/>
      <w:szCs w:val="18"/>
    </w:rPr>
  </w:style>
  <w:style w:type="character" w:customStyle="1" w:styleId="WW8Num63z2">
    <w:name w:val="WW8Num63z2"/>
    <w:rPr>
      <w:rFonts w:ascii="StarSymbol" w:hAnsi="StarSymbol" w:cs="StarSymbol"/>
      <w:sz w:val="18"/>
      <w:szCs w:val="18"/>
    </w:rPr>
  </w:style>
  <w:style w:type="character" w:customStyle="1" w:styleId="WW8Num63z3">
    <w:name w:val="WW8Num63z3"/>
    <w:rPr>
      <w:rFonts w:ascii="Wingdings" w:hAnsi="Wingdings" w:cs="StarSymbol"/>
      <w:sz w:val="18"/>
      <w:szCs w:val="18"/>
    </w:rPr>
  </w:style>
  <w:style w:type="character" w:customStyle="1" w:styleId="WW8Num65z0">
    <w:name w:val="WW8Num65z0"/>
    <w:rPr>
      <w:rFonts w:ascii="Symbol" w:hAnsi="Symbol"/>
    </w:rPr>
  </w:style>
  <w:style w:type="character" w:customStyle="1" w:styleId="WW8Num65z1">
    <w:name w:val="WW8Num65z1"/>
    <w:rPr>
      <w:rFonts w:ascii="Courier New" w:hAnsi="Courier New"/>
    </w:rPr>
  </w:style>
  <w:style w:type="character" w:customStyle="1" w:styleId="WW8Num65z2">
    <w:name w:val="WW8Num65z2"/>
    <w:rPr>
      <w:rFonts w:ascii="Wingdings" w:hAnsi="Wingdings"/>
    </w:rPr>
  </w:style>
  <w:style w:type="character" w:customStyle="1" w:styleId="WW8Num66z0">
    <w:name w:val="WW8Num66z0"/>
    <w:rPr>
      <w:rFonts w:ascii="Symbol" w:hAnsi="Symbol"/>
      <w:color w:val="auto"/>
    </w:rPr>
  </w:style>
  <w:style w:type="character" w:customStyle="1" w:styleId="WW8Num66z1">
    <w:name w:val="WW8Num66z1"/>
    <w:rPr>
      <w:rFonts w:ascii="Courier New" w:hAnsi="Courier New"/>
    </w:rPr>
  </w:style>
  <w:style w:type="character" w:customStyle="1" w:styleId="WW8Num66z2">
    <w:name w:val="WW8Num66z2"/>
    <w:rPr>
      <w:rFonts w:ascii="Wingdings" w:hAnsi="Wingdings"/>
    </w:rPr>
  </w:style>
  <w:style w:type="character" w:customStyle="1" w:styleId="WW8Num66z3">
    <w:name w:val="WW8Num66z3"/>
    <w:rPr>
      <w:rFonts w:ascii="Symbol" w:hAnsi="Symbol"/>
    </w:rPr>
  </w:style>
  <w:style w:type="character" w:customStyle="1" w:styleId="WW8Num67z0">
    <w:name w:val="WW8Num67z0"/>
    <w:rPr>
      <w:rFonts w:ascii="Symbol" w:hAnsi="Symbol"/>
    </w:rPr>
  </w:style>
  <w:style w:type="character" w:customStyle="1" w:styleId="WW8Num67z1">
    <w:name w:val="WW8Num67z1"/>
    <w:rPr>
      <w:rFonts w:ascii="Courier New" w:hAnsi="Courier New"/>
    </w:rPr>
  </w:style>
  <w:style w:type="character" w:customStyle="1" w:styleId="WW8Num67z2">
    <w:name w:val="WW8Num67z2"/>
    <w:rPr>
      <w:rFonts w:ascii="Wingdings" w:hAnsi="Wingdings"/>
    </w:rPr>
  </w:style>
  <w:style w:type="character" w:customStyle="1" w:styleId="WW8Num67z3">
    <w:name w:val="WW8Num67z3"/>
    <w:rPr>
      <w:rFonts w:ascii="Wingdings" w:hAnsi="Wingdings"/>
    </w:rPr>
  </w:style>
  <w:style w:type="character" w:customStyle="1" w:styleId="WW8Num69z0">
    <w:name w:val="WW8Num69z0"/>
    <w:rPr>
      <w:rFonts w:ascii="Symbol" w:hAnsi="Symbol"/>
    </w:rPr>
  </w:style>
  <w:style w:type="character" w:customStyle="1" w:styleId="WW8Num69z1">
    <w:name w:val="WW8Num69z1"/>
    <w:rPr>
      <w:rFonts w:ascii="Courier New" w:hAnsi="Courier New"/>
    </w:rPr>
  </w:style>
  <w:style w:type="character" w:customStyle="1" w:styleId="WW8Num69z2">
    <w:name w:val="WW8Num69z2"/>
    <w:rPr>
      <w:rFonts w:ascii="Wingdings" w:hAnsi="Wingdings"/>
    </w:rPr>
  </w:style>
  <w:style w:type="character" w:customStyle="1" w:styleId="WW8Num70z0">
    <w:name w:val="WW8Num70z0"/>
    <w:rPr>
      <w:rFonts w:ascii="Symbol" w:hAnsi="Symbol"/>
    </w:rPr>
  </w:style>
  <w:style w:type="character" w:customStyle="1" w:styleId="WW8Num70z1">
    <w:name w:val="WW8Num70z1"/>
    <w:rPr>
      <w:rFonts w:ascii="Courier New" w:hAnsi="Courier New" w:cs="Courier New"/>
    </w:rPr>
  </w:style>
  <w:style w:type="character" w:customStyle="1" w:styleId="WW8Num70z2">
    <w:name w:val="WW8Num70z2"/>
    <w:rPr>
      <w:rFonts w:ascii="Wingdings" w:hAnsi="Wingdings"/>
    </w:rPr>
  </w:style>
  <w:style w:type="character" w:customStyle="1" w:styleId="WW8Num70z3">
    <w:name w:val="WW8Num70z3"/>
    <w:rPr>
      <w:rFonts w:ascii="Symbol" w:hAnsi="Symbol"/>
    </w:rPr>
  </w:style>
  <w:style w:type="character" w:customStyle="1" w:styleId="WW8Num71z0">
    <w:name w:val="WW8Num71z0"/>
    <w:rPr>
      <w:rFonts w:ascii="Symbol" w:hAnsi="Symbol"/>
    </w:rPr>
  </w:style>
  <w:style w:type="character" w:customStyle="1" w:styleId="WW8Num71z1">
    <w:name w:val="WW8Num71z1"/>
    <w:rPr>
      <w:rFonts w:ascii="Courier New" w:hAnsi="Courier New"/>
    </w:rPr>
  </w:style>
  <w:style w:type="character" w:customStyle="1" w:styleId="WW8Num71z2">
    <w:name w:val="WW8Num71z2"/>
    <w:rPr>
      <w:rFonts w:ascii="Wingdings" w:hAnsi="Wingdings"/>
    </w:rPr>
  </w:style>
  <w:style w:type="character" w:customStyle="1" w:styleId="WW8Num73z0">
    <w:name w:val="WW8Num73z0"/>
    <w:rPr>
      <w:rFonts w:ascii="Symbol" w:hAnsi="Symbol"/>
      <w:color w:val="auto"/>
    </w:rPr>
  </w:style>
  <w:style w:type="character" w:customStyle="1" w:styleId="WW8Num73z1">
    <w:name w:val="WW8Num73z1"/>
    <w:rPr>
      <w:rFonts w:ascii="Courier New" w:hAnsi="Courier New"/>
    </w:rPr>
  </w:style>
  <w:style w:type="character" w:customStyle="1" w:styleId="WW8Num73z2">
    <w:name w:val="WW8Num73z2"/>
    <w:rPr>
      <w:rFonts w:ascii="Wingdings" w:hAnsi="Wingdings"/>
    </w:rPr>
  </w:style>
  <w:style w:type="character" w:customStyle="1" w:styleId="WW8Num73z3">
    <w:name w:val="WW8Num73z3"/>
    <w:rPr>
      <w:rFonts w:ascii="Symbol" w:hAnsi="Symbol"/>
    </w:rPr>
  </w:style>
  <w:style w:type="character" w:customStyle="1" w:styleId="WW8Num75z0">
    <w:name w:val="WW8Num75z0"/>
    <w:rPr>
      <w:rFonts w:ascii="Symbol" w:hAnsi="Symbol"/>
      <w:color w:val="auto"/>
    </w:rPr>
  </w:style>
  <w:style w:type="character" w:customStyle="1" w:styleId="WW8Num75z1">
    <w:name w:val="WW8Num75z1"/>
    <w:rPr>
      <w:rFonts w:ascii="Symbol" w:hAnsi="Symbol"/>
    </w:rPr>
  </w:style>
  <w:style w:type="character" w:customStyle="1" w:styleId="WW8Num75z2">
    <w:name w:val="WW8Num75z2"/>
    <w:rPr>
      <w:rFonts w:ascii="Wingdings" w:hAnsi="Wingdings"/>
    </w:rPr>
  </w:style>
  <w:style w:type="character" w:customStyle="1" w:styleId="WW8Num75z4">
    <w:name w:val="WW8Num75z4"/>
    <w:rPr>
      <w:rFonts w:ascii="Courier New" w:hAnsi="Courier New"/>
    </w:rPr>
  </w:style>
  <w:style w:type="character" w:customStyle="1" w:styleId="WW8Num76z0">
    <w:name w:val="WW8Num76z0"/>
    <w:rPr>
      <w:rFonts w:ascii="Symbol" w:hAnsi="Symbol"/>
    </w:rPr>
  </w:style>
  <w:style w:type="character" w:customStyle="1" w:styleId="WW8Num76z1">
    <w:name w:val="WW8Num76z1"/>
    <w:rPr>
      <w:rFonts w:ascii="Courier New" w:hAnsi="Courier New"/>
    </w:rPr>
  </w:style>
  <w:style w:type="character" w:customStyle="1" w:styleId="WW8Num76z2">
    <w:name w:val="WW8Num76z2"/>
    <w:rPr>
      <w:rFonts w:ascii="Wingdings" w:hAnsi="Wingdings"/>
    </w:rPr>
  </w:style>
  <w:style w:type="character" w:customStyle="1" w:styleId="WW8Num77z0">
    <w:name w:val="WW8Num77z0"/>
    <w:rPr>
      <w:rFonts w:ascii="Symbol" w:hAnsi="Symbol"/>
      <w:color w:val="auto"/>
    </w:rPr>
  </w:style>
  <w:style w:type="character" w:customStyle="1" w:styleId="WW8Num77z1">
    <w:name w:val="WW8Num77z1"/>
    <w:rPr>
      <w:rFonts w:ascii="Wingdings 2" w:hAnsi="Wingdings 2" w:cs="StarSymbol"/>
      <w:sz w:val="18"/>
      <w:szCs w:val="18"/>
    </w:rPr>
  </w:style>
  <w:style w:type="character" w:customStyle="1" w:styleId="WW8Num77z2">
    <w:name w:val="WW8Num77z2"/>
    <w:rPr>
      <w:rFonts w:ascii="StarSymbol" w:hAnsi="StarSymbol" w:cs="StarSymbol"/>
      <w:sz w:val="18"/>
      <w:szCs w:val="18"/>
    </w:rPr>
  </w:style>
  <w:style w:type="character" w:customStyle="1" w:styleId="WW8Num77z3">
    <w:name w:val="WW8Num77z3"/>
    <w:rPr>
      <w:rFonts w:ascii="Wingdings" w:hAnsi="Wingdings" w:cs="StarSymbol"/>
      <w:sz w:val="18"/>
      <w:szCs w:val="18"/>
    </w:rPr>
  </w:style>
  <w:style w:type="character" w:customStyle="1" w:styleId="WW8Num80z0">
    <w:name w:val="WW8Num80z0"/>
    <w:rPr>
      <w:rFonts w:ascii="Symbol" w:hAnsi="Symbol"/>
    </w:rPr>
  </w:style>
  <w:style w:type="character" w:customStyle="1" w:styleId="WW8Num80z1">
    <w:name w:val="WW8Num80z1"/>
    <w:rPr>
      <w:rFonts w:ascii="Wingdings 2" w:hAnsi="Wingdings 2" w:cs="StarSymbol"/>
      <w:sz w:val="18"/>
      <w:szCs w:val="18"/>
    </w:rPr>
  </w:style>
  <w:style w:type="character" w:customStyle="1" w:styleId="WW8Num80z2">
    <w:name w:val="WW8Num80z2"/>
    <w:rPr>
      <w:rFonts w:ascii="StarSymbol" w:hAnsi="StarSymbol" w:cs="StarSymbol"/>
      <w:sz w:val="18"/>
      <w:szCs w:val="18"/>
    </w:rPr>
  </w:style>
  <w:style w:type="character" w:customStyle="1" w:styleId="WW8Num80z3">
    <w:name w:val="WW8Num80z3"/>
    <w:rPr>
      <w:rFonts w:ascii="Wingdings" w:hAnsi="Wingdings" w:cs="StarSymbol"/>
      <w:sz w:val="18"/>
      <w:szCs w:val="18"/>
    </w:rPr>
  </w:style>
  <w:style w:type="character" w:customStyle="1" w:styleId="WW8Num81z0">
    <w:name w:val="WW8Num81z0"/>
    <w:rPr>
      <w:rFonts w:ascii="Symbol" w:hAnsi="Symbol"/>
    </w:rPr>
  </w:style>
  <w:style w:type="character" w:customStyle="1" w:styleId="WW8Num81z1">
    <w:name w:val="WW8Num81z1"/>
    <w:rPr>
      <w:rFonts w:ascii="Courier New" w:hAnsi="Courier New"/>
    </w:rPr>
  </w:style>
  <w:style w:type="character" w:customStyle="1" w:styleId="WW8Num81z2">
    <w:name w:val="WW8Num81z2"/>
    <w:rPr>
      <w:rFonts w:ascii="Wingdings" w:hAnsi="Wingdings"/>
    </w:rPr>
  </w:style>
  <w:style w:type="character" w:customStyle="1" w:styleId="WW8Num82z0">
    <w:name w:val="WW8Num82z0"/>
    <w:rPr>
      <w:rFonts w:ascii="Symbol" w:hAnsi="Symbol"/>
    </w:rPr>
  </w:style>
  <w:style w:type="character" w:customStyle="1" w:styleId="WW8Num82z1">
    <w:name w:val="WW8Num82z1"/>
    <w:rPr>
      <w:rFonts w:ascii="Courier New" w:hAnsi="Courier New"/>
    </w:rPr>
  </w:style>
  <w:style w:type="character" w:customStyle="1" w:styleId="WW8Num82z2">
    <w:name w:val="WW8Num82z2"/>
    <w:rPr>
      <w:rFonts w:ascii="Wingdings" w:hAnsi="Wingdings"/>
    </w:rPr>
  </w:style>
  <w:style w:type="character" w:customStyle="1" w:styleId="WW8Num83z0">
    <w:name w:val="WW8Num83z0"/>
    <w:rPr>
      <w:rFonts w:ascii="Symbol" w:hAnsi="Symbol"/>
      <w:color w:val="auto"/>
    </w:rPr>
  </w:style>
  <w:style w:type="character" w:customStyle="1" w:styleId="WW8Num83z1">
    <w:name w:val="WW8Num83z1"/>
    <w:rPr>
      <w:rFonts w:ascii="Courier New" w:hAnsi="Courier New"/>
    </w:rPr>
  </w:style>
  <w:style w:type="character" w:customStyle="1" w:styleId="WW8Num83z2">
    <w:name w:val="WW8Num83z2"/>
    <w:rPr>
      <w:rFonts w:ascii="Wingdings" w:hAnsi="Wingdings"/>
    </w:rPr>
  </w:style>
  <w:style w:type="character" w:customStyle="1" w:styleId="WW8Num83z3">
    <w:name w:val="WW8Num83z3"/>
    <w:rPr>
      <w:rFonts w:ascii="Symbol" w:hAnsi="Symbol"/>
    </w:rPr>
  </w:style>
  <w:style w:type="character" w:customStyle="1" w:styleId="WW8Num84z0">
    <w:name w:val="WW8Num84z0"/>
    <w:rPr>
      <w:rFonts w:ascii="Symbol" w:hAnsi="Symbol"/>
    </w:rPr>
  </w:style>
  <w:style w:type="character" w:customStyle="1" w:styleId="WW8Num84z1">
    <w:name w:val="WW8Num84z1"/>
    <w:rPr>
      <w:rFonts w:ascii="Courier New" w:hAnsi="Courier New"/>
    </w:rPr>
  </w:style>
  <w:style w:type="character" w:customStyle="1" w:styleId="WW8Num84z2">
    <w:name w:val="WW8Num84z2"/>
    <w:rPr>
      <w:rFonts w:ascii="Wingdings" w:hAnsi="Wingdings"/>
    </w:rPr>
  </w:style>
  <w:style w:type="character" w:customStyle="1" w:styleId="Fontepargpadro2">
    <w:name w:val="Fonte parág. padrão2"/>
  </w:style>
  <w:style w:type="character" w:customStyle="1" w:styleId="WW8Num2z0">
    <w:name w:val="WW8Num2z0"/>
    <w:rPr>
      <w:rFonts w:ascii="Symbol" w:hAnsi="Symbol"/>
    </w:rPr>
  </w:style>
  <w:style w:type="character" w:customStyle="1" w:styleId="WW8Num12z0">
    <w:name w:val="WW8Num12z0"/>
    <w:rPr>
      <w:rFonts w:ascii="Wingdings" w:hAnsi="Wingdings" w:cs="StarSymbol"/>
      <w:sz w:val="18"/>
      <w:szCs w:val="18"/>
    </w:rPr>
  </w:style>
  <w:style w:type="character" w:customStyle="1" w:styleId="WW8Num12z1">
    <w:name w:val="WW8Num12z1"/>
    <w:rPr>
      <w:rFonts w:ascii="Wingdings 2" w:hAnsi="Wingdings 2" w:cs="StarSymbol"/>
      <w:sz w:val="18"/>
      <w:szCs w:val="18"/>
    </w:rPr>
  </w:style>
  <w:style w:type="character" w:customStyle="1" w:styleId="WW8Num12z2">
    <w:name w:val="WW8Num12z2"/>
    <w:rPr>
      <w:rFonts w:ascii="StarSymbol" w:hAnsi="StarSymbol" w:cs="StarSymbol"/>
      <w:sz w:val="18"/>
      <w:szCs w:val="18"/>
    </w:rPr>
  </w:style>
  <w:style w:type="character" w:customStyle="1" w:styleId="WW8Num28z1">
    <w:name w:val="WW8Num28z1"/>
    <w:rPr>
      <w:rFonts w:ascii="Wingdings 2" w:hAnsi="Wingdings 2" w:cs="StarSymbol"/>
      <w:sz w:val="18"/>
      <w:szCs w:val="18"/>
    </w:rPr>
  </w:style>
  <w:style w:type="character" w:customStyle="1" w:styleId="WW8Num28z2">
    <w:name w:val="WW8Num28z2"/>
    <w:rPr>
      <w:rFonts w:ascii="StarSymbol" w:hAnsi="StarSymbol" w:cs="StarSymbol"/>
      <w:sz w:val="18"/>
      <w:szCs w:val="18"/>
    </w:rPr>
  </w:style>
  <w:style w:type="character" w:customStyle="1" w:styleId="WW8Num32z1">
    <w:name w:val="WW8Num32z1"/>
    <w:rPr>
      <w:rFonts w:ascii="Wingdings 2" w:hAnsi="Wingdings 2" w:cs="StarSymbol"/>
      <w:sz w:val="18"/>
      <w:szCs w:val="18"/>
    </w:rPr>
  </w:style>
  <w:style w:type="character" w:customStyle="1" w:styleId="WW8Num32z2">
    <w:name w:val="WW8Num32z2"/>
    <w:rPr>
      <w:rFonts w:ascii="StarSymbol" w:hAnsi="StarSymbol" w:cs="StarSymbol"/>
      <w:sz w:val="18"/>
      <w:szCs w:val="18"/>
    </w:rPr>
  </w:style>
  <w:style w:type="character" w:customStyle="1" w:styleId="WW8Num33z1">
    <w:name w:val="WW8Num33z1"/>
    <w:rPr>
      <w:rFonts w:ascii="Courier New" w:hAnsi="Courier New"/>
    </w:rPr>
  </w:style>
  <w:style w:type="character" w:customStyle="1" w:styleId="WW8Num33z2">
    <w:name w:val="WW8Num33z2"/>
    <w:rPr>
      <w:rFonts w:ascii="Wingdings" w:hAnsi="Wingdings"/>
    </w:rPr>
  </w:style>
  <w:style w:type="character" w:customStyle="1" w:styleId="WW8Num49z3">
    <w:name w:val="WW8Num49z3"/>
    <w:rPr>
      <w:rFonts w:ascii="Wingdings" w:hAnsi="Wingdings"/>
    </w:rPr>
  </w:style>
  <w:style w:type="character" w:customStyle="1" w:styleId="WW8Num57z0">
    <w:name w:val="WW8Num57z0"/>
    <w:rPr>
      <w:rFonts w:ascii="Symbol" w:hAnsi="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rPr>
  </w:style>
  <w:style w:type="character" w:customStyle="1" w:styleId="WW8Num58z3">
    <w:name w:val="WW8Num58z3"/>
    <w:rPr>
      <w:rFonts w:ascii="Wingdings" w:hAnsi="Wingdings" w:cs="StarSymbol"/>
      <w:sz w:val="18"/>
      <w:szCs w:val="18"/>
    </w:rPr>
  </w:style>
  <w:style w:type="character" w:customStyle="1" w:styleId="WW8Num61z0">
    <w:name w:val="WW8Num61z0"/>
    <w:rPr>
      <w:rFonts w:ascii="Symbol" w:hAnsi="Symbol"/>
    </w:rPr>
  </w:style>
  <w:style w:type="character" w:customStyle="1" w:styleId="WW8Num61z1">
    <w:name w:val="WW8Num61z1"/>
    <w:rPr>
      <w:rFonts w:ascii="Wingdings 2" w:hAnsi="Wingdings 2"/>
    </w:rPr>
  </w:style>
  <w:style w:type="character" w:customStyle="1" w:styleId="WW8Num61z2">
    <w:name w:val="WW8Num61z2"/>
    <w:rPr>
      <w:rFonts w:ascii="StarSymbol" w:hAnsi="StarSymbol"/>
    </w:rPr>
  </w:style>
  <w:style w:type="character" w:customStyle="1" w:styleId="WW8Num61z3">
    <w:name w:val="WW8Num61z3"/>
    <w:rPr>
      <w:rFonts w:ascii="Wingdings" w:hAnsi="Wingdings"/>
    </w:rPr>
  </w:style>
  <w:style w:type="character" w:customStyle="1" w:styleId="WW8Num62z0">
    <w:name w:val="WW8Num62z0"/>
    <w:rPr>
      <w:b/>
      <w:bCs/>
    </w:rPr>
  </w:style>
  <w:style w:type="character" w:customStyle="1" w:styleId="WW8Num64z0">
    <w:name w:val="WW8Num64z0"/>
    <w:rPr>
      <w:rFonts w:ascii="Symbol" w:hAnsi="Symbol"/>
    </w:rPr>
  </w:style>
  <w:style w:type="character" w:customStyle="1" w:styleId="WW8Num64z1">
    <w:name w:val="WW8Num64z1"/>
    <w:rPr>
      <w:rFonts w:ascii="Courier New" w:hAnsi="Courier New" w:cs="Courier New"/>
    </w:rPr>
  </w:style>
  <w:style w:type="character" w:customStyle="1" w:styleId="WW8Num64z2">
    <w:name w:val="WW8Num64z2"/>
    <w:rPr>
      <w:rFonts w:ascii="Wingdings" w:hAnsi="Wingdings"/>
    </w:rPr>
  </w:style>
  <w:style w:type="character" w:customStyle="1" w:styleId="WW8Num68z1">
    <w:name w:val="WW8Num68z1"/>
    <w:rPr>
      <w:rFonts w:ascii="Times New Roman" w:hAnsi="Times New Roman"/>
      <w:b/>
      <w:i w:val="0"/>
      <w:sz w:val="38"/>
    </w:rPr>
  </w:style>
  <w:style w:type="character" w:customStyle="1" w:styleId="WW-Fontepargpadro">
    <w:name w:val="WW-Fonte parág. padrão"/>
  </w:style>
  <w:style w:type="character" w:customStyle="1" w:styleId="WW8Num9z1">
    <w:name w:val="WW8Num9z1"/>
    <w:rPr>
      <w:rFonts w:ascii="Wingdings 2" w:hAnsi="Wingdings 2" w:cs="StarSymbol"/>
      <w:sz w:val="18"/>
      <w:szCs w:val="18"/>
    </w:rPr>
  </w:style>
  <w:style w:type="character" w:customStyle="1" w:styleId="WW8Num9z2">
    <w:name w:val="WW8Num9z2"/>
    <w:rPr>
      <w:rFonts w:ascii="StarSymbol" w:hAnsi="StarSymbol" w:cs="StarSymbol"/>
      <w:sz w:val="18"/>
      <w:szCs w:val="18"/>
    </w:rPr>
  </w:style>
  <w:style w:type="character" w:customStyle="1" w:styleId="WW8Num11z0">
    <w:name w:val="WW8Num11z0"/>
    <w:rPr>
      <w:rFonts w:ascii="Wingdings" w:hAnsi="Wingdings" w:cs="StarSymbol"/>
      <w:sz w:val="18"/>
      <w:szCs w:val="18"/>
    </w:rPr>
  </w:style>
  <w:style w:type="character" w:customStyle="1" w:styleId="WW8Num11z1">
    <w:name w:val="WW8Num11z1"/>
    <w:rPr>
      <w:rFonts w:ascii="Wingdings 2" w:hAnsi="Wingdings 2" w:cs="StarSymbol"/>
      <w:sz w:val="18"/>
      <w:szCs w:val="18"/>
    </w:rPr>
  </w:style>
  <w:style w:type="character" w:customStyle="1" w:styleId="WW8Num11z2">
    <w:name w:val="WW8Num11z2"/>
    <w:rPr>
      <w:rFonts w:ascii="StarSymbol" w:hAnsi="StarSymbol" w:cs="StarSymbol"/>
      <w:sz w:val="18"/>
      <w:szCs w:val="18"/>
    </w:rPr>
  </w:style>
  <w:style w:type="character" w:customStyle="1" w:styleId="WW8Num22z1">
    <w:name w:val="WW8Num22z1"/>
    <w:rPr>
      <w:rFonts w:ascii="Wingdings 2" w:hAnsi="Wingdings 2" w:cs="StarSymbol"/>
      <w:sz w:val="18"/>
      <w:szCs w:val="18"/>
    </w:rPr>
  </w:style>
  <w:style w:type="character" w:customStyle="1" w:styleId="WW8Num22z2">
    <w:name w:val="WW8Num22z2"/>
    <w:rPr>
      <w:rFonts w:ascii="StarSymbol" w:hAnsi="StarSymbol" w:cs="StarSymbol"/>
      <w:sz w:val="18"/>
      <w:szCs w:val="18"/>
    </w:rPr>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1">
    <w:name w:val="WW8Num1z1"/>
    <w:rPr>
      <w:rFonts w:ascii="Times New Roman" w:hAnsi="Times New Roman"/>
      <w:b/>
      <w:i w:val="0"/>
      <w:sz w:val="38"/>
    </w:rPr>
  </w:style>
  <w:style w:type="character" w:customStyle="1" w:styleId="WW8Num4z0">
    <w:name w:val="WW8Num4z0"/>
    <w:rPr>
      <w:rFonts w:ascii="Times New Roman" w:hAnsi="Times New Roman"/>
      <w:b/>
      <w:i w:val="0"/>
      <w:sz w:val="24"/>
    </w:rPr>
  </w:style>
  <w:style w:type="character" w:customStyle="1" w:styleId="WW-Absatz-Standardschriftart111">
    <w:name w:val="WW-Absatz-Standardschriftart111"/>
  </w:style>
  <w:style w:type="character" w:customStyle="1" w:styleId="WW-Fontepargpadro1">
    <w:name w:val="WW-Fonte parág. padrão1"/>
  </w:style>
  <w:style w:type="character" w:customStyle="1" w:styleId="WW-Absatz-Standardschriftart1111">
    <w:name w:val="WW-Absatz-Standardschriftart1111"/>
  </w:style>
  <w:style w:type="character" w:customStyle="1" w:styleId="DefaultParagraphFont">
    <w:name w:val="Default Paragraph Font"/>
  </w:style>
  <w:style w:type="character" w:customStyle="1" w:styleId="CaracteresdeNotadeRodap">
    <w:name w:val="Caracteres de Nota de Rodapé"/>
    <w:basedOn w:val="DefaultParagraphFont"/>
  </w:style>
  <w:style w:type="character" w:customStyle="1" w:styleId="Marcadores">
    <w:name w:val="Marcadores"/>
    <w:rPr>
      <w:rFonts w:ascii="StarSymbol" w:eastAsia="StarSymbol" w:hAnsi="StarSymbol" w:cs="StarSymbol"/>
      <w:sz w:val="18"/>
      <w:szCs w:val="18"/>
    </w:rPr>
  </w:style>
  <w:style w:type="character" w:styleId="Hyperlink">
    <w:name w:val="Hyperlink"/>
    <w:basedOn w:val="Fontepargpadro3"/>
    <w:semiHidden/>
    <w:rPr>
      <w:color w:val="000080"/>
      <w:u w:val="single"/>
    </w:rPr>
  </w:style>
  <w:style w:type="character" w:styleId="HiperlinkVisitado">
    <w:name w:val="FollowedHyperlink"/>
    <w:basedOn w:val="DefaultParagraphFont"/>
    <w:semiHidden/>
    <w:rPr>
      <w:color w:val="800000"/>
      <w:u w:val="single"/>
    </w:rPr>
  </w:style>
  <w:style w:type="character" w:customStyle="1" w:styleId="CaracteresdeNotadeFim">
    <w:name w:val=" Caracteres de Nota de Fim"/>
    <w:basedOn w:val="DefaultParagraphFont"/>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ExpressoIngls">
    <w:name w:val="Expressão Inglês"/>
    <w:basedOn w:val="DefaultParagraphFont"/>
    <w:rPr>
      <w:i/>
      <w:lang w:val="en-US"/>
    </w:rPr>
  </w:style>
  <w:style w:type="character" w:customStyle="1" w:styleId="a">
    <w:name w:val="a"/>
    <w:basedOn w:val="WW-Fontepargpadro1"/>
  </w:style>
  <w:style w:type="character" w:customStyle="1" w:styleId="306443191z2">
    <w:name w:val="306443191z2"/>
    <w:rPr>
      <w:b/>
      <w:i/>
    </w:rPr>
  </w:style>
  <w:style w:type="paragraph" w:customStyle="1" w:styleId="Captulo">
    <w:name w:val="Capítulo"/>
    <w:basedOn w:val="Normal"/>
    <w:next w:val="Corpodetexto"/>
    <w:pPr>
      <w:keepNext/>
      <w:spacing w:before="240" w:after="120"/>
    </w:pPr>
    <w:rPr>
      <w:rFonts w:ascii="Arial" w:eastAsia="Mincho" w:hAnsi="Arial" w:cs="Tahoma"/>
      <w:sz w:val="28"/>
      <w:szCs w:val="28"/>
    </w:rPr>
  </w:style>
  <w:style w:type="paragraph" w:styleId="Corpodetexto">
    <w:name w:val="Body Text"/>
    <w:basedOn w:val="Normal"/>
    <w:semiHidden/>
    <w:pPr>
      <w:jc w:val="both"/>
    </w:pPr>
  </w:style>
  <w:style w:type="paragraph" w:styleId="Lista">
    <w:name w:val="List"/>
    <w:basedOn w:val="Corpodetexto"/>
    <w:semiHidden/>
  </w:style>
  <w:style w:type="paragraph" w:customStyle="1" w:styleId="Legenda3">
    <w:name w:val="Legenda3"/>
    <w:basedOn w:val="Normal"/>
    <w:pPr>
      <w:suppressLineNumbers/>
      <w:spacing w:before="120" w:after="120"/>
    </w:pPr>
    <w:rPr>
      <w:i/>
      <w:iCs/>
    </w:rPr>
  </w:style>
  <w:style w:type="paragraph" w:customStyle="1" w:styleId="ndice">
    <w:name w:val="Índice"/>
    <w:basedOn w:val="Normal"/>
    <w:pPr>
      <w:suppressLineNumbers/>
    </w:pPr>
  </w:style>
  <w:style w:type="paragraph" w:customStyle="1" w:styleId="Numerada1">
    <w:name w:val="Numerada1"/>
    <w:basedOn w:val="Normal"/>
  </w:style>
  <w:style w:type="paragraph" w:customStyle="1" w:styleId="Numerada21">
    <w:name w:val="Numerada 21"/>
    <w:basedOn w:val="Normal"/>
  </w:style>
  <w:style w:type="paragraph" w:customStyle="1" w:styleId="Numerada31">
    <w:name w:val="Numerada 31"/>
    <w:basedOn w:val="Normal"/>
  </w:style>
  <w:style w:type="paragraph" w:customStyle="1" w:styleId="Contedodoquadro">
    <w:name w:val="Conteúdo do quadro"/>
    <w:basedOn w:val="Corpodetexto"/>
  </w:style>
  <w:style w:type="paragraph" w:customStyle="1" w:styleId="Legenda1">
    <w:name w:val="Legenda1"/>
    <w:basedOn w:val="Normal"/>
    <w:pPr>
      <w:suppressLineNumbers/>
      <w:spacing w:before="120" w:after="120"/>
    </w:pPr>
    <w:rPr>
      <w:i/>
      <w:iCs/>
    </w:rPr>
  </w:style>
  <w:style w:type="paragraph" w:styleId="Cabealho">
    <w:name w:val="header"/>
    <w:basedOn w:val="Normal"/>
    <w:semiHidden/>
    <w:pPr>
      <w:suppressLineNumbers/>
      <w:tabs>
        <w:tab w:val="center" w:pos="4251"/>
        <w:tab w:val="right" w:pos="8503"/>
      </w:tabs>
    </w:pPr>
  </w:style>
  <w:style w:type="paragraph" w:styleId="Sumrio1">
    <w:name w:val="toc 1"/>
    <w:basedOn w:val="Normal"/>
    <w:next w:val="Normal"/>
    <w:semiHidden/>
    <w:pPr>
      <w:tabs>
        <w:tab w:val="right" w:leader="dot" w:pos="8503"/>
      </w:tabs>
    </w:pPr>
  </w:style>
  <w:style w:type="paragraph" w:customStyle="1" w:styleId="TeseNumCaptulo">
    <w:name w:val="Tese Num Capítulo"/>
    <w:basedOn w:val="Ttulo1"/>
    <w:next w:val="Ttulo1"/>
    <w:pPr>
      <w:numPr>
        <w:numId w:val="0"/>
      </w:numPr>
      <w:spacing w:before="1300" w:after="0" w:line="100" w:lineRule="atLeast"/>
    </w:pPr>
    <w:rPr>
      <w:rFonts w:ascii="Times New Roman" w:hAnsi="Times New Roman" w:cs="Times New Roman"/>
      <w:sz w:val="20"/>
      <w:szCs w:val="20"/>
    </w:rPr>
  </w:style>
  <w:style w:type="paragraph" w:customStyle="1" w:styleId="TeseSemndice1">
    <w:name w:val="Tese Sem índice 1"/>
    <w:basedOn w:val="Normal"/>
    <w:next w:val="Normal"/>
    <w:pPr>
      <w:keepNext/>
      <w:pageBreakBefore/>
      <w:spacing w:before="1700" w:after="600" w:line="288" w:lineRule="auto"/>
    </w:pPr>
    <w:rPr>
      <w:b/>
      <w:spacing w:val="10"/>
      <w:kern w:val="1"/>
      <w:sz w:val="52"/>
      <w:szCs w:val="20"/>
    </w:rPr>
  </w:style>
  <w:style w:type="paragraph" w:customStyle="1" w:styleId="TeseResumo">
    <w:name w:val="Tese Resumo"/>
    <w:basedOn w:val="TeseSemndice1"/>
    <w:next w:val="Normal"/>
    <w:pPr>
      <w:keepLines/>
      <w:spacing w:before="0" w:after="360"/>
      <w:jc w:val="center"/>
    </w:pPr>
    <w:rPr>
      <w:sz w:val="40"/>
    </w:rPr>
  </w:style>
  <w:style w:type="paragraph" w:customStyle="1" w:styleId="TeseNormalIngls">
    <w:name w:val="Tese Normal Inglês"/>
    <w:basedOn w:val="Normal"/>
    <w:pPr>
      <w:spacing w:before="60" w:line="288" w:lineRule="auto"/>
      <w:jc w:val="both"/>
    </w:pPr>
    <w:rPr>
      <w:sz w:val="20"/>
      <w:szCs w:val="20"/>
      <w:lang w:val="en-US"/>
    </w:rPr>
  </w:style>
  <w:style w:type="paragraph" w:customStyle="1" w:styleId="PlainText">
    <w:name w:val="Plain Text"/>
    <w:basedOn w:val="Normal"/>
    <w:rPr>
      <w:rFonts w:ascii="Courier New" w:hAnsi="Courier New"/>
      <w:sz w:val="20"/>
      <w:szCs w:val="20"/>
    </w:rPr>
  </w:style>
  <w:style w:type="paragraph" w:styleId="Rodap">
    <w:name w:val="footer"/>
    <w:basedOn w:val="Normal"/>
    <w:semiHidden/>
    <w:pPr>
      <w:suppressLineNumbers/>
      <w:tabs>
        <w:tab w:val="center" w:pos="4251"/>
        <w:tab w:val="right" w:pos="8503"/>
      </w:tabs>
    </w:pPr>
  </w:style>
  <w:style w:type="paragraph" w:customStyle="1" w:styleId="Legenda2">
    <w:name w:val="Legenda2"/>
    <w:basedOn w:val="Normal"/>
    <w:pPr>
      <w:suppressLineNumbers/>
      <w:spacing w:before="120" w:after="120"/>
    </w:pPr>
    <w:rPr>
      <w:i/>
      <w:iCs/>
    </w:rPr>
  </w:style>
  <w:style w:type="paragraph" w:customStyle="1" w:styleId="Primeirorecuodecorpodetexto1">
    <w:name w:val="Primeiro recuo de corpo de texto1"/>
    <w:basedOn w:val="Corpodetexto"/>
    <w:pPr>
      <w:ind w:firstLine="283"/>
    </w:pPr>
    <w:rPr>
      <w:sz w:val="20"/>
      <w:szCs w:val="20"/>
    </w:rPr>
  </w:style>
  <w:style w:type="paragraph" w:styleId="Recuodecorpodetexto">
    <w:name w:val="Body Text Indent"/>
    <w:basedOn w:val="Normal"/>
    <w:semiHidden/>
    <w:pPr>
      <w:ind w:left="283"/>
    </w:pPr>
  </w:style>
  <w:style w:type="paragraph" w:customStyle="1" w:styleId="Ttulo10">
    <w:name w:val="Título 10"/>
    <w:basedOn w:val="Captulo"/>
    <w:next w:val="Corpodetexto"/>
    <w:pPr>
      <w:numPr>
        <w:ilvl w:val="8"/>
        <w:numId w:val="58"/>
      </w:numPr>
      <w:outlineLvl w:val="8"/>
    </w:pPr>
    <w:rPr>
      <w:b/>
      <w:bCs/>
      <w:sz w:val="21"/>
      <w:szCs w:val="21"/>
    </w:r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
      <w:bCs/>
    </w:rPr>
  </w:style>
  <w:style w:type="paragraph" w:customStyle="1" w:styleId="Texto">
    <w:name w:val="Texto"/>
    <w:basedOn w:val="Legenda1"/>
  </w:style>
  <w:style w:type="paragraph" w:customStyle="1" w:styleId="TeseTexto">
    <w:name w:val="Tese Texto"/>
    <w:basedOn w:val="Normal"/>
    <w:pPr>
      <w:spacing w:before="60" w:line="312" w:lineRule="auto"/>
      <w:ind w:firstLine="425"/>
      <w:jc w:val="both"/>
    </w:pPr>
    <w:rPr>
      <w:spacing w:val="8"/>
      <w:szCs w:val="20"/>
    </w:rPr>
  </w:style>
  <w:style w:type="paragraph" w:styleId="Textodenotaderodap">
    <w:name w:val="footnote text"/>
    <w:basedOn w:val="TeseTexto"/>
    <w:semiHidden/>
    <w:pPr>
      <w:suppressLineNumbers/>
      <w:ind w:left="283" w:hanging="283"/>
    </w:pPr>
    <w:rPr>
      <w:sz w:val="20"/>
    </w:rPr>
  </w:style>
  <w:style w:type="paragraph" w:styleId="Textodenotadefim">
    <w:name w:val="endnote text"/>
    <w:basedOn w:val="Normal"/>
    <w:semiHidden/>
    <w:pPr>
      <w:suppressLineNumbers/>
      <w:ind w:left="283" w:hanging="283"/>
    </w:pPr>
    <w:rPr>
      <w:sz w:val="20"/>
      <w:szCs w:val="20"/>
    </w:rPr>
  </w:style>
  <w:style w:type="paragraph" w:styleId="Sumrio2">
    <w:name w:val="toc 2"/>
    <w:basedOn w:val="Normal"/>
    <w:next w:val="Normal"/>
    <w:semiHidden/>
    <w:pPr>
      <w:tabs>
        <w:tab w:val="right" w:leader="dot" w:pos="7937"/>
      </w:tabs>
      <w:ind w:left="283"/>
    </w:pPr>
  </w:style>
  <w:style w:type="paragraph" w:styleId="Sumrio3">
    <w:name w:val="toc 3"/>
    <w:basedOn w:val="Normal"/>
    <w:next w:val="Normal"/>
    <w:semiHidden/>
    <w:pPr>
      <w:tabs>
        <w:tab w:val="right" w:leader="dot" w:pos="7371"/>
      </w:tabs>
      <w:ind w:left="566"/>
    </w:pPr>
  </w:style>
  <w:style w:type="paragraph" w:styleId="Sumrio4">
    <w:name w:val="toc 4"/>
    <w:basedOn w:val="Normal"/>
    <w:next w:val="Normal"/>
    <w:semiHidden/>
    <w:pPr>
      <w:tabs>
        <w:tab w:val="right" w:leader="dot" w:pos="6805"/>
      </w:tabs>
      <w:ind w:left="849"/>
    </w:pPr>
  </w:style>
  <w:style w:type="paragraph" w:styleId="Sumrio5">
    <w:name w:val="toc 5"/>
    <w:basedOn w:val="ndice"/>
    <w:next w:val="Normal"/>
    <w:semiHidden/>
    <w:pPr>
      <w:tabs>
        <w:tab w:val="right" w:leader="dot" w:pos="6239"/>
      </w:tabs>
      <w:ind w:left="1132"/>
    </w:pPr>
  </w:style>
  <w:style w:type="paragraph" w:styleId="Sumrio6">
    <w:name w:val="toc 6"/>
    <w:basedOn w:val="ndice"/>
    <w:next w:val="Normal"/>
    <w:semiHidden/>
    <w:pPr>
      <w:tabs>
        <w:tab w:val="right" w:leader="dot" w:pos="5673"/>
      </w:tabs>
      <w:ind w:left="1415"/>
    </w:pPr>
  </w:style>
  <w:style w:type="paragraph" w:styleId="Sumrio7">
    <w:name w:val="toc 7"/>
    <w:basedOn w:val="ndice"/>
    <w:next w:val="Normal"/>
    <w:semiHidden/>
    <w:pPr>
      <w:tabs>
        <w:tab w:val="right" w:leader="dot" w:pos="5107"/>
      </w:tabs>
      <w:ind w:left="1698"/>
    </w:pPr>
  </w:style>
  <w:style w:type="paragraph" w:styleId="Sumrio8">
    <w:name w:val="toc 8"/>
    <w:basedOn w:val="ndice"/>
    <w:next w:val="Normal"/>
    <w:semiHidden/>
    <w:pPr>
      <w:tabs>
        <w:tab w:val="right" w:leader="dot" w:pos="4541"/>
      </w:tabs>
      <w:ind w:left="1981"/>
    </w:pPr>
  </w:style>
  <w:style w:type="paragraph" w:styleId="Sumrio9">
    <w:name w:val="toc 9"/>
    <w:basedOn w:val="Normal"/>
    <w:next w:val="Normal"/>
    <w:semiHidden/>
    <w:pPr>
      <w:tabs>
        <w:tab w:val="right" w:leader="dot" w:pos="3975"/>
      </w:tabs>
      <w:ind w:left="2264"/>
    </w:pPr>
  </w:style>
  <w:style w:type="paragraph" w:customStyle="1" w:styleId="Contedo10">
    <w:name w:val="Conteúdo 10"/>
    <w:basedOn w:val="ndice"/>
    <w:pPr>
      <w:tabs>
        <w:tab w:val="right" w:leader="dot" w:pos="3409"/>
      </w:tabs>
      <w:ind w:left="2547"/>
    </w:pPr>
  </w:style>
  <w:style w:type="paragraph" w:styleId="Ttulo">
    <w:name w:val="Title"/>
    <w:basedOn w:val="Normal"/>
    <w:next w:val="Subttulo"/>
    <w:qFormat/>
    <w:pPr>
      <w:jc w:val="center"/>
    </w:pPr>
    <w:rPr>
      <w:b/>
      <w:bCs/>
      <w:sz w:val="36"/>
      <w:szCs w:val="36"/>
    </w:rPr>
  </w:style>
  <w:style w:type="paragraph" w:styleId="Subttulo">
    <w:name w:val="Subtitle"/>
    <w:basedOn w:val="Captulo"/>
    <w:next w:val="Corpodetexto"/>
    <w:qFormat/>
    <w:pPr>
      <w:jc w:val="center"/>
    </w:pPr>
    <w:rPr>
      <w:i/>
      <w:iCs/>
    </w:rPr>
  </w:style>
  <w:style w:type="paragraph" w:customStyle="1" w:styleId="Textopr-formatado">
    <w:name w:val="Texto pré-formatado"/>
    <w:basedOn w:val="Normal"/>
    <w:rPr>
      <w:rFonts w:ascii="Nimbus Mono L" w:eastAsia="Nimbus Mono L" w:hAnsi="Nimbus Mono L" w:cs="Nimbus Mono L"/>
      <w:sz w:val="20"/>
      <w:szCs w:val="20"/>
    </w:rPr>
  </w:style>
  <w:style w:type="paragraph" w:customStyle="1" w:styleId="TeseTtulo1">
    <w:name w:val="Tese Título 1"/>
    <w:basedOn w:val="Ttulo1"/>
    <w:next w:val="Normal"/>
    <w:pPr>
      <w:pageBreakBefore/>
      <w:numPr>
        <w:numId w:val="0"/>
      </w:numPr>
      <w:spacing w:before="1700" w:after="600"/>
    </w:pPr>
    <w:rPr>
      <w:rFonts w:ascii="Times New Roman" w:hAnsi="Times New Roman" w:cs="Times New Roman"/>
      <w:sz w:val="20"/>
      <w:szCs w:val="20"/>
    </w:rPr>
  </w:style>
  <w:style w:type="paragraph" w:customStyle="1" w:styleId="TeseApndice">
    <w:name w:val="Tese Apêndice"/>
    <w:basedOn w:val="Ttulo1"/>
    <w:next w:val="Normal"/>
    <w:pPr>
      <w:numPr>
        <w:numId w:val="0"/>
      </w:numPr>
    </w:pPr>
    <w:rPr>
      <w:rFonts w:ascii="Times New Roman" w:hAnsi="Times New Roman" w:cs="Times New Roman"/>
      <w:sz w:val="20"/>
      <w:szCs w:val="20"/>
    </w:rPr>
  </w:style>
  <w:style w:type="paragraph" w:customStyle="1" w:styleId="TeseNumApndice">
    <w:name w:val="Tese Num Apêndice"/>
    <w:basedOn w:val="TeseNumCaptulo"/>
    <w:next w:val="TeseApndice"/>
  </w:style>
  <w:style w:type="paragraph" w:customStyle="1" w:styleId="TeseApndice2">
    <w:name w:val="Tese Apêndice 2"/>
    <w:basedOn w:val="Ttulo2"/>
    <w:next w:val="Normal"/>
    <w:pPr>
      <w:numPr>
        <w:numId w:val="0"/>
      </w:numPr>
    </w:pPr>
    <w:rPr>
      <w:rFonts w:ascii="Times New Roman" w:hAnsi="Times New Roman" w:cs="Times New Roman"/>
      <w:sz w:val="20"/>
      <w:szCs w:val="20"/>
    </w:rPr>
  </w:style>
  <w:style w:type="paragraph" w:customStyle="1" w:styleId="TeseApndice3">
    <w:name w:val="Tese Apêndice 3"/>
    <w:basedOn w:val="Ttulo3"/>
    <w:next w:val="Normal"/>
    <w:pPr>
      <w:numPr>
        <w:numId w:val="0"/>
      </w:numPr>
    </w:pPr>
    <w:rPr>
      <w:rFonts w:ascii="Times New Roman" w:hAnsi="Times New Roman" w:cs="Times New Roman"/>
      <w:sz w:val="20"/>
      <w:szCs w:val="20"/>
    </w:rPr>
  </w:style>
  <w:style w:type="paragraph" w:customStyle="1" w:styleId="TeseAbstract">
    <w:name w:val="Tese Abstract"/>
    <w:basedOn w:val="TeseResumo"/>
    <w:next w:val="TeseNormalIngls"/>
    <w:pPr>
      <w:pageBreakBefore w:val="0"/>
    </w:pPr>
    <w:rPr>
      <w:sz w:val="20"/>
      <w:lang w:val="en-US"/>
    </w:rPr>
  </w:style>
  <w:style w:type="paragraph" w:customStyle="1" w:styleId="TeseAutor">
    <w:name w:val="Tese Autor"/>
    <w:basedOn w:val="Normal"/>
    <w:next w:val="Ttulo"/>
    <w:pPr>
      <w:spacing w:before="1134" w:line="288" w:lineRule="auto"/>
      <w:jc w:val="center"/>
    </w:pPr>
    <w:rPr>
      <w:spacing w:val="10"/>
      <w:kern w:val="1"/>
      <w:sz w:val="28"/>
      <w:szCs w:val="20"/>
    </w:rPr>
  </w:style>
  <w:style w:type="paragraph" w:customStyle="1" w:styleId="TeseCapaRequisito">
    <w:name w:val="Tese Capa Requisito"/>
    <w:basedOn w:val="Normal"/>
    <w:next w:val="TeseCapaData"/>
    <w:pPr>
      <w:spacing w:before="480" w:line="288" w:lineRule="auto"/>
      <w:ind w:left="4820"/>
      <w:jc w:val="both"/>
    </w:pPr>
    <w:rPr>
      <w:spacing w:val="8"/>
      <w:szCs w:val="20"/>
    </w:rPr>
  </w:style>
  <w:style w:type="paragraph" w:customStyle="1" w:styleId="TeseCapaLocal">
    <w:name w:val="Tese Capa Local"/>
    <w:basedOn w:val="TeseAutor"/>
    <w:pPr>
      <w:spacing w:before="2400"/>
    </w:pPr>
  </w:style>
  <w:style w:type="paragraph" w:customStyle="1" w:styleId="TeseCapaData">
    <w:name w:val="Tese Capa Data"/>
    <w:basedOn w:val="TeseCapaLocal"/>
    <w:next w:val="Normal"/>
    <w:pPr>
      <w:spacing w:before="480"/>
    </w:pPr>
  </w:style>
  <w:style w:type="paragraph" w:customStyle="1" w:styleId="TeseTopoCaptulo">
    <w:name w:val="Tese Topo Capítulo"/>
    <w:basedOn w:val="Normal"/>
    <w:next w:val="TeseNumCaptulo"/>
    <w:pPr>
      <w:keepNext/>
      <w:pageBreakBefore/>
      <w:spacing w:before="60" w:line="288" w:lineRule="auto"/>
      <w:jc w:val="both"/>
    </w:pPr>
    <w:rPr>
      <w:szCs w:val="20"/>
    </w:rPr>
  </w:style>
  <w:style w:type="paragraph" w:customStyle="1" w:styleId="ListBullet">
    <w:name w:val="List Bullet"/>
    <w:basedOn w:val="Normal"/>
    <w:pPr>
      <w:spacing w:after="60" w:line="288" w:lineRule="auto"/>
      <w:ind w:left="284" w:hanging="284"/>
      <w:jc w:val="both"/>
    </w:pPr>
    <w:rPr>
      <w:szCs w:val="20"/>
    </w:rPr>
  </w:style>
  <w:style w:type="paragraph" w:customStyle="1" w:styleId="BodyText2">
    <w:name w:val="Body Text 2"/>
    <w:basedOn w:val="Normal"/>
    <w:pPr>
      <w:jc w:val="both"/>
    </w:pPr>
    <w:rPr>
      <w:sz w:val="20"/>
      <w:szCs w:val="20"/>
    </w:rPr>
  </w:style>
  <w:style w:type="paragraph" w:customStyle="1" w:styleId="TeseTopoApndice">
    <w:name w:val="Tese Topo Apêndice"/>
    <w:basedOn w:val="TeseTopoCaptulo"/>
  </w:style>
  <w:style w:type="paragraph" w:customStyle="1" w:styleId="BodyText3">
    <w:name w:val="Body Text 3"/>
    <w:basedOn w:val="Normal"/>
    <w:pPr>
      <w:jc w:val="center"/>
    </w:pPr>
    <w:rPr>
      <w:szCs w:val="20"/>
    </w:rPr>
  </w:style>
  <w:style w:type="paragraph" w:customStyle="1" w:styleId="BodyTextIndent2">
    <w:name w:val="Body Text Indent 2"/>
    <w:basedOn w:val="Normal"/>
    <w:pPr>
      <w:ind w:firstLine="708"/>
      <w:jc w:val="both"/>
    </w:pPr>
    <w:rPr>
      <w:szCs w:val="20"/>
    </w:rPr>
  </w:style>
  <w:style w:type="paragraph" w:customStyle="1" w:styleId="BodyTextIndent3">
    <w:name w:val="Body Text Indent 3"/>
    <w:basedOn w:val="Normal"/>
    <w:pPr>
      <w:ind w:firstLine="360"/>
      <w:jc w:val="both"/>
    </w:pPr>
    <w:rPr>
      <w:szCs w:val="20"/>
    </w:rPr>
  </w:style>
  <w:style w:type="paragraph" w:customStyle="1" w:styleId="TableofFigures">
    <w:name w:val="Table of Figures"/>
    <w:basedOn w:val="Normal"/>
    <w:next w:val="Normal"/>
    <w:pPr>
      <w:ind w:left="400" w:hanging="400"/>
    </w:pPr>
    <w:rPr>
      <w:b/>
      <w:bCs/>
      <w:sz w:val="20"/>
      <w:szCs w:val="20"/>
    </w:rPr>
  </w:style>
  <w:style w:type="paragraph" w:customStyle="1" w:styleId="LegendaFigura">
    <w:name w:val="Legenda Figura"/>
    <w:basedOn w:val="PlainText"/>
    <w:pPr>
      <w:ind w:firstLine="708"/>
      <w:jc w:val="center"/>
    </w:pPr>
    <w:rPr>
      <w:rFonts w:ascii="Times New Roman" w:hAnsi="Times New Roman"/>
      <w:b/>
      <w:sz w:val="24"/>
    </w:rPr>
  </w:style>
  <w:style w:type="paragraph" w:customStyle="1" w:styleId="Heading11">
    <w:name w:val="Heading 11"/>
    <w:basedOn w:val="Normal"/>
    <w:rPr>
      <w:sz w:val="20"/>
      <w:szCs w:val="20"/>
      <w:lang w:val="en-US"/>
    </w:rPr>
  </w:style>
  <w:style w:type="paragraph" w:customStyle="1" w:styleId="Caption">
    <w:name w:val="Caption"/>
    <w:basedOn w:val="Normal"/>
    <w:next w:val="Normal"/>
    <w:pPr>
      <w:jc w:val="center"/>
    </w:pPr>
    <w:rPr>
      <w:szCs w:val="20"/>
    </w:rPr>
  </w:style>
  <w:style w:type="paragraph" w:customStyle="1" w:styleId="Objetocomseta">
    <w:name w:val="Objeto com seta"/>
    <w:basedOn w:val="Normal"/>
    <w:rPr>
      <w:sz w:val="20"/>
      <w:szCs w:val="20"/>
    </w:rPr>
  </w:style>
  <w:style w:type="paragraph" w:customStyle="1" w:styleId="Objetocomsombra">
    <w:name w:val="Objeto com sombra"/>
    <w:basedOn w:val="Normal"/>
    <w:rPr>
      <w:sz w:val="20"/>
      <w:szCs w:val="20"/>
    </w:rPr>
  </w:style>
  <w:style w:type="paragraph" w:customStyle="1" w:styleId="Objetosempreenchimento">
    <w:name w:val="Objeto sem preenchimento"/>
    <w:basedOn w:val="Normal"/>
    <w:rPr>
      <w:sz w:val="20"/>
      <w:szCs w:val="20"/>
    </w:rPr>
  </w:style>
  <w:style w:type="paragraph" w:customStyle="1" w:styleId="Corpodotexto">
    <w:name w:val="Corpo do texto"/>
    <w:basedOn w:val="Normal"/>
    <w:rPr>
      <w:sz w:val="20"/>
      <w:szCs w:val="20"/>
    </w:rPr>
  </w:style>
  <w:style w:type="paragraph" w:customStyle="1" w:styleId="Corpodotextojustificado">
    <w:name w:val="Corpo do texto justificado"/>
    <w:basedOn w:val="Normal"/>
    <w:rPr>
      <w:sz w:val="20"/>
      <w:szCs w:val="20"/>
    </w:rPr>
  </w:style>
  <w:style w:type="paragraph" w:customStyle="1" w:styleId="Ttulo11">
    <w:name w:val="Título1"/>
    <w:basedOn w:val="Normal"/>
    <w:pPr>
      <w:jc w:val="center"/>
    </w:pPr>
    <w:rPr>
      <w:sz w:val="20"/>
      <w:szCs w:val="20"/>
    </w:rPr>
  </w:style>
  <w:style w:type="paragraph" w:customStyle="1" w:styleId="Ttulo20">
    <w:name w:val="Título2"/>
    <w:basedOn w:val="Normal"/>
    <w:pPr>
      <w:spacing w:before="57" w:after="57"/>
      <w:ind w:left="113" w:right="113"/>
      <w:jc w:val="center"/>
    </w:pPr>
    <w:rPr>
      <w:sz w:val="20"/>
      <w:szCs w:val="20"/>
    </w:rPr>
  </w:style>
  <w:style w:type="paragraph" w:customStyle="1" w:styleId="WW-Ttulo">
    <w:name w:val="WW-Título"/>
    <w:basedOn w:val="Normal"/>
    <w:pPr>
      <w:spacing w:before="238" w:after="119"/>
    </w:pPr>
    <w:rPr>
      <w:sz w:val="20"/>
      <w:szCs w:val="20"/>
    </w:rPr>
  </w:style>
  <w:style w:type="paragraph" w:customStyle="1" w:styleId="WW-Ttulo1">
    <w:name w:val="WW-Título1"/>
    <w:basedOn w:val="Normal"/>
    <w:pPr>
      <w:spacing w:before="238" w:after="119"/>
    </w:pPr>
    <w:rPr>
      <w:sz w:val="20"/>
      <w:szCs w:val="20"/>
    </w:rPr>
  </w:style>
  <w:style w:type="paragraph" w:customStyle="1" w:styleId="WW-Ttulo2">
    <w:name w:val="WW-Título2"/>
    <w:basedOn w:val="Normal"/>
    <w:pPr>
      <w:spacing w:before="238" w:after="119"/>
    </w:pPr>
    <w:rPr>
      <w:sz w:val="20"/>
      <w:szCs w:val="20"/>
    </w:rPr>
  </w:style>
  <w:style w:type="paragraph" w:customStyle="1" w:styleId="LinhadeDimenso">
    <w:name w:val="Linha de Dimensão"/>
    <w:basedOn w:val="Normal"/>
    <w:rPr>
      <w:sz w:val="20"/>
      <w:szCs w:val="20"/>
    </w:rPr>
  </w:style>
  <w:style w:type="paragraph" w:customStyle="1" w:styleId="PadroLTGliederung1">
    <w:name w:val="Padrão~LT~Gliederung 1"/>
    <w:pPr>
      <w:widowControl w:val="0"/>
      <w:tabs>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160" w:line="100" w:lineRule="atLeast"/>
      <w:ind w:left="540"/>
    </w:pPr>
    <w:rPr>
      <w:rFonts w:ascii="Tahoma" w:eastAsia="Tahoma" w:hAnsi="Tahoma"/>
      <w:color w:val="000000"/>
      <w:sz w:val="64"/>
      <w:szCs w:val="64"/>
      <w:lang/>
    </w:rPr>
  </w:style>
  <w:style w:type="paragraph" w:customStyle="1" w:styleId="PadroLTGliederung2">
    <w:name w:val="Padrão~LT~Gliederung 2"/>
    <w:basedOn w:val="PadroLTGliederung1"/>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ind w:left="1170"/>
    </w:pPr>
    <w:rPr>
      <w:sz w:val="56"/>
      <w:szCs w:val="56"/>
    </w:rPr>
  </w:style>
  <w:style w:type="paragraph" w:customStyle="1" w:styleId="PadroLTGliederung3">
    <w:name w:val="Padrão~LT~Gliederung 3"/>
    <w:basedOn w:val="PadroLTGliederung2"/>
    <w:pPr>
      <w:tabs>
        <w:tab w:val="left" w:pos="1080"/>
        <w:tab w:val="left" w:pos="2520"/>
        <w:tab w:val="left" w:pos="3960"/>
        <w:tab w:val="left" w:pos="5400"/>
        <w:tab w:val="left" w:pos="6840"/>
        <w:tab w:val="left" w:pos="8280"/>
        <w:tab w:val="left" w:pos="9720"/>
        <w:tab w:val="left" w:pos="11160"/>
        <w:tab w:val="left" w:pos="12600"/>
        <w:tab w:val="left" w:pos="14040"/>
      </w:tabs>
      <w:spacing w:before="120"/>
      <w:ind w:left="1800"/>
    </w:pPr>
    <w:rPr>
      <w:sz w:val="48"/>
      <w:szCs w:val="48"/>
    </w:rPr>
  </w:style>
  <w:style w:type="paragraph" w:customStyle="1" w:styleId="PadroLTGliederung4">
    <w:name w:val="Padrão~LT~Gliederung 4"/>
    <w:basedOn w:val="PadroLTGliederung3"/>
    <w:pPr>
      <w:tabs>
        <w:tab w:val="left" w:pos="360"/>
        <w:tab w:val="left" w:pos="1800"/>
        <w:tab w:val="left" w:pos="3240"/>
        <w:tab w:val="left" w:pos="4680"/>
        <w:tab w:val="left" w:pos="6120"/>
        <w:tab w:val="left" w:pos="7560"/>
        <w:tab w:val="left" w:pos="9000"/>
        <w:tab w:val="left" w:pos="10440"/>
        <w:tab w:val="left" w:pos="11880"/>
        <w:tab w:val="left" w:pos="13320"/>
      </w:tabs>
      <w:spacing w:before="100"/>
      <w:ind w:left="2520"/>
    </w:pPr>
    <w:rPr>
      <w:sz w:val="40"/>
      <w:szCs w:val="40"/>
    </w:rPr>
  </w:style>
  <w:style w:type="paragraph" w:customStyle="1" w:styleId="PadroLTGliederung5">
    <w:name w:val="Padrão~LT~Gliederung 5"/>
    <w:basedOn w:val="PadroLTGliederung4"/>
    <w:pPr>
      <w:ind w:left="3240"/>
    </w:pPr>
  </w:style>
  <w:style w:type="paragraph" w:customStyle="1" w:styleId="PadroLTGliederung6">
    <w:name w:val="Padrão~LT~Gliederung 6"/>
    <w:basedOn w:val="PadroLTGliederung5"/>
  </w:style>
  <w:style w:type="paragraph" w:customStyle="1" w:styleId="PadroLTGliederung7">
    <w:name w:val="Padrão~LT~Gliederung 7"/>
    <w:basedOn w:val="PadroLTGliederung6"/>
  </w:style>
  <w:style w:type="paragraph" w:customStyle="1" w:styleId="PadroLTGliederung8">
    <w:name w:val="Padrão~LT~Gliederung 8"/>
    <w:basedOn w:val="PadroLTGliederung7"/>
  </w:style>
  <w:style w:type="paragraph" w:customStyle="1" w:styleId="PadroLTGliederung9">
    <w:name w:val="Padrão~LT~Gliederung 9"/>
    <w:basedOn w:val="PadroLTGliederung8"/>
  </w:style>
  <w:style w:type="paragraph" w:customStyle="1" w:styleId="PadroLTTitel">
    <w:name w:val="Padrão~LT~Titel"/>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line="100" w:lineRule="atLeast"/>
    </w:pPr>
    <w:rPr>
      <w:rFonts w:ascii="Tahoma" w:eastAsia="Tahoma" w:hAnsi="Tahoma"/>
      <w:color w:val="003366"/>
      <w:sz w:val="88"/>
      <w:szCs w:val="88"/>
      <w:lang/>
    </w:rPr>
  </w:style>
  <w:style w:type="paragraph" w:customStyle="1" w:styleId="PadroLTUntertitel">
    <w:name w:val="Padrão~LT~Untertitel"/>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160" w:line="100" w:lineRule="atLeast"/>
    </w:pPr>
    <w:rPr>
      <w:rFonts w:ascii="Tahoma" w:eastAsia="Tahoma" w:hAnsi="Tahoma"/>
      <w:color w:val="000000"/>
      <w:sz w:val="64"/>
      <w:szCs w:val="64"/>
      <w:lang/>
    </w:rPr>
  </w:style>
  <w:style w:type="paragraph" w:customStyle="1" w:styleId="PadroLTNotizen">
    <w:name w:val="Padrão~LT~Notizen"/>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90" w:line="100" w:lineRule="atLeast"/>
    </w:pPr>
    <w:rPr>
      <w:rFonts w:ascii="Tahoma" w:eastAsia="Tahoma" w:hAnsi="Tahoma"/>
      <w:color w:val="000000"/>
      <w:sz w:val="24"/>
      <w:szCs w:val="24"/>
      <w:lang/>
    </w:rPr>
  </w:style>
  <w:style w:type="paragraph" w:customStyle="1" w:styleId="PadroLTHintergrundobjekte">
    <w:name w:val="Padrão~LT~Hintergrundobjekte"/>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line="100" w:lineRule="atLeast"/>
    </w:pPr>
    <w:rPr>
      <w:color w:val="000000"/>
      <w:sz w:val="48"/>
      <w:szCs w:val="48"/>
      <w:lang/>
    </w:rPr>
  </w:style>
  <w:style w:type="paragraph" w:customStyle="1" w:styleId="PadroLTHintergrund">
    <w:name w:val="Padrão~LT~Hintergrund"/>
    <w:pPr>
      <w:widowControl w:val="0"/>
      <w:suppressAutoHyphens/>
      <w:autoSpaceDE w:val="0"/>
      <w:jc w:val="center"/>
    </w:pPr>
    <w:rPr>
      <w:rFonts w:eastAsia="Tahoma"/>
      <w:sz w:val="24"/>
      <w:szCs w:val="24"/>
      <w:lang/>
    </w:rPr>
  </w:style>
  <w:style w:type="paragraph" w:customStyle="1" w:styleId="WW-Ttulo12">
    <w:name w:val="WW-Título12"/>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line="100" w:lineRule="atLeast"/>
    </w:pPr>
    <w:rPr>
      <w:rFonts w:ascii="Tahoma" w:eastAsia="Tahoma" w:hAnsi="Tahoma"/>
      <w:color w:val="003366"/>
      <w:sz w:val="88"/>
      <w:szCs w:val="88"/>
      <w:lang/>
    </w:rPr>
  </w:style>
  <w:style w:type="paragraph" w:customStyle="1" w:styleId="Objetosdeplanodefundo">
    <w:name w:val="Objetos de plano de fundo"/>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line="100" w:lineRule="atLeast"/>
    </w:pPr>
    <w:rPr>
      <w:color w:val="000000"/>
      <w:sz w:val="48"/>
      <w:szCs w:val="48"/>
      <w:lang/>
    </w:rPr>
  </w:style>
  <w:style w:type="paragraph" w:customStyle="1" w:styleId="Planodefundo">
    <w:name w:val="Plano de fundo"/>
    <w:pPr>
      <w:widowControl w:val="0"/>
      <w:suppressAutoHyphens/>
      <w:autoSpaceDE w:val="0"/>
      <w:jc w:val="center"/>
    </w:pPr>
    <w:rPr>
      <w:rFonts w:eastAsia="Tahoma"/>
      <w:sz w:val="24"/>
      <w:szCs w:val="24"/>
      <w:lang/>
    </w:rPr>
  </w:style>
  <w:style w:type="paragraph" w:customStyle="1" w:styleId="Notas">
    <w:name w:val="Notas"/>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90" w:line="100" w:lineRule="atLeast"/>
    </w:pPr>
    <w:rPr>
      <w:rFonts w:ascii="Tahoma" w:eastAsia="Tahoma" w:hAnsi="Tahoma"/>
      <w:color w:val="000000"/>
      <w:sz w:val="24"/>
      <w:szCs w:val="24"/>
      <w:lang/>
    </w:rPr>
  </w:style>
  <w:style w:type="paragraph" w:customStyle="1" w:styleId="EstruturadeTpicos1">
    <w:name w:val="Estrutura de Tópicos 1"/>
    <w:pPr>
      <w:widowControl w:val="0"/>
      <w:tabs>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160" w:line="100" w:lineRule="atLeast"/>
      <w:ind w:left="540"/>
    </w:pPr>
    <w:rPr>
      <w:rFonts w:ascii="Tahoma" w:eastAsia="Tahoma" w:hAnsi="Tahoma"/>
      <w:color w:val="000000"/>
      <w:sz w:val="64"/>
      <w:szCs w:val="64"/>
      <w:lang/>
    </w:rPr>
  </w:style>
  <w:style w:type="paragraph" w:customStyle="1" w:styleId="EstruturadeTpicos2">
    <w:name w:val="Estrutura de Tópicos 2"/>
    <w:basedOn w:val="EstruturadeTpicos1"/>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ind w:left="1170"/>
    </w:pPr>
    <w:rPr>
      <w:sz w:val="56"/>
      <w:szCs w:val="56"/>
    </w:rPr>
  </w:style>
  <w:style w:type="paragraph" w:customStyle="1" w:styleId="EstruturadeTpicos3">
    <w:name w:val="Estrutura de Tópicos 3"/>
    <w:basedOn w:val="EstruturadeTpicos2"/>
    <w:pPr>
      <w:tabs>
        <w:tab w:val="left" w:pos="1080"/>
        <w:tab w:val="left" w:pos="2520"/>
        <w:tab w:val="left" w:pos="3960"/>
        <w:tab w:val="left" w:pos="5400"/>
        <w:tab w:val="left" w:pos="6840"/>
        <w:tab w:val="left" w:pos="8280"/>
        <w:tab w:val="left" w:pos="9720"/>
        <w:tab w:val="left" w:pos="11160"/>
        <w:tab w:val="left" w:pos="12600"/>
        <w:tab w:val="left" w:pos="14040"/>
      </w:tabs>
      <w:spacing w:before="120"/>
      <w:ind w:left="1800"/>
    </w:pPr>
    <w:rPr>
      <w:sz w:val="48"/>
      <w:szCs w:val="48"/>
    </w:rPr>
  </w:style>
  <w:style w:type="paragraph" w:customStyle="1" w:styleId="EstruturadeTpicos4">
    <w:name w:val="Estrutura de Tópicos 4"/>
    <w:basedOn w:val="EstruturadeTpicos3"/>
    <w:pPr>
      <w:tabs>
        <w:tab w:val="left" w:pos="360"/>
        <w:tab w:val="left" w:pos="1800"/>
        <w:tab w:val="left" w:pos="3240"/>
        <w:tab w:val="left" w:pos="4680"/>
        <w:tab w:val="left" w:pos="6120"/>
        <w:tab w:val="left" w:pos="7560"/>
        <w:tab w:val="left" w:pos="9000"/>
        <w:tab w:val="left" w:pos="10440"/>
        <w:tab w:val="left" w:pos="11880"/>
        <w:tab w:val="left" w:pos="13320"/>
      </w:tabs>
      <w:spacing w:before="100"/>
      <w:ind w:left="2520"/>
    </w:pPr>
    <w:rPr>
      <w:sz w:val="40"/>
      <w:szCs w:val="40"/>
    </w:rPr>
  </w:style>
  <w:style w:type="paragraph" w:customStyle="1" w:styleId="EstruturadeTpicos5">
    <w:name w:val="Estrutura de Tópicos 5"/>
    <w:basedOn w:val="EstruturadeTpicos4"/>
    <w:pPr>
      <w:ind w:left="3240"/>
    </w:pPr>
  </w:style>
  <w:style w:type="paragraph" w:customStyle="1" w:styleId="EstruturadeTpicos6">
    <w:name w:val="Estrutura de Tópicos 6"/>
    <w:basedOn w:val="EstruturadeTpicos5"/>
  </w:style>
  <w:style w:type="paragraph" w:customStyle="1" w:styleId="EstruturadeTpicos7">
    <w:name w:val="Estrutura de Tópicos 7"/>
    <w:basedOn w:val="EstruturadeTpicos6"/>
  </w:style>
  <w:style w:type="paragraph" w:customStyle="1" w:styleId="EstruturadeTpicos8">
    <w:name w:val="Estrutura de Tópicos 8"/>
    <w:basedOn w:val="EstruturadeTpicos7"/>
  </w:style>
  <w:style w:type="paragraph" w:customStyle="1" w:styleId="EstruturadeTpicos9">
    <w:name w:val="Estrutura de Tópicos 9"/>
    <w:basedOn w:val="EstruturadeTpicos8"/>
  </w:style>
  <w:style w:type="paragraph" w:customStyle="1" w:styleId="Ttulo1LTGliederung1">
    <w:name w:val="Título1~LT~Gliederung 1"/>
    <w:pPr>
      <w:widowControl w:val="0"/>
      <w:tabs>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160" w:line="100" w:lineRule="atLeast"/>
      <w:ind w:left="540"/>
    </w:pPr>
    <w:rPr>
      <w:rFonts w:ascii="Tahoma" w:eastAsia="Tahoma" w:hAnsi="Tahoma"/>
      <w:color w:val="000000"/>
      <w:sz w:val="64"/>
      <w:szCs w:val="64"/>
      <w:lang/>
    </w:rPr>
  </w:style>
  <w:style w:type="paragraph" w:customStyle="1" w:styleId="Ttulo1LTGliederung2">
    <w:name w:val="Título1~LT~Gliederung 2"/>
    <w:basedOn w:val="Ttulo1LTGliederung1"/>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ind w:left="1170"/>
    </w:pPr>
    <w:rPr>
      <w:sz w:val="56"/>
      <w:szCs w:val="56"/>
    </w:rPr>
  </w:style>
  <w:style w:type="paragraph" w:customStyle="1" w:styleId="Ttulo1LTGliederung3">
    <w:name w:val="Título1~LT~Gliederung 3"/>
    <w:basedOn w:val="Ttulo1LTGliederung2"/>
    <w:pPr>
      <w:tabs>
        <w:tab w:val="left" w:pos="1080"/>
        <w:tab w:val="left" w:pos="2520"/>
        <w:tab w:val="left" w:pos="3960"/>
        <w:tab w:val="left" w:pos="5400"/>
        <w:tab w:val="left" w:pos="6840"/>
        <w:tab w:val="left" w:pos="8280"/>
        <w:tab w:val="left" w:pos="9720"/>
        <w:tab w:val="left" w:pos="11160"/>
        <w:tab w:val="left" w:pos="12600"/>
        <w:tab w:val="left" w:pos="14040"/>
      </w:tabs>
      <w:spacing w:before="120"/>
      <w:ind w:left="1800"/>
    </w:pPr>
    <w:rPr>
      <w:sz w:val="48"/>
      <w:szCs w:val="48"/>
    </w:rPr>
  </w:style>
  <w:style w:type="paragraph" w:customStyle="1" w:styleId="Ttulo1LTGliederung4">
    <w:name w:val="Título1~LT~Gliederung 4"/>
    <w:basedOn w:val="Ttulo1LTGliederung3"/>
    <w:pPr>
      <w:tabs>
        <w:tab w:val="left" w:pos="360"/>
        <w:tab w:val="left" w:pos="1800"/>
        <w:tab w:val="left" w:pos="3240"/>
        <w:tab w:val="left" w:pos="4680"/>
        <w:tab w:val="left" w:pos="6120"/>
        <w:tab w:val="left" w:pos="7560"/>
        <w:tab w:val="left" w:pos="9000"/>
        <w:tab w:val="left" w:pos="10440"/>
        <w:tab w:val="left" w:pos="11880"/>
        <w:tab w:val="left" w:pos="13320"/>
      </w:tabs>
      <w:spacing w:before="100"/>
      <w:ind w:left="2520"/>
    </w:pPr>
    <w:rPr>
      <w:sz w:val="40"/>
      <w:szCs w:val="40"/>
    </w:rPr>
  </w:style>
  <w:style w:type="paragraph" w:customStyle="1" w:styleId="Ttulo1LTGliederung5">
    <w:name w:val="Título1~LT~Gliederung 5"/>
    <w:basedOn w:val="Ttulo1LTGliederung4"/>
    <w:pPr>
      <w:ind w:left="3240"/>
    </w:pPr>
  </w:style>
  <w:style w:type="paragraph" w:customStyle="1" w:styleId="Ttulo1LTGliederung6">
    <w:name w:val="Título1~LT~Gliederung 6"/>
    <w:basedOn w:val="Ttulo1LTGliederung5"/>
  </w:style>
  <w:style w:type="paragraph" w:customStyle="1" w:styleId="Ttulo1LTGliederung7">
    <w:name w:val="Título1~LT~Gliederung 7"/>
    <w:basedOn w:val="Ttulo1LTGliederung6"/>
  </w:style>
  <w:style w:type="paragraph" w:customStyle="1" w:styleId="Ttulo1LTGliederung8">
    <w:name w:val="Título1~LT~Gliederung 8"/>
    <w:basedOn w:val="Ttulo1LTGliederung7"/>
  </w:style>
  <w:style w:type="paragraph" w:customStyle="1" w:styleId="Ttulo1LTGliederung9">
    <w:name w:val="Título1~LT~Gliederung 9"/>
    <w:basedOn w:val="Ttulo1LTGliederung8"/>
  </w:style>
  <w:style w:type="paragraph" w:customStyle="1" w:styleId="Ttulo1LTTitel">
    <w:name w:val="Título1~LT~Titel"/>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line="100" w:lineRule="atLeast"/>
    </w:pPr>
    <w:rPr>
      <w:rFonts w:ascii="Tahoma" w:eastAsia="Tahoma" w:hAnsi="Tahoma"/>
      <w:color w:val="003366"/>
      <w:sz w:val="88"/>
      <w:szCs w:val="88"/>
      <w:lang/>
    </w:rPr>
  </w:style>
  <w:style w:type="paragraph" w:customStyle="1" w:styleId="Ttulo1LTUntertitel">
    <w:name w:val="Título1~LT~Untertitel"/>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160" w:line="100" w:lineRule="atLeast"/>
    </w:pPr>
    <w:rPr>
      <w:rFonts w:ascii="Tahoma" w:eastAsia="Tahoma" w:hAnsi="Tahoma"/>
      <w:color w:val="000000"/>
      <w:sz w:val="64"/>
      <w:szCs w:val="64"/>
      <w:lang/>
    </w:rPr>
  </w:style>
  <w:style w:type="paragraph" w:customStyle="1" w:styleId="Ttulo1LTNotizen">
    <w:name w:val="Título1~LT~Notizen"/>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90" w:line="100" w:lineRule="atLeast"/>
    </w:pPr>
    <w:rPr>
      <w:rFonts w:ascii="Tahoma" w:eastAsia="Tahoma" w:hAnsi="Tahoma"/>
      <w:color w:val="000000"/>
      <w:sz w:val="24"/>
      <w:szCs w:val="24"/>
      <w:lang/>
    </w:rPr>
  </w:style>
  <w:style w:type="paragraph" w:customStyle="1" w:styleId="Ttulo1LTHintergrundobjekte">
    <w:name w:val="Título1~LT~Hintergrundobjekte"/>
    <w:pPr>
      <w:widowControl w:val="0"/>
      <w:suppressAutoHyphens/>
      <w:autoSpaceDE w:val="0"/>
    </w:pPr>
    <w:rPr>
      <w:rFonts w:eastAsia="Tahoma"/>
      <w:sz w:val="24"/>
      <w:szCs w:val="24"/>
      <w:lang/>
    </w:rPr>
  </w:style>
  <w:style w:type="paragraph" w:customStyle="1" w:styleId="Ttulo1LTHintergrund">
    <w:name w:val="Título1~LT~Hintergrund"/>
    <w:pPr>
      <w:widowControl w:val="0"/>
      <w:suppressAutoHyphens/>
      <w:autoSpaceDE w:val="0"/>
      <w:jc w:val="center"/>
    </w:pPr>
    <w:rPr>
      <w:rFonts w:eastAsia="Tahoma"/>
      <w:sz w:val="24"/>
      <w:szCs w:val="24"/>
      <w:lang/>
    </w:rPr>
  </w:style>
  <w:style w:type="paragraph" w:customStyle="1" w:styleId="Recuodecorpodetexto21">
    <w:name w:val="Recuo de corpo de texto 21"/>
    <w:basedOn w:val="Normal"/>
    <w:pPr>
      <w:tabs>
        <w:tab w:val="left" w:pos="720"/>
      </w:tabs>
      <w:ind w:left="360"/>
      <w:jc w:val="both"/>
    </w:pPr>
    <w:rPr>
      <w:szCs w:val="21"/>
    </w:rPr>
  </w:style>
  <w:style w:type="paragraph" w:customStyle="1" w:styleId="Corpodetexto21">
    <w:name w:val="Corpo de texto 21"/>
    <w:basedOn w:val="Normal"/>
    <w:rPr>
      <w:sz w:val="16"/>
      <w:szCs w:val="20"/>
    </w:rPr>
  </w:style>
  <w:style w:type="paragraph" w:styleId="Textodebalo">
    <w:name w:val="Balloon Text"/>
    <w:basedOn w:val="Normal"/>
    <w:rPr>
      <w:rFonts w:ascii="Tahoma" w:hAnsi="Tahoma" w:cs="Tahoma"/>
      <w:sz w:val="16"/>
      <w:szCs w:val="16"/>
    </w:rPr>
  </w:style>
  <w:style w:type="paragraph" w:customStyle="1" w:styleId="Corpodetexto31">
    <w:name w:val="Corpo de texto 31"/>
    <w:basedOn w:val="Normal"/>
    <w:pPr>
      <w:widowControl w:val="0"/>
      <w:spacing w:before="60" w:after="60"/>
      <w:jc w:val="both"/>
    </w:pPr>
    <w:rPr>
      <w:rFonts w:eastAsia="Tahoma" w:cs="Tahoma"/>
      <w:color w:val="0000FF"/>
      <w:szCs w:val="20"/>
    </w:rPr>
  </w:style>
  <w:style w:type="paragraph" w:customStyle="1" w:styleId="Requisito">
    <w:name w:val="Requisito"/>
    <w:basedOn w:val="Ttulo3"/>
    <w:next w:val="Normal"/>
    <w:pPr>
      <w:numPr>
        <w:numId w:val="0"/>
      </w:numPr>
      <w:pBdr>
        <w:top w:val="single" w:sz="4" w:space="1" w:color="000000" w:shadow="1"/>
        <w:left w:val="single" w:sz="4" w:space="4" w:color="000000" w:shadow="1"/>
        <w:bottom w:val="single" w:sz="4" w:space="1" w:color="000000" w:shadow="1"/>
        <w:right w:val="single" w:sz="4" w:space="4" w:color="000000" w:shadow="1"/>
      </w:pBdr>
      <w:spacing w:before="240"/>
      <w:jc w:val="center"/>
    </w:pPr>
    <w:rPr>
      <w:rFonts w:ascii="Times New Roman" w:hAnsi="Times New Roman" w:cs="Times New Roman"/>
      <w:sz w:val="20"/>
      <w:szCs w:val="20"/>
    </w:rPr>
  </w:style>
  <w:style w:type="paragraph" w:customStyle="1" w:styleId="TituloApendice">
    <w:name w:val="TituloApendice"/>
    <w:basedOn w:val="Ttulo1"/>
    <w:next w:val="Normal"/>
    <w:rPr>
      <w:rFonts w:ascii="Times New Roman" w:hAnsi="Times New Roman" w:cs="Times New Roman"/>
      <w:sz w:val="20"/>
      <w:szCs w:val="20"/>
    </w:rPr>
  </w:style>
  <w:style w:type="paragraph" w:customStyle="1" w:styleId="Tabletext">
    <w:name w:val="Tabletext"/>
    <w:basedOn w:val="Normal"/>
    <w:pPr>
      <w:keepLines/>
      <w:widowControl w:val="0"/>
      <w:spacing w:before="60" w:after="60" w:line="240" w:lineRule="atLeast"/>
      <w:ind w:left="284"/>
    </w:pPr>
    <w:rPr>
      <w:rFonts w:ascii="Arial" w:hAnsi="Arial"/>
      <w:sz w:val="20"/>
      <w:szCs w:val="20"/>
      <w:lang w:val="en-US"/>
    </w:rPr>
  </w:style>
  <w:style w:type="paragraph" w:customStyle="1" w:styleId="titulo">
    <w:name w:val="titulo"/>
    <w:basedOn w:val="Normal"/>
    <w:next w:val="versao"/>
    <w:pPr>
      <w:spacing w:before="5280" w:after="60"/>
      <w:jc w:val="right"/>
    </w:pPr>
    <w:rPr>
      <w:rFonts w:ascii="Arial" w:hAnsi="Arial"/>
      <w:b/>
      <w:sz w:val="36"/>
      <w:szCs w:val="20"/>
    </w:rPr>
  </w:style>
  <w:style w:type="paragraph" w:customStyle="1" w:styleId="versao">
    <w:name w:val="versao"/>
    <w:basedOn w:val="titulo"/>
    <w:next w:val="Normal"/>
    <w:pPr>
      <w:spacing w:before="0" w:after="0"/>
    </w:pPr>
    <w:rPr>
      <w:sz w:val="28"/>
    </w:rPr>
  </w:style>
  <w:style w:type="paragraph" w:customStyle="1" w:styleId="sistema">
    <w:name w:val="sistema"/>
    <w:basedOn w:val="Normal"/>
    <w:pPr>
      <w:spacing w:after="240"/>
      <w:jc w:val="right"/>
    </w:pPr>
    <w:rPr>
      <w:rFonts w:ascii="Arial" w:hAnsi="Arial"/>
      <w:b/>
      <w:sz w:val="36"/>
      <w:szCs w:val="20"/>
    </w:rPr>
  </w:style>
  <w:style w:type="paragraph" w:customStyle="1" w:styleId="conteudo">
    <w:name w:val="conteudo"/>
    <w:basedOn w:val="Normal"/>
    <w:pPr>
      <w:spacing w:before="360" w:after="120"/>
      <w:jc w:val="both"/>
    </w:pPr>
    <w:rPr>
      <w:rFonts w:ascii="Arial" w:hAnsi="Arial"/>
      <w:b/>
      <w:sz w:val="28"/>
      <w:szCs w:val="20"/>
    </w:rPr>
  </w:style>
  <w:style w:type="paragraph" w:customStyle="1" w:styleId="Commarcadores1">
    <w:name w:val="Com marcadores1"/>
    <w:basedOn w:val="Normal"/>
    <w:pPr>
      <w:numPr>
        <w:numId w:val="54"/>
      </w:numPr>
      <w:spacing w:before="60" w:after="60"/>
      <w:jc w:val="both"/>
    </w:pPr>
    <w:rPr>
      <w:bCs/>
      <w:sz w:val="20"/>
      <w:szCs w:val="20"/>
    </w:rPr>
  </w:style>
  <w:style w:type="paragraph" w:customStyle="1" w:styleId="destaque1">
    <w:name w:val="destaque 1"/>
    <w:next w:val="Normal"/>
    <w:pPr>
      <w:keepNext/>
      <w:suppressAutoHyphens/>
      <w:spacing w:before="240" w:after="120"/>
    </w:pPr>
    <w:rPr>
      <w:rFonts w:ascii="Arial" w:hAnsi="Arial"/>
      <w:b/>
      <w:sz w:val="24"/>
      <w:lang w:eastAsia="ar-SA"/>
    </w:rPr>
  </w:style>
  <w:style w:type="paragraph" w:customStyle="1" w:styleId="Corpodetexto32">
    <w:name w:val="Corpo de texto 32"/>
    <w:basedOn w:val="Normal"/>
    <w:pPr>
      <w:spacing w:before="60" w:after="60"/>
      <w:jc w:val="both"/>
    </w:pPr>
    <w:rPr>
      <w:color w:val="0000FF"/>
      <w:sz w:val="20"/>
      <w:szCs w:val="20"/>
    </w:rPr>
  </w:style>
  <w:style w:type="paragraph" w:customStyle="1" w:styleId="Corpodetexto22">
    <w:name w:val="Corpo de texto 22"/>
    <w:basedOn w:val="Normal"/>
    <w:pPr>
      <w:spacing w:before="60" w:after="60"/>
      <w:jc w:val="both"/>
    </w:pPr>
    <w:rPr>
      <w:i/>
      <w:sz w:val="20"/>
      <w:szCs w:val="20"/>
    </w:rPr>
  </w:style>
  <w:style w:type="paragraph" w:customStyle="1" w:styleId="Titulo1">
    <w:name w:val="Titulo1"/>
    <w:basedOn w:val="Ttulo"/>
    <w:pPr>
      <w:jc w:val="right"/>
    </w:pPr>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jpeg"/><Relationship Id="rId26" Type="http://schemas.openxmlformats.org/officeDocument/2006/relationships/hyperlink" Target="http://www.improveit.com.br/xp/praticas/tdd" TargetMode="External"/><Relationship Id="rId39"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footer" Target="footer1.xml"/><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oleObject" Target="embeddings/oleObject2.bin"/><Relationship Id="rId25" Type="http://schemas.openxmlformats.org/officeDocument/2006/relationships/image" Target="media/image15.png"/><Relationship Id="rId33" Type="http://schemas.openxmlformats.org/officeDocument/2006/relationships/header" Target="header5.xml"/><Relationship Id="rId38" Type="http://schemas.openxmlformats.org/officeDocument/2006/relationships/hyperlink" Target="http://www.cin.ufpe.br/~if119"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oleObject" Target="embeddings/oleObject3.bin"/><Relationship Id="rId29" Type="http://schemas.openxmlformats.org/officeDocument/2006/relationships/hyperlink" Target="http://www.plugmasters.com.br/sys/colunistas/169/Alex-Estevam"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header" Target="header4.xml"/><Relationship Id="rId37" Type="http://schemas.openxmlformats.org/officeDocument/2006/relationships/hyperlink" Target="http://www.rational.com/" TargetMode="Externa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yperlink" Target="http://www.ic.unicamp.br/~eliane/Cursos/%20SeminarioTestes/Teste_Regressao.ppt" TargetMode="External"/><Relationship Id="rId36" Type="http://schemas.openxmlformats.org/officeDocument/2006/relationships/hyperlink" Target="http://www.cin.ufpe.br/~mds" TargetMode="External"/><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yperlink" Target="http://www.inf.pucrs.br/~flavio/tsi/TesteUnitarioIntroducao.ppt" TargetMode="External"/><Relationship Id="rId30" Type="http://schemas.openxmlformats.org/officeDocument/2006/relationships/header" Target="header2.xml"/><Relationship Id="rId35" Type="http://schemas.openxmlformats.org/officeDocument/2006/relationships/hyperlink" Target="http://www.cin.ufpe.br/~if11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91</Pages>
  <Words>21600</Words>
  <Characters>116643</Characters>
  <Application>Microsoft Office Word</Application>
  <DocSecurity>0</DocSecurity>
  <Lines>972</Lines>
  <Paragraphs>275</Paragraphs>
  <ScaleCrop>false</ScaleCrop>
  <Company/>
  <LinksUpToDate>false</LinksUpToDate>
  <CharactersWithSpaces>137968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Computação Gráfica</dc:creator>
  <cp:lastModifiedBy>JOSE</cp:lastModifiedBy>
  <cp:revision>2</cp:revision>
  <cp:lastPrinted>2007-12-19T14:00:00Z</cp:lastPrinted>
  <dcterms:created xsi:type="dcterms:W3CDTF">2016-02-23T13:12:00Z</dcterms:created>
  <dcterms:modified xsi:type="dcterms:W3CDTF">2016-02-23T13:12:00Z</dcterms:modified>
</cp:coreProperties>
</file>